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36A1" w14:textId="7A73FA7C" w:rsidR="00A14551" w:rsidRPr="00BC6B56" w:rsidRDefault="00931817" w:rsidP="00931817">
      <w:pPr>
        <w:jc w:val="center"/>
        <w:rPr>
          <w:rFonts w:ascii="Courier New" w:hAnsi="Courier New" w:cs="Courier New"/>
          <w:b/>
          <w:bCs/>
        </w:rPr>
      </w:pPr>
      <w:r w:rsidRPr="00BC6B56">
        <w:rPr>
          <w:rFonts w:ascii="Courier New" w:hAnsi="Courier New" w:cs="Courier New"/>
          <w:b/>
          <w:bCs/>
        </w:rPr>
        <w:t>CIS 3260 – Introduction to Programming</w:t>
      </w:r>
    </w:p>
    <w:p w14:paraId="4E5D4EE6" w14:textId="7A931082" w:rsidR="00931817" w:rsidRPr="000431DB" w:rsidRDefault="00931817" w:rsidP="00931817">
      <w:pPr>
        <w:jc w:val="center"/>
        <w:rPr>
          <w:rFonts w:ascii="Courier New" w:hAnsi="Courier New" w:cs="Courier New"/>
          <w:b/>
          <w:bCs/>
        </w:rPr>
      </w:pPr>
      <w:r w:rsidRPr="000431DB">
        <w:rPr>
          <w:rFonts w:ascii="Courier New" w:hAnsi="Courier New" w:cs="Courier New"/>
          <w:b/>
          <w:bCs/>
        </w:rPr>
        <w:t xml:space="preserve">Individual Assignment </w:t>
      </w:r>
      <w:r w:rsidR="001E2908">
        <w:rPr>
          <w:rFonts w:ascii="Courier New" w:hAnsi="Courier New" w:cs="Courier New"/>
          <w:b/>
          <w:bCs/>
        </w:rPr>
        <w:t>3</w:t>
      </w:r>
    </w:p>
    <w:p w14:paraId="739F87A2" w14:textId="10E476B3" w:rsidR="00931817" w:rsidRPr="000431DB" w:rsidRDefault="00931817" w:rsidP="00931817">
      <w:pPr>
        <w:jc w:val="center"/>
        <w:rPr>
          <w:rFonts w:ascii="Courier New" w:hAnsi="Courier New" w:cs="Courier New"/>
          <w:sz w:val="21"/>
          <w:szCs w:val="21"/>
        </w:rPr>
      </w:pPr>
    </w:p>
    <w:p w14:paraId="5B92D61C" w14:textId="2B2CC8AB" w:rsidR="00931817" w:rsidRPr="00931817" w:rsidRDefault="00931817" w:rsidP="00931817">
      <w:pPr>
        <w:rPr>
          <w:rFonts w:ascii="Courier New" w:hAnsi="Courier New" w:cs="Courier New"/>
        </w:rPr>
      </w:pPr>
    </w:p>
    <w:p w14:paraId="644150D9" w14:textId="215869AE" w:rsidR="00931817" w:rsidRPr="00FA4895" w:rsidRDefault="00931817" w:rsidP="000431DB">
      <w:pPr>
        <w:autoSpaceDE w:val="0"/>
        <w:autoSpaceDN w:val="0"/>
        <w:adjustRightInd w:val="0"/>
        <w:spacing w:line="180" w:lineRule="exact"/>
        <w:rPr>
          <w:rFonts w:ascii="Times New Roman" w:hAnsi="Times New Roman" w:cs="Times New Roman"/>
          <w:b/>
          <w:bCs/>
          <w:sz w:val="21"/>
          <w:szCs w:val="21"/>
        </w:rPr>
      </w:pPr>
      <w:r w:rsidRPr="00FA4895">
        <w:rPr>
          <w:rFonts w:ascii="Times New Roman" w:hAnsi="Times New Roman" w:cs="Times New Roman"/>
          <w:b/>
          <w:bCs/>
          <w:sz w:val="21"/>
          <w:szCs w:val="21"/>
        </w:rPr>
        <w:t>Submission:</w:t>
      </w:r>
    </w:p>
    <w:p w14:paraId="6B61A663" w14:textId="143E4067"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Add your </w:t>
      </w:r>
      <w:r w:rsidR="000431DB" w:rsidRPr="00FA4895">
        <w:rPr>
          <w:rFonts w:ascii="Times New Roman" w:hAnsi="Times New Roman" w:cs="Times New Roman"/>
          <w:sz w:val="21"/>
          <w:szCs w:val="21"/>
        </w:rPr>
        <w:t xml:space="preserve">full </w:t>
      </w:r>
      <w:r w:rsidRPr="00FA4895">
        <w:rPr>
          <w:rFonts w:ascii="Times New Roman" w:hAnsi="Times New Roman" w:cs="Times New Roman"/>
          <w:sz w:val="21"/>
          <w:szCs w:val="21"/>
        </w:rPr>
        <w:t xml:space="preserve">name and email address as comments on top of each python program. Add appropriate comments at other locations </w:t>
      </w:r>
      <w:r w:rsidR="000431DB" w:rsidRPr="00FA4895">
        <w:rPr>
          <w:rFonts w:ascii="Times New Roman" w:hAnsi="Times New Roman" w:cs="Times New Roman"/>
          <w:sz w:val="21"/>
          <w:szCs w:val="21"/>
        </w:rPr>
        <w:t xml:space="preserve">of your python programs </w:t>
      </w:r>
      <w:r w:rsidRPr="00FA4895">
        <w:rPr>
          <w:rFonts w:ascii="Times New Roman" w:hAnsi="Times New Roman" w:cs="Times New Roman"/>
          <w:sz w:val="21"/>
          <w:szCs w:val="21"/>
        </w:rPr>
        <w:t xml:space="preserve">for readability.  </w:t>
      </w:r>
    </w:p>
    <w:p w14:paraId="638BADD4" w14:textId="4632C4C3"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Name your python program as IA</w:t>
      </w:r>
      <w:r w:rsidR="00A53A05">
        <w:rPr>
          <w:rFonts w:ascii="Times New Roman" w:hAnsi="Times New Roman" w:cs="Times New Roman"/>
          <w:sz w:val="21"/>
          <w:szCs w:val="21"/>
        </w:rPr>
        <w:t>3</w:t>
      </w:r>
      <w:r w:rsidRPr="00FA4895">
        <w:rPr>
          <w:rFonts w:ascii="Times New Roman" w:hAnsi="Times New Roman" w:cs="Times New Roman"/>
          <w:sz w:val="21"/>
          <w:szCs w:val="21"/>
        </w:rPr>
        <w:t>Q#.py. For example, for question #1, your program should have a name IA</w:t>
      </w:r>
      <w:r w:rsidR="00A53A05">
        <w:rPr>
          <w:rFonts w:ascii="Times New Roman" w:hAnsi="Times New Roman" w:cs="Times New Roman"/>
          <w:sz w:val="21"/>
          <w:szCs w:val="21"/>
        </w:rPr>
        <w:t>3</w:t>
      </w:r>
      <w:r w:rsidRPr="00FA4895">
        <w:rPr>
          <w:rFonts w:ascii="Times New Roman" w:hAnsi="Times New Roman" w:cs="Times New Roman"/>
          <w:sz w:val="21"/>
          <w:szCs w:val="21"/>
        </w:rPr>
        <w:t>Q</w:t>
      </w:r>
      <w:r w:rsidR="006E069D">
        <w:rPr>
          <w:rFonts w:ascii="Times New Roman" w:hAnsi="Times New Roman" w:cs="Times New Roman"/>
          <w:sz w:val="21"/>
          <w:szCs w:val="21"/>
        </w:rPr>
        <w:t>1</w:t>
      </w:r>
      <w:r w:rsidRPr="00FA4895">
        <w:rPr>
          <w:rFonts w:ascii="Times New Roman" w:hAnsi="Times New Roman" w:cs="Times New Roman"/>
          <w:sz w:val="21"/>
          <w:szCs w:val="21"/>
        </w:rPr>
        <w:t>.py</w:t>
      </w:r>
    </w:p>
    <w:p w14:paraId="44A105BC" w14:textId="0B9D1F0B" w:rsidR="00931817" w:rsidRPr="00FA4895" w:rsidRDefault="00931817"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For each </w:t>
      </w:r>
      <w:r w:rsidR="000431DB" w:rsidRPr="00FA4895">
        <w:rPr>
          <w:rFonts w:ascii="Times New Roman" w:hAnsi="Times New Roman" w:cs="Times New Roman"/>
          <w:sz w:val="21"/>
          <w:szCs w:val="21"/>
        </w:rPr>
        <w:t>question</w:t>
      </w:r>
      <w:r w:rsidRPr="00FA4895">
        <w:rPr>
          <w:rFonts w:ascii="Times New Roman" w:hAnsi="Times New Roman" w:cs="Times New Roman"/>
          <w:sz w:val="21"/>
          <w:szCs w:val="21"/>
        </w:rPr>
        <w:t>,</w:t>
      </w:r>
      <w:r w:rsidR="000431DB" w:rsidRPr="00FA4895">
        <w:rPr>
          <w:rFonts w:ascii="Times New Roman" w:hAnsi="Times New Roman" w:cs="Times New Roman"/>
          <w:sz w:val="21"/>
          <w:szCs w:val="21"/>
        </w:rPr>
        <w:t xml:space="preserve"> put </w:t>
      </w:r>
      <w:r w:rsidR="006E069D">
        <w:rPr>
          <w:rFonts w:ascii="Times New Roman" w:hAnsi="Times New Roman" w:cs="Times New Roman"/>
          <w:sz w:val="21"/>
          <w:szCs w:val="21"/>
        </w:rPr>
        <w:t xml:space="preserve">corresponding </w:t>
      </w:r>
      <w:r w:rsidR="00A53A05">
        <w:rPr>
          <w:rFonts w:ascii="Times New Roman" w:hAnsi="Times New Roman" w:cs="Times New Roman"/>
          <w:sz w:val="21"/>
          <w:szCs w:val="21"/>
        </w:rPr>
        <w:t>answers</w:t>
      </w:r>
      <w:r w:rsidR="000431DB" w:rsidRPr="00FA4895">
        <w:rPr>
          <w:rFonts w:ascii="Times New Roman" w:hAnsi="Times New Roman" w:cs="Times New Roman"/>
          <w:sz w:val="21"/>
          <w:szCs w:val="21"/>
        </w:rPr>
        <w:t xml:space="preserve"> in a word document</w:t>
      </w:r>
      <w:r w:rsidRPr="00FA4895">
        <w:rPr>
          <w:rFonts w:ascii="Times New Roman" w:hAnsi="Times New Roman" w:cs="Times New Roman"/>
          <w:sz w:val="21"/>
          <w:szCs w:val="21"/>
        </w:rPr>
        <w:t>.</w:t>
      </w:r>
      <w:r w:rsidR="000431DB" w:rsidRPr="00FA4895">
        <w:rPr>
          <w:rFonts w:ascii="Times New Roman" w:hAnsi="Times New Roman" w:cs="Times New Roman"/>
          <w:sz w:val="21"/>
          <w:szCs w:val="21"/>
        </w:rPr>
        <w:t xml:space="preserve"> Name your word document as </w:t>
      </w:r>
      <w:r w:rsidR="000431DB" w:rsidRPr="00BC6B56">
        <w:rPr>
          <w:rFonts w:ascii="Times New Roman" w:hAnsi="Times New Roman" w:cs="Times New Roman"/>
          <w:b/>
          <w:bCs/>
          <w:sz w:val="21"/>
          <w:szCs w:val="21"/>
        </w:rPr>
        <w:t>IA</w:t>
      </w:r>
      <w:r w:rsidR="00A53A05">
        <w:rPr>
          <w:rFonts w:ascii="Times New Roman" w:hAnsi="Times New Roman" w:cs="Times New Roman"/>
          <w:b/>
          <w:bCs/>
          <w:sz w:val="21"/>
          <w:szCs w:val="21"/>
        </w:rPr>
        <w:t>3</w:t>
      </w:r>
      <w:r w:rsidR="000431DB" w:rsidRPr="00BC6B56">
        <w:rPr>
          <w:rFonts w:ascii="Times New Roman" w:hAnsi="Times New Roman" w:cs="Times New Roman"/>
          <w:b/>
          <w:bCs/>
          <w:sz w:val="21"/>
          <w:szCs w:val="21"/>
        </w:rPr>
        <w:t>.doc</w:t>
      </w:r>
      <w:r w:rsidRPr="00FA4895">
        <w:rPr>
          <w:rFonts w:ascii="Times New Roman" w:hAnsi="Times New Roman" w:cs="Times New Roman"/>
          <w:sz w:val="21"/>
          <w:szCs w:val="21"/>
        </w:rPr>
        <w:t xml:space="preserve">  </w:t>
      </w:r>
    </w:p>
    <w:p w14:paraId="7861859A" w14:textId="144F8456" w:rsidR="00931817" w:rsidRPr="00FA4895" w:rsidRDefault="000431DB" w:rsidP="00934FD0">
      <w:pPr>
        <w:pStyle w:val="ListParagraph"/>
        <w:numPr>
          <w:ilvl w:val="0"/>
          <w:numId w:val="4"/>
        </w:numPr>
        <w:autoSpaceDE w:val="0"/>
        <w:autoSpaceDN w:val="0"/>
        <w:adjustRightInd w:val="0"/>
        <w:ind w:left="180" w:hanging="180"/>
        <w:jc w:val="both"/>
        <w:rPr>
          <w:rFonts w:ascii="Times New Roman" w:hAnsi="Times New Roman" w:cs="Times New Roman"/>
          <w:sz w:val="21"/>
          <w:szCs w:val="21"/>
        </w:rPr>
      </w:pPr>
      <w:r w:rsidRPr="00FA4895">
        <w:rPr>
          <w:rFonts w:ascii="Times New Roman" w:hAnsi="Times New Roman" w:cs="Times New Roman"/>
          <w:sz w:val="21"/>
          <w:szCs w:val="21"/>
        </w:rPr>
        <w:t xml:space="preserve">Submit following items into </w:t>
      </w:r>
      <w:proofErr w:type="spellStart"/>
      <w:r w:rsidRPr="00FA4895">
        <w:rPr>
          <w:rFonts w:ascii="Times New Roman" w:hAnsi="Times New Roman" w:cs="Times New Roman"/>
          <w:sz w:val="21"/>
          <w:szCs w:val="21"/>
        </w:rPr>
        <w:t>iCollege</w:t>
      </w:r>
      <w:proofErr w:type="spellEnd"/>
      <w:r w:rsidRPr="00FA4895">
        <w:rPr>
          <w:rFonts w:ascii="Times New Roman" w:hAnsi="Times New Roman" w:cs="Times New Roman"/>
          <w:sz w:val="21"/>
          <w:szCs w:val="21"/>
        </w:rPr>
        <w:t xml:space="preserve"> -&gt; Assessment -&gt; Assignment </w:t>
      </w:r>
      <w:r w:rsidR="00B746D8">
        <w:rPr>
          <w:rFonts w:ascii="Times New Roman" w:hAnsi="Times New Roman" w:cs="Times New Roman"/>
          <w:sz w:val="21"/>
          <w:szCs w:val="21"/>
        </w:rPr>
        <w:t>3</w:t>
      </w:r>
    </w:p>
    <w:p w14:paraId="298C8BC3" w14:textId="504A19F0" w:rsidR="000431DB" w:rsidRPr="00FA4895"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A53A05">
        <w:rPr>
          <w:rFonts w:ascii="Times New Roman" w:hAnsi="Times New Roman" w:cs="Times New Roman"/>
          <w:sz w:val="21"/>
          <w:szCs w:val="21"/>
        </w:rPr>
        <w:t>3</w:t>
      </w:r>
      <w:r w:rsidRPr="00FA4895">
        <w:rPr>
          <w:rFonts w:ascii="Times New Roman" w:hAnsi="Times New Roman" w:cs="Times New Roman"/>
          <w:sz w:val="21"/>
          <w:szCs w:val="21"/>
        </w:rPr>
        <w:t>.doc</w:t>
      </w:r>
    </w:p>
    <w:p w14:paraId="2B7425B4" w14:textId="21F39AE3" w:rsidR="000431DB" w:rsidRPr="00FA4895"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A53A05">
        <w:rPr>
          <w:rFonts w:ascii="Times New Roman" w:hAnsi="Times New Roman" w:cs="Times New Roman"/>
          <w:sz w:val="21"/>
          <w:szCs w:val="21"/>
        </w:rPr>
        <w:t>3</w:t>
      </w:r>
      <w:r w:rsidRPr="00FA4895">
        <w:rPr>
          <w:rFonts w:ascii="Times New Roman" w:hAnsi="Times New Roman" w:cs="Times New Roman"/>
          <w:sz w:val="21"/>
          <w:szCs w:val="21"/>
        </w:rPr>
        <w:t>Q1.py</w:t>
      </w:r>
    </w:p>
    <w:p w14:paraId="201B51AD" w14:textId="03319FBD" w:rsidR="000431DB" w:rsidRDefault="000431DB" w:rsidP="00934FD0">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sidR="00A53A05">
        <w:rPr>
          <w:rFonts w:ascii="Times New Roman" w:hAnsi="Times New Roman" w:cs="Times New Roman"/>
          <w:sz w:val="21"/>
          <w:szCs w:val="21"/>
        </w:rPr>
        <w:t>3</w:t>
      </w:r>
      <w:r w:rsidRPr="00FA4895">
        <w:rPr>
          <w:rFonts w:ascii="Times New Roman" w:hAnsi="Times New Roman" w:cs="Times New Roman"/>
          <w:sz w:val="21"/>
          <w:szCs w:val="21"/>
        </w:rPr>
        <w:t>Q2.py</w:t>
      </w:r>
    </w:p>
    <w:p w14:paraId="21C9D5CD" w14:textId="05B4C2CF" w:rsidR="00B746D8" w:rsidRPr="00B746D8" w:rsidRDefault="00B746D8" w:rsidP="00B746D8">
      <w:pPr>
        <w:pStyle w:val="ListParagraph"/>
        <w:numPr>
          <w:ilvl w:val="1"/>
          <w:numId w:val="4"/>
        </w:numPr>
        <w:autoSpaceDE w:val="0"/>
        <w:autoSpaceDN w:val="0"/>
        <w:adjustRightInd w:val="0"/>
        <w:ind w:left="630" w:hanging="180"/>
        <w:jc w:val="both"/>
        <w:rPr>
          <w:rFonts w:ascii="Times New Roman" w:hAnsi="Times New Roman" w:cs="Times New Roman"/>
          <w:sz w:val="21"/>
          <w:szCs w:val="21"/>
        </w:rPr>
      </w:pPr>
      <w:r w:rsidRPr="00FA4895">
        <w:rPr>
          <w:rFonts w:ascii="Times New Roman" w:hAnsi="Times New Roman" w:cs="Times New Roman"/>
          <w:sz w:val="21"/>
          <w:szCs w:val="21"/>
        </w:rPr>
        <w:t>IA</w:t>
      </w:r>
      <w:r>
        <w:rPr>
          <w:rFonts w:ascii="Times New Roman" w:hAnsi="Times New Roman" w:cs="Times New Roman"/>
          <w:sz w:val="21"/>
          <w:szCs w:val="21"/>
        </w:rPr>
        <w:t>3</w:t>
      </w:r>
      <w:r w:rsidRPr="00FA4895">
        <w:rPr>
          <w:rFonts w:ascii="Times New Roman" w:hAnsi="Times New Roman" w:cs="Times New Roman"/>
          <w:sz w:val="21"/>
          <w:szCs w:val="21"/>
        </w:rPr>
        <w:t>Q</w:t>
      </w:r>
      <w:r>
        <w:rPr>
          <w:rFonts w:ascii="Times New Roman" w:hAnsi="Times New Roman" w:cs="Times New Roman"/>
          <w:sz w:val="21"/>
          <w:szCs w:val="21"/>
        </w:rPr>
        <w:t>3</w:t>
      </w:r>
      <w:r w:rsidRPr="00FA4895">
        <w:rPr>
          <w:rFonts w:ascii="Times New Roman" w:hAnsi="Times New Roman" w:cs="Times New Roman"/>
          <w:sz w:val="21"/>
          <w:szCs w:val="21"/>
        </w:rPr>
        <w:t>.py</w:t>
      </w:r>
    </w:p>
    <w:p w14:paraId="1D27B9F1" w14:textId="7FA552C3" w:rsidR="00931817" w:rsidRDefault="00931817" w:rsidP="00931817">
      <w:pPr>
        <w:autoSpaceDE w:val="0"/>
        <w:autoSpaceDN w:val="0"/>
        <w:adjustRightInd w:val="0"/>
        <w:rPr>
          <w:rFonts w:ascii="Courier New" w:hAnsi="Courier New" w:cs="Courier New"/>
          <w:sz w:val="26"/>
          <w:szCs w:val="26"/>
        </w:rPr>
      </w:pPr>
    </w:p>
    <w:p w14:paraId="0464EC6C" w14:textId="02DE377E" w:rsidR="0047018B" w:rsidRDefault="0047018B" w:rsidP="00931817">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w:t>
      </w:r>
      <w:r w:rsidRPr="0047018B">
        <w:rPr>
          <w:rFonts w:ascii="Times New Roman" w:hAnsi="Times New Roman" w:cs="Times New Roman"/>
          <w:sz w:val="21"/>
          <w:szCs w:val="21"/>
        </w:rPr>
        <w:t>Some Comment</w:t>
      </w:r>
      <w:r>
        <w:rPr>
          <w:rFonts w:ascii="Times New Roman" w:hAnsi="Times New Roman" w:cs="Times New Roman"/>
          <w:sz w:val="21"/>
          <w:szCs w:val="21"/>
        </w:rPr>
        <w:t>s from your instructor]:</w:t>
      </w:r>
    </w:p>
    <w:p w14:paraId="588BE6D8" w14:textId="69029D36" w:rsidR="0047018B" w:rsidRPr="0047018B" w:rsidRDefault="0047018B" w:rsidP="00931817">
      <w:pPr>
        <w:autoSpaceDE w:val="0"/>
        <w:autoSpaceDN w:val="0"/>
        <w:adjustRightInd w:val="0"/>
        <w:rPr>
          <w:rFonts w:ascii="Times New Roman" w:hAnsi="Times New Roman" w:cs="Times New Roman"/>
          <w:sz w:val="18"/>
          <w:szCs w:val="18"/>
        </w:rPr>
      </w:pPr>
      <w:r>
        <w:rPr>
          <w:rFonts w:ascii="Times New Roman" w:hAnsi="Times New Roman" w:cs="Times New Roman"/>
          <w:sz w:val="21"/>
          <w:szCs w:val="21"/>
        </w:rPr>
        <w:t xml:space="preserve">I highly recommend you use PyCharm to write following two programs. You can </w:t>
      </w:r>
      <w:r w:rsidR="001E6D08">
        <w:rPr>
          <w:rFonts w:ascii="Times New Roman" w:hAnsi="Times New Roman" w:cs="Times New Roman"/>
          <w:sz w:val="21"/>
          <w:szCs w:val="21"/>
        </w:rPr>
        <w:t>open</w:t>
      </w:r>
      <w:r>
        <w:rPr>
          <w:rFonts w:ascii="Times New Roman" w:hAnsi="Times New Roman" w:cs="Times New Roman"/>
          <w:sz w:val="21"/>
          <w:szCs w:val="21"/>
        </w:rPr>
        <w:t xml:space="preserve"> existing python project and create two new python files IA</w:t>
      </w:r>
      <w:r w:rsidR="00B746D8">
        <w:rPr>
          <w:rFonts w:ascii="Times New Roman" w:hAnsi="Times New Roman" w:cs="Times New Roman"/>
          <w:sz w:val="21"/>
          <w:szCs w:val="21"/>
        </w:rPr>
        <w:t>3</w:t>
      </w:r>
      <w:r>
        <w:rPr>
          <w:rFonts w:ascii="Times New Roman" w:hAnsi="Times New Roman" w:cs="Times New Roman"/>
          <w:sz w:val="21"/>
          <w:szCs w:val="21"/>
        </w:rPr>
        <w:t>Q1.py</w:t>
      </w:r>
      <w:r w:rsidR="00B746D8">
        <w:rPr>
          <w:rFonts w:ascii="Times New Roman" w:hAnsi="Times New Roman" w:cs="Times New Roman"/>
          <w:sz w:val="21"/>
          <w:szCs w:val="21"/>
        </w:rPr>
        <w:t xml:space="preserve">, IA3Q2.py and </w:t>
      </w:r>
      <w:r>
        <w:rPr>
          <w:rFonts w:ascii="Times New Roman" w:hAnsi="Times New Roman" w:cs="Times New Roman"/>
          <w:sz w:val="21"/>
          <w:szCs w:val="21"/>
        </w:rPr>
        <w:t>IA</w:t>
      </w:r>
      <w:r w:rsidR="00B746D8">
        <w:rPr>
          <w:rFonts w:ascii="Times New Roman" w:hAnsi="Times New Roman" w:cs="Times New Roman"/>
          <w:sz w:val="21"/>
          <w:szCs w:val="21"/>
        </w:rPr>
        <w:t>3</w:t>
      </w:r>
      <w:r>
        <w:rPr>
          <w:rFonts w:ascii="Times New Roman" w:hAnsi="Times New Roman" w:cs="Times New Roman"/>
          <w:sz w:val="21"/>
          <w:szCs w:val="21"/>
        </w:rPr>
        <w:t>Q</w:t>
      </w:r>
      <w:r w:rsidR="00B746D8">
        <w:rPr>
          <w:rFonts w:ascii="Times New Roman" w:hAnsi="Times New Roman" w:cs="Times New Roman"/>
          <w:sz w:val="21"/>
          <w:szCs w:val="21"/>
        </w:rPr>
        <w:t>3</w:t>
      </w:r>
      <w:r>
        <w:rPr>
          <w:rFonts w:ascii="Times New Roman" w:hAnsi="Times New Roman" w:cs="Times New Roman"/>
          <w:sz w:val="21"/>
          <w:szCs w:val="21"/>
        </w:rPr>
        <w:t>.py.</w:t>
      </w:r>
    </w:p>
    <w:p w14:paraId="53F6C596" w14:textId="3D06F72A" w:rsidR="00D40B4E" w:rsidRDefault="00D40B4E" w:rsidP="00D40B4E">
      <w:pPr>
        <w:autoSpaceDE w:val="0"/>
        <w:autoSpaceDN w:val="0"/>
        <w:adjustRightInd w:val="0"/>
        <w:jc w:val="both"/>
        <w:rPr>
          <w:rFonts w:ascii="Times New Roman" w:hAnsi="Times New Roman" w:cs="Times New Roman"/>
        </w:rPr>
      </w:pPr>
    </w:p>
    <w:p w14:paraId="42B27C3E" w14:textId="2FEAB895" w:rsidR="00D40B4E" w:rsidRPr="0047018B" w:rsidRDefault="00D40B4E" w:rsidP="0047018B">
      <w:pPr>
        <w:autoSpaceDE w:val="0"/>
        <w:autoSpaceDN w:val="0"/>
        <w:adjustRightInd w:val="0"/>
        <w:jc w:val="both"/>
        <w:rPr>
          <w:rFonts w:ascii="Times New Roman" w:hAnsi="Times New Roman" w:cs="Times New Roman"/>
          <w:b/>
          <w:bCs/>
        </w:rPr>
      </w:pPr>
      <w:r w:rsidRPr="00BC6B56">
        <w:rPr>
          <w:rFonts w:ascii="Times New Roman" w:hAnsi="Times New Roman" w:cs="Times New Roman"/>
          <w:b/>
          <w:bCs/>
        </w:rPr>
        <w:t xml:space="preserve">1. [ Objectives: </w:t>
      </w:r>
      <w:r w:rsidR="009432DF">
        <w:rPr>
          <w:rFonts w:ascii="Times New Roman" w:hAnsi="Times New Roman" w:cs="Times New Roman"/>
          <w:b/>
          <w:bCs/>
        </w:rPr>
        <w:t>3.1, 3.2, 3.3</w:t>
      </w:r>
      <w:r w:rsidRPr="00BC6B56">
        <w:rPr>
          <w:rFonts w:ascii="Times New Roman" w:hAnsi="Times New Roman" w:cs="Times New Roman"/>
          <w:b/>
          <w:bCs/>
        </w:rPr>
        <w:t>]</w:t>
      </w:r>
    </w:p>
    <w:p w14:paraId="093AAF2C" w14:textId="77777777" w:rsidR="00D40B4E" w:rsidRPr="00BC6B56" w:rsidRDefault="00D40B4E" w:rsidP="00D40B4E">
      <w:pPr>
        <w:autoSpaceDE w:val="0"/>
        <w:autoSpaceDN w:val="0"/>
        <w:adjustRightInd w:val="0"/>
        <w:jc w:val="both"/>
        <w:rPr>
          <w:rFonts w:ascii="Times New Roman" w:hAnsi="Times New Roman" w:cs="Times New Roman"/>
          <w:b/>
          <w:bCs/>
        </w:rPr>
      </w:pPr>
    </w:p>
    <w:p w14:paraId="70BAA1C0" w14:textId="4D562D7D" w:rsidR="00087987"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5310C9">
        <w:rPr>
          <w:rFonts w:ascii="Times New Roman" w:hAnsi="Times New Roman" w:cs="Times New Roman"/>
        </w:rPr>
        <w:t>[3</w:t>
      </w:r>
      <w:r w:rsidR="009432DF">
        <w:rPr>
          <w:rFonts w:ascii="Times New Roman" w:hAnsi="Times New Roman" w:cs="Times New Roman"/>
        </w:rPr>
        <w:t>2</w:t>
      </w:r>
      <w:r w:rsidR="005310C9">
        <w:rPr>
          <w:rFonts w:ascii="Times New Roman" w:hAnsi="Times New Roman" w:cs="Times New Roman"/>
        </w:rPr>
        <w:t xml:space="preserve"> points]</w:t>
      </w:r>
      <w:r w:rsidR="00087987">
        <w:rPr>
          <w:rFonts w:ascii="Times New Roman" w:hAnsi="Times New Roman" w:cs="Times New Roman"/>
        </w:rPr>
        <w:t xml:space="preserve"> </w:t>
      </w:r>
      <w:r w:rsidR="00087987" w:rsidRPr="00087987">
        <w:rPr>
          <w:rFonts w:ascii="Times New Roman" w:hAnsi="Times New Roman" w:cs="Times New Roman"/>
        </w:rPr>
        <w:t xml:space="preserve">Assume that </w:t>
      </w:r>
      <w:r w:rsidR="00087987" w:rsidRPr="00087987">
        <w:rPr>
          <w:rFonts w:ascii="Times New Roman" w:hAnsi="Times New Roman" w:cs="Times New Roman"/>
        </w:rPr>
        <w:t>you're collaborating with an HR department to design software that calculates bonus pay based on an employee's weekly work hours. HR staff will input the number of hours, and the software will then display the corresponding bonus amount. If an employee works more than 45 hours in a week, they will receive a bonus of $2,000.</w:t>
      </w:r>
    </w:p>
    <w:p w14:paraId="208F19FE" w14:textId="3A5834B5" w:rsidR="00D40B4E" w:rsidRDefault="00D40B4E" w:rsidP="00570D2A">
      <w:pPr>
        <w:rPr>
          <w:rFonts w:ascii="Courier New" w:eastAsia="Times New Roman" w:hAnsi="Courier New" w:cs="Courier New"/>
          <w:color w:val="070707"/>
          <w:sz w:val="20"/>
          <w:szCs w:val="20"/>
          <w:bdr w:val="none" w:sz="0" w:space="0" w:color="auto" w:frame="1"/>
        </w:rPr>
      </w:pPr>
    </w:p>
    <w:p w14:paraId="34B9FE9A" w14:textId="77777777" w:rsidR="0047018B" w:rsidRPr="00D40B4E" w:rsidRDefault="0047018B" w:rsidP="00D40B4E">
      <w:pPr>
        <w:jc w:val="center"/>
        <w:rPr>
          <w:rFonts w:ascii="Courier New" w:eastAsia="Times New Roman"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47018B" w14:paraId="6E0BDA5F" w14:textId="77777777" w:rsidTr="0047018B">
        <w:tc>
          <w:tcPr>
            <w:tcW w:w="9350" w:type="dxa"/>
          </w:tcPr>
          <w:p w14:paraId="780992C2" w14:textId="7CA4895A"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sidR="005310C9">
              <w:rPr>
                <w:rFonts w:ascii="Courier New" w:hAnsi="Courier New" w:cs="Courier New"/>
                <w:sz w:val="22"/>
                <w:szCs w:val="22"/>
              </w:rPr>
              <w:t xml:space="preserve"> 1</w:t>
            </w:r>
            <w:r w:rsidRPr="0047018B">
              <w:rPr>
                <w:rFonts w:ascii="Courier New" w:hAnsi="Courier New" w:cs="Courier New"/>
                <w:sz w:val="22"/>
                <w:szCs w:val="22"/>
              </w:rPr>
              <w:t>:</w:t>
            </w:r>
          </w:p>
          <w:p w14:paraId="22501018" w14:textId="336267A8"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 xml:space="preserve">Enter </w:t>
            </w:r>
            <w:r w:rsidR="00087987">
              <w:rPr>
                <w:rFonts w:ascii="Courier New" w:hAnsi="Courier New" w:cs="Courier New"/>
                <w:sz w:val="22"/>
                <w:szCs w:val="22"/>
              </w:rPr>
              <w:t>weekly work hours</w:t>
            </w:r>
            <w:r w:rsidR="009432DF">
              <w:rPr>
                <w:rFonts w:ascii="Courier New" w:hAnsi="Courier New" w:cs="Courier New"/>
                <w:sz w:val="22"/>
                <w:szCs w:val="22"/>
              </w:rPr>
              <w:t>($)</w:t>
            </w:r>
            <w:r w:rsidRPr="0047018B">
              <w:rPr>
                <w:rFonts w:ascii="Courier New" w:hAnsi="Courier New" w:cs="Courier New"/>
                <w:sz w:val="22"/>
                <w:szCs w:val="22"/>
              </w:rPr>
              <w:t xml:space="preserve">: </w:t>
            </w:r>
            <w:proofErr w:type="gramStart"/>
            <w:r w:rsidR="00087987">
              <w:rPr>
                <w:rFonts w:ascii="Courier New" w:hAnsi="Courier New" w:cs="Courier New"/>
                <w:sz w:val="22"/>
                <w:szCs w:val="22"/>
              </w:rPr>
              <w:t>45</w:t>
            </w:r>
            <w:proofErr w:type="gramEnd"/>
          </w:p>
          <w:p w14:paraId="078A7C69" w14:textId="794573A6" w:rsidR="0047018B" w:rsidRDefault="00087987" w:rsidP="0047018B">
            <w:pPr>
              <w:autoSpaceDE w:val="0"/>
              <w:autoSpaceDN w:val="0"/>
              <w:adjustRightInd w:val="0"/>
              <w:jc w:val="both"/>
              <w:rPr>
                <w:rFonts w:ascii="Courier New" w:hAnsi="Courier New" w:cs="Courier New"/>
                <w:sz w:val="22"/>
                <w:szCs w:val="22"/>
              </w:rPr>
            </w:pPr>
            <w:r>
              <w:rPr>
                <w:rFonts w:ascii="Courier New" w:hAnsi="Courier New" w:cs="Courier New"/>
                <w:sz w:val="22"/>
                <w:szCs w:val="22"/>
              </w:rPr>
              <w:t>Bonus pay</w:t>
            </w:r>
            <w:r w:rsidR="00570D2A">
              <w:rPr>
                <w:rFonts w:ascii="Courier New" w:hAnsi="Courier New" w:cs="Courier New"/>
                <w:sz w:val="22"/>
                <w:szCs w:val="22"/>
              </w:rPr>
              <w:t xml:space="preserve"> is</w:t>
            </w:r>
            <w:r>
              <w:rPr>
                <w:rFonts w:ascii="Courier New" w:hAnsi="Courier New" w:cs="Courier New"/>
                <w:sz w:val="22"/>
                <w:szCs w:val="22"/>
              </w:rPr>
              <w:t xml:space="preserve"> </w:t>
            </w:r>
            <w:proofErr w:type="gramStart"/>
            <w:r>
              <w:rPr>
                <w:rFonts w:ascii="Courier New" w:hAnsi="Courier New" w:cs="Courier New"/>
                <w:sz w:val="22"/>
                <w:szCs w:val="22"/>
              </w:rPr>
              <w:t>2000</w:t>
            </w:r>
            <w:proofErr w:type="gramEnd"/>
            <w:r w:rsidR="00570D2A">
              <w:rPr>
                <w:rFonts w:ascii="Courier New" w:hAnsi="Courier New" w:cs="Courier New"/>
                <w:sz w:val="22"/>
                <w:szCs w:val="22"/>
              </w:rPr>
              <w:t xml:space="preserve"> </w:t>
            </w:r>
          </w:p>
          <w:p w14:paraId="5B37490D" w14:textId="77777777" w:rsidR="005310C9" w:rsidRDefault="005310C9" w:rsidP="0047018B">
            <w:pPr>
              <w:autoSpaceDE w:val="0"/>
              <w:autoSpaceDN w:val="0"/>
              <w:adjustRightInd w:val="0"/>
              <w:jc w:val="both"/>
              <w:rPr>
                <w:rFonts w:ascii="Courier New" w:hAnsi="Courier New" w:cs="Courier New"/>
                <w:sz w:val="22"/>
                <w:szCs w:val="22"/>
              </w:rPr>
            </w:pPr>
          </w:p>
          <w:p w14:paraId="72FA6617" w14:textId="47A8585D" w:rsidR="005310C9" w:rsidRPr="0047018B" w:rsidRDefault="005310C9" w:rsidP="005310C9">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2</w:t>
            </w:r>
            <w:r w:rsidRPr="0047018B">
              <w:rPr>
                <w:rFonts w:ascii="Courier New" w:hAnsi="Courier New" w:cs="Courier New"/>
                <w:sz w:val="22"/>
                <w:szCs w:val="22"/>
              </w:rPr>
              <w:t>:</w:t>
            </w:r>
          </w:p>
          <w:p w14:paraId="001A3F41" w14:textId="612F60B6" w:rsidR="00087987" w:rsidRPr="0047018B" w:rsidRDefault="00087987" w:rsidP="00087987">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 xml:space="preserve">Enter </w:t>
            </w:r>
            <w:r>
              <w:rPr>
                <w:rFonts w:ascii="Courier New" w:hAnsi="Courier New" w:cs="Courier New"/>
                <w:sz w:val="22"/>
                <w:szCs w:val="22"/>
              </w:rPr>
              <w:t>weekly work hours($)</w:t>
            </w:r>
            <w:r w:rsidRPr="0047018B">
              <w:rPr>
                <w:rFonts w:ascii="Courier New" w:hAnsi="Courier New" w:cs="Courier New"/>
                <w:sz w:val="22"/>
                <w:szCs w:val="22"/>
              </w:rPr>
              <w:t xml:space="preserve">: </w:t>
            </w:r>
            <w:proofErr w:type="gramStart"/>
            <w:r>
              <w:rPr>
                <w:rFonts w:ascii="Courier New" w:hAnsi="Courier New" w:cs="Courier New"/>
                <w:sz w:val="22"/>
                <w:szCs w:val="22"/>
              </w:rPr>
              <w:t>41</w:t>
            </w:r>
            <w:proofErr w:type="gramEnd"/>
          </w:p>
          <w:p w14:paraId="19585D9C" w14:textId="7269796C" w:rsidR="005310C9" w:rsidRDefault="00087987" w:rsidP="00087987">
            <w:pPr>
              <w:autoSpaceDE w:val="0"/>
              <w:autoSpaceDN w:val="0"/>
              <w:adjustRightInd w:val="0"/>
              <w:jc w:val="both"/>
              <w:rPr>
                <w:rFonts w:ascii="Times New Roman" w:hAnsi="Times New Roman" w:cs="Times New Roman"/>
              </w:rPr>
            </w:pPr>
            <w:r>
              <w:rPr>
                <w:rFonts w:ascii="Courier New" w:hAnsi="Courier New" w:cs="Courier New"/>
                <w:sz w:val="22"/>
                <w:szCs w:val="22"/>
              </w:rPr>
              <w:t>Bonus</w:t>
            </w:r>
            <w:r>
              <w:rPr>
                <w:rFonts w:ascii="Courier New" w:hAnsi="Courier New" w:cs="Courier New"/>
                <w:sz w:val="22"/>
                <w:szCs w:val="22"/>
              </w:rPr>
              <w:t xml:space="preserve"> pay is </w:t>
            </w:r>
            <w:r>
              <w:rPr>
                <w:rFonts w:ascii="Courier New" w:hAnsi="Courier New" w:cs="Courier New"/>
                <w:sz w:val="22"/>
                <w:szCs w:val="22"/>
              </w:rPr>
              <w:t>0</w:t>
            </w:r>
          </w:p>
        </w:tc>
      </w:tr>
    </w:tbl>
    <w:p w14:paraId="2EB48923" w14:textId="77777777" w:rsidR="0047018B" w:rsidRPr="0047018B" w:rsidRDefault="0047018B" w:rsidP="0047018B">
      <w:pPr>
        <w:autoSpaceDE w:val="0"/>
        <w:autoSpaceDN w:val="0"/>
        <w:adjustRightInd w:val="0"/>
        <w:jc w:val="both"/>
        <w:rPr>
          <w:rFonts w:ascii="Times New Roman" w:hAnsi="Times New Roman" w:cs="Times New Roman"/>
        </w:rPr>
      </w:pPr>
    </w:p>
    <w:p w14:paraId="2FE2F5EA" w14:textId="09D12E2A" w:rsidR="00D40B4E" w:rsidRDefault="00D40B4E" w:rsidP="00D40B4E">
      <w:pPr>
        <w:autoSpaceDE w:val="0"/>
        <w:autoSpaceDN w:val="0"/>
        <w:adjustRightInd w:val="0"/>
        <w:jc w:val="both"/>
        <w:rPr>
          <w:rFonts w:ascii="Times New Roman" w:hAnsi="Times New Roman" w:cs="Times New Roman"/>
        </w:rPr>
      </w:pPr>
      <w:r w:rsidRPr="00D95BE1">
        <w:rPr>
          <w:rFonts w:ascii="Times New Roman" w:hAnsi="Times New Roman" w:cs="Times New Roman"/>
        </w:rPr>
        <w:t>A.</w:t>
      </w:r>
      <w:r w:rsidR="005310C9">
        <w:rPr>
          <w:rFonts w:ascii="Times New Roman" w:hAnsi="Times New Roman" w:cs="Times New Roman"/>
        </w:rPr>
        <w:t xml:space="preserve"> </w:t>
      </w:r>
      <w:r>
        <w:rPr>
          <w:rFonts w:ascii="Times New Roman" w:hAnsi="Times New Roman" w:cs="Times New Roman"/>
        </w:rPr>
        <w:t>[</w:t>
      </w:r>
      <w:r w:rsidR="009432DF">
        <w:rPr>
          <w:rFonts w:ascii="Times New Roman" w:hAnsi="Times New Roman" w:cs="Times New Roman"/>
        </w:rPr>
        <w:t>3</w:t>
      </w:r>
      <w:r>
        <w:rPr>
          <w:rFonts w:ascii="Times New Roman" w:hAnsi="Times New Roman" w:cs="Times New Roman"/>
        </w:rPr>
        <w:t xml:space="preserve"> points] </w:t>
      </w:r>
      <w:r w:rsidR="00570D2A" w:rsidRPr="00087987">
        <w:rPr>
          <w:rFonts w:ascii="Times New Roman" w:hAnsi="Times New Roman" w:cs="Times New Roman"/>
          <w:i/>
          <w:iCs/>
        </w:rPr>
        <w:t>System Analysis</w:t>
      </w:r>
      <w:r w:rsidR="00570D2A">
        <w:rPr>
          <w:rFonts w:ascii="Times New Roman" w:hAnsi="Times New Roman" w:cs="Times New Roman"/>
        </w:rPr>
        <w:t xml:space="preserve">: </w:t>
      </w:r>
      <w:r>
        <w:rPr>
          <w:rFonts w:ascii="Times New Roman" w:hAnsi="Times New Roman" w:cs="Times New Roman"/>
        </w:rPr>
        <w:t>W</w:t>
      </w:r>
      <w:r w:rsidRPr="00D95BE1">
        <w:rPr>
          <w:rFonts w:ascii="Times New Roman" w:hAnsi="Times New Roman" w:cs="Times New Roman"/>
        </w:rPr>
        <w:t>hat is(are) the input(s) and output(s)?</w:t>
      </w:r>
    </w:p>
    <w:p w14:paraId="3100E481" w14:textId="5E0788F0" w:rsidR="00D40B4E" w:rsidRDefault="00D40B4E" w:rsidP="00D40B4E">
      <w:pPr>
        <w:autoSpaceDE w:val="0"/>
        <w:autoSpaceDN w:val="0"/>
        <w:adjustRightInd w:val="0"/>
        <w:jc w:val="both"/>
        <w:rPr>
          <w:rFonts w:ascii="Times New Roman" w:hAnsi="Times New Roman" w:cs="Times New Roman"/>
        </w:rPr>
      </w:pPr>
      <w:r>
        <w:rPr>
          <w:rFonts w:ascii="Times New Roman" w:hAnsi="Times New Roman" w:cs="Times New Roman"/>
        </w:rPr>
        <w:t>B</w:t>
      </w:r>
      <w:r w:rsidR="005310C9">
        <w:rPr>
          <w:rFonts w:ascii="Times New Roman" w:hAnsi="Times New Roman" w:cs="Times New Roman"/>
        </w:rPr>
        <w:t xml:space="preserve">. </w:t>
      </w:r>
      <w:r>
        <w:rPr>
          <w:rFonts w:ascii="Times New Roman" w:hAnsi="Times New Roman" w:cs="Times New Roman"/>
        </w:rPr>
        <w:t>[</w:t>
      </w:r>
      <w:r w:rsidR="009432DF">
        <w:rPr>
          <w:rFonts w:ascii="Times New Roman" w:hAnsi="Times New Roman" w:cs="Times New Roman"/>
        </w:rPr>
        <w:t>5</w:t>
      </w:r>
      <w:r>
        <w:rPr>
          <w:rFonts w:ascii="Times New Roman" w:hAnsi="Times New Roman" w:cs="Times New Roman"/>
        </w:rPr>
        <w:t xml:space="preserve"> points] </w:t>
      </w:r>
      <w:r w:rsidR="00087987" w:rsidRPr="00087987">
        <w:rPr>
          <w:rFonts w:ascii="Times New Roman" w:hAnsi="Times New Roman" w:cs="Times New Roman"/>
        </w:rPr>
        <w:t xml:space="preserve">Suppose your manager requests that you implement this program using a </w:t>
      </w:r>
      <w:r w:rsidR="00F36518">
        <w:rPr>
          <w:rFonts w:ascii="Times New Roman" w:hAnsi="Times New Roman" w:cs="Times New Roman"/>
        </w:rPr>
        <w:t xml:space="preserve"> single </w:t>
      </w:r>
      <w:r w:rsidR="00087987">
        <w:rPr>
          <w:rFonts w:ascii="Times New Roman" w:hAnsi="Times New Roman" w:cs="Times New Roman"/>
        </w:rPr>
        <w:t>ONE-WAY</w:t>
      </w:r>
      <w:r w:rsidR="00087987" w:rsidRPr="00087987">
        <w:rPr>
          <w:rFonts w:ascii="Times New Roman" w:hAnsi="Times New Roman" w:cs="Times New Roman"/>
        </w:rPr>
        <w:t xml:space="preserve"> decision selection statement. How would you describe the condition in plain English? Additionally, how would you represent this condition as a Boolean expression in Python? </w:t>
      </w:r>
    </w:p>
    <w:p w14:paraId="0538C116" w14:textId="25EC075E" w:rsidR="00570D2A" w:rsidRPr="00D95BE1" w:rsidRDefault="00570D2A" w:rsidP="00570D2A">
      <w:pPr>
        <w:autoSpaceDE w:val="0"/>
        <w:autoSpaceDN w:val="0"/>
        <w:adjustRightInd w:val="0"/>
        <w:jc w:val="both"/>
        <w:rPr>
          <w:rFonts w:ascii="Times New Roman" w:hAnsi="Times New Roman" w:cs="Times New Roman"/>
        </w:rPr>
      </w:pPr>
      <w:r>
        <w:rPr>
          <w:rFonts w:ascii="Times New Roman" w:hAnsi="Times New Roman" w:cs="Times New Roman"/>
        </w:rPr>
        <w:t>C. [</w:t>
      </w:r>
      <w:r w:rsidR="009432DF">
        <w:rPr>
          <w:rFonts w:ascii="Times New Roman" w:hAnsi="Times New Roman" w:cs="Times New Roman"/>
        </w:rPr>
        <w:t>5</w:t>
      </w:r>
      <w:r>
        <w:rPr>
          <w:rFonts w:ascii="Times New Roman" w:hAnsi="Times New Roman" w:cs="Times New Roman"/>
        </w:rPr>
        <w:t xml:space="preserve"> points] </w:t>
      </w:r>
      <w:r w:rsidRPr="00087987">
        <w:rPr>
          <w:rFonts w:ascii="Times New Roman" w:hAnsi="Times New Roman" w:cs="Times New Roman"/>
          <w:i/>
          <w:iCs/>
        </w:rPr>
        <w:t>System Design</w:t>
      </w:r>
      <w:r>
        <w:rPr>
          <w:rFonts w:ascii="Times New Roman" w:hAnsi="Times New Roman" w:cs="Times New Roman"/>
        </w:rPr>
        <w:t>: List the steps to get output(s) from input(s)</w:t>
      </w:r>
      <w:r w:rsidR="00087987">
        <w:rPr>
          <w:rFonts w:ascii="Times New Roman" w:hAnsi="Times New Roman" w:cs="Times New Roman"/>
        </w:rPr>
        <w:t>.</w:t>
      </w:r>
    </w:p>
    <w:p w14:paraId="6D542A67" w14:textId="51C97602" w:rsidR="00570D2A" w:rsidRDefault="00570D2A" w:rsidP="00570D2A">
      <w:pPr>
        <w:autoSpaceDE w:val="0"/>
        <w:autoSpaceDN w:val="0"/>
        <w:adjustRightInd w:val="0"/>
        <w:jc w:val="both"/>
        <w:rPr>
          <w:rFonts w:ascii="Times New Roman" w:hAnsi="Times New Roman" w:cs="Times New Roman"/>
        </w:rPr>
      </w:pPr>
      <w:r>
        <w:rPr>
          <w:rFonts w:ascii="Times New Roman" w:hAnsi="Times New Roman" w:cs="Times New Roman"/>
        </w:rPr>
        <w:t>D</w:t>
      </w:r>
      <w:r w:rsidRPr="00D95BE1">
        <w:rPr>
          <w:rFonts w:ascii="Times New Roman" w:hAnsi="Times New Roman" w:cs="Times New Roman"/>
        </w:rPr>
        <w:t xml:space="preserve">. </w:t>
      </w:r>
      <w:r>
        <w:rPr>
          <w:rFonts w:ascii="Times New Roman" w:hAnsi="Times New Roman" w:cs="Times New Roman"/>
        </w:rPr>
        <w:t>[</w:t>
      </w:r>
      <w:r w:rsidR="009432DF">
        <w:rPr>
          <w:rFonts w:ascii="Times New Roman" w:hAnsi="Times New Roman" w:cs="Times New Roman"/>
        </w:rPr>
        <w:t>5</w:t>
      </w:r>
      <w:r>
        <w:rPr>
          <w:rFonts w:ascii="Times New Roman" w:hAnsi="Times New Roman" w:cs="Times New Roman"/>
        </w:rPr>
        <w:t xml:space="preserve"> points] </w:t>
      </w:r>
      <w:r w:rsidRPr="00D95BE1">
        <w:rPr>
          <w:rFonts w:ascii="Times New Roman" w:hAnsi="Times New Roman" w:cs="Times New Roman"/>
        </w:rPr>
        <w:t>Write your program</w:t>
      </w:r>
      <w:r w:rsidR="00087987">
        <w:rPr>
          <w:rFonts w:ascii="Times New Roman" w:hAnsi="Times New Roman" w:cs="Times New Roman"/>
        </w:rPr>
        <w:t xml:space="preserve">, </w:t>
      </w:r>
      <w:r w:rsidR="001457D8">
        <w:rPr>
          <w:rFonts w:ascii="Times New Roman" w:hAnsi="Times New Roman" w:cs="Times New Roman"/>
        </w:rPr>
        <w:t>copy,</w:t>
      </w:r>
      <w:r w:rsidR="00087987">
        <w:rPr>
          <w:rFonts w:ascii="Times New Roman" w:hAnsi="Times New Roman" w:cs="Times New Roman"/>
        </w:rPr>
        <w:t xml:space="preserve"> and paste</w:t>
      </w:r>
      <w:r w:rsidRPr="00D95BE1">
        <w:rPr>
          <w:rFonts w:ascii="Times New Roman" w:hAnsi="Times New Roman" w:cs="Times New Roman"/>
        </w:rPr>
        <w:t xml:space="preserve"> your source code here.</w:t>
      </w:r>
    </w:p>
    <w:p w14:paraId="50EBA136" w14:textId="306B781F" w:rsidR="00570D2A" w:rsidRDefault="00570D2A" w:rsidP="00570D2A">
      <w:pPr>
        <w:autoSpaceDE w:val="0"/>
        <w:autoSpaceDN w:val="0"/>
        <w:adjustRightInd w:val="0"/>
        <w:jc w:val="both"/>
        <w:rPr>
          <w:rFonts w:ascii="Times New Roman" w:hAnsi="Times New Roman" w:cs="Times New Roman"/>
        </w:rPr>
      </w:pPr>
      <w:r>
        <w:rPr>
          <w:rFonts w:ascii="Times New Roman" w:hAnsi="Times New Roman" w:cs="Times New Roman"/>
        </w:rPr>
        <w:t>E. [</w:t>
      </w:r>
      <w:r w:rsidR="009432DF">
        <w:rPr>
          <w:rFonts w:ascii="Times New Roman" w:hAnsi="Times New Roman" w:cs="Times New Roman"/>
        </w:rPr>
        <w:t>2</w:t>
      </w:r>
      <w:r>
        <w:rPr>
          <w:rFonts w:ascii="Times New Roman" w:hAnsi="Times New Roman" w:cs="Times New Roman"/>
        </w:rPr>
        <w:t xml:space="preserve"> points] </w:t>
      </w:r>
      <w:r w:rsidR="00087987" w:rsidRPr="00087987">
        <w:rPr>
          <w:rFonts w:ascii="Times New Roman" w:hAnsi="Times New Roman" w:cs="Times New Roman"/>
        </w:rPr>
        <w:t xml:space="preserve">Please attach a screenshot displaying </w:t>
      </w:r>
      <w:r w:rsidR="00087987">
        <w:rPr>
          <w:rFonts w:ascii="Times New Roman" w:hAnsi="Times New Roman" w:cs="Times New Roman"/>
        </w:rPr>
        <w:t>a sample run of your</w:t>
      </w:r>
      <w:r w:rsidR="00087987" w:rsidRPr="00087987">
        <w:rPr>
          <w:rFonts w:ascii="Times New Roman" w:hAnsi="Times New Roman" w:cs="Times New Roman"/>
        </w:rPr>
        <w:t xml:space="preserve"> </w:t>
      </w:r>
      <w:r w:rsidR="00087987">
        <w:rPr>
          <w:rFonts w:ascii="Times New Roman" w:hAnsi="Times New Roman" w:cs="Times New Roman"/>
        </w:rPr>
        <w:t>program.</w:t>
      </w:r>
    </w:p>
    <w:p w14:paraId="5F7777B8" w14:textId="77777777" w:rsidR="00570D2A" w:rsidRPr="00D95BE1" w:rsidRDefault="00570D2A" w:rsidP="00D40B4E">
      <w:pPr>
        <w:autoSpaceDE w:val="0"/>
        <w:autoSpaceDN w:val="0"/>
        <w:adjustRightInd w:val="0"/>
        <w:jc w:val="both"/>
        <w:rPr>
          <w:rFonts w:ascii="Times New Roman" w:hAnsi="Times New Roman" w:cs="Times New Roman"/>
        </w:rPr>
      </w:pPr>
    </w:p>
    <w:p w14:paraId="5017AAF7" w14:textId="3E1A5F15" w:rsidR="00D40B4E" w:rsidRPr="00934FD0" w:rsidRDefault="00570D2A" w:rsidP="00D40B4E">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14:paraId="3706B7D9" w14:textId="4DDB4340" w:rsidR="00D40B4E"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2) Share with us </w:t>
      </w:r>
      <w:r>
        <w:rPr>
          <w:rFonts w:ascii="Times New Roman" w:hAnsi="Times New Roman" w:cs="Times New Roman"/>
        </w:rPr>
        <w:t>TWO</w:t>
      </w:r>
      <w:r w:rsidRPr="001B024F">
        <w:rPr>
          <w:rFonts w:ascii="Times New Roman" w:hAnsi="Times New Roman" w:cs="Times New Roman"/>
        </w:rPr>
        <w:t xml:space="preserve"> error</w:t>
      </w:r>
      <w:r>
        <w:rPr>
          <w:rFonts w:ascii="Times New Roman" w:hAnsi="Times New Roman" w:cs="Times New Roman"/>
        </w:rPr>
        <w:t>s</w:t>
      </w:r>
      <w:r w:rsidRPr="001B024F">
        <w:rPr>
          <w:rFonts w:ascii="Times New Roman" w:hAnsi="Times New Roman" w:cs="Times New Roman"/>
        </w:rPr>
        <w:t xml:space="preserve"> you </w:t>
      </w:r>
      <w:r>
        <w:rPr>
          <w:rFonts w:ascii="Times New Roman" w:hAnsi="Times New Roman" w:cs="Times New Roman"/>
        </w:rPr>
        <w:t>experienced</w:t>
      </w:r>
      <w:r w:rsidRPr="001B024F">
        <w:rPr>
          <w:rFonts w:ascii="Times New Roman" w:hAnsi="Times New Roman" w:cs="Times New Roman"/>
        </w:rPr>
        <w:t xml:space="preserve"> when writing this program.</w:t>
      </w:r>
      <w:r w:rsidR="00886226">
        <w:rPr>
          <w:rFonts w:ascii="Times New Roman" w:hAnsi="Times New Roman" w:cs="Times New Roman"/>
        </w:rPr>
        <w:t xml:space="preserve"> [ It is common to experience errors. I will be surprised if you do not see any errors. In case this happens, you can make some errors by yourself.]</w:t>
      </w:r>
    </w:p>
    <w:p w14:paraId="17C7CBD0" w14:textId="77777777" w:rsidR="00D40B4E" w:rsidRPr="005310C9" w:rsidRDefault="00D40B4E" w:rsidP="00D40B4E">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 . Error 1</w:t>
      </w:r>
    </w:p>
    <w:p w14:paraId="66E2A514" w14:textId="29C43A7C"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lastRenderedPageBreak/>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1FE3EB26" w14:textId="0D927001"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05C0E674" w14:textId="2E6F6F7B"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3 </w:t>
      </w:r>
      <w:r w:rsidRPr="001B024F">
        <w:rPr>
          <w:rFonts w:ascii="Times New Roman" w:hAnsi="Times New Roman" w:cs="Times New Roman"/>
        </w:rPr>
        <w:t>pts</w:t>
      </w:r>
    </w:p>
    <w:p w14:paraId="545594DB" w14:textId="77777777" w:rsidR="00D40B4E" w:rsidRDefault="00D40B4E" w:rsidP="00D40B4E">
      <w:pPr>
        <w:autoSpaceDE w:val="0"/>
        <w:autoSpaceDN w:val="0"/>
        <w:adjustRightInd w:val="0"/>
        <w:jc w:val="both"/>
        <w:rPr>
          <w:rFonts w:ascii="Times New Roman" w:hAnsi="Times New Roman" w:cs="Times New Roman"/>
        </w:rPr>
      </w:pPr>
    </w:p>
    <w:p w14:paraId="723C6F8B" w14:textId="77777777" w:rsidR="00D40B4E" w:rsidRPr="005310C9" w:rsidRDefault="00D40B4E" w:rsidP="00D40B4E">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II. Error 2</w:t>
      </w:r>
    </w:p>
    <w:p w14:paraId="13902D79" w14:textId="2593B5DF"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1D2D25BE" w14:textId="6E55B467" w:rsidR="00D40B4E" w:rsidRPr="001B024F" w:rsidRDefault="00D40B4E" w:rsidP="00D40B4E">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75D66500" w14:textId="60214C82" w:rsidR="00931817" w:rsidRDefault="00D40B4E" w:rsidP="00934FD0">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 </w:t>
      </w:r>
    </w:p>
    <w:p w14:paraId="470D9D96" w14:textId="248F8107" w:rsidR="005310C9" w:rsidRDefault="005310C9" w:rsidP="00934FD0">
      <w:pPr>
        <w:autoSpaceDE w:val="0"/>
        <w:autoSpaceDN w:val="0"/>
        <w:adjustRightInd w:val="0"/>
        <w:jc w:val="both"/>
        <w:rPr>
          <w:rFonts w:ascii="Times New Roman" w:hAnsi="Times New Roman" w:cs="Times New Roman"/>
        </w:rPr>
      </w:pPr>
    </w:p>
    <w:p w14:paraId="5AB80AFE" w14:textId="5AB808AA" w:rsidR="009432DF" w:rsidRPr="0047018B" w:rsidRDefault="009432DF" w:rsidP="009432DF">
      <w:pPr>
        <w:autoSpaceDE w:val="0"/>
        <w:autoSpaceDN w:val="0"/>
        <w:adjustRightInd w:val="0"/>
        <w:jc w:val="both"/>
        <w:rPr>
          <w:rFonts w:ascii="Times New Roman" w:hAnsi="Times New Roman" w:cs="Times New Roman"/>
          <w:b/>
          <w:bCs/>
        </w:rPr>
      </w:pPr>
      <w:r>
        <w:rPr>
          <w:rFonts w:ascii="Times New Roman" w:hAnsi="Times New Roman" w:cs="Times New Roman"/>
          <w:b/>
          <w:bCs/>
        </w:rPr>
        <w:t>2</w:t>
      </w:r>
      <w:r w:rsidRPr="00BC6B56">
        <w:rPr>
          <w:rFonts w:ascii="Times New Roman" w:hAnsi="Times New Roman" w:cs="Times New Roman"/>
          <w:b/>
          <w:bCs/>
        </w:rPr>
        <w:t xml:space="preserve">. [ Objectives: </w:t>
      </w:r>
      <w:r>
        <w:rPr>
          <w:rFonts w:ascii="Times New Roman" w:hAnsi="Times New Roman" w:cs="Times New Roman"/>
          <w:b/>
          <w:bCs/>
        </w:rPr>
        <w:t>3.1, 3.2, 3.4, 3.6, 3.7</w:t>
      </w:r>
      <w:r w:rsidRPr="00BC6B56">
        <w:rPr>
          <w:rFonts w:ascii="Times New Roman" w:hAnsi="Times New Roman" w:cs="Times New Roman"/>
          <w:b/>
          <w:bCs/>
        </w:rPr>
        <w:t>]</w:t>
      </w:r>
    </w:p>
    <w:p w14:paraId="3055B18D" w14:textId="77777777" w:rsidR="00886226" w:rsidRDefault="00886226" w:rsidP="00934FD0">
      <w:pPr>
        <w:autoSpaceDE w:val="0"/>
        <w:autoSpaceDN w:val="0"/>
        <w:adjustRightInd w:val="0"/>
        <w:jc w:val="both"/>
        <w:rPr>
          <w:rFonts w:ascii="Times New Roman" w:hAnsi="Times New Roman" w:cs="Times New Roman"/>
        </w:rPr>
      </w:pPr>
    </w:p>
    <w:p w14:paraId="2D192544" w14:textId="6A624D1B" w:rsidR="001457D8" w:rsidRDefault="00A53A05" w:rsidP="005310C9">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5310C9">
        <w:rPr>
          <w:rFonts w:ascii="Times New Roman" w:hAnsi="Times New Roman" w:cs="Times New Roman"/>
        </w:rPr>
        <w:t>[3</w:t>
      </w:r>
      <w:r w:rsidR="002C29B1">
        <w:rPr>
          <w:rFonts w:ascii="Times New Roman" w:hAnsi="Times New Roman" w:cs="Times New Roman"/>
        </w:rPr>
        <w:t>4</w:t>
      </w:r>
      <w:r w:rsidR="005310C9">
        <w:rPr>
          <w:rFonts w:ascii="Times New Roman" w:hAnsi="Times New Roman" w:cs="Times New Roman"/>
        </w:rPr>
        <w:t xml:space="preserve"> points] </w:t>
      </w:r>
      <w:r w:rsidR="001457D8" w:rsidRPr="001457D8">
        <w:rPr>
          <w:rFonts w:ascii="Times New Roman" w:hAnsi="Times New Roman" w:cs="Times New Roman"/>
        </w:rPr>
        <w:t>You are currently developing educational software to teach children about multiples of 5. In the application, children are prompted to input a number ranging from 0 to 100 (inclusive). The software then displays a message indicating whether the provided number is a multiple of 5 within the specified range.</w:t>
      </w:r>
    </w:p>
    <w:p w14:paraId="3CFFF1C8" w14:textId="77777777" w:rsidR="005310C9" w:rsidRDefault="005310C9" w:rsidP="005310C9">
      <w:pPr>
        <w:autoSpaceDE w:val="0"/>
        <w:autoSpaceDN w:val="0"/>
        <w:adjustRightInd w:val="0"/>
        <w:jc w:val="both"/>
        <w:rPr>
          <w:rFonts w:ascii="Times New Roman" w:hAnsi="Times New Roman" w:cs="Times New Roman"/>
        </w:rPr>
      </w:pPr>
    </w:p>
    <w:p w14:paraId="5FDF93CA" w14:textId="77777777" w:rsidR="005310C9" w:rsidRPr="00D40B4E" w:rsidRDefault="005310C9" w:rsidP="005310C9">
      <w:pPr>
        <w:jc w:val="center"/>
        <w:rPr>
          <w:rFonts w:ascii="Courier New" w:eastAsia="Times New Roman"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5310C9" w14:paraId="4369BD7B" w14:textId="77777777" w:rsidTr="000326B3">
        <w:tc>
          <w:tcPr>
            <w:tcW w:w="9350" w:type="dxa"/>
          </w:tcPr>
          <w:p w14:paraId="1F35901D" w14:textId="714F0058" w:rsidR="005310C9" w:rsidRPr="0047018B" w:rsidRDefault="005310C9" w:rsidP="000326B3">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1</w:t>
            </w:r>
            <w:r w:rsidRPr="0047018B">
              <w:rPr>
                <w:rFonts w:ascii="Courier New" w:hAnsi="Courier New" w:cs="Courier New"/>
                <w:sz w:val="22"/>
                <w:szCs w:val="22"/>
              </w:rPr>
              <w:t>:</w:t>
            </w:r>
          </w:p>
          <w:p w14:paraId="64E6794E" w14:textId="052514BB" w:rsidR="005310C9" w:rsidRPr="0047018B" w:rsidRDefault="005310C9" w:rsidP="000326B3">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 xml:space="preserve">Enter </w:t>
            </w:r>
            <w:r>
              <w:rPr>
                <w:rFonts w:ascii="Courier New" w:hAnsi="Courier New" w:cs="Courier New"/>
                <w:sz w:val="22"/>
                <w:szCs w:val="22"/>
              </w:rPr>
              <w:t xml:space="preserve">a number between 0 and 100: </w:t>
            </w:r>
            <w:proofErr w:type="gramStart"/>
            <w:r w:rsidR="001457D8">
              <w:rPr>
                <w:rFonts w:ascii="Courier New" w:hAnsi="Courier New" w:cs="Courier New"/>
                <w:sz w:val="22"/>
                <w:szCs w:val="22"/>
              </w:rPr>
              <w:t>2</w:t>
            </w:r>
            <w:proofErr w:type="gramEnd"/>
          </w:p>
          <w:p w14:paraId="4869E0A2" w14:textId="4236482C" w:rsidR="005310C9" w:rsidRDefault="005310C9" w:rsidP="000326B3">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Sorry, </w:t>
            </w:r>
            <w:r w:rsidR="001457D8">
              <w:rPr>
                <w:rFonts w:ascii="Courier New" w:hAnsi="Courier New" w:cs="Courier New"/>
                <w:sz w:val="22"/>
                <w:szCs w:val="22"/>
              </w:rPr>
              <w:t>2</w:t>
            </w:r>
            <w:r>
              <w:rPr>
                <w:rFonts w:ascii="Courier New" w:hAnsi="Courier New" w:cs="Courier New"/>
                <w:sz w:val="22"/>
                <w:szCs w:val="22"/>
              </w:rPr>
              <w:t xml:space="preserve"> is </w:t>
            </w:r>
            <w:r w:rsidR="001457D8">
              <w:rPr>
                <w:rFonts w:ascii="Courier New" w:hAnsi="Courier New" w:cs="Courier New"/>
                <w:sz w:val="22"/>
                <w:szCs w:val="22"/>
              </w:rPr>
              <w:t>not a multiple of</w:t>
            </w:r>
            <w:r>
              <w:rPr>
                <w:rFonts w:ascii="Courier New" w:hAnsi="Courier New" w:cs="Courier New"/>
                <w:sz w:val="22"/>
                <w:szCs w:val="22"/>
              </w:rPr>
              <w:t xml:space="preserve"> </w:t>
            </w:r>
            <w:r w:rsidR="001457D8">
              <w:rPr>
                <w:rFonts w:ascii="Courier New" w:hAnsi="Courier New" w:cs="Courier New"/>
                <w:sz w:val="22"/>
                <w:szCs w:val="22"/>
              </w:rPr>
              <w:t>5</w:t>
            </w:r>
            <w:r>
              <w:rPr>
                <w:rFonts w:ascii="Courier New" w:hAnsi="Courier New" w:cs="Courier New"/>
                <w:sz w:val="22"/>
                <w:szCs w:val="22"/>
              </w:rPr>
              <w:t xml:space="preserve"> </w:t>
            </w:r>
            <w:r w:rsidR="001457D8">
              <w:rPr>
                <w:rFonts w:ascii="Courier New" w:hAnsi="Courier New" w:cs="Courier New"/>
                <w:sz w:val="22"/>
                <w:szCs w:val="22"/>
              </w:rPr>
              <w:t>in the range from</w:t>
            </w:r>
            <w:r>
              <w:rPr>
                <w:rFonts w:ascii="Courier New" w:hAnsi="Courier New" w:cs="Courier New"/>
                <w:sz w:val="22"/>
                <w:szCs w:val="22"/>
              </w:rPr>
              <w:t xml:space="preserve"> 0 and </w:t>
            </w:r>
            <w:proofErr w:type="gramStart"/>
            <w:r>
              <w:rPr>
                <w:rFonts w:ascii="Courier New" w:hAnsi="Courier New" w:cs="Courier New"/>
                <w:sz w:val="22"/>
                <w:szCs w:val="22"/>
              </w:rPr>
              <w:t>100</w:t>
            </w:r>
            <w:proofErr w:type="gramEnd"/>
          </w:p>
          <w:p w14:paraId="208010FE" w14:textId="77777777" w:rsidR="005310C9" w:rsidRDefault="005310C9" w:rsidP="000326B3">
            <w:pPr>
              <w:autoSpaceDE w:val="0"/>
              <w:autoSpaceDN w:val="0"/>
              <w:adjustRightInd w:val="0"/>
              <w:jc w:val="both"/>
              <w:rPr>
                <w:rFonts w:ascii="Courier New" w:hAnsi="Courier New" w:cs="Courier New"/>
                <w:sz w:val="22"/>
                <w:szCs w:val="22"/>
              </w:rPr>
            </w:pPr>
          </w:p>
          <w:p w14:paraId="74B4C5A6" w14:textId="5E3F30F0" w:rsidR="005310C9" w:rsidRPr="0047018B" w:rsidRDefault="005310C9" w:rsidP="005310C9">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w:t>
            </w:r>
            <w:r w:rsidR="001457D8">
              <w:rPr>
                <w:rFonts w:ascii="Courier New" w:hAnsi="Courier New" w:cs="Courier New"/>
                <w:sz w:val="22"/>
                <w:szCs w:val="22"/>
              </w:rPr>
              <w:t>2</w:t>
            </w:r>
            <w:r w:rsidRPr="0047018B">
              <w:rPr>
                <w:rFonts w:ascii="Courier New" w:hAnsi="Courier New" w:cs="Courier New"/>
                <w:sz w:val="22"/>
                <w:szCs w:val="22"/>
              </w:rPr>
              <w:t>:</w:t>
            </w:r>
          </w:p>
          <w:p w14:paraId="560F752D" w14:textId="1E3D86B5" w:rsidR="005310C9" w:rsidRPr="0047018B" w:rsidRDefault="005310C9" w:rsidP="005310C9">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 xml:space="preserve">Enter </w:t>
            </w:r>
            <w:r>
              <w:rPr>
                <w:rFonts w:ascii="Courier New" w:hAnsi="Courier New" w:cs="Courier New"/>
                <w:sz w:val="22"/>
                <w:szCs w:val="22"/>
              </w:rPr>
              <w:t xml:space="preserve">a number between 0 and 100: </w:t>
            </w:r>
            <w:proofErr w:type="gramStart"/>
            <w:r w:rsidR="001457D8">
              <w:rPr>
                <w:rFonts w:ascii="Courier New" w:hAnsi="Courier New" w:cs="Courier New"/>
                <w:sz w:val="22"/>
                <w:szCs w:val="22"/>
              </w:rPr>
              <w:t>115</w:t>
            </w:r>
            <w:proofErr w:type="gramEnd"/>
          </w:p>
          <w:p w14:paraId="385B475C" w14:textId="16A30FBA" w:rsidR="005310C9" w:rsidRDefault="005310C9" w:rsidP="005310C9">
            <w:pPr>
              <w:autoSpaceDE w:val="0"/>
              <w:autoSpaceDN w:val="0"/>
              <w:adjustRightInd w:val="0"/>
              <w:jc w:val="both"/>
              <w:rPr>
                <w:rFonts w:ascii="Courier New" w:hAnsi="Courier New" w:cs="Courier New"/>
                <w:sz w:val="22"/>
                <w:szCs w:val="22"/>
              </w:rPr>
            </w:pPr>
            <w:r>
              <w:rPr>
                <w:rFonts w:ascii="Courier New" w:hAnsi="Courier New" w:cs="Courier New"/>
                <w:sz w:val="22"/>
                <w:szCs w:val="22"/>
              </w:rPr>
              <w:t>Sorry,</w:t>
            </w:r>
            <w:r w:rsidR="001457D8">
              <w:rPr>
                <w:rFonts w:ascii="Courier New" w:hAnsi="Courier New" w:cs="Courier New"/>
                <w:sz w:val="22"/>
                <w:szCs w:val="22"/>
              </w:rPr>
              <w:t>115</w:t>
            </w:r>
            <w:r w:rsidR="001457D8">
              <w:rPr>
                <w:rFonts w:ascii="Courier New" w:hAnsi="Courier New" w:cs="Courier New"/>
                <w:sz w:val="22"/>
                <w:szCs w:val="22"/>
              </w:rPr>
              <w:t xml:space="preserve"> is not a multiple of 5 in the range from 0 and </w:t>
            </w:r>
            <w:proofErr w:type="gramStart"/>
            <w:r w:rsidR="001457D8">
              <w:rPr>
                <w:rFonts w:ascii="Courier New" w:hAnsi="Courier New" w:cs="Courier New"/>
                <w:sz w:val="22"/>
                <w:szCs w:val="22"/>
              </w:rPr>
              <w:t>100</w:t>
            </w:r>
            <w:proofErr w:type="gramEnd"/>
          </w:p>
          <w:p w14:paraId="79745AC2" w14:textId="77777777" w:rsidR="001457D8" w:rsidRDefault="001457D8" w:rsidP="005310C9">
            <w:pPr>
              <w:autoSpaceDE w:val="0"/>
              <w:autoSpaceDN w:val="0"/>
              <w:adjustRightInd w:val="0"/>
              <w:jc w:val="both"/>
              <w:rPr>
                <w:rFonts w:ascii="Courier New" w:hAnsi="Courier New" w:cs="Courier New"/>
                <w:sz w:val="22"/>
                <w:szCs w:val="22"/>
              </w:rPr>
            </w:pPr>
          </w:p>
          <w:p w14:paraId="7204DC4A" w14:textId="13E73FE1" w:rsidR="005310C9" w:rsidRPr="0047018B" w:rsidRDefault="005310C9" w:rsidP="005310C9">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3</w:t>
            </w:r>
            <w:r w:rsidRPr="0047018B">
              <w:rPr>
                <w:rFonts w:ascii="Courier New" w:hAnsi="Courier New" w:cs="Courier New"/>
                <w:sz w:val="22"/>
                <w:szCs w:val="22"/>
              </w:rPr>
              <w:t>:</w:t>
            </w:r>
          </w:p>
          <w:p w14:paraId="3F83FEF7" w14:textId="5331ECE6" w:rsidR="005310C9" w:rsidRPr="0047018B" w:rsidRDefault="005310C9" w:rsidP="005310C9">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 xml:space="preserve">Enter </w:t>
            </w:r>
            <w:r>
              <w:rPr>
                <w:rFonts w:ascii="Courier New" w:hAnsi="Courier New" w:cs="Courier New"/>
                <w:sz w:val="22"/>
                <w:szCs w:val="22"/>
              </w:rPr>
              <w:t>a number between 0 and 100: 20</w:t>
            </w:r>
          </w:p>
          <w:p w14:paraId="52FF39DF" w14:textId="784AA954" w:rsidR="001457D8" w:rsidRDefault="005310C9" w:rsidP="001457D8">
            <w:pPr>
              <w:autoSpaceDE w:val="0"/>
              <w:autoSpaceDN w:val="0"/>
              <w:adjustRightInd w:val="0"/>
              <w:jc w:val="both"/>
              <w:rPr>
                <w:rFonts w:ascii="Courier New" w:hAnsi="Courier New" w:cs="Courier New"/>
                <w:sz w:val="22"/>
                <w:szCs w:val="22"/>
              </w:rPr>
            </w:pPr>
            <w:r>
              <w:rPr>
                <w:rFonts w:ascii="Courier New" w:hAnsi="Courier New" w:cs="Courier New"/>
                <w:sz w:val="22"/>
                <w:szCs w:val="22"/>
              </w:rPr>
              <w:t xml:space="preserve">Yes, 20 </w:t>
            </w:r>
            <w:r w:rsidR="001457D8">
              <w:rPr>
                <w:rFonts w:ascii="Courier New" w:hAnsi="Courier New" w:cs="Courier New"/>
                <w:sz w:val="22"/>
                <w:szCs w:val="22"/>
              </w:rPr>
              <w:t xml:space="preserve">is a multiple of 5 in the range from 0 and </w:t>
            </w:r>
            <w:proofErr w:type="gramStart"/>
            <w:r w:rsidR="001457D8">
              <w:rPr>
                <w:rFonts w:ascii="Courier New" w:hAnsi="Courier New" w:cs="Courier New"/>
                <w:sz w:val="22"/>
                <w:szCs w:val="22"/>
              </w:rPr>
              <w:t>100</w:t>
            </w:r>
            <w:proofErr w:type="gramEnd"/>
          </w:p>
          <w:p w14:paraId="78C89E31" w14:textId="245BFECC" w:rsidR="005310C9" w:rsidRDefault="005310C9" w:rsidP="000326B3">
            <w:pPr>
              <w:autoSpaceDE w:val="0"/>
              <w:autoSpaceDN w:val="0"/>
              <w:adjustRightInd w:val="0"/>
              <w:jc w:val="both"/>
              <w:rPr>
                <w:rFonts w:ascii="Times New Roman" w:hAnsi="Times New Roman" w:cs="Times New Roman"/>
              </w:rPr>
            </w:pPr>
          </w:p>
        </w:tc>
      </w:tr>
    </w:tbl>
    <w:p w14:paraId="4A96DEF1" w14:textId="77777777" w:rsidR="005310C9" w:rsidRPr="0047018B" w:rsidRDefault="005310C9" w:rsidP="005310C9">
      <w:pPr>
        <w:autoSpaceDE w:val="0"/>
        <w:autoSpaceDN w:val="0"/>
        <w:adjustRightInd w:val="0"/>
        <w:jc w:val="both"/>
        <w:rPr>
          <w:rFonts w:ascii="Times New Roman" w:hAnsi="Times New Roman" w:cs="Times New Roman"/>
        </w:rPr>
      </w:pPr>
    </w:p>
    <w:p w14:paraId="18F3936D" w14:textId="77777777" w:rsidR="005310C9" w:rsidRDefault="005310C9" w:rsidP="005310C9">
      <w:pPr>
        <w:autoSpaceDE w:val="0"/>
        <w:autoSpaceDN w:val="0"/>
        <w:adjustRightInd w:val="0"/>
        <w:jc w:val="both"/>
        <w:rPr>
          <w:rFonts w:ascii="Times New Roman" w:hAnsi="Times New Roman" w:cs="Times New Roman"/>
        </w:rPr>
      </w:pPr>
      <w:r w:rsidRPr="00D95BE1">
        <w:rPr>
          <w:rFonts w:ascii="Times New Roman" w:hAnsi="Times New Roman" w:cs="Times New Roman"/>
        </w:rPr>
        <w:t>A.</w:t>
      </w:r>
      <w:r>
        <w:rPr>
          <w:rFonts w:ascii="Times New Roman" w:hAnsi="Times New Roman" w:cs="Times New Roman"/>
        </w:rPr>
        <w:t xml:space="preserve"> [5 points] </w:t>
      </w:r>
      <w:r w:rsidRPr="001457D8">
        <w:rPr>
          <w:rFonts w:ascii="Times New Roman" w:hAnsi="Times New Roman" w:cs="Times New Roman"/>
          <w:i/>
          <w:iCs/>
        </w:rPr>
        <w:t>System Analysis</w:t>
      </w:r>
      <w:r>
        <w:rPr>
          <w:rFonts w:ascii="Times New Roman" w:hAnsi="Times New Roman" w:cs="Times New Roman"/>
        </w:rPr>
        <w:t>: W</w:t>
      </w:r>
      <w:r w:rsidRPr="00D95BE1">
        <w:rPr>
          <w:rFonts w:ascii="Times New Roman" w:hAnsi="Times New Roman" w:cs="Times New Roman"/>
        </w:rPr>
        <w:t>hat is(are) the input(s) and output(s)?</w:t>
      </w:r>
    </w:p>
    <w:p w14:paraId="039B9442" w14:textId="1EBBB062" w:rsidR="001457D8" w:rsidRDefault="005310C9" w:rsidP="005310C9">
      <w:pPr>
        <w:autoSpaceDE w:val="0"/>
        <w:autoSpaceDN w:val="0"/>
        <w:adjustRightInd w:val="0"/>
        <w:jc w:val="both"/>
        <w:rPr>
          <w:rFonts w:ascii="Times New Roman" w:hAnsi="Times New Roman" w:cs="Times New Roman"/>
        </w:rPr>
      </w:pPr>
      <w:r>
        <w:rPr>
          <w:rFonts w:ascii="Times New Roman" w:hAnsi="Times New Roman" w:cs="Times New Roman"/>
        </w:rPr>
        <w:t xml:space="preserve">B. [5 points] Assume you are going to use </w:t>
      </w:r>
      <w:r w:rsidR="00F36518">
        <w:rPr>
          <w:rFonts w:ascii="Times New Roman" w:hAnsi="Times New Roman" w:cs="Times New Roman"/>
        </w:rPr>
        <w:t xml:space="preserve">a single </w:t>
      </w:r>
      <w:r>
        <w:rPr>
          <w:rFonts w:ascii="Times New Roman" w:hAnsi="Times New Roman" w:cs="Times New Roman"/>
        </w:rPr>
        <w:t>TWO</w:t>
      </w:r>
      <w:r w:rsidR="001457D8">
        <w:rPr>
          <w:rFonts w:ascii="Times New Roman" w:hAnsi="Times New Roman" w:cs="Times New Roman"/>
        </w:rPr>
        <w:t>-WAY</w:t>
      </w:r>
      <w:r>
        <w:rPr>
          <w:rFonts w:ascii="Times New Roman" w:hAnsi="Times New Roman" w:cs="Times New Roman"/>
        </w:rPr>
        <w:t xml:space="preserve"> decision selection statement. </w:t>
      </w:r>
      <w:r w:rsidR="001457D8" w:rsidRPr="00087987">
        <w:rPr>
          <w:rFonts w:ascii="Times New Roman" w:hAnsi="Times New Roman" w:cs="Times New Roman"/>
        </w:rPr>
        <w:t xml:space="preserve">How would you describe the condition in plain English? Additionally, how would you represent this condition as a Boolean expression in Python? </w:t>
      </w:r>
      <w:r w:rsidR="00F36518">
        <w:rPr>
          <w:rFonts w:ascii="Times New Roman" w:hAnsi="Times New Roman" w:cs="Times New Roman"/>
        </w:rPr>
        <w:t>You may need to use logical operator.</w:t>
      </w:r>
    </w:p>
    <w:p w14:paraId="5F54F0EE" w14:textId="745F35B0" w:rsidR="005310C9" w:rsidRPr="00D95BE1" w:rsidRDefault="005310C9" w:rsidP="005310C9">
      <w:pPr>
        <w:autoSpaceDE w:val="0"/>
        <w:autoSpaceDN w:val="0"/>
        <w:adjustRightInd w:val="0"/>
        <w:jc w:val="both"/>
        <w:rPr>
          <w:rFonts w:ascii="Times New Roman" w:hAnsi="Times New Roman" w:cs="Times New Roman"/>
        </w:rPr>
      </w:pPr>
      <w:r>
        <w:rPr>
          <w:rFonts w:ascii="Times New Roman" w:hAnsi="Times New Roman" w:cs="Times New Roman"/>
        </w:rPr>
        <w:t xml:space="preserve">C. [5 points] </w:t>
      </w:r>
      <w:r w:rsidRPr="001457D8">
        <w:rPr>
          <w:rFonts w:ascii="Times New Roman" w:hAnsi="Times New Roman" w:cs="Times New Roman"/>
          <w:i/>
          <w:iCs/>
        </w:rPr>
        <w:t>System Design</w:t>
      </w:r>
      <w:r>
        <w:rPr>
          <w:rFonts w:ascii="Times New Roman" w:hAnsi="Times New Roman" w:cs="Times New Roman"/>
        </w:rPr>
        <w:t>: List the steps to get output(s) from input(s)</w:t>
      </w:r>
    </w:p>
    <w:p w14:paraId="58ABC396" w14:textId="364D961D" w:rsidR="005310C9" w:rsidRDefault="005310C9" w:rsidP="005310C9">
      <w:pPr>
        <w:autoSpaceDE w:val="0"/>
        <w:autoSpaceDN w:val="0"/>
        <w:adjustRightInd w:val="0"/>
        <w:jc w:val="both"/>
        <w:rPr>
          <w:rFonts w:ascii="Times New Roman" w:hAnsi="Times New Roman" w:cs="Times New Roman"/>
        </w:rPr>
      </w:pPr>
      <w:r>
        <w:rPr>
          <w:rFonts w:ascii="Times New Roman" w:hAnsi="Times New Roman" w:cs="Times New Roman"/>
        </w:rPr>
        <w:t>D</w:t>
      </w:r>
      <w:r w:rsidRPr="00D95BE1">
        <w:rPr>
          <w:rFonts w:ascii="Times New Roman" w:hAnsi="Times New Roman" w:cs="Times New Roman"/>
        </w:rPr>
        <w:t xml:space="preserve">. </w:t>
      </w:r>
      <w:r>
        <w:rPr>
          <w:rFonts w:ascii="Times New Roman" w:hAnsi="Times New Roman" w:cs="Times New Roman"/>
        </w:rPr>
        <w:t xml:space="preserve">[5 points] </w:t>
      </w:r>
      <w:r w:rsidR="006569B3" w:rsidRPr="00D95BE1">
        <w:rPr>
          <w:rFonts w:ascii="Times New Roman" w:hAnsi="Times New Roman" w:cs="Times New Roman"/>
        </w:rPr>
        <w:t>Write your program</w:t>
      </w:r>
      <w:r w:rsidR="006569B3">
        <w:rPr>
          <w:rFonts w:ascii="Times New Roman" w:hAnsi="Times New Roman" w:cs="Times New Roman"/>
        </w:rPr>
        <w:t>, copy, and paste</w:t>
      </w:r>
      <w:r w:rsidR="006569B3" w:rsidRPr="00D95BE1">
        <w:rPr>
          <w:rFonts w:ascii="Times New Roman" w:hAnsi="Times New Roman" w:cs="Times New Roman"/>
        </w:rPr>
        <w:t xml:space="preserve"> your source code here</w:t>
      </w:r>
      <w:r w:rsidRPr="00D95BE1">
        <w:rPr>
          <w:rFonts w:ascii="Times New Roman" w:hAnsi="Times New Roman" w:cs="Times New Roman"/>
        </w:rPr>
        <w:t>.</w:t>
      </w:r>
    </w:p>
    <w:p w14:paraId="3E95985A" w14:textId="77777777" w:rsidR="006569B3" w:rsidRDefault="005310C9" w:rsidP="006569B3">
      <w:pPr>
        <w:autoSpaceDE w:val="0"/>
        <w:autoSpaceDN w:val="0"/>
        <w:adjustRightInd w:val="0"/>
        <w:jc w:val="both"/>
        <w:rPr>
          <w:rFonts w:ascii="Times New Roman" w:hAnsi="Times New Roman" w:cs="Times New Roman"/>
        </w:rPr>
      </w:pPr>
      <w:r>
        <w:rPr>
          <w:rFonts w:ascii="Times New Roman" w:hAnsi="Times New Roman" w:cs="Times New Roman"/>
        </w:rPr>
        <w:t>E. [</w:t>
      </w:r>
      <w:r w:rsidR="009432DF">
        <w:rPr>
          <w:rFonts w:ascii="Times New Roman" w:hAnsi="Times New Roman" w:cs="Times New Roman"/>
        </w:rPr>
        <w:t>2</w:t>
      </w:r>
      <w:r>
        <w:rPr>
          <w:rFonts w:ascii="Times New Roman" w:hAnsi="Times New Roman" w:cs="Times New Roman"/>
        </w:rPr>
        <w:t xml:space="preserve"> points] </w:t>
      </w:r>
      <w:r w:rsidR="006569B3" w:rsidRPr="00087987">
        <w:rPr>
          <w:rFonts w:ascii="Times New Roman" w:hAnsi="Times New Roman" w:cs="Times New Roman"/>
        </w:rPr>
        <w:t xml:space="preserve">Please attach a screenshot displaying </w:t>
      </w:r>
      <w:r w:rsidR="006569B3">
        <w:rPr>
          <w:rFonts w:ascii="Times New Roman" w:hAnsi="Times New Roman" w:cs="Times New Roman"/>
        </w:rPr>
        <w:t>a sample run of your</w:t>
      </w:r>
      <w:r w:rsidR="006569B3" w:rsidRPr="00087987">
        <w:rPr>
          <w:rFonts w:ascii="Times New Roman" w:hAnsi="Times New Roman" w:cs="Times New Roman"/>
        </w:rPr>
        <w:t xml:space="preserve"> </w:t>
      </w:r>
      <w:r w:rsidR="006569B3">
        <w:rPr>
          <w:rFonts w:ascii="Times New Roman" w:hAnsi="Times New Roman" w:cs="Times New Roman"/>
        </w:rPr>
        <w:t>program.</w:t>
      </w:r>
    </w:p>
    <w:p w14:paraId="1F515807" w14:textId="77777777" w:rsidR="005310C9" w:rsidRPr="00D95BE1" w:rsidRDefault="005310C9" w:rsidP="005310C9">
      <w:pPr>
        <w:autoSpaceDE w:val="0"/>
        <w:autoSpaceDN w:val="0"/>
        <w:adjustRightInd w:val="0"/>
        <w:jc w:val="both"/>
        <w:rPr>
          <w:rFonts w:ascii="Times New Roman" w:hAnsi="Times New Roman" w:cs="Times New Roman"/>
        </w:rPr>
      </w:pPr>
    </w:p>
    <w:p w14:paraId="0EAAD279" w14:textId="77777777" w:rsidR="005310C9" w:rsidRPr="00934FD0" w:rsidRDefault="005310C9" w:rsidP="005310C9">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14:paraId="4A591BD6" w14:textId="77777777" w:rsidR="005310C9"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2) Share with us </w:t>
      </w:r>
      <w:r>
        <w:rPr>
          <w:rFonts w:ascii="Times New Roman" w:hAnsi="Times New Roman" w:cs="Times New Roman"/>
        </w:rPr>
        <w:t>TWO</w:t>
      </w:r>
      <w:r w:rsidRPr="001B024F">
        <w:rPr>
          <w:rFonts w:ascii="Times New Roman" w:hAnsi="Times New Roman" w:cs="Times New Roman"/>
        </w:rPr>
        <w:t xml:space="preserve"> error</w:t>
      </w:r>
      <w:r>
        <w:rPr>
          <w:rFonts w:ascii="Times New Roman" w:hAnsi="Times New Roman" w:cs="Times New Roman"/>
        </w:rPr>
        <w:t>s</w:t>
      </w:r>
      <w:r w:rsidRPr="001B024F">
        <w:rPr>
          <w:rFonts w:ascii="Times New Roman" w:hAnsi="Times New Roman" w:cs="Times New Roman"/>
        </w:rPr>
        <w:t xml:space="preserve"> you </w:t>
      </w:r>
      <w:r>
        <w:rPr>
          <w:rFonts w:ascii="Times New Roman" w:hAnsi="Times New Roman" w:cs="Times New Roman"/>
        </w:rPr>
        <w:t>experienced</w:t>
      </w:r>
      <w:r w:rsidRPr="001B024F">
        <w:rPr>
          <w:rFonts w:ascii="Times New Roman" w:hAnsi="Times New Roman" w:cs="Times New Roman"/>
        </w:rPr>
        <w:t xml:space="preserve"> when writing this program.</w:t>
      </w:r>
    </w:p>
    <w:p w14:paraId="578DBD34" w14:textId="77777777" w:rsidR="005310C9" w:rsidRPr="005310C9" w:rsidRDefault="005310C9" w:rsidP="005310C9">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 . Error 1</w:t>
      </w:r>
    </w:p>
    <w:p w14:paraId="73A05346" w14:textId="11E5BF8E" w:rsidR="005310C9" w:rsidRPr="001B024F"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68A78708" w14:textId="2DB361A0" w:rsidR="005310C9" w:rsidRPr="001B024F"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7DF43F9B" w14:textId="1B0B8B6D" w:rsidR="005310C9" w:rsidRPr="001B024F"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3 </w:t>
      </w:r>
      <w:r w:rsidRPr="001B024F">
        <w:rPr>
          <w:rFonts w:ascii="Times New Roman" w:hAnsi="Times New Roman" w:cs="Times New Roman"/>
        </w:rPr>
        <w:t>pts</w:t>
      </w:r>
    </w:p>
    <w:p w14:paraId="1E390742" w14:textId="77777777" w:rsidR="005310C9" w:rsidRDefault="005310C9" w:rsidP="005310C9">
      <w:pPr>
        <w:autoSpaceDE w:val="0"/>
        <w:autoSpaceDN w:val="0"/>
        <w:adjustRightInd w:val="0"/>
        <w:jc w:val="both"/>
        <w:rPr>
          <w:rFonts w:ascii="Times New Roman" w:hAnsi="Times New Roman" w:cs="Times New Roman"/>
        </w:rPr>
      </w:pPr>
    </w:p>
    <w:p w14:paraId="0CD842D3" w14:textId="77777777" w:rsidR="005310C9" w:rsidRPr="005310C9" w:rsidRDefault="005310C9" w:rsidP="005310C9">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II. Error 2</w:t>
      </w:r>
    </w:p>
    <w:p w14:paraId="5F8855F1" w14:textId="3DE86CD0" w:rsidR="005310C9" w:rsidRPr="001B024F"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0C55EEB9" w14:textId="47E3372E" w:rsidR="005310C9" w:rsidRPr="001B024F"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57B3DF76" w14:textId="18863347" w:rsidR="005310C9" w:rsidRDefault="005310C9" w:rsidP="005310C9">
      <w:pPr>
        <w:autoSpaceDE w:val="0"/>
        <w:autoSpaceDN w:val="0"/>
        <w:adjustRightInd w:val="0"/>
        <w:jc w:val="both"/>
        <w:rPr>
          <w:rFonts w:ascii="Times New Roman" w:hAnsi="Times New Roman" w:cs="Times New Roman"/>
        </w:rPr>
      </w:pPr>
      <w:r w:rsidRPr="001B024F">
        <w:rPr>
          <w:rFonts w:ascii="Times New Roman" w:hAnsi="Times New Roman" w:cs="Times New Roman"/>
        </w:rPr>
        <w:lastRenderedPageBreak/>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 </w:t>
      </w:r>
    </w:p>
    <w:p w14:paraId="4B5DAB84" w14:textId="77777777" w:rsidR="009432DF" w:rsidRDefault="009432DF" w:rsidP="005310C9">
      <w:pPr>
        <w:autoSpaceDE w:val="0"/>
        <w:autoSpaceDN w:val="0"/>
        <w:adjustRightInd w:val="0"/>
        <w:jc w:val="both"/>
        <w:rPr>
          <w:rFonts w:ascii="Times New Roman" w:hAnsi="Times New Roman" w:cs="Times New Roman"/>
        </w:rPr>
      </w:pPr>
    </w:p>
    <w:p w14:paraId="2E793DA1" w14:textId="24963F74" w:rsidR="005310C9" w:rsidRDefault="009432DF" w:rsidP="00934FD0">
      <w:pPr>
        <w:autoSpaceDE w:val="0"/>
        <w:autoSpaceDN w:val="0"/>
        <w:adjustRightInd w:val="0"/>
        <w:jc w:val="both"/>
        <w:rPr>
          <w:rFonts w:ascii="Times New Roman" w:hAnsi="Times New Roman" w:cs="Times New Roman"/>
          <w:b/>
          <w:bCs/>
        </w:rPr>
      </w:pPr>
      <w:r>
        <w:rPr>
          <w:rFonts w:ascii="Times New Roman" w:hAnsi="Times New Roman" w:cs="Times New Roman"/>
          <w:b/>
          <w:bCs/>
        </w:rPr>
        <w:t>3</w:t>
      </w:r>
      <w:r w:rsidRPr="00BC6B56">
        <w:rPr>
          <w:rFonts w:ascii="Times New Roman" w:hAnsi="Times New Roman" w:cs="Times New Roman"/>
          <w:b/>
          <w:bCs/>
        </w:rPr>
        <w:t xml:space="preserve">. [ Objectives: </w:t>
      </w:r>
      <w:r>
        <w:rPr>
          <w:rFonts w:ascii="Times New Roman" w:hAnsi="Times New Roman" w:cs="Times New Roman"/>
          <w:b/>
          <w:bCs/>
        </w:rPr>
        <w:t>3.1, 3.2, 3.5, 3.6, 3.7</w:t>
      </w:r>
      <w:r w:rsidRPr="00BC6B56">
        <w:rPr>
          <w:rFonts w:ascii="Times New Roman" w:hAnsi="Times New Roman" w:cs="Times New Roman"/>
          <w:b/>
          <w:bCs/>
        </w:rPr>
        <w:t>]</w:t>
      </w:r>
    </w:p>
    <w:p w14:paraId="330D043B" w14:textId="77777777" w:rsidR="009432DF" w:rsidRPr="009432DF" w:rsidRDefault="009432DF" w:rsidP="00934FD0">
      <w:pPr>
        <w:autoSpaceDE w:val="0"/>
        <w:autoSpaceDN w:val="0"/>
        <w:adjustRightInd w:val="0"/>
        <w:jc w:val="both"/>
        <w:rPr>
          <w:rFonts w:ascii="Times New Roman" w:hAnsi="Times New Roman" w:cs="Times New Roman"/>
          <w:b/>
          <w:bCs/>
        </w:rPr>
      </w:pPr>
    </w:p>
    <w:p w14:paraId="7044CB5B" w14:textId="2F21DDFD" w:rsidR="00A9352C" w:rsidRDefault="00A53A05" w:rsidP="00A9352C">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A9352C">
        <w:rPr>
          <w:rFonts w:ascii="Times New Roman" w:hAnsi="Times New Roman" w:cs="Times New Roman"/>
        </w:rPr>
        <w:t>[3</w:t>
      </w:r>
      <w:r w:rsidR="002C29B1">
        <w:rPr>
          <w:rFonts w:ascii="Times New Roman" w:hAnsi="Times New Roman" w:cs="Times New Roman"/>
        </w:rPr>
        <w:t>4</w:t>
      </w:r>
      <w:r w:rsidR="00A9352C">
        <w:rPr>
          <w:rFonts w:ascii="Times New Roman" w:hAnsi="Times New Roman" w:cs="Times New Roman"/>
        </w:rPr>
        <w:t xml:space="preserve"> points] </w:t>
      </w:r>
      <w:r>
        <w:rPr>
          <w:rFonts w:ascii="Times New Roman" w:hAnsi="Times New Roman" w:cs="Times New Roman"/>
        </w:rPr>
        <w:t>Assume</w:t>
      </w:r>
      <w:r w:rsidR="00A9352C">
        <w:rPr>
          <w:rFonts w:ascii="Times New Roman" w:hAnsi="Times New Roman" w:cs="Times New Roman"/>
        </w:rPr>
        <w:t xml:space="preserve"> you are</w:t>
      </w:r>
      <w:r>
        <w:rPr>
          <w:rFonts w:ascii="Times New Roman" w:hAnsi="Times New Roman" w:cs="Times New Roman"/>
        </w:rPr>
        <w:t xml:space="preserve"> going to</w:t>
      </w:r>
      <w:r w:rsidR="00A9352C">
        <w:rPr>
          <w:rFonts w:ascii="Times New Roman" w:hAnsi="Times New Roman" w:cs="Times New Roman"/>
        </w:rPr>
        <w:t xml:space="preserve"> </w:t>
      </w:r>
      <w:r>
        <w:rPr>
          <w:rFonts w:ascii="Times New Roman" w:hAnsi="Times New Roman" w:cs="Times New Roman"/>
        </w:rPr>
        <w:t>develop</w:t>
      </w:r>
      <w:r w:rsidR="00A9352C">
        <w:rPr>
          <w:rFonts w:ascii="Times New Roman" w:hAnsi="Times New Roman" w:cs="Times New Roman"/>
        </w:rPr>
        <w:t xml:space="preserve"> an app</w:t>
      </w:r>
      <w:r>
        <w:rPr>
          <w:rFonts w:ascii="Times New Roman" w:hAnsi="Times New Roman" w:cs="Times New Roman"/>
        </w:rPr>
        <w:t>lication</w:t>
      </w:r>
      <w:r w:rsidR="00A9352C">
        <w:rPr>
          <w:rFonts w:ascii="Times New Roman" w:hAnsi="Times New Roman" w:cs="Times New Roman"/>
        </w:rPr>
        <w:t xml:space="preserve"> </w:t>
      </w:r>
      <w:r w:rsidR="00304583">
        <w:rPr>
          <w:rFonts w:ascii="Times New Roman" w:hAnsi="Times New Roman" w:cs="Times New Roman"/>
        </w:rPr>
        <w:t>on</w:t>
      </w:r>
      <w:r w:rsidR="00A9352C">
        <w:rPr>
          <w:rFonts w:ascii="Times New Roman" w:hAnsi="Times New Roman" w:cs="Times New Roman"/>
        </w:rPr>
        <w:t xml:space="preserve"> </w:t>
      </w:r>
      <w:r>
        <w:rPr>
          <w:rFonts w:ascii="Times New Roman" w:hAnsi="Times New Roman" w:cs="Times New Roman"/>
        </w:rPr>
        <w:t xml:space="preserve">a </w:t>
      </w:r>
      <w:r w:rsidR="00A9352C">
        <w:rPr>
          <w:rFonts w:ascii="Times New Roman" w:hAnsi="Times New Roman" w:cs="Times New Roman"/>
        </w:rPr>
        <w:t xml:space="preserve">mobile phone. </w:t>
      </w:r>
      <w:r>
        <w:rPr>
          <w:rFonts w:ascii="Times New Roman" w:hAnsi="Times New Roman" w:cs="Times New Roman"/>
        </w:rPr>
        <w:t>The application allows the user to type a lowercase letter, and then it displays the corresponding number. The mapping rule is shown below:</w:t>
      </w:r>
    </w:p>
    <w:p w14:paraId="647579E1" w14:textId="09D19AE3" w:rsidR="00A53A05" w:rsidRDefault="00A53A05" w:rsidP="00A9352C">
      <w:pPr>
        <w:autoSpaceDE w:val="0"/>
        <w:autoSpaceDN w:val="0"/>
        <w:adjustRightInd w:val="0"/>
        <w:jc w:val="both"/>
        <w:rPr>
          <w:rFonts w:ascii="Times New Roman" w:hAnsi="Times New Roman" w:cs="Times New Roman"/>
        </w:rPr>
      </w:pPr>
    </w:p>
    <w:p w14:paraId="04030FAB" w14:textId="002E0994" w:rsidR="00A53A05" w:rsidRDefault="00A53A05" w:rsidP="00A53A0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724CB685" wp14:editId="05AAAFFC">
            <wp:extent cx="1384935" cy="1231265"/>
            <wp:effectExtent l="0" t="0" r="0" b="635"/>
            <wp:docPr id="1" name="Picture 1" descr="A close 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alculato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4935" cy="1231265"/>
                    </a:xfrm>
                    <a:prstGeom prst="rect">
                      <a:avLst/>
                    </a:prstGeom>
                    <a:noFill/>
                    <a:ln>
                      <a:noFill/>
                    </a:ln>
                  </pic:spPr>
                </pic:pic>
              </a:graphicData>
            </a:graphic>
          </wp:inline>
        </w:drawing>
      </w:r>
    </w:p>
    <w:p w14:paraId="492FAA64" w14:textId="01321AA2" w:rsidR="00A53A05" w:rsidRDefault="00A53A05" w:rsidP="00A9352C">
      <w:pPr>
        <w:autoSpaceDE w:val="0"/>
        <w:autoSpaceDN w:val="0"/>
        <w:adjustRightInd w:val="0"/>
        <w:jc w:val="both"/>
        <w:rPr>
          <w:rFonts w:ascii="Times New Roman" w:hAnsi="Times New Roman" w:cs="Times New Roman"/>
        </w:rPr>
      </w:pPr>
    </w:p>
    <w:p w14:paraId="7A345E3D" w14:textId="21E2EC4D" w:rsidR="00A53A05" w:rsidRDefault="00A53A05" w:rsidP="00A9352C">
      <w:pPr>
        <w:autoSpaceDE w:val="0"/>
        <w:autoSpaceDN w:val="0"/>
        <w:adjustRightInd w:val="0"/>
        <w:jc w:val="both"/>
        <w:rPr>
          <w:rFonts w:ascii="Times New Roman" w:hAnsi="Times New Roman" w:cs="Times New Roman"/>
        </w:rPr>
      </w:pPr>
      <w:r w:rsidRPr="00A53A05">
        <w:rPr>
          <w:rFonts w:ascii="Times New Roman" w:hAnsi="Times New Roman" w:cs="Times New Roman"/>
        </w:rPr>
        <w:t>Write a program that prompts the user to enter a lowercase letter and displays its corresponding number.</w:t>
      </w:r>
    </w:p>
    <w:p w14:paraId="1A3A4A5D" w14:textId="77777777" w:rsidR="00A9352C" w:rsidRDefault="00A9352C" w:rsidP="00A9352C">
      <w:pPr>
        <w:autoSpaceDE w:val="0"/>
        <w:autoSpaceDN w:val="0"/>
        <w:adjustRightInd w:val="0"/>
        <w:jc w:val="both"/>
        <w:rPr>
          <w:rFonts w:ascii="Times New Roman" w:hAnsi="Times New Roman" w:cs="Times New Roman"/>
        </w:rPr>
      </w:pPr>
    </w:p>
    <w:p w14:paraId="49437F44" w14:textId="77777777" w:rsidR="00A9352C" w:rsidRPr="00D40B4E" w:rsidRDefault="00A9352C" w:rsidP="00A9352C">
      <w:pPr>
        <w:jc w:val="center"/>
        <w:rPr>
          <w:rFonts w:ascii="Courier New" w:eastAsia="Times New Roman"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A9352C" w14:paraId="0282BBB9" w14:textId="77777777" w:rsidTr="000326B3">
        <w:tc>
          <w:tcPr>
            <w:tcW w:w="9350" w:type="dxa"/>
          </w:tcPr>
          <w:p w14:paraId="3D76375C" w14:textId="77777777" w:rsidR="00A9352C" w:rsidRPr="0047018B" w:rsidRDefault="00A9352C" w:rsidP="000326B3">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1</w:t>
            </w:r>
            <w:r w:rsidRPr="0047018B">
              <w:rPr>
                <w:rFonts w:ascii="Courier New" w:hAnsi="Courier New" w:cs="Courier New"/>
                <w:sz w:val="22"/>
                <w:szCs w:val="22"/>
              </w:rPr>
              <w:t>:</w:t>
            </w:r>
          </w:p>
          <w:p w14:paraId="0E71FC34" w14:textId="3A280D5C" w:rsidR="00A53A05" w:rsidRPr="00A53A05" w:rsidRDefault="00A53A05" w:rsidP="00A53A05">
            <w:pPr>
              <w:autoSpaceDE w:val="0"/>
              <w:autoSpaceDN w:val="0"/>
              <w:adjustRightInd w:val="0"/>
              <w:jc w:val="both"/>
              <w:rPr>
                <w:rFonts w:ascii="Courier New" w:hAnsi="Courier New" w:cs="Courier New"/>
                <w:sz w:val="22"/>
                <w:szCs w:val="22"/>
              </w:rPr>
            </w:pPr>
            <w:r w:rsidRPr="00A53A05">
              <w:rPr>
                <w:rFonts w:ascii="Courier New" w:hAnsi="Courier New" w:cs="Courier New"/>
                <w:sz w:val="22"/>
                <w:szCs w:val="22"/>
              </w:rPr>
              <w:t xml:space="preserve">Enter a </w:t>
            </w:r>
            <w:r>
              <w:rPr>
                <w:rFonts w:ascii="Courier New" w:hAnsi="Courier New" w:cs="Courier New"/>
                <w:sz w:val="22"/>
                <w:szCs w:val="22"/>
              </w:rPr>
              <w:t>lowercase</w:t>
            </w:r>
            <w:r w:rsidRPr="00A53A05">
              <w:rPr>
                <w:rFonts w:ascii="Courier New" w:hAnsi="Courier New" w:cs="Courier New"/>
                <w:sz w:val="22"/>
                <w:szCs w:val="22"/>
              </w:rPr>
              <w:t xml:space="preserve"> letter: a</w:t>
            </w:r>
          </w:p>
          <w:p w14:paraId="701B1C3F" w14:textId="77777777" w:rsidR="00A9352C" w:rsidRDefault="00A53A05" w:rsidP="00A53A05">
            <w:pPr>
              <w:autoSpaceDE w:val="0"/>
              <w:autoSpaceDN w:val="0"/>
              <w:adjustRightInd w:val="0"/>
              <w:jc w:val="both"/>
              <w:rPr>
                <w:rFonts w:ascii="Courier New" w:hAnsi="Courier New" w:cs="Courier New"/>
                <w:sz w:val="22"/>
                <w:szCs w:val="22"/>
              </w:rPr>
            </w:pPr>
            <w:r w:rsidRPr="00A53A05">
              <w:rPr>
                <w:rFonts w:ascii="Courier New" w:hAnsi="Courier New" w:cs="Courier New"/>
                <w:sz w:val="22"/>
                <w:szCs w:val="22"/>
              </w:rPr>
              <w:t>The corresponding number is 2</w:t>
            </w:r>
          </w:p>
          <w:p w14:paraId="31E8948A" w14:textId="77777777" w:rsidR="00A53A05" w:rsidRDefault="00A53A05" w:rsidP="00A53A05">
            <w:pPr>
              <w:autoSpaceDE w:val="0"/>
              <w:autoSpaceDN w:val="0"/>
              <w:adjustRightInd w:val="0"/>
              <w:jc w:val="both"/>
              <w:rPr>
                <w:rFonts w:ascii="Courier New" w:hAnsi="Courier New" w:cs="Courier New"/>
                <w:sz w:val="22"/>
                <w:szCs w:val="22"/>
              </w:rPr>
            </w:pPr>
          </w:p>
          <w:p w14:paraId="5C03D669" w14:textId="77777777" w:rsidR="00A53A05" w:rsidRPr="0047018B" w:rsidRDefault="00A53A05" w:rsidP="00A53A05">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r>
              <w:rPr>
                <w:rFonts w:ascii="Courier New" w:hAnsi="Courier New" w:cs="Courier New"/>
                <w:sz w:val="22"/>
                <w:szCs w:val="22"/>
              </w:rPr>
              <w:t xml:space="preserve"> 1</w:t>
            </w:r>
            <w:r w:rsidRPr="0047018B">
              <w:rPr>
                <w:rFonts w:ascii="Courier New" w:hAnsi="Courier New" w:cs="Courier New"/>
                <w:sz w:val="22"/>
                <w:szCs w:val="22"/>
              </w:rPr>
              <w:t>:</w:t>
            </w:r>
          </w:p>
          <w:p w14:paraId="1A456EF6" w14:textId="2D955EA9" w:rsidR="00A53A05" w:rsidRPr="00A53A05" w:rsidRDefault="00A53A05" w:rsidP="00A53A05">
            <w:pPr>
              <w:autoSpaceDE w:val="0"/>
              <w:autoSpaceDN w:val="0"/>
              <w:adjustRightInd w:val="0"/>
              <w:jc w:val="both"/>
              <w:rPr>
                <w:rFonts w:ascii="Courier New" w:hAnsi="Courier New" w:cs="Courier New"/>
                <w:sz w:val="22"/>
                <w:szCs w:val="22"/>
              </w:rPr>
            </w:pPr>
            <w:r w:rsidRPr="00A53A05">
              <w:rPr>
                <w:rFonts w:ascii="Courier New" w:hAnsi="Courier New" w:cs="Courier New"/>
                <w:sz w:val="22"/>
                <w:szCs w:val="22"/>
              </w:rPr>
              <w:t xml:space="preserve">Enter a </w:t>
            </w:r>
            <w:r>
              <w:rPr>
                <w:rFonts w:ascii="Courier New" w:hAnsi="Courier New" w:cs="Courier New"/>
                <w:sz w:val="22"/>
                <w:szCs w:val="22"/>
              </w:rPr>
              <w:t>lowercase</w:t>
            </w:r>
            <w:r w:rsidRPr="00A53A05">
              <w:rPr>
                <w:rFonts w:ascii="Courier New" w:hAnsi="Courier New" w:cs="Courier New"/>
                <w:sz w:val="22"/>
                <w:szCs w:val="22"/>
              </w:rPr>
              <w:t xml:space="preserve"> letter: </w:t>
            </w:r>
            <w:r>
              <w:rPr>
                <w:rFonts w:ascii="Courier New" w:hAnsi="Courier New" w:cs="Courier New"/>
                <w:sz w:val="22"/>
                <w:szCs w:val="22"/>
              </w:rPr>
              <w:t>A</w:t>
            </w:r>
          </w:p>
          <w:p w14:paraId="2134D2AB" w14:textId="565D43DF" w:rsidR="00A53A05" w:rsidRPr="00A53A05" w:rsidRDefault="00A53A05" w:rsidP="00A53A05">
            <w:pPr>
              <w:autoSpaceDE w:val="0"/>
              <w:autoSpaceDN w:val="0"/>
              <w:adjustRightInd w:val="0"/>
              <w:jc w:val="both"/>
              <w:rPr>
                <w:rFonts w:ascii="Courier New" w:hAnsi="Courier New" w:cs="Courier New"/>
                <w:sz w:val="22"/>
                <w:szCs w:val="22"/>
              </w:rPr>
            </w:pPr>
            <w:r>
              <w:rPr>
                <w:rFonts w:ascii="Courier New" w:hAnsi="Courier New" w:cs="Courier New"/>
                <w:sz w:val="22"/>
                <w:szCs w:val="22"/>
              </w:rPr>
              <w:t>Invalid input</w:t>
            </w:r>
          </w:p>
        </w:tc>
      </w:tr>
    </w:tbl>
    <w:p w14:paraId="6C685443" w14:textId="77777777" w:rsidR="00A9352C" w:rsidRPr="0047018B" w:rsidRDefault="00A9352C" w:rsidP="00A9352C">
      <w:pPr>
        <w:autoSpaceDE w:val="0"/>
        <w:autoSpaceDN w:val="0"/>
        <w:adjustRightInd w:val="0"/>
        <w:jc w:val="both"/>
        <w:rPr>
          <w:rFonts w:ascii="Times New Roman" w:hAnsi="Times New Roman" w:cs="Times New Roman"/>
        </w:rPr>
      </w:pPr>
    </w:p>
    <w:p w14:paraId="7975870C" w14:textId="77777777" w:rsidR="00A9352C" w:rsidRDefault="00A9352C" w:rsidP="00A9352C">
      <w:pPr>
        <w:autoSpaceDE w:val="0"/>
        <w:autoSpaceDN w:val="0"/>
        <w:adjustRightInd w:val="0"/>
        <w:jc w:val="both"/>
        <w:rPr>
          <w:rFonts w:ascii="Times New Roman" w:hAnsi="Times New Roman" w:cs="Times New Roman"/>
        </w:rPr>
      </w:pPr>
      <w:r w:rsidRPr="00D95BE1">
        <w:rPr>
          <w:rFonts w:ascii="Times New Roman" w:hAnsi="Times New Roman" w:cs="Times New Roman"/>
        </w:rPr>
        <w:t>A.</w:t>
      </w:r>
      <w:r>
        <w:rPr>
          <w:rFonts w:ascii="Times New Roman" w:hAnsi="Times New Roman" w:cs="Times New Roman"/>
        </w:rPr>
        <w:t xml:space="preserve"> [5 points] System Analysis: W</w:t>
      </w:r>
      <w:r w:rsidRPr="00D95BE1">
        <w:rPr>
          <w:rFonts w:ascii="Times New Roman" w:hAnsi="Times New Roman" w:cs="Times New Roman"/>
        </w:rPr>
        <w:t>hat is(are) the input(s) and output(s)?</w:t>
      </w:r>
    </w:p>
    <w:p w14:paraId="626F37B6" w14:textId="02CF11E1" w:rsidR="00E2196A" w:rsidRDefault="00A9352C" w:rsidP="00A9352C">
      <w:pPr>
        <w:autoSpaceDE w:val="0"/>
        <w:autoSpaceDN w:val="0"/>
        <w:adjustRightInd w:val="0"/>
        <w:jc w:val="both"/>
        <w:rPr>
          <w:rFonts w:ascii="Times New Roman" w:hAnsi="Times New Roman" w:cs="Times New Roman"/>
        </w:rPr>
      </w:pPr>
      <w:r>
        <w:rPr>
          <w:rFonts w:ascii="Times New Roman" w:hAnsi="Times New Roman" w:cs="Times New Roman"/>
        </w:rPr>
        <w:t xml:space="preserve">B. [5 points] </w:t>
      </w:r>
      <w:r w:rsidR="00F36518">
        <w:rPr>
          <w:rFonts w:ascii="Times New Roman" w:hAnsi="Times New Roman" w:cs="Times New Roman"/>
        </w:rPr>
        <w:t>Assume you are going to use</w:t>
      </w:r>
      <w:r w:rsidR="00817B99">
        <w:rPr>
          <w:rFonts w:ascii="Times New Roman" w:hAnsi="Times New Roman" w:cs="Times New Roman"/>
        </w:rPr>
        <w:t xml:space="preserve"> a single</w:t>
      </w:r>
      <w:r w:rsidR="00BD0E5C">
        <w:rPr>
          <w:rFonts w:ascii="Times New Roman" w:hAnsi="Times New Roman" w:cs="Times New Roman"/>
        </w:rPr>
        <w:t xml:space="preserve"> </w:t>
      </w:r>
      <w:r w:rsidR="00F36518">
        <w:rPr>
          <w:rFonts w:ascii="Times New Roman" w:hAnsi="Times New Roman" w:cs="Times New Roman"/>
        </w:rPr>
        <w:t xml:space="preserve"> </w:t>
      </w:r>
      <w:r w:rsidR="00F36518">
        <w:rPr>
          <w:rFonts w:ascii="Times New Roman" w:hAnsi="Times New Roman" w:cs="Times New Roman"/>
        </w:rPr>
        <w:t>MULTIPLE</w:t>
      </w:r>
      <w:r w:rsidR="00F36518">
        <w:rPr>
          <w:rFonts w:ascii="Times New Roman" w:hAnsi="Times New Roman" w:cs="Times New Roman"/>
        </w:rPr>
        <w:t>-WAY decision selection statement</w:t>
      </w:r>
      <w:r w:rsidR="00F36518">
        <w:rPr>
          <w:rFonts w:ascii="Times New Roman" w:hAnsi="Times New Roman" w:cs="Times New Roman"/>
        </w:rPr>
        <w:t xml:space="preserve">. </w:t>
      </w:r>
      <w:r w:rsidR="00F36518" w:rsidRPr="00F36518">
        <w:rPr>
          <w:rFonts w:ascii="Times New Roman" w:hAnsi="Times New Roman" w:cs="Times New Roman"/>
        </w:rPr>
        <w:t xml:space="preserve">In plain English, how would you </w:t>
      </w:r>
      <w:r w:rsidR="00F36518" w:rsidRPr="00F36518">
        <w:rPr>
          <w:rFonts w:ascii="Times New Roman" w:hAnsi="Times New Roman" w:cs="Times New Roman"/>
        </w:rPr>
        <w:t>describe</w:t>
      </w:r>
      <w:r w:rsidR="00F36518" w:rsidRPr="00F36518">
        <w:rPr>
          <w:rFonts w:ascii="Times New Roman" w:hAnsi="Times New Roman" w:cs="Times New Roman"/>
        </w:rPr>
        <w:t xml:space="preserve"> the condition that prompts the program to display the number </w:t>
      </w:r>
      <w:r w:rsidR="00F36518">
        <w:rPr>
          <w:rFonts w:ascii="Times New Roman" w:hAnsi="Times New Roman" w:cs="Times New Roman"/>
        </w:rPr>
        <w:t>4</w:t>
      </w:r>
      <w:r w:rsidR="00F36518" w:rsidRPr="00F36518">
        <w:rPr>
          <w:rFonts w:ascii="Times New Roman" w:hAnsi="Times New Roman" w:cs="Times New Roman"/>
        </w:rPr>
        <w:t xml:space="preserve">.  </w:t>
      </w:r>
      <w:r w:rsidR="00E2196A" w:rsidRPr="00087987">
        <w:rPr>
          <w:rFonts w:ascii="Times New Roman" w:hAnsi="Times New Roman" w:cs="Times New Roman"/>
        </w:rPr>
        <w:t xml:space="preserve">Additionally, how would you represent this condition as a Boolean expression in Python? </w:t>
      </w:r>
      <w:r w:rsidR="00F36518">
        <w:rPr>
          <w:rFonts w:ascii="Times New Roman" w:hAnsi="Times New Roman" w:cs="Times New Roman"/>
        </w:rPr>
        <w:t>You may need to use logical operator.</w:t>
      </w:r>
    </w:p>
    <w:p w14:paraId="7E043250" w14:textId="77777777" w:rsidR="00A9352C" w:rsidRPr="00D95BE1" w:rsidRDefault="00A9352C" w:rsidP="00A9352C">
      <w:pPr>
        <w:autoSpaceDE w:val="0"/>
        <w:autoSpaceDN w:val="0"/>
        <w:adjustRightInd w:val="0"/>
        <w:jc w:val="both"/>
        <w:rPr>
          <w:rFonts w:ascii="Times New Roman" w:hAnsi="Times New Roman" w:cs="Times New Roman"/>
        </w:rPr>
      </w:pPr>
      <w:r>
        <w:rPr>
          <w:rFonts w:ascii="Times New Roman" w:hAnsi="Times New Roman" w:cs="Times New Roman"/>
        </w:rPr>
        <w:t>C. [5 points] System Design: List the steps to get output(s) from input(s)</w:t>
      </w:r>
    </w:p>
    <w:p w14:paraId="1A79C404" w14:textId="77777777" w:rsidR="000A2922" w:rsidRDefault="000A2922" w:rsidP="000A2922">
      <w:pPr>
        <w:autoSpaceDE w:val="0"/>
        <w:autoSpaceDN w:val="0"/>
        <w:adjustRightInd w:val="0"/>
        <w:jc w:val="both"/>
        <w:rPr>
          <w:rFonts w:ascii="Times New Roman" w:hAnsi="Times New Roman" w:cs="Times New Roman"/>
        </w:rPr>
      </w:pPr>
      <w:r>
        <w:rPr>
          <w:rFonts w:ascii="Times New Roman" w:hAnsi="Times New Roman" w:cs="Times New Roman"/>
        </w:rPr>
        <w:t>D</w:t>
      </w:r>
      <w:r w:rsidRPr="00D95BE1">
        <w:rPr>
          <w:rFonts w:ascii="Times New Roman" w:hAnsi="Times New Roman" w:cs="Times New Roman"/>
        </w:rPr>
        <w:t xml:space="preserve">. </w:t>
      </w:r>
      <w:r>
        <w:rPr>
          <w:rFonts w:ascii="Times New Roman" w:hAnsi="Times New Roman" w:cs="Times New Roman"/>
        </w:rPr>
        <w:t xml:space="preserve">[5 points] </w:t>
      </w:r>
      <w:r w:rsidRPr="00D95BE1">
        <w:rPr>
          <w:rFonts w:ascii="Times New Roman" w:hAnsi="Times New Roman" w:cs="Times New Roman"/>
        </w:rPr>
        <w:t>Write your program</w:t>
      </w:r>
      <w:r>
        <w:rPr>
          <w:rFonts w:ascii="Times New Roman" w:hAnsi="Times New Roman" w:cs="Times New Roman"/>
        </w:rPr>
        <w:t>, copy, and paste</w:t>
      </w:r>
      <w:r w:rsidRPr="00D95BE1">
        <w:rPr>
          <w:rFonts w:ascii="Times New Roman" w:hAnsi="Times New Roman" w:cs="Times New Roman"/>
        </w:rPr>
        <w:t xml:space="preserve"> your source code here.</w:t>
      </w:r>
    </w:p>
    <w:p w14:paraId="4C617BAF" w14:textId="77777777" w:rsidR="000A2922" w:rsidRDefault="000A2922" w:rsidP="000A2922">
      <w:pPr>
        <w:autoSpaceDE w:val="0"/>
        <w:autoSpaceDN w:val="0"/>
        <w:adjustRightInd w:val="0"/>
        <w:jc w:val="both"/>
        <w:rPr>
          <w:rFonts w:ascii="Times New Roman" w:hAnsi="Times New Roman" w:cs="Times New Roman"/>
        </w:rPr>
      </w:pPr>
      <w:r>
        <w:rPr>
          <w:rFonts w:ascii="Times New Roman" w:hAnsi="Times New Roman" w:cs="Times New Roman"/>
        </w:rPr>
        <w:t xml:space="preserve">E. [2 points] </w:t>
      </w:r>
      <w:r w:rsidRPr="00087987">
        <w:rPr>
          <w:rFonts w:ascii="Times New Roman" w:hAnsi="Times New Roman" w:cs="Times New Roman"/>
        </w:rPr>
        <w:t xml:space="preserve">Please attach a screenshot displaying </w:t>
      </w:r>
      <w:r>
        <w:rPr>
          <w:rFonts w:ascii="Times New Roman" w:hAnsi="Times New Roman" w:cs="Times New Roman"/>
        </w:rPr>
        <w:t>a sample run of your</w:t>
      </w:r>
      <w:r w:rsidRPr="00087987">
        <w:rPr>
          <w:rFonts w:ascii="Times New Roman" w:hAnsi="Times New Roman" w:cs="Times New Roman"/>
        </w:rPr>
        <w:t xml:space="preserve"> </w:t>
      </w:r>
      <w:r>
        <w:rPr>
          <w:rFonts w:ascii="Times New Roman" w:hAnsi="Times New Roman" w:cs="Times New Roman"/>
        </w:rPr>
        <w:t>program.</w:t>
      </w:r>
    </w:p>
    <w:p w14:paraId="7F957387" w14:textId="77777777" w:rsidR="00A9352C" w:rsidRPr="00D95BE1" w:rsidRDefault="00A9352C" w:rsidP="00A9352C">
      <w:pPr>
        <w:autoSpaceDE w:val="0"/>
        <w:autoSpaceDN w:val="0"/>
        <w:adjustRightInd w:val="0"/>
        <w:jc w:val="both"/>
        <w:rPr>
          <w:rFonts w:ascii="Times New Roman" w:hAnsi="Times New Roman" w:cs="Times New Roman"/>
        </w:rPr>
      </w:pPr>
    </w:p>
    <w:p w14:paraId="237DFF05" w14:textId="77777777" w:rsidR="00A9352C" w:rsidRPr="00934FD0" w:rsidRDefault="00A9352C" w:rsidP="00A9352C">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14:paraId="33AD28BA" w14:textId="77777777" w:rsidR="00A9352C"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2) Share with us </w:t>
      </w:r>
      <w:r>
        <w:rPr>
          <w:rFonts w:ascii="Times New Roman" w:hAnsi="Times New Roman" w:cs="Times New Roman"/>
        </w:rPr>
        <w:t>TWO</w:t>
      </w:r>
      <w:r w:rsidRPr="001B024F">
        <w:rPr>
          <w:rFonts w:ascii="Times New Roman" w:hAnsi="Times New Roman" w:cs="Times New Roman"/>
        </w:rPr>
        <w:t xml:space="preserve"> error</w:t>
      </w:r>
      <w:r>
        <w:rPr>
          <w:rFonts w:ascii="Times New Roman" w:hAnsi="Times New Roman" w:cs="Times New Roman"/>
        </w:rPr>
        <w:t>s</w:t>
      </w:r>
      <w:r w:rsidRPr="001B024F">
        <w:rPr>
          <w:rFonts w:ascii="Times New Roman" w:hAnsi="Times New Roman" w:cs="Times New Roman"/>
        </w:rPr>
        <w:t xml:space="preserve"> you </w:t>
      </w:r>
      <w:r>
        <w:rPr>
          <w:rFonts w:ascii="Times New Roman" w:hAnsi="Times New Roman" w:cs="Times New Roman"/>
        </w:rPr>
        <w:t>experienced</w:t>
      </w:r>
      <w:r w:rsidRPr="001B024F">
        <w:rPr>
          <w:rFonts w:ascii="Times New Roman" w:hAnsi="Times New Roman" w:cs="Times New Roman"/>
        </w:rPr>
        <w:t xml:space="preserve"> when writing this program.</w:t>
      </w:r>
    </w:p>
    <w:p w14:paraId="15002D1B" w14:textId="77777777" w:rsidR="00A9352C" w:rsidRPr="005310C9" w:rsidRDefault="00A9352C" w:rsidP="00A9352C">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 . Error 1</w:t>
      </w:r>
    </w:p>
    <w:p w14:paraId="42CF2DDD" w14:textId="17C0A8EC" w:rsidR="00A9352C" w:rsidRPr="001B024F"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211F54F3" w14:textId="5B2B9DF5" w:rsidR="00A9352C" w:rsidRPr="001B024F"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4A0AA3B3" w14:textId="43793C59" w:rsidR="00A9352C" w:rsidRPr="001B024F"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3 </w:t>
      </w:r>
      <w:r w:rsidRPr="001B024F">
        <w:rPr>
          <w:rFonts w:ascii="Times New Roman" w:hAnsi="Times New Roman" w:cs="Times New Roman"/>
        </w:rPr>
        <w:t>pts</w:t>
      </w:r>
    </w:p>
    <w:p w14:paraId="1536F76D" w14:textId="77777777" w:rsidR="00A9352C" w:rsidRDefault="00A9352C" w:rsidP="00A9352C">
      <w:pPr>
        <w:autoSpaceDE w:val="0"/>
        <w:autoSpaceDN w:val="0"/>
        <w:adjustRightInd w:val="0"/>
        <w:jc w:val="both"/>
        <w:rPr>
          <w:rFonts w:ascii="Times New Roman" w:hAnsi="Times New Roman" w:cs="Times New Roman"/>
        </w:rPr>
      </w:pPr>
    </w:p>
    <w:p w14:paraId="78BECB90" w14:textId="77777777" w:rsidR="00A9352C" w:rsidRPr="005310C9" w:rsidRDefault="00A9352C" w:rsidP="00A9352C">
      <w:pPr>
        <w:autoSpaceDE w:val="0"/>
        <w:autoSpaceDN w:val="0"/>
        <w:adjustRightInd w:val="0"/>
        <w:jc w:val="both"/>
        <w:rPr>
          <w:rFonts w:ascii="Times New Roman" w:hAnsi="Times New Roman" w:cs="Times New Roman"/>
          <w:b/>
          <w:bCs/>
        </w:rPr>
      </w:pPr>
      <w:r w:rsidRPr="005310C9">
        <w:rPr>
          <w:rFonts w:ascii="Times New Roman" w:hAnsi="Times New Roman" w:cs="Times New Roman"/>
          <w:b/>
          <w:bCs/>
        </w:rPr>
        <w:t>II. Error 2</w:t>
      </w:r>
    </w:p>
    <w:p w14:paraId="4A9451A4" w14:textId="14614A9C" w:rsidR="00A9352C" w:rsidRPr="001B024F"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A.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Explain what is the type of the error (syntax, run-time, or logical error)? </w:t>
      </w:r>
      <w:r>
        <w:rPr>
          <w:rFonts w:ascii="Times New Roman" w:hAnsi="Times New Roman" w:cs="Times New Roman"/>
        </w:rPr>
        <w:t xml:space="preserve"> </w:t>
      </w:r>
    </w:p>
    <w:p w14:paraId="370CE402" w14:textId="5E69C79C" w:rsidR="00A9352C" w:rsidRPr="001B024F"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t xml:space="preserve">B.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you resolve it? </w:t>
      </w:r>
      <w:r>
        <w:rPr>
          <w:rFonts w:ascii="Times New Roman" w:hAnsi="Times New Roman" w:cs="Times New Roman"/>
        </w:rPr>
        <w:t xml:space="preserve"> </w:t>
      </w:r>
    </w:p>
    <w:p w14:paraId="0493FBFE" w14:textId="0CC922A4" w:rsidR="00A9352C" w:rsidRDefault="00A9352C" w:rsidP="00A9352C">
      <w:pPr>
        <w:autoSpaceDE w:val="0"/>
        <w:autoSpaceDN w:val="0"/>
        <w:adjustRightInd w:val="0"/>
        <w:jc w:val="both"/>
        <w:rPr>
          <w:rFonts w:ascii="Times New Roman" w:hAnsi="Times New Roman" w:cs="Times New Roman"/>
        </w:rPr>
      </w:pPr>
      <w:r w:rsidRPr="001B024F">
        <w:rPr>
          <w:rFonts w:ascii="Times New Roman" w:hAnsi="Times New Roman" w:cs="Times New Roman"/>
        </w:rPr>
        <w:lastRenderedPageBreak/>
        <w:t xml:space="preserve">C. </w:t>
      </w:r>
      <w:r>
        <w:rPr>
          <w:rFonts w:ascii="Times New Roman" w:hAnsi="Times New Roman" w:cs="Times New Roman"/>
        </w:rPr>
        <w:t>[</w:t>
      </w:r>
      <w:r w:rsidR="009432DF">
        <w:rPr>
          <w:rFonts w:ascii="Times New Roman" w:hAnsi="Times New Roman" w:cs="Times New Roman"/>
        </w:rPr>
        <w:t>2</w:t>
      </w:r>
      <w:r>
        <w:rPr>
          <w:rFonts w:ascii="Times New Roman" w:hAnsi="Times New Roman" w:cs="Times New Roman"/>
        </w:rPr>
        <w:t xml:space="preserve"> pts] </w:t>
      </w:r>
      <w:r w:rsidRPr="001B024F">
        <w:rPr>
          <w:rFonts w:ascii="Times New Roman" w:hAnsi="Times New Roman" w:cs="Times New Roman"/>
        </w:rPr>
        <w:t xml:space="preserve">How much time you spent to resolve it? </w:t>
      </w:r>
      <w:r>
        <w:rPr>
          <w:rFonts w:ascii="Times New Roman" w:hAnsi="Times New Roman" w:cs="Times New Roman"/>
        </w:rPr>
        <w:t xml:space="preserve"> </w:t>
      </w:r>
    </w:p>
    <w:p w14:paraId="6687513F" w14:textId="77777777" w:rsidR="00A9352C" w:rsidRDefault="00A9352C" w:rsidP="00934FD0">
      <w:pPr>
        <w:autoSpaceDE w:val="0"/>
        <w:autoSpaceDN w:val="0"/>
        <w:adjustRightInd w:val="0"/>
        <w:jc w:val="both"/>
        <w:rPr>
          <w:rFonts w:ascii="Times New Roman" w:hAnsi="Times New Roman" w:cs="Times New Roman"/>
        </w:rPr>
      </w:pPr>
    </w:p>
    <w:p w14:paraId="02004826" w14:textId="77777777" w:rsidR="005310C9" w:rsidRPr="00934FD0" w:rsidRDefault="005310C9" w:rsidP="00934FD0">
      <w:pPr>
        <w:autoSpaceDE w:val="0"/>
        <w:autoSpaceDN w:val="0"/>
        <w:adjustRightInd w:val="0"/>
        <w:jc w:val="both"/>
        <w:rPr>
          <w:rFonts w:ascii="Times New Roman" w:hAnsi="Times New Roman" w:cs="Times New Roman"/>
        </w:rPr>
      </w:pPr>
    </w:p>
    <w:p w14:paraId="701B0017" w14:textId="02FEAFA7" w:rsidR="00931817" w:rsidRDefault="00931817" w:rsidP="00FA4895">
      <w:pPr>
        <w:autoSpaceDE w:val="0"/>
        <w:autoSpaceDN w:val="0"/>
        <w:adjustRightInd w:val="0"/>
        <w:jc w:val="both"/>
        <w:rPr>
          <w:rFonts w:ascii="Times New Roman" w:hAnsi="Times New Roman" w:cs="Times New Roman"/>
          <w:i/>
          <w:iCs/>
        </w:rPr>
      </w:pPr>
    </w:p>
    <w:p w14:paraId="5407F5BF" w14:textId="716FCA8D" w:rsidR="00BD4366" w:rsidRPr="00BC6B56" w:rsidRDefault="00BD4366" w:rsidP="00FA4895">
      <w:pPr>
        <w:autoSpaceDE w:val="0"/>
        <w:autoSpaceDN w:val="0"/>
        <w:adjustRightInd w:val="0"/>
        <w:jc w:val="both"/>
        <w:rPr>
          <w:rFonts w:ascii="Times New Roman" w:hAnsi="Times New Roman" w:cs="Times New Roman"/>
          <w:b/>
          <w:bCs/>
          <w:i/>
          <w:iCs/>
        </w:rPr>
      </w:pPr>
      <w:r w:rsidRPr="00BC6B56">
        <w:rPr>
          <w:rFonts w:ascii="Times New Roman" w:hAnsi="Times New Roman" w:cs="Times New Roman"/>
          <w:b/>
          <w:bCs/>
          <w:i/>
          <w:iCs/>
        </w:rPr>
        <w:t>Objectives:</w:t>
      </w:r>
    </w:p>
    <w:p w14:paraId="68BA86B9" w14:textId="77777777" w:rsidR="00BD4366" w:rsidRDefault="00BD4366" w:rsidP="00FA4895">
      <w:pPr>
        <w:autoSpaceDE w:val="0"/>
        <w:autoSpaceDN w:val="0"/>
        <w:adjustRightInd w:val="0"/>
        <w:jc w:val="both"/>
        <w:rPr>
          <w:rFonts w:ascii="Times New Roman" w:hAnsi="Times New Roman" w:cs="Times New Roman"/>
          <w:i/>
          <w:iCs/>
        </w:rPr>
      </w:pPr>
    </w:p>
    <w:p w14:paraId="097009E3" w14:textId="77777777" w:rsidR="00BD4366" w:rsidRDefault="00BD4366" w:rsidP="00BD4366">
      <w:r>
        <w:t>Week 1</w:t>
      </w:r>
    </w:p>
    <w:p w14:paraId="2A381226" w14:textId="77777777" w:rsidR="00BD4366" w:rsidRDefault="00BD4366" w:rsidP="00BD4366"/>
    <w:p w14:paraId="441CF6A0" w14:textId="77777777" w:rsidR="00BD4366" w:rsidRDefault="00BD4366" w:rsidP="00BD4366">
      <w:r>
        <w:t>---Chapter 1--</w:t>
      </w:r>
    </w:p>
    <w:p w14:paraId="262E2228" w14:textId="7341ABD0" w:rsidR="00BD4366" w:rsidRDefault="001B024F" w:rsidP="001B024F">
      <w:pPr>
        <w:pStyle w:val="ListParagraph"/>
      </w:pPr>
      <w:r>
        <w:t xml:space="preserve">1.1 </w:t>
      </w:r>
      <w:r w:rsidR="00BD4366">
        <w:t>To explain and describe the concepts of computer hardware, programs, and operating systems  (§1.2 -1.4)</w:t>
      </w:r>
    </w:p>
    <w:p w14:paraId="52E11DB0" w14:textId="5F57B322" w:rsidR="00BD4366" w:rsidRDefault="001B024F" w:rsidP="001B024F">
      <w:pPr>
        <w:pStyle w:val="ListParagraph"/>
      </w:pPr>
      <w:r>
        <w:t xml:space="preserve">1.2 </w:t>
      </w:r>
      <w:r w:rsidR="00BD4366">
        <w:t>To describe the history of Python (§1.5)</w:t>
      </w:r>
    </w:p>
    <w:p w14:paraId="213CDBE1" w14:textId="6CEE1303" w:rsidR="00BD4366" w:rsidRDefault="001B024F" w:rsidP="001B024F">
      <w:pPr>
        <w:pStyle w:val="ListParagraph"/>
      </w:pPr>
      <w:r>
        <w:t xml:space="preserve">1.3 </w:t>
      </w:r>
      <w:r w:rsidR="00BD4366">
        <w:t>To explain the basic syntax of a Python program (§1.6)</w:t>
      </w:r>
    </w:p>
    <w:p w14:paraId="36CC12A4" w14:textId="1082EBD6" w:rsidR="00BD4366" w:rsidRDefault="001B024F" w:rsidP="001B024F">
      <w:pPr>
        <w:pStyle w:val="ListParagraph"/>
      </w:pPr>
      <w:r>
        <w:t xml:space="preserve">1.4 </w:t>
      </w:r>
      <w:r w:rsidR="00BD4366">
        <w:t>To write and run a simple Python program  (§1.6)</w:t>
      </w:r>
    </w:p>
    <w:p w14:paraId="236A756A" w14:textId="77777777" w:rsidR="00BD4366" w:rsidRDefault="00BD4366" w:rsidP="00BD4366"/>
    <w:p w14:paraId="462738C7" w14:textId="77777777" w:rsidR="00BD4366" w:rsidRDefault="00BD4366" w:rsidP="00BD4366">
      <w:r>
        <w:t>Week 2</w:t>
      </w:r>
    </w:p>
    <w:p w14:paraId="69B9F8E4" w14:textId="77777777" w:rsidR="00BD4366" w:rsidRDefault="00BD4366" w:rsidP="00BD4366"/>
    <w:p w14:paraId="1E8E316D" w14:textId="77777777" w:rsidR="00BD4366" w:rsidRDefault="00BD4366" w:rsidP="00BD4366">
      <w:r>
        <w:t>--- Chapter 1---</w:t>
      </w:r>
    </w:p>
    <w:p w14:paraId="500AD9F8" w14:textId="06EA80DD" w:rsidR="00BD4366" w:rsidRDefault="001B024F" w:rsidP="001B024F">
      <w:pPr>
        <w:pStyle w:val="ListParagraph"/>
      </w:pPr>
      <w:r>
        <w:t xml:space="preserve">1.5 </w:t>
      </w:r>
      <w:r w:rsidR="00BD4366">
        <w:t>To use sound programming style and document programs properly (§1.7).</w:t>
      </w:r>
    </w:p>
    <w:p w14:paraId="4B58E1D9" w14:textId="7C7C40F1" w:rsidR="00BD4366" w:rsidRDefault="001B024F" w:rsidP="001B024F">
      <w:pPr>
        <w:pStyle w:val="ListParagraph"/>
      </w:pPr>
      <w:r>
        <w:t xml:space="preserve">1.6 </w:t>
      </w:r>
      <w:r w:rsidR="00BD4366">
        <w:t>To explain the differences between syntax errors, runtime errors, and logic errors (§1.8).</w:t>
      </w:r>
    </w:p>
    <w:p w14:paraId="2BDD2B1C" w14:textId="77777777" w:rsidR="00BD4366" w:rsidRDefault="00BD4366" w:rsidP="00BD4366"/>
    <w:p w14:paraId="5ECB8C83" w14:textId="77777777" w:rsidR="00BD4366" w:rsidRDefault="00BD4366" w:rsidP="00BD4366">
      <w:r>
        <w:t>--- Chapter 2---</w:t>
      </w:r>
    </w:p>
    <w:p w14:paraId="41DA7866" w14:textId="568A916F" w:rsidR="00BD4366" w:rsidRDefault="001B024F" w:rsidP="001B024F">
      <w:pPr>
        <w:pStyle w:val="ListParagraph"/>
      </w:pPr>
      <w:r>
        <w:t xml:space="preserve">2.1 </w:t>
      </w:r>
      <w:r w:rsidR="00BD4366">
        <w:t>To write programs that perform simple computations  (§2.2)</w:t>
      </w:r>
    </w:p>
    <w:p w14:paraId="0B63DC1E" w14:textId="77777777" w:rsidR="001E6D08" w:rsidRDefault="001E6D08" w:rsidP="001B024F">
      <w:pPr>
        <w:pStyle w:val="ListParagraph"/>
      </w:pPr>
    </w:p>
    <w:p w14:paraId="7549AFBA" w14:textId="28DC8F6C" w:rsidR="00BD4366" w:rsidRDefault="001B024F" w:rsidP="001B024F">
      <w:pPr>
        <w:pStyle w:val="ListParagraph"/>
      </w:pPr>
      <w:r>
        <w:t xml:space="preserve">2.2 </w:t>
      </w:r>
      <w:r w:rsidR="00BD4366">
        <w:t>To obtain input from a program’s user by using the input function and to convert strings to numbers using the int and float functions  (§2.3)</w:t>
      </w:r>
    </w:p>
    <w:p w14:paraId="26E76822" w14:textId="757912DC" w:rsidR="00BD4366" w:rsidRDefault="001B024F" w:rsidP="001B024F">
      <w:pPr>
        <w:pStyle w:val="ListParagraph"/>
      </w:pPr>
      <w:r>
        <w:t xml:space="preserve">2.3 </w:t>
      </w:r>
      <w:r w:rsidR="00BD4366">
        <w:t>To use identifiers to name elements such as variables and functions (§2.4)</w:t>
      </w:r>
    </w:p>
    <w:p w14:paraId="1692BA0B" w14:textId="77777777" w:rsidR="00BD4366" w:rsidRDefault="00BD4366" w:rsidP="001B024F">
      <w:pPr>
        <w:pStyle w:val="ListParagraph"/>
      </w:pPr>
      <w:r>
        <w:t>To assign data to variables  (§2.5)</w:t>
      </w:r>
    </w:p>
    <w:p w14:paraId="15F7FBBC" w14:textId="6D7B38F4" w:rsidR="00BD4366" w:rsidRDefault="001B024F" w:rsidP="001B024F">
      <w:pPr>
        <w:pStyle w:val="ListParagraph"/>
      </w:pPr>
      <w:r>
        <w:t xml:space="preserve">2.4 </w:t>
      </w:r>
      <w:r w:rsidR="00BD4366">
        <w:t>To define named constants (§2.7)</w:t>
      </w:r>
    </w:p>
    <w:p w14:paraId="65811690" w14:textId="79678CC4" w:rsidR="00BD4366" w:rsidRDefault="001B024F" w:rsidP="001B024F">
      <w:pPr>
        <w:pStyle w:val="ListParagraph"/>
      </w:pPr>
      <w:r>
        <w:t xml:space="preserve">2.5 </w:t>
      </w:r>
      <w:r w:rsidR="00BD4366">
        <w:t>To use the operators +, −, *, /, //, %, and ** (§2.8)</w:t>
      </w:r>
    </w:p>
    <w:p w14:paraId="244B8627" w14:textId="7A609B75" w:rsidR="00BD4366" w:rsidRDefault="001B024F" w:rsidP="001B024F">
      <w:pPr>
        <w:pStyle w:val="ListParagraph"/>
      </w:pPr>
      <w:r>
        <w:t xml:space="preserve">2.6 </w:t>
      </w:r>
      <w:r w:rsidR="00BD4366">
        <w:t>To program using division and remainder operators (§2.9)</w:t>
      </w:r>
    </w:p>
    <w:p w14:paraId="006658F8" w14:textId="11001D8E" w:rsidR="00BD4366" w:rsidRDefault="001B024F" w:rsidP="001B024F">
      <w:pPr>
        <w:pStyle w:val="ListParagraph"/>
      </w:pPr>
      <w:r>
        <w:t xml:space="preserve">2.7 </w:t>
      </w:r>
      <w:r w:rsidR="00BD4366">
        <w:t>To write and evaluate numeric expressions (§2.10)</w:t>
      </w:r>
    </w:p>
    <w:p w14:paraId="4C7A7BF8" w14:textId="01D148BF" w:rsidR="001E6D08" w:rsidRDefault="001E6D08" w:rsidP="001B024F">
      <w:pPr>
        <w:pStyle w:val="ListParagraph"/>
      </w:pPr>
    </w:p>
    <w:p w14:paraId="4496ADC9" w14:textId="04A6A1D9" w:rsidR="001E6D08" w:rsidRDefault="001E6D08" w:rsidP="001E6D08">
      <w:r>
        <w:t>Week 3</w:t>
      </w:r>
    </w:p>
    <w:p w14:paraId="54E0868D" w14:textId="77777777" w:rsidR="001E6D08" w:rsidRDefault="001E6D08" w:rsidP="001B024F">
      <w:pPr>
        <w:pStyle w:val="ListParagraph"/>
      </w:pPr>
    </w:p>
    <w:p w14:paraId="1E786534" w14:textId="77777777" w:rsidR="001E6D08" w:rsidRPr="001E6D08" w:rsidRDefault="001E6D08" w:rsidP="001E6D08">
      <w:r w:rsidRPr="001E6D08">
        <w:t>--- Chapter 2 ---</w:t>
      </w:r>
    </w:p>
    <w:p w14:paraId="0BCF37E9" w14:textId="77777777" w:rsidR="001E6D08" w:rsidRPr="001E6D08" w:rsidRDefault="001E6D08" w:rsidP="001E6D08">
      <w:pPr>
        <w:pStyle w:val="ListParagraph"/>
      </w:pPr>
      <w:r w:rsidRPr="001E6D08">
        <w:t>2.9 To use augmented assignment operators to simplify coding (§2.11)</w:t>
      </w:r>
    </w:p>
    <w:p w14:paraId="27A0AC14" w14:textId="77777777" w:rsidR="001E6D08" w:rsidRPr="001E6D08" w:rsidRDefault="001E6D08" w:rsidP="001E6D08">
      <w:pPr>
        <w:pStyle w:val="ListParagraph"/>
      </w:pPr>
      <w:r w:rsidRPr="001E6D08">
        <w:t xml:space="preserve">2.10 To perform numeric type conversion and rounding with the round function (§2.12) </w:t>
      </w:r>
    </w:p>
    <w:p w14:paraId="59F64B36" w14:textId="77777777" w:rsidR="001E6D08" w:rsidRPr="001E6D08" w:rsidRDefault="001E6D08" w:rsidP="001E6D08">
      <w:pPr>
        <w:pStyle w:val="ListParagraph"/>
      </w:pPr>
      <w:r w:rsidRPr="001E6D08">
        <w:t>2.11 To describe the software development process and apply it to develop the loan payment program  (§2.14)</w:t>
      </w:r>
    </w:p>
    <w:p w14:paraId="27C1613F" w14:textId="77777777" w:rsidR="001E6D08" w:rsidRDefault="001E6D08" w:rsidP="001B024F">
      <w:pPr>
        <w:pStyle w:val="ListParagraph"/>
      </w:pPr>
    </w:p>
    <w:p w14:paraId="684A6776" w14:textId="069D9282" w:rsidR="00BD4366" w:rsidRPr="00A53A05" w:rsidRDefault="00A53A05" w:rsidP="00A53A05">
      <w:r w:rsidRPr="00A53A05">
        <w:t>Week 4</w:t>
      </w:r>
    </w:p>
    <w:p w14:paraId="660A279E" w14:textId="2E9EC08D" w:rsidR="00A53A05" w:rsidRPr="00A53A05" w:rsidRDefault="00A53A05" w:rsidP="00A53A05"/>
    <w:p w14:paraId="12BD5883" w14:textId="77777777" w:rsidR="00A53A05" w:rsidRPr="00A53A05" w:rsidRDefault="00A53A05" w:rsidP="00A53A05">
      <w:r w:rsidRPr="00A53A05">
        <w:lastRenderedPageBreak/>
        <w:t>--- Chapter 3---</w:t>
      </w:r>
    </w:p>
    <w:p w14:paraId="04F94354" w14:textId="77777777" w:rsidR="00A53A05" w:rsidRPr="00A53A05" w:rsidRDefault="00A53A05" w:rsidP="00A53A05">
      <w:r w:rsidRPr="00A53A05">
        <w:t>3.1 To write Boolean expressions using relational operators (§3.2).</w:t>
      </w:r>
    </w:p>
    <w:p w14:paraId="6998A7A8" w14:textId="77777777" w:rsidR="00A53A05" w:rsidRPr="00A53A05" w:rsidRDefault="00A53A05" w:rsidP="00A53A05">
      <w:r w:rsidRPr="00A53A05">
        <w:t>3.2 To program with Boolean expressions (§3.3).</w:t>
      </w:r>
    </w:p>
    <w:p w14:paraId="2064D670" w14:textId="77777777" w:rsidR="00A53A05" w:rsidRPr="00A53A05" w:rsidRDefault="00A53A05" w:rsidP="00A53A05">
      <w:r w:rsidRPr="00A53A05">
        <w:t>3.3 To implement selection control using one-way if statements (§3.4).</w:t>
      </w:r>
    </w:p>
    <w:p w14:paraId="57834A92" w14:textId="77777777" w:rsidR="00A53A05" w:rsidRPr="00A53A05" w:rsidRDefault="00A53A05" w:rsidP="00A53A05">
      <w:r w:rsidRPr="00A53A05">
        <w:t>3.4 To implement selection control using two-way if-else statements (§3.5).</w:t>
      </w:r>
    </w:p>
    <w:p w14:paraId="62D0B29B" w14:textId="77777777" w:rsidR="00A53A05" w:rsidRPr="00A53A05" w:rsidRDefault="00A53A05" w:rsidP="00A53A05">
      <w:r w:rsidRPr="00A53A05">
        <w:t>3.5 To implement selection control with nested if and multi-way if-</w:t>
      </w:r>
      <w:proofErr w:type="spellStart"/>
      <w:r w:rsidRPr="00A53A05">
        <w:t>elif</w:t>
      </w:r>
      <w:proofErr w:type="spellEnd"/>
      <w:r w:rsidRPr="00A53A05">
        <w:t>-</w:t>
      </w:r>
      <w:proofErr w:type="spellStart"/>
      <w:r w:rsidRPr="00A53A05">
        <w:t>elsestatements</w:t>
      </w:r>
      <w:proofErr w:type="spellEnd"/>
      <w:r w:rsidRPr="00A53A05">
        <w:t xml:space="preserve"> (§3.6).</w:t>
      </w:r>
    </w:p>
    <w:p w14:paraId="7B60CFE7" w14:textId="77777777" w:rsidR="00A53A05" w:rsidRPr="00A53A05" w:rsidRDefault="00A53A05" w:rsidP="00A53A05">
      <w:r w:rsidRPr="00A53A05">
        <w:t>3.6 To combine conditions using logical operators (and, or, and not) (§3.10).</w:t>
      </w:r>
    </w:p>
    <w:p w14:paraId="4C14CAD3" w14:textId="77777777" w:rsidR="00A53A05" w:rsidRPr="00A53A05" w:rsidRDefault="00A53A05" w:rsidP="00A53A05">
      <w:r w:rsidRPr="00A53A05">
        <w:t>3.7 To use selection statements with combined conditions  (§§3.11–3.12).</w:t>
      </w:r>
    </w:p>
    <w:p w14:paraId="1B4DA722" w14:textId="77777777" w:rsidR="00A53A05" w:rsidRPr="00A53A05" w:rsidRDefault="00A53A05" w:rsidP="00A53A05"/>
    <w:sectPr w:rsidR="00A53A05" w:rsidRPr="00A53A05"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B64CD8"/>
    <w:multiLevelType w:val="hybridMultilevel"/>
    <w:tmpl w:val="FAAC259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32269"/>
    <w:multiLevelType w:val="hybridMultilevel"/>
    <w:tmpl w:val="3F96B1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E1EA5"/>
    <w:multiLevelType w:val="hybridMultilevel"/>
    <w:tmpl w:val="B840F1CC"/>
    <w:lvl w:ilvl="0" w:tplc="B52AB2C0">
      <w:start w:val="1"/>
      <w:numFmt w:val="bullet"/>
      <w:lvlText w:val="•"/>
      <w:lvlJc w:val="left"/>
      <w:pPr>
        <w:tabs>
          <w:tab w:val="num" w:pos="720"/>
        </w:tabs>
        <w:ind w:left="720" w:hanging="360"/>
      </w:pPr>
      <w:rPr>
        <w:rFonts w:ascii="Arial" w:hAnsi="Arial" w:hint="default"/>
      </w:rPr>
    </w:lvl>
    <w:lvl w:ilvl="1" w:tplc="120CB39A" w:tentative="1">
      <w:start w:val="1"/>
      <w:numFmt w:val="bullet"/>
      <w:lvlText w:val="•"/>
      <w:lvlJc w:val="left"/>
      <w:pPr>
        <w:tabs>
          <w:tab w:val="num" w:pos="1440"/>
        </w:tabs>
        <w:ind w:left="1440" w:hanging="360"/>
      </w:pPr>
      <w:rPr>
        <w:rFonts w:ascii="Arial" w:hAnsi="Arial" w:hint="default"/>
      </w:rPr>
    </w:lvl>
    <w:lvl w:ilvl="2" w:tplc="C7D0F5E4" w:tentative="1">
      <w:start w:val="1"/>
      <w:numFmt w:val="bullet"/>
      <w:lvlText w:val="•"/>
      <w:lvlJc w:val="left"/>
      <w:pPr>
        <w:tabs>
          <w:tab w:val="num" w:pos="2160"/>
        </w:tabs>
        <w:ind w:left="2160" w:hanging="360"/>
      </w:pPr>
      <w:rPr>
        <w:rFonts w:ascii="Arial" w:hAnsi="Arial" w:hint="default"/>
      </w:rPr>
    </w:lvl>
    <w:lvl w:ilvl="3" w:tplc="C290C5AA" w:tentative="1">
      <w:start w:val="1"/>
      <w:numFmt w:val="bullet"/>
      <w:lvlText w:val="•"/>
      <w:lvlJc w:val="left"/>
      <w:pPr>
        <w:tabs>
          <w:tab w:val="num" w:pos="2880"/>
        </w:tabs>
        <w:ind w:left="2880" w:hanging="360"/>
      </w:pPr>
      <w:rPr>
        <w:rFonts w:ascii="Arial" w:hAnsi="Arial" w:hint="default"/>
      </w:rPr>
    </w:lvl>
    <w:lvl w:ilvl="4" w:tplc="B386D1A6" w:tentative="1">
      <w:start w:val="1"/>
      <w:numFmt w:val="bullet"/>
      <w:lvlText w:val="•"/>
      <w:lvlJc w:val="left"/>
      <w:pPr>
        <w:tabs>
          <w:tab w:val="num" w:pos="3600"/>
        </w:tabs>
        <w:ind w:left="3600" w:hanging="360"/>
      </w:pPr>
      <w:rPr>
        <w:rFonts w:ascii="Arial" w:hAnsi="Arial" w:hint="default"/>
      </w:rPr>
    </w:lvl>
    <w:lvl w:ilvl="5" w:tplc="70F612B6" w:tentative="1">
      <w:start w:val="1"/>
      <w:numFmt w:val="bullet"/>
      <w:lvlText w:val="•"/>
      <w:lvlJc w:val="left"/>
      <w:pPr>
        <w:tabs>
          <w:tab w:val="num" w:pos="4320"/>
        </w:tabs>
        <w:ind w:left="4320" w:hanging="360"/>
      </w:pPr>
      <w:rPr>
        <w:rFonts w:ascii="Arial" w:hAnsi="Arial" w:hint="default"/>
      </w:rPr>
    </w:lvl>
    <w:lvl w:ilvl="6" w:tplc="58868ECA" w:tentative="1">
      <w:start w:val="1"/>
      <w:numFmt w:val="bullet"/>
      <w:lvlText w:val="•"/>
      <w:lvlJc w:val="left"/>
      <w:pPr>
        <w:tabs>
          <w:tab w:val="num" w:pos="5040"/>
        </w:tabs>
        <w:ind w:left="5040" w:hanging="360"/>
      </w:pPr>
      <w:rPr>
        <w:rFonts w:ascii="Arial" w:hAnsi="Arial" w:hint="default"/>
      </w:rPr>
    </w:lvl>
    <w:lvl w:ilvl="7" w:tplc="6B089F76" w:tentative="1">
      <w:start w:val="1"/>
      <w:numFmt w:val="bullet"/>
      <w:lvlText w:val="•"/>
      <w:lvlJc w:val="left"/>
      <w:pPr>
        <w:tabs>
          <w:tab w:val="num" w:pos="5760"/>
        </w:tabs>
        <w:ind w:left="5760" w:hanging="360"/>
      </w:pPr>
      <w:rPr>
        <w:rFonts w:ascii="Arial" w:hAnsi="Arial" w:hint="default"/>
      </w:rPr>
    </w:lvl>
    <w:lvl w:ilvl="8" w:tplc="DAC421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7257DC"/>
    <w:multiLevelType w:val="hybridMultilevel"/>
    <w:tmpl w:val="5B72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C7482"/>
    <w:multiLevelType w:val="hybridMultilevel"/>
    <w:tmpl w:val="3BE42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056509">
    <w:abstractNumId w:val="0"/>
  </w:num>
  <w:num w:numId="2" w16cid:durableId="1137914610">
    <w:abstractNumId w:val="1"/>
  </w:num>
  <w:num w:numId="3" w16cid:durableId="1801073539">
    <w:abstractNumId w:val="2"/>
  </w:num>
  <w:num w:numId="4" w16cid:durableId="1659571749">
    <w:abstractNumId w:val="7"/>
  </w:num>
  <w:num w:numId="5" w16cid:durableId="765924712">
    <w:abstractNumId w:val="6"/>
  </w:num>
  <w:num w:numId="6" w16cid:durableId="513999292">
    <w:abstractNumId w:val="4"/>
  </w:num>
  <w:num w:numId="7" w16cid:durableId="1556118690">
    <w:abstractNumId w:val="3"/>
  </w:num>
  <w:num w:numId="8" w16cid:durableId="186050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17"/>
    <w:rsid w:val="00040C71"/>
    <w:rsid w:val="0004168F"/>
    <w:rsid w:val="000431DB"/>
    <w:rsid w:val="000525B8"/>
    <w:rsid w:val="00087987"/>
    <w:rsid w:val="0009096C"/>
    <w:rsid w:val="000A2922"/>
    <w:rsid w:val="000F6248"/>
    <w:rsid w:val="001457D8"/>
    <w:rsid w:val="00173909"/>
    <w:rsid w:val="001B024F"/>
    <w:rsid w:val="001C7023"/>
    <w:rsid w:val="001D2877"/>
    <w:rsid w:val="001E2908"/>
    <w:rsid w:val="001E5B9E"/>
    <w:rsid w:val="001E6D08"/>
    <w:rsid w:val="002C29B1"/>
    <w:rsid w:val="00304583"/>
    <w:rsid w:val="003D009D"/>
    <w:rsid w:val="0041704F"/>
    <w:rsid w:val="0047018B"/>
    <w:rsid w:val="004C03A7"/>
    <w:rsid w:val="004F7B59"/>
    <w:rsid w:val="005310C9"/>
    <w:rsid w:val="0054350D"/>
    <w:rsid w:val="00570D2A"/>
    <w:rsid w:val="005F14B8"/>
    <w:rsid w:val="006569B3"/>
    <w:rsid w:val="006E069D"/>
    <w:rsid w:val="0075060D"/>
    <w:rsid w:val="00800B31"/>
    <w:rsid w:val="0081086D"/>
    <w:rsid w:val="00815309"/>
    <w:rsid w:val="00817B99"/>
    <w:rsid w:val="00886226"/>
    <w:rsid w:val="00931817"/>
    <w:rsid w:val="00934FD0"/>
    <w:rsid w:val="009432DF"/>
    <w:rsid w:val="00967562"/>
    <w:rsid w:val="009953BE"/>
    <w:rsid w:val="00A14551"/>
    <w:rsid w:val="00A53A05"/>
    <w:rsid w:val="00A91DBA"/>
    <w:rsid w:val="00A9352C"/>
    <w:rsid w:val="00AD15C1"/>
    <w:rsid w:val="00AE7655"/>
    <w:rsid w:val="00B05865"/>
    <w:rsid w:val="00B746D8"/>
    <w:rsid w:val="00BC6B56"/>
    <w:rsid w:val="00BD0E5C"/>
    <w:rsid w:val="00BD4366"/>
    <w:rsid w:val="00D40B4E"/>
    <w:rsid w:val="00DE1951"/>
    <w:rsid w:val="00E2196A"/>
    <w:rsid w:val="00F36518"/>
    <w:rsid w:val="00F72847"/>
    <w:rsid w:val="00FA4895"/>
    <w:rsid w:val="00FB3142"/>
    <w:rsid w:val="00FF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3FF99"/>
  <w15:chartTrackingRefBased/>
  <w15:docId w15:val="{784E8053-4E36-4F49-9BD5-9800E0A1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DB"/>
    <w:pPr>
      <w:ind w:left="720"/>
      <w:contextualSpacing/>
    </w:pPr>
  </w:style>
  <w:style w:type="character" w:styleId="PlaceholderText">
    <w:name w:val="Placeholder Text"/>
    <w:basedOn w:val="DefaultParagraphFont"/>
    <w:uiPriority w:val="99"/>
    <w:semiHidden/>
    <w:rsid w:val="00934FD0"/>
    <w:rPr>
      <w:color w:val="808080"/>
    </w:rPr>
  </w:style>
  <w:style w:type="paragraph" w:styleId="NormalWeb">
    <w:name w:val="Normal (Web)"/>
    <w:basedOn w:val="Normal"/>
    <w:uiPriority w:val="99"/>
    <w:semiHidden/>
    <w:unhideWhenUsed/>
    <w:rsid w:val="00D40B4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0B4E"/>
  </w:style>
  <w:style w:type="table" w:styleId="TableGrid">
    <w:name w:val="Table Grid"/>
    <w:basedOn w:val="TableNormal"/>
    <w:uiPriority w:val="39"/>
    <w:rsid w:val="0047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4414">
      <w:bodyDiv w:val="1"/>
      <w:marLeft w:val="0"/>
      <w:marRight w:val="0"/>
      <w:marTop w:val="0"/>
      <w:marBottom w:val="0"/>
      <w:divBdr>
        <w:top w:val="none" w:sz="0" w:space="0" w:color="auto"/>
        <w:left w:val="none" w:sz="0" w:space="0" w:color="auto"/>
        <w:bottom w:val="none" w:sz="0" w:space="0" w:color="auto"/>
        <w:right w:val="none" w:sz="0" w:space="0" w:color="auto"/>
      </w:divBdr>
    </w:div>
    <w:div w:id="563568936">
      <w:bodyDiv w:val="1"/>
      <w:marLeft w:val="0"/>
      <w:marRight w:val="0"/>
      <w:marTop w:val="0"/>
      <w:marBottom w:val="0"/>
      <w:divBdr>
        <w:top w:val="none" w:sz="0" w:space="0" w:color="auto"/>
        <w:left w:val="none" w:sz="0" w:space="0" w:color="auto"/>
        <w:bottom w:val="none" w:sz="0" w:space="0" w:color="auto"/>
        <w:right w:val="none" w:sz="0" w:space="0" w:color="auto"/>
      </w:divBdr>
    </w:div>
    <w:div w:id="732504204">
      <w:bodyDiv w:val="1"/>
      <w:marLeft w:val="0"/>
      <w:marRight w:val="0"/>
      <w:marTop w:val="0"/>
      <w:marBottom w:val="0"/>
      <w:divBdr>
        <w:top w:val="none" w:sz="0" w:space="0" w:color="auto"/>
        <w:left w:val="none" w:sz="0" w:space="0" w:color="auto"/>
        <w:bottom w:val="none" w:sz="0" w:space="0" w:color="auto"/>
        <w:right w:val="none" w:sz="0" w:space="0" w:color="auto"/>
      </w:divBdr>
    </w:div>
    <w:div w:id="1071346839">
      <w:bodyDiv w:val="1"/>
      <w:marLeft w:val="0"/>
      <w:marRight w:val="0"/>
      <w:marTop w:val="0"/>
      <w:marBottom w:val="0"/>
      <w:divBdr>
        <w:top w:val="none" w:sz="0" w:space="0" w:color="auto"/>
        <w:left w:val="none" w:sz="0" w:space="0" w:color="auto"/>
        <w:bottom w:val="none" w:sz="0" w:space="0" w:color="auto"/>
        <w:right w:val="none" w:sz="0" w:space="0" w:color="auto"/>
      </w:divBdr>
      <w:divsChild>
        <w:div w:id="1318922541">
          <w:marLeft w:val="360"/>
          <w:marRight w:val="0"/>
          <w:marTop w:val="200"/>
          <w:marBottom w:val="0"/>
          <w:divBdr>
            <w:top w:val="none" w:sz="0" w:space="0" w:color="auto"/>
            <w:left w:val="none" w:sz="0" w:space="0" w:color="auto"/>
            <w:bottom w:val="none" w:sz="0" w:space="0" w:color="auto"/>
            <w:right w:val="none" w:sz="0" w:space="0" w:color="auto"/>
          </w:divBdr>
        </w:div>
      </w:divsChild>
    </w:div>
    <w:div w:id="20206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Yuan Long</cp:lastModifiedBy>
  <cp:revision>23</cp:revision>
  <dcterms:created xsi:type="dcterms:W3CDTF">2021-09-17T15:13:00Z</dcterms:created>
  <dcterms:modified xsi:type="dcterms:W3CDTF">2023-09-14T05:24:00Z</dcterms:modified>
</cp:coreProperties>
</file>