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B36A1" w14:textId="7A73FA7C" w:rsidR="001E517C" w:rsidRPr="00BC6B56" w:rsidRDefault="00931817" w:rsidP="00931817">
      <w:pPr>
        <w:jc w:val="center"/>
        <w:rPr>
          <w:rFonts w:ascii="Courier New" w:hAnsi="Courier New" w:cs="Courier New"/>
          <w:b/>
          <w:bCs/>
        </w:rPr>
      </w:pPr>
      <w:r w:rsidRPr="00BC6B56">
        <w:rPr>
          <w:rFonts w:ascii="Courier New" w:hAnsi="Courier New" w:cs="Courier New"/>
          <w:b/>
          <w:bCs/>
        </w:rPr>
        <w:t>CIS 3260 – Introduction to Programming</w:t>
      </w:r>
    </w:p>
    <w:p w14:paraId="4E5D4EE6" w14:textId="1A76A1BF" w:rsidR="00931817" w:rsidRPr="000431DB" w:rsidRDefault="00931817" w:rsidP="00931817">
      <w:pPr>
        <w:jc w:val="center"/>
        <w:rPr>
          <w:rFonts w:ascii="Courier New" w:hAnsi="Courier New" w:cs="Courier New"/>
          <w:b/>
          <w:bCs/>
        </w:rPr>
      </w:pPr>
      <w:r w:rsidRPr="000431DB">
        <w:rPr>
          <w:rFonts w:ascii="Courier New" w:hAnsi="Courier New" w:cs="Courier New"/>
          <w:b/>
          <w:bCs/>
        </w:rPr>
        <w:t xml:space="preserve">Individual Assignment </w:t>
      </w:r>
      <w:r w:rsidR="00B441AE">
        <w:rPr>
          <w:rFonts w:ascii="Courier New" w:hAnsi="Courier New" w:cs="Courier New"/>
          <w:b/>
          <w:bCs/>
        </w:rPr>
        <w:t>8</w:t>
      </w:r>
    </w:p>
    <w:p w14:paraId="739F87A2" w14:textId="251D187F" w:rsidR="00931817" w:rsidRPr="000431DB" w:rsidRDefault="007361E1" w:rsidP="00931817">
      <w:pPr>
        <w:jc w:val="center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</w:t>
      </w:r>
    </w:p>
    <w:p w14:paraId="5B92D61C" w14:textId="2B2CC8AB" w:rsidR="00931817" w:rsidRPr="00931817" w:rsidRDefault="00931817" w:rsidP="00931817">
      <w:pPr>
        <w:rPr>
          <w:rFonts w:ascii="Courier New" w:hAnsi="Courier New" w:cs="Courier New"/>
        </w:rPr>
      </w:pPr>
    </w:p>
    <w:p w14:paraId="644150D9" w14:textId="215869AE" w:rsidR="00931817" w:rsidRPr="00FA4895" w:rsidRDefault="00931817" w:rsidP="000431DB">
      <w:pPr>
        <w:autoSpaceDE w:val="0"/>
        <w:autoSpaceDN w:val="0"/>
        <w:adjustRightInd w:val="0"/>
        <w:spacing w:line="180" w:lineRule="exact"/>
        <w:rPr>
          <w:b/>
          <w:bCs/>
          <w:sz w:val="21"/>
          <w:szCs w:val="21"/>
        </w:rPr>
      </w:pPr>
      <w:r w:rsidRPr="00FA4895">
        <w:rPr>
          <w:b/>
          <w:bCs/>
          <w:sz w:val="21"/>
          <w:szCs w:val="21"/>
        </w:rPr>
        <w:t>Submission:</w:t>
      </w:r>
    </w:p>
    <w:p w14:paraId="6B61A663" w14:textId="143E4067" w:rsidR="00931817" w:rsidRPr="00FA4895" w:rsidRDefault="00931817" w:rsidP="00934FD0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180" w:hanging="180"/>
        <w:jc w:val="both"/>
        <w:rPr>
          <w:sz w:val="21"/>
          <w:szCs w:val="21"/>
        </w:rPr>
      </w:pPr>
      <w:r w:rsidRPr="00FA4895">
        <w:rPr>
          <w:sz w:val="21"/>
          <w:szCs w:val="21"/>
        </w:rPr>
        <w:t xml:space="preserve">Add your </w:t>
      </w:r>
      <w:r w:rsidR="000431DB" w:rsidRPr="00FA4895">
        <w:rPr>
          <w:sz w:val="21"/>
          <w:szCs w:val="21"/>
        </w:rPr>
        <w:t xml:space="preserve">full </w:t>
      </w:r>
      <w:r w:rsidRPr="00FA4895">
        <w:rPr>
          <w:sz w:val="21"/>
          <w:szCs w:val="21"/>
        </w:rPr>
        <w:t xml:space="preserve">name and email address as comments on top of each python program. Add appropriate comments at other locations </w:t>
      </w:r>
      <w:r w:rsidR="000431DB" w:rsidRPr="00FA4895">
        <w:rPr>
          <w:sz w:val="21"/>
          <w:szCs w:val="21"/>
        </w:rPr>
        <w:t xml:space="preserve">of your python programs </w:t>
      </w:r>
      <w:r w:rsidRPr="00FA4895">
        <w:rPr>
          <w:sz w:val="21"/>
          <w:szCs w:val="21"/>
        </w:rPr>
        <w:t xml:space="preserve">for readability.  </w:t>
      </w:r>
    </w:p>
    <w:p w14:paraId="638BADD4" w14:textId="302FA761" w:rsidR="00931817" w:rsidRPr="00FA4895" w:rsidRDefault="00931817" w:rsidP="00934FD0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180" w:hanging="180"/>
        <w:jc w:val="both"/>
        <w:rPr>
          <w:sz w:val="21"/>
          <w:szCs w:val="21"/>
        </w:rPr>
      </w:pPr>
      <w:r w:rsidRPr="00FA4895">
        <w:rPr>
          <w:sz w:val="21"/>
          <w:szCs w:val="21"/>
        </w:rPr>
        <w:t>Name your python program as IA</w:t>
      </w:r>
      <w:r w:rsidR="00180625">
        <w:rPr>
          <w:sz w:val="21"/>
          <w:szCs w:val="21"/>
        </w:rPr>
        <w:t>8</w:t>
      </w:r>
      <w:r w:rsidRPr="00FA4895">
        <w:rPr>
          <w:sz w:val="21"/>
          <w:szCs w:val="21"/>
        </w:rPr>
        <w:t>Q#.py. For example, for question #1, your program should have a name IA</w:t>
      </w:r>
      <w:r w:rsidR="00180625">
        <w:rPr>
          <w:sz w:val="21"/>
          <w:szCs w:val="21"/>
        </w:rPr>
        <w:t>8</w:t>
      </w:r>
      <w:r w:rsidRPr="00FA4895">
        <w:rPr>
          <w:sz w:val="21"/>
          <w:szCs w:val="21"/>
        </w:rPr>
        <w:t>Q</w:t>
      </w:r>
      <w:r w:rsidR="006E069D">
        <w:rPr>
          <w:sz w:val="21"/>
          <w:szCs w:val="21"/>
        </w:rPr>
        <w:t>1</w:t>
      </w:r>
      <w:r w:rsidRPr="00FA4895">
        <w:rPr>
          <w:sz w:val="21"/>
          <w:szCs w:val="21"/>
        </w:rPr>
        <w:t>.py</w:t>
      </w:r>
    </w:p>
    <w:p w14:paraId="44A105BC" w14:textId="4E7A43F2" w:rsidR="00931817" w:rsidRPr="00FA4895" w:rsidRDefault="00931817" w:rsidP="00934FD0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180" w:hanging="180"/>
        <w:jc w:val="both"/>
        <w:rPr>
          <w:sz w:val="21"/>
          <w:szCs w:val="21"/>
        </w:rPr>
      </w:pPr>
      <w:r w:rsidRPr="00FA4895">
        <w:rPr>
          <w:sz w:val="21"/>
          <w:szCs w:val="21"/>
        </w:rPr>
        <w:t xml:space="preserve">For each </w:t>
      </w:r>
      <w:r w:rsidR="000431DB" w:rsidRPr="00FA4895">
        <w:rPr>
          <w:sz w:val="21"/>
          <w:szCs w:val="21"/>
        </w:rPr>
        <w:t>question</w:t>
      </w:r>
      <w:r w:rsidRPr="00FA4895">
        <w:rPr>
          <w:sz w:val="21"/>
          <w:szCs w:val="21"/>
        </w:rPr>
        <w:t>,</w:t>
      </w:r>
      <w:r w:rsidR="000431DB" w:rsidRPr="00FA4895">
        <w:rPr>
          <w:sz w:val="21"/>
          <w:szCs w:val="21"/>
        </w:rPr>
        <w:t xml:space="preserve"> put </w:t>
      </w:r>
      <w:r w:rsidR="006E069D">
        <w:rPr>
          <w:sz w:val="21"/>
          <w:szCs w:val="21"/>
        </w:rPr>
        <w:t xml:space="preserve">corresponding </w:t>
      </w:r>
      <w:r w:rsidR="00A53A05">
        <w:rPr>
          <w:sz w:val="21"/>
          <w:szCs w:val="21"/>
        </w:rPr>
        <w:t>answers</w:t>
      </w:r>
      <w:r w:rsidR="000431DB" w:rsidRPr="00FA4895">
        <w:rPr>
          <w:sz w:val="21"/>
          <w:szCs w:val="21"/>
        </w:rPr>
        <w:t xml:space="preserve"> in a word document</w:t>
      </w:r>
      <w:r w:rsidRPr="00FA4895">
        <w:rPr>
          <w:sz w:val="21"/>
          <w:szCs w:val="21"/>
        </w:rPr>
        <w:t>.</w:t>
      </w:r>
      <w:r w:rsidR="000431DB" w:rsidRPr="00FA4895">
        <w:rPr>
          <w:sz w:val="21"/>
          <w:szCs w:val="21"/>
        </w:rPr>
        <w:t xml:space="preserve"> Name your word document as </w:t>
      </w:r>
      <w:r w:rsidR="000431DB" w:rsidRPr="00BC6B56">
        <w:rPr>
          <w:b/>
          <w:bCs/>
          <w:sz w:val="21"/>
          <w:szCs w:val="21"/>
        </w:rPr>
        <w:t>IA</w:t>
      </w:r>
      <w:r w:rsidR="00180625">
        <w:rPr>
          <w:b/>
          <w:bCs/>
          <w:sz w:val="21"/>
          <w:szCs w:val="21"/>
        </w:rPr>
        <w:t>8</w:t>
      </w:r>
      <w:r w:rsidR="000431DB" w:rsidRPr="00BC6B56">
        <w:rPr>
          <w:b/>
          <w:bCs/>
          <w:sz w:val="21"/>
          <w:szCs w:val="21"/>
        </w:rPr>
        <w:t>.doc</w:t>
      </w:r>
      <w:r w:rsidRPr="00FA4895">
        <w:rPr>
          <w:sz w:val="21"/>
          <w:szCs w:val="21"/>
        </w:rPr>
        <w:t xml:space="preserve">  </w:t>
      </w:r>
    </w:p>
    <w:p w14:paraId="7861859A" w14:textId="4B57F418" w:rsidR="00931817" w:rsidRPr="00FA4895" w:rsidRDefault="000431DB" w:rsidP="00934FD0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180" w:hanging="180"/>
        <w:jc w:val="both"/>
        <w:rPr>
          <w:sz w:val="21"/>
          <w:szCs w:val="21"/>
        </w:rPr>
      </w:pPr>
      <w:r w:rsidRPr="00FA4895">
        <w:rPr>
          <w:sz w:val="21"/>
          <w:szCs w:val="21"/>
        </w:rPr>
        <w:t xml:space="preserve">Submit following items into </w:t>
      </w:r>
      <w:proofErr w:type="spellStart"/>
      <w:r w:rsidRPr="00FA4895">
        <w:rPr>
          <w:sz w:val="21"/>
          <w:szCs w:val="21"/>
        </w:rPr>
        <w:t>iCollege</w:t>
      </w:r>
      <w:proofErr w:type="spellEnd"/>
      <w:r w:rsidRPr="00FA4895">
        <w:rPr>
          <w:sz w:val="21"/>
          <w:szCs w:val="21"/>
        </w:rPr>
        <w:t xml:space="preserve"> -&gt; Assessment -&gt; Assignment </w:t>
      </w:r>
      <w:r w:rsidR="00E2205C">
        <w:rPr>
          <w:sz w:val="21"/>
          <w:szCs w:val="21"/>
        </w:rPr>
        <w:t>7</w:t>
      </w:r>
    </w:p>
    <w:p w14:paraId="298C8BC3" w14:textId="232CB427" w:rsidR="000431DB" w:rsidRPr="00FA4895" w:rsidRDefault="000431DB" w:rsidP="00934FD0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630" w:hanging="180"/>
        <w:jc w:val="both"/>
        <w:rPr>
          <w:sz w:val="21"/>
          <w:szCs w:val="21"/>
        </w:rPr>
      </w:pPr>
      <w:r w:rsidRPr="00FA4895">
        <w:rPr>
          <w:sz w:val="21"/>
          <w:szCs w:val="21"/>
        </w:rPr>
        <w:t>IA</w:t>
      </w:r>
      <w:r w:rsidR="00180625">
        <w:rPr>
          <w:sz w:val="21"/>
          <w:szCs w:val="21"/>
        </w:rPr>
        <w:t>8</w:t>
      </w:r>
      <w:r w:rsidRPr="00FA4895">
        <w:rPr>
          <w:sz w:val="21"/>
          <w:szCs w:val="21"/>
        </w:rPr>
        <w:t>.doc</w:t>
      </w:r>
    </w:p>
    <w:p w14:paraId="2B7425B4" w14:textId="1DE5CE94" w:rsidR="000431DB" w:rsidRPr="00FA4895" w:rsidRDefault="000431DB" w:rsidP="00934FD0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630" w:hanging="180"/>
        <w:jc w:val="both"/>
        <w:rPr>
          <w:sz w:val="21"/>
          <w:szCs w:val="21"/>
        </w:rPr>
      </w:pPr>
      <w:r w:rsidRPr="00FA4895">
        <w:rPr>
          <w:sz w:val="21"/>
          <w:szCs w:val="21"/>
        </w:rPr>
        <w:t>IA</w:t>
      </w:r>
      <w:r w:rsidR="00180625">
        <w:rPr>
          <w:sz w:val="21"/>
          <w:szCs w:val="21"/>
        </w:rPr>
        <w:t>8</w:t>
      </w:r>
      <w:r w:rsidRPr="00FA4895">
        <w:rPr>
          <w:sz w:val="21"/>
          <w:szCs w:val="21"/>
        </w:rPr>
        <w:t>Q1.py</w:t>
      </w:r>
    </w:p>
    <w:p w14:paraId="201B51AD" w14:textId="3FE8ED4C" w:rsidR="000431DB" w:rsidRDefault="00E2205C" w:rsidP="00934FD0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630" w:hanging="180"/>
        <w:jc w:val="both"/>
        <w:rPr>
          <w:sz w:val="21"/>
          <w:szCs w:val="21"/>
        </w:rPr>
      </w:pPr>
      <w:r w:rsidRPr="00E2205C">
        <w:rPr>
          <w:sz w:val="21"/>
          <w:szCs w:val="21"/>
        </w:rPr>
        <w:t>IA</w:t>
      </w:r>
      <w:r w:rsidR="00180625">
        <w:rPr>
          <w:sz w:val="21"/>
          <w:szCs w:val="21"/>
        </w:rPr>
        <w:t>8</w:t>
      </w:r>
      <w:r w:rsidRPr="00E2205C">
        <w:rPr>
          <w:sz w:val="21"/>
          <w:szCs w:val="21"/>
        </w:rPr>
        <w:t>Q2</w:t>
      </w:r>
      <w:r w:rsidR="000431DB" w:rsidRPr="00FA4895">
        <w:rPr>
          <w:sz w:val="21"/>
          <w:szCs w:val="21"/>
        </w:rPr>
        <w:t>.py</w:t>
      </w:r>
    </w:p>
    <w:p w14:paraId="21C9D5CD" w14:textId="779B942D" w:rsidR="00B746D8" w:rsidRPr="00B746D8" w:rsidRDefault="00E2205C" w:rsidP="00B746D8">
      <w:pPr>
        <w:pStyle w:val="ListParagraph"/>
        <w:numPr>
          <w:ilvl w:val="1"/>
          <w:numId w:val="4"/>
        </w:numPr>
        <w:autoSpaceDE w:val="0"/>
        <w:autoSpaceDN w:val="0"/>
        <w:adjustRightInd w:val="0"/>
        <w:ind w:left="630" w:hanging="180"/>
        <w:jc w:val="both"/>
        <w:rPr>
          <w:sz w:val="21"/>
          <w:szCs w:val="21"/>
        </w:rPr>
      </w:pPr>
      <w:r w:rsidRPr="00E2205C">
        <w:rPr>
          <w:sz w:val="21"/>
          <w:szCs w:val="21"/>
        </w:rPr>
        <w:t>IA</w:t>
      </w:r>
      <w:r w:rsidR="00180625">
        <w:rPr>
          <w:sz w:val="21"/>
          <w:szCs w:val="21"/>
        </w:rPr>
        <w:t>8</w:t>
      </w:r>
      <w:r w:rsidRPr="00E2205C">
        <w:rPr>
          <w:sz w:val="21"/>
          <w:szCs w:val="21"/>
        </w:rPr>
        <w:t>Q</w:t>
      </w:r>
      <w:r w:rsidR="00180625">
        <w:rPr>
          <w:sz w:val="21"/>
          <w:szCs w:val="21"/>
        </w:rPr>
        <w:t>3</w:t>
      </w:r>
      <w:r w:rsidR="00B746D8" w:rsidRPr="00FA4895">
        <w:rPr>
          <w:sz w:val="21"/>
          <w:szCs w:val="21"/>
        </w:rPr>
        <w:t>.py</w:t>
      </w:r>
    </w:p>
    <w:p w14:paraId="1D27B9F1" w14:textId="7FA552C3" w:rsidR="00931817" w:rsidRDefault="00931817" w:rsidP="00931817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14:paraId="0464EC6C" w14:textId="02DE377E" w:rsidR="0047018B" w:rsidRDefault="0047018B" w:rsidP="00931817">
      <w:pPr>
        <w:autoSpaceDE w:val="0"/>
        <w:autoSpaceDN w:val="0"/>
        <w:adjustRightInd w:val="0"/>
        <w:rPr>
          <w:sz w:val="21"/>
          <w:szCs w:val="21"/>
        </w:rPr>
      </w:pPr>
      <w:r>
        <w:rPr>
          <w:sz w:val="21"/>
          <w:szCs w:val="21"/>
        </w:rPr>
        <w:t>[</w:t>
      </w:r>
      <w:r w:rsidRPr="0047018B">
        <w:rPr>
          <w:sz w:val="21"/>
          <w:szCs w:val="21"/>
        </w:rPr>
        <w:t>Some Comment</w:t>
      </w:r>
      <w:r>
        <w:rPr>
          <w:sz w:val="21"/>
          <w:szCs w:val="21"/>
        </w:rPr>
        <w:t>s from your instructor]:</w:t>
      </w:r>
    </w:p>
    <w:p w14:paraId="588BE6D8" w14:textId="4302E095" w:rsidR="0047018B" w:rsidRPr="0047018B" w:rsidRDefault="0047018B" w:rsidP="00931817">
      <w:pPr>
        <w:autoSpaceDE w:val="0"/>
        <w:autoSpaceDN w:val="0"/>
        <w:adjustRightInd w:val="0"/>
        <w:rPr>
          <w:sz w:val="18"/>
          <w:szCs w:val="18"/>
        </w:rPr>
      </w:pPr>
      <w:r>
        <w:rPr>
          <w:sz w:val="21"/>
          <w:szCs w:val="21"/>
        </w:rPr>
        <w:t xml:space="preserve">I highly recommend you use PyCharm to write following two programs. You can </w:t>
      </w:r>
      <w:r w:rsidR="001E6D08">
        <w:rPr>
          <w:sz w:val="21"/>
          <w:szCs w:val="21"/>
        </w:rPr>
        <w:t>open</w:t>
      </w:r>
      <w:r>
        <w:rPr>
          <w:sz w:val="21"/>
          <w:szCs w:val="21"/>
        </w:rPr>
        <w:t xml:space="preserve"> existing python project and create two new python files IA</w:t>
      </w:r>
      <w:r w:rsidR="00180625">
        <w:rPr>
          <w:sz w:val="21"/>
          <w:szCs w:val="21"/>
        </w:rPr>
        <w:t>8</w:t>
      </w:r>
      <w:r>
        <w:rPr>
          <w:sz w:val="21"/>
          <w:szCs w:val="21"/>
        </w:rPr>
        <w:t>Q1.py</w:t>
      </w:r>
      <w:r w:rsidR="00B746D8">
        <w:rPr>
          <w:sz w:val="21"/>
          <w:szCs w:val="21"/>
        </w:rPr>
        <w:t xml:space="preserve">, </w:t>
      </w:r>
      <w:r w:rsidR="00E2205C" w:rsidRPr="00E2205C">
        <w:rPr>
          <w:sz w:val="21"/>
          <w:szCs w:val="21"/>
        </w:rPr>
        <w:t>IA</w:t>
      </w:r>
      <w:r w:rsidR="00180625">
        <w:rPr>
          <w:sz w:val="21"/>
          <w:szCs w:val="21"/>
        </w:rPr>
        <w:t>8</w:t>
      </w:r>
      <w:r w:rsidR="00E2205C" w:rsidRPr="00E2205C">
        <w:rPr>
          <w:sz w:val="21"/>
          <w:szCs w:val="21"/>
        </w:rPr>
        <w:t>Q</w:t>
      </w:r>
      <w:r w:rsidR="00180625">
        <w:rPr>
          <w:sz w:val="21"/>
          <w:szCs w:val="21"/>
        </w:rPr>
        <w:t>2</w:t>
      </w:r>
      <w:r w:rsidR="00B746D8">
        <w:rPr>
          <w:sz w:val="21"/>
          <w:szCs w:val="21"/>
        </w:rPr>
        <w:t xml:space="preserve">.py and </w:t>
      </w:r>
      <w:r w:rsidR="00E2205C" w:rsidRPr="00E2205C">
        <w:rPr>
          <w:sz w:val="21"/>
          <w:szCs w:val="21"/>
        </w:rPr>
        <w:t>IA</w:t>
      </w:r>
      <w:r w:rsidR="00180625">
        <w:rPr>
          <w:sz w:val="21"/>
          <w:szCs w:val="21"/>
        </w:rPr>
        <w:t>8</w:t>
      </w:r>
      <w:r w:rsidR="00E2205C" w:rsidRPr="00E2205C">
        <w:rPr>
          <w:sz w:val="21"/>
          <w:szCs w:val="21"/>
        </w:rPr>
        <w:t>Q</w:t>
      </w:r>
      <w:r w:rsidR="00180625">
        <w:rPr>
          <w:sz w:val="21"/>
          <w:szCs w:val="21"/>
        </w:rPr>
        <w:t>3</w:t>
      </w:r>
      <w:r>
        <w:rPr>
          <w:sz w:val="21"/>
          <w:szCs w:val="21"/>
        </w:rPr>
        <w:t>.py.</w:t>
      </w:r>
    </w:p>
    <w:p w14:paraId="53F6C596" w14:textId="3D06F72A" w:rsidR="00D40B4E" w:rsidRDefault="00D40B4E" w:rsidP="00D40B4E">
      <w:pPr>
        <w:autoSpaceDE w:val="0"/>
        <w:autoSpaceDN w:val="0"/>
        <w:adjustRightInd w:val="0"/>
        <w:jc w:val="both"/>
      </w:pPr>
    </w:p>
    <w:p w14:paraId="093AAF2C" w14:textId="5D49F5BF" w:rsidR="00D40B4E" w:rsidRPr="00BC6B56" w:rsidRDefault="00D40B4E" w:rsidP="00D40B4E">
      <w:pPr>
        <w:autoSpaceDE w:val="0"/>
        <w:autoSpaceDN w:val="0"/>
        <w:adjustRightInd w:val="0"/>
        <w:jc w:val="both"/>
        <w:rPr>
          <w:b/>
          <w:bCs/>
        </w:rPr>
      </w:pPr>
      <w:r w:rsidRPr="00BC6B56">
        <w:rPr>
          <w:b/>
          <w:bCs/>
        </w:rPr>
        <w:t xml:space="preserve">1. [ Objectives: </w:t>
      </w:r>
      <w:r w:rsidR="00FA7C9D">
        <w:rPr>
          <w:b/>
          <w:bCs/>
        </w:rPr>
        <w:t>7.1,7.2,7.3,7.4,7.7</w:t>
      </w:r>
      <w:r w:rsidRPr="00BC6B56">
        <w:rPr>
          <w:b/>
          <w:bCs/>
        </w:rPr>
        <w:t>]</w:t>
      </w:r>
    </w:p>
    <w:p w14:paraId="32727DA0" w14:textId="277299DE" w:rsidR="00460191" w:rsidRDefault="00D40B4E" w:rsidP="00911357">
      <w:pPr>
        <w:pStyle w:val="NormalWeb"/>
        <w:jc w:val="both"/>
      </w:pPr>
      <w:r>
        <w:t xml:space="preserve">1) </w:t>
      </w:r>
      <w:r w:rsidR="005310C9">
        <w:t>[</w:t>
      </w:r>
      <w:r w:rsidR="00961D3A">
        <w:t>3</w:t>
      </w:r>
      <w:r w:rsidR="00180625">
        <w:t>3</w:t>
      </w:r>
      <w:r w:rsidR="005310C9">
        <w:t xml:space="preserve"> points]</w:t>
      </w:r>
      <w:r w:rsidR="00911357">
        <w:t xml:space="preserve"> </w:t>
      </w:r>
      <w:r w:rsidR="00B441AE">
        <w:t xml:space="preserve">Assume you are given a task to analyze a list of </w:t>
      </w:r>
      <w:r w:rsidR="00A6736E">
        <w:t>ratings</w:t>
      </w:r>
      <w:r w:rsidR="00B441AE">
        <w:t xml:space="preserve"> (</w:t>
      </w:r>
      <w:r w:rsidR="00595791">
        <w:t>integers,</w:t>
      </w:r>
      <w:r w:rsidR="00B441AE">
        <w:t xml:space="preserve"> ranging from </w:t>
      </w:r>
      <w:r w:rsidR="001335A3">
        <w:t>1</w:t>
      </w:r>
      <w:r w:rsidR="00B441AE">
        <w:t xml:space="preserve"> to 5). The</w:t>
      </w:r>
      <w:r w:rsidR="00A6736E">
        <w:t xml:space="preserve"> ratings are stored in a list</w:t>
      </w:r>
      <w:r w:rsidR="00B441AE">
        <w:t xml:space="preserve"> as below. Please develop a program to ask user to enter a </w:t>
      </w:r>
      <w:r w:rsidR="00A6736E">
        <w:t>rating</w:t>
      </w:r>
      <w:r w:rsidR="00B441AE">
        <w:t xml:space="preserve"> and then count the number of </w:t>
      </w:r>
      <w:r w:rsidR="00A6736E">
        <w:t>given ratings from the list</w:t>
      </w:r>
      <w:r w:rsidR="00B441AE">
        <w:t>.</w:t>
      </w:r>
    </w:p>
    <w:p w14:paraId="562C76CB" w14:textId="27ECD5D2" w:rsidR="00460191" w:rsidRPr="00A6736E" w:rsidRDefault="00A6736E" w:rsidP="00A6736E">
      <w:pPr>
        <w:pStyle w:val="NormalWeb"/>
        <w:jc w:val="center"/>
        <w:rPr>
          <w:rFonts w:ascii="Courier New" w:hAnsi="Courier New" w:cs="Courier New"/>
        </w:rPr>
      </w:pPr>
      <w:proofErr w:type="spellStart"/>
      <w:r w:rsidRPr="00A6736E">
        <w:rPr>
          <w:rFonts w:ascii="Courier New" w:hAnsi="Courier New" w:cs="Courier New"/>
        </w:rPr>
        <w:t>ratings</w:t>
      </w:r>
      <w:r w:rsidR="00B441AE" w:rsidRPr="00A6736E">
        <w:rPr>
          <w:rFonts w:ascii="Courier New" w:hAnsi="Courier New" w:cs="Courier New"/>
        </w:rPr>
        <w:t>_list</w:t>
      </w:r>
      <w:proofErr w:type="spellEnd"/>
      <w:r w:rsidR="00B441AE" w:rsidRPr="00A6736E">
        <w:rPr>
          <w:rFonts w:ascii="Courier New" w:hAnsi="Courier New" w:cs="Courier New"/>
        </w:rPr>
        <w:t>=[4,5,1,2,3,5,4,2,3,1,5,4,4,3]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736E" w14:paraId="783DFAE7" w14:textId="77777777" w:rsidTr="0000227D">
        <w:tc>
          <w:tcPr>
            <w:tcW w:w="9350" w:type="dxa"/>
          </w:tcPr>
          <w:p w14:paraId="7821503F" w14:textId="04111B55" w:rsidR="00A6736E" w:rsidRPr="00890497" w:rsidRDefault="00A6736E" w:rsidP="0000227D">
            <w:pPr>
              <w:autoSpaceDE w:val="0"/>
              <w:autoSpaceDN w:val="0"/>
              <w:adjustRightInd w:val="0"/>
              <w:jc w:val="both"/>
              <w:rPr>
                <w:rFonts w:ascii="Courier New" w:eastAsiaTheme="minorEastAsia" w:hAnsi="Courier New" w:cs="Courier New"/>
                <w:b/>
                <w:bCs/>
                <w:sz w:val="22"/>
                <w:szCs w:val="22"/>
              </w:rPr>
            </w:pPr>
            <w:r w:rsidRPr="00890497">
              <w:rPr>
                <w:rFonts w:ascii="Courier New" w:eastAsiaTheme="minorEastAsia" w:hAnsi="Courier New" w:cs="Courier New"/>
                <w:b/>
                <w:bCs/>
                <w:sz w:val="22"/>
                <w:szCs w:val="22"/>
              </w:rPr>
              <w:t xml:space="preserve">Sample Run </w:t>
            </w:r>
            <w:r>
              <w:rPr>
                <w:rFonts w:ascii="Courier New" w:eastAsiaTheme="minorEastAsia" w:hAnsi="Courier New" w:cs="Courier New"/>
                <w:b/>
                <w:bCs/>
                <w:sz w:val="22"/>
                <w:szCs w:val="22"/>
              </w:rPr>
              <w:t xml:space="preserve">1 </w:t>
            </w:r>
          </w:p>
          <w:p w14:paraId="7C3DD378" w14:textId="77777777" w:rsidR="00A6736E" w:rsidRDefault="00A6736E" w:rsidP="0000227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Please enter a rating: 5</w:t>
            </w:r>
          </w:p>
          <w:p w14:paraId="2C98AD52" w14:textId="51D072B3" w:rsidR="00A6736E" w:rsidRPr="00B0700A" w:rsidRDefault="008D2ED4" w:rsidP="0000227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3</w:t>
            </w:r>
            <w:r w:rsidR="00A6736E">
              <w:rPr>
                <w:rFonts w:ascii="Courier New" w:hAnsi="Courier New" w:cs="Courier New"/>
                <w:sz w:val="22"/>
                <w:szCs w:val="22"/>
              </w:rPr>
              <w:t xml:space="preserve"> ratings from our data set are with value 5</w:t>
            </w:r>
          </w:p>
        </w:tc>
      </w:tr>
    </w:tbl>
    <w:p w14:paraId="70B37885" w14:textId="43B28370" w:rsidR="00A6736E" w:rsidRDefault="00A6736E" w:rsidP="00180625">
      <w:pPr>
        <w:pStyle w:val="NormalWeb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736E" w14:paraId="71056A55" w14:textId="77777777" w:rsidTr="0000227D">
        <w:tc>
          <w:tcPr>
            <w:tcW w:w="9350" w:type="dxa"/>
          </w:tcPr>
          <w:p w14:paraId="1A06CADC" w14:textId="45B3F47F" w:rsidR="00A6736E" w:rsidRPr="00890497" w:rsidRDefault="00A6736E" w:rsidP="0000227D">
            <w:pPr>
              <w:autoSpaceDE w:val="0"/>
              <w:autoSpaceDN w:val="0"/>
              <w:adjustRightInd w:val="0"/>
              <w:jc w:val="both"/>
              <w:rPr>
                <w:rFonts w:ascii="Courier New" w:eastAsiaTheme="minorEastAsia" w:hAnsi="Courier New" w:cs="Courier New"/>
                <w:b/>
                <w:bCs/>
                <w:sz w:val="22"/>
                <w:szCs w:val="22"/>
              </w:rPr>
            </w:pPr>
            <w:r w:rsidRPr="00890497">
              <w:rPr>
                <w:rFonts w:ascii="Courier New" w:eastAsiaTheme="minorEastAsia" w:hAnsi="Courier New" w:cs="Courier New"/>
                <w:b/>
                <w:bCs/>
                <w:sz w:val="22"/>
                <w:szCs w:val="22"/>
              </w:rPr>
              <w:t xml:space="preserve">Sample Run </w:t>
            </w:r>
            <w:r>
              <w:rPr>
                <w:rFonts w:ascii="Courier New" w:eastAsiaTheme="minorEastAsia" w:hAnsi="Courier New" w:cs="Courier New"/>
                <w:b/>
                <w:bCs/>
                <w:sz w:val="22"/>
                <w:szCs w:val="22"/>
              </w:rPr>
              <w:t>2</w:t>
            </w:r>
          </w:p>
          <w:p w14:paraId="11A12B4C" w14:textId="15A3F547" w:rsidR="00A6736E" w:rsidRDefault="00A6736E" w:rsidP="0000227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Please enter a rating: 0</w:t>
            </w:r>
          </w:p>
          <w:p w14:paraId="6F06C01F" w14:textId="0A24C8DB" w:rsidR="00A6736E" w:rsidRPr="00B0700A" w:rsidRDefault="001335A3" w:rsidP="0000227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0 is not a valid rating</w:t>
            </w:r>
          </w:p>
        </w:tc>
      </w:tr>
    </w:tbl>
    <w:p w14:paraId="760A97C4" w14:textId="77777777" w:rsidR="00A6736E" w:rsidRDefault="00A6736E" w:rsidP="00B441AE">
      <w:pPr>
        <w:autoSpaceDE w:val="0"/>
        <w:autoSpaceDN w:val="0"/>
        <w:adjustRightInd w:val="0"/>
        <w:jc w:val="both"/>
      </w:pPr>
    </w:p>
    <w:p w14:paraId="6B3AD61B" w14:textId="52D516E8" w:rsidR="00B441AE" w:rsidRDefault="00B441AE" w:rsidP="00B441AE">
      <w:pPr>
        <w:autoSpaceDE w:val="0"/>
        <w:autoSpaceDN w:val="0"/>
        <w:adjustRightInd w:val="0"/>
        <w:jc w:val="both"/>
      </w:pPr>
      <w:r w:rsidRPr="00D95BE1">
        <w:t>A.</w:t>
      </w:r>
      <w:r>
        <w:t xml:space="preserve"> [5 points] System Analysis: W</w:t>
      </w:r>
      <w:r w:rsidRPr="00D95BE1">
        <w:t>hat is(are) the input(s) and output(s)?</w:t>
      </w:r>
      <w:r>
        <w:t xml:space="preserve"> </w:t>
      </w:r>
      <w:r w:rsidR="00A6736E">
        <w:t xml:space="preserve"> </w:t>
      </w:r>
    </w:p>
    <w:p w14:paraId="4B34C97C" w14:textId="4D52FF28" w:rsidR="00B441AE" w:rsidRDefault="00B441AE" w:rsidP="00B441AE">
      <w:pPr>
        <w:autoSpaceDE w:val="0"/>
        <w:autoSpaceDN w:val="0"/>
        <w:adjustRightInd w:val="0"/>
        <w:jc w:val="both"/>
      </w:pPr>
      <w:r>
        <w:t>B. [</w:t>
      </w:r>
      <w:r w:rsidR="00A6736E">
        <w:t>5</w:t>
      </w:r>
      <w:r>
        <w:t xml:space="preserve"> points] System Design: List the steps to get output(s) from input(s) in English.[Hint: you can refer to the example in exercise 7.3]</w:t>
      </w:r>
    </w:p>
    <w:p w14:paraId="1A08F2C8" w14:textId="0DC82B98" w:rsidR="00B441AE" w:rsidRDefault="00B441AE" w:rsidP="00B441AE">
      <w:pPr>
        <w:autoSpaceDE w:val="0"/>
        <w:autoSpaceDN w:val="0"/>
        <w:adjustRightInd w:val="0"/>
        <w:jc w:val="both"/>
      </w:pPr>
      <w:r>
        <w:t xml:space="preserve">C. </w:t>
      </w:r>
      <w:r w:rsidR="00A6736E">
        <w:t>[</w:t>
      </w:r>
      <w:r w:rsidR="00180625">
        <w:t>4</w:t>
      </w:r>
      <w:r w:rsidR="00A6736E">
        <w:t xml:space="preserve"> points] </w:t>
      </w:r>
      <w:r>
        <w:t xml:space="preserve">We have learned to two ways to traverse elements from list. Way 1 is </w:t>
      </w:r>
      <w:r w:rsidR="007361E1">
        <w:t xml:space="preserve">for </w:t>
      </w:r>
      <w:r>
        <w:t xml:space="preserve"> “read </w:t>
      </w:r>
      <w:r w:rsidR="007361E1">
        <w:t>only</w:t>
      </w:r>
      <w:r>
        <w:t>”</w:t>
      </w:r>
      <w:r w:rsidR="007361E1">
        <w:t xml:space="preserve"> task ( i.e., no </w:t>
      </w:r>
      <w:r w:rsidR="007361E1" w:rsidRPr="007361E1">
        <w:rPr>
          <w:b/>
          <w:bCs/>
        </w:rPr>
        <w:t>range</w:t>
      </w:r>
      <w:r w:rsidR="007361E1">
        <w:t xml:space="preserve"> used in for loop header) </w:t>
      </w:r>
      <w:r>
        <w:t xml:space="preserve">; way 2 is </w:t>
      </w:r>
      <w:r w:rsidR="007361E1">
        <w:t xml:space="preserve">for </w:t>
      </w:r>
      <w:r>
        <w:t xml:space="preserve"> “read </w:t>
      </w:r>
      <w:r w:rsidR="007361E1">
        <w:t>and</w:t>
      </w:r>
      <w:r>
        <w:t xml:space="preserve"> update”</w:t>
      </w:r>
      <w:r w:rsidR="007361E1">
        <w:t xml:space="preserve"> task ( i.e., must use </w:t>
      </w:r>
      <w:r w:rsidR="007361E1" w:rsidRPr="007361E1">
        <w:rPr>
          <w:b/>
          <w:bCs/>
        </w:rPr>
        <w:t>range</w:t>
      </w:r>
      <w:r w:rsidR="007361E1">
        <w:t xml:space="preserve"> in for loop header))</w:t>
      </w:r>
      <w:r>
        <w:t xml:space="preserve">.  Which way you are going to use in this problem? And why you prefer to choose this way? </w:t>
      </w:r>
    </w:p>
    <w:p w14:paraId="50C32812" w14:textId="2C3492A6" w:rsidR="007C05D1" w:rsidRDefault="007C05D1" w:rsidP="007C05D1">
      <w:pPr>
        <w:autoSpaceDE w:val="0"/>
        <w:autoSpaceDN w:val="0"/>
        <w:adjustRightInd w:val="0"/>
        <w:jc w:val="both"/>
      </w:pPr>
      <w:r>
        <w:t>D</w:t>
      </w:r>
      <w:r w:rsidRPr="00D95BE1">
        <w:t xml:space="preserve">. </w:t>
      </w:r>
      <w:r>
        <w:t>[</w:t>
      </w:r>
      <w:r w:rsidR="00180625">
        <w:t>5</w:t>
      </w:r>
      <w:r>
        <w:t xml:space="preserve"> points] </w:t>
      </w:r>
      <w:r w:rsidRPr="00D95BE1">
        <w:t xml:space="preserve">Write your program and </w:t>
      </w:r>
      <w:r>
        <w:t>put</w:t>
      </w:r>
      <w:r w:rsidRPr="00D95BE1">
        <w:t xml:space="preserve"> your source code here.</w:t>
      </w:r>
    </w:p>
    <w:p w14:paraId="69E5150D" w14:textId="0505414A" w:rsidR="007C05D1" w:rsidRDefault="007C05D1" w:rsidP="007C05D1">
      <w:pPr>
        <w:autoSpaceDE w:val="0"/>
        <w:autoSpaceDN w:val="0"/>
        <w:adjustRightInd w:val="0"/>
        <w:jc w:val="both"/>
      </w:pPr>
      <w:r>
        <w:t>E. [</w:t>
      </w:r>
      <w:r w:rsidR="00180625">
        <w:t>2</w:t>
      </w:r>
      <w:r>
        <w:t xml:space="preserve"> points] A screenshot of the output of program</w:t>
      </w:r>
    </w:p>
    <w:p w14:paraId="5017AAF7" w14:textId="27ED68F7" w:rsidR="00D40B4E" w:rsidRPr="00934FD0" w:rsidRDefault="00D40B4E" w:rsidP="00D40B4E">
      <w:pPr>
        <w:autoSpaceDE w:val="0"/>
        <w:autoSpaceDN w:val="0"/>
        <w:adjustRightInd w:val="0"/>
        <w:jc w:val="both"/>
      </w:pPr>
    </w:p>
    <w:p w14:paraId="17C7CBD0" w14:textId="365A35A0" w:rsidR="00D40B4E" w:rsidRPr="00200BC9" w:rsidRDefault="00D40B4E" w:rsidP="00D40B4E">
      <w:pPr>
        <w:autoSpaceDE w:val="0"/>
        <w:autoSpaceDN w:val="0"/>
        <w:adjustRightInd w:val="0"/>
        <w:jc w:val="both"/>
      </w:pPr>
      <w:r w:rsidRPr="001B024F">
        <w:lastRenderedPageBreak/>
        <w:t xml:space="preserve">2) Share with us </w:t>
      </w:r>
      <w:r w:rsidR="00E2205C">
        <w:t>TWO</w:t>
      </w:r>
      <w:r w:rsidRPr="001B024F">
        <w:t xml:space="preserve"> error</w:t>
      </w:r>
      <w:r w:rsidR="00CB1740">
        <w:t>s</w:t>
      </w:r>
      <w:r w:rsidRPr="001B024F">
        <w:t xml:space="preserve"> you </w:t>
      </w:r>
      <w:r>
        <w:t>experienced</w:t>
      </w:r>
      <w:r w:rsidRPr="001B024F">
        <w:t xml:space="preserve"> when writing this program.</w:t>
      </w:r>
      <w:r w:rsidR="00886226">
        <w:t xml:space="preserve"> [ It is common to experience errors. I will be surprised if you do not see any errors. In case this happens, you can make some errors by yourself.]</w:t>
      </w:r>
    </w:p>
    <w:p w14:paraId="08E5435F" w14:textId="77777777" w:rsidR="00E2205C" w:rsidRPr="005310C9" w:rsidRDefault="00E2205C" w:rsidP="00E2205C">
      <w:pPr>
        <w:autoSpaceDE w:val="0"/>
        <w:autoSpaceDN w:val="0"/>
        <w:adjustRightInd w:val="0"/>
        <w:jc w:val="both"/>
        <w:rPr>
          <w:b/>
          <w:bCs/>
        </w:rPr>
      </w:pPr>
      <w:r w:rsidRPr="005310C9">
        <w:rPr>
          <w:b/>
          <w:bCs/>
        </w:rPr>
        <w:t>I . Error 1</w:t>
      </w:r>
    </w:p>
    <w:p w14:paraId="5E564BC8" w14:textId="77777777" w:rsidR="00E2205C" w:rsidRPr="001B024F" w:rsidRDefault="00E2205C" w:rsidP="00E2205C">
      <w:pPr>
        <w:autoSpaceDE w:val="0"/>
        <w:autoSpaceDN w:val="0"/>
        <w:adjustRightInd w:val="0"/>
        <w:jc w:val="both"/>
      </w:pPr>
      <w:r w:rsidRPr="001B024F">
        <w:t xml:space="preserve">A. </w:t>
      </w:r>
      <w:r>
        <w:t xml:space="preserve">[2 pts] </w:t>
      </w:r>
      <w:r w:rsidRPr="001B024F">
        <w:t xml:space="preserve">Explain what is the type of the error (syntax, run-time, or logical error)? </w:t>
      </w:r>
      <w:r>
        <w:t xml:space="preserve"> </w:t>
      </w:r>
    </w:p>
    <w:p w14:paraId="2FA6214E" w14:textId="77777777" w:rsidR="00E2205C" w:rsidRPr="001B024F" w:rsidRDefault="00E2205C" w:rsidP="00E2205C">
      <w:pPr>
        <w:autoSpaceDE w:val="0"/>
        <w:autoSpaceDN w:val="0"/>
        <w:adjustRightInd w:val="0"/>
        <w:jc w:val="both"/>
      </w:pPr>
      <w:r w:rsidRPr="001B024F">
        <w:t xml:space="preserve">B. </w:t>
      </w:r>
      <w:r>
        <w:t xml:space="preserve">[2 pts] </w:t>
      </w:r>
      <w:r w:rsidRPr="001B024F">
        <w:t xml:space="preserve">How you resolve it? </w:t>
      </w:r>
      <w:r>
        <w:t xml:space="preserve"> </w:t>
      </w:r>
    </w:p>
    <w:p w14:paraId="13588B86" w14:textId="65FB00A4" w:rsidR="00E2205C" w:rsidRPr="001B024F" w:rsidRDefault="00E2205C" w:rsidP="00E2205C">
      <w:pPr>
        <w:autoSpaceDE w:val="0"/>
        <w:autoSpaceDN w:val="0"/>
        <w:adjustRightInd w:val="0"/>
        <w:jc w:val="both"/>
      </w:pPr>
      <w:r w:rsidRPr="001B024F">
        <w:t xml:space="preserve">C. </w:t>
      </w:r>
      <w:r>
        <w:t xml:space="preserve">[2 pts] </w:t>
      </w:r>
      <w:r w:rsidRPr="001B024F">
        <w:t xml:space="preserve">How much time you spent to resolve it? </w:t>
      </w:r>
      <w:r w:rsidR="0038309D">
        <w:t xml:space="preserve"> </w:t>
      </w:r>
    </w:p>
    <w:p w14:paraId="46ED5385" w14:textId="77777777" w:rsidR="00E2205C" w:rsidRDefault="00E2205C" w:rsidP="00E2205C">
      <w:pPr>
        <w:autoSpaceDE w:val="0"/>
        <w:autoSpaceDN w:val="0"/>
        <w:adjustRightInd w:val="0"/>
        <w:jc w:val="both"/>
      </w:pPr>
    </w:p>
    <w:p w14:paraId="19A9E5DE" w14:textId="77777777" w:rsidR="00E2205C" w:rsidRPr="005310C9" w:rsidRDefault="00E2205C" w:rsidP="00E2205C">
      <w:pPr>
        <w:autoSpaceDE w:val="0"/>
        <w:autoSpaceDN w:val="0"/>
        <w:adjustRightInd w:val="0"/>
        <w:jc w:val="both"/>
        <w:rPr>
          <w:b/>
          <w:bCs/>
        </w:rPr>
      </w:pPr>
      <w:r w:rsidRPr="005310C9">
        <w:rPr>
          <w:b/>
          <w:bCs/>
        </w:rPr>
        <w:t>II. Error 2</w:t>
      </w:r>
    </w:p>
    <w:p w14:paraId="25E4333E" w14:textId="77777777" w:rsidR="00E2205C" w:rsidRPr="001B024F" w:rsidRDefault="00E2205C" w:rsidP="00E2205C">
      <w:pPr>
        <w:autoSpaceDE w:val="0"/>
        <w:autoSpaceDN w:val="0"/>
        <w:adjustRightInd w:val="0"/>
        <w:jc w:val="both"/>
      </w:pPr>
      <w:r w:rsidRPr="001B024F">
        <w:t xml:space="preserve">A. </w:t>
      </w:r>
      <w:r>
        <w:t xml:space="preserve">[2 pts] </w:t>
      </w:r>
      <w:r w:rsidRPr="001B024F">
        <w:t xml:space="preserve">Explain what is the type of the error (syntax, run-time, or logical error)? </w:t>
      </w:r>
      <w:r>
        <w:t xml:space="preserve"> </w:t>
      </w:r>
    </w:p>
    <w:p w14:paraId="3E8E90D7" w14:textId="77777777" w:rsidR="00E2205C" w:rsidRPr="001B024F" w:rsidRDefault="00E2205C" w:rsidP="00E2205C">
      <w:pPr>
        <w:autoSpaceDE w:val="0"/>
        <w:autoSpaceDN w:val="0"/>
        <w:adjustRightInd w:val="0"/>
        <w:jc w:val="both"/>
      </w:pPr>
      <w:r w:rsidRPr="001B024F">
        <w:t xml:space="preserve">B. </w:t>
      </w:r>
      <w:r>
        <w:t xml:space="preserve">[2 pts] </w:t>
      </w:r>
      <w:r w:rsidRPr="001B024F">
        <w:t xml:space="preserve">How you resolve it? </w:t>
      </w:r>
      <w:r>
        <w:t xml:space="preserve"> </w:t>
      </w:r>
    </w:p>
    <w:p w14:paraId="7E574E3C" w14:textId="77777777" w:rsidR="00E2205C" w:rsidRDefault="00E2205C" w:rsidP="00E2205C">
      <w:pPr>
        <w:autoSpaceDE w:val="0"/>
        <w:autoSpaceDN w:val="0"/>
        <w:adjustRightInd w:val="0"/>
        <w:jc w:val="both"/>
      </w:pPr>
      <w:r w:rsidRPr="001B024F">
        <w:t xml:space="preserve">C. </w:t>
      </w:r>
      <w:r>
        <w:t xml:space="preserve">[2 pts] </w:t>
      </w:r>
      <w:r w:rsidRPr="001B024F">
        <w:t xml:space="preserve">How much time you spent to resolve it? </w:t>
      </w:r>
      <w:r>
        <w:t xml:space="preserve"> </w:t>
      </w:r>
    </w:p>
    <w:p w14:paraId="545594DB" w14:textId="77777777" w:rsidR="00D40B4E" w:rsidRDefault="00D40B4E" w:rsidP="00D40B4E">
      <w:pPr>
        <w:autoSpaceDE w:val="0"/>
        <w:autoSpaceDN w:val="0"/>
        <w:adjustRightInd w:val="0"/>
        <w:jc w:val="both"/>
      </w:pPr>
    </w:p>
    <w:p w14:paraId="470D9D96" w14:textId="248F8107" w:rsidR="005310C9" w:rsidRDefault="005310C9" w:rsidP="00934FD0">
      <w:pPr>
        <w:autoSpaceDE w:val="0"/>
        <w:autoSpaceDN w:val="0"/>
        <w:adjustRightInd w:val="0"/>
        <w:jc w:val="both"/>
      </w:pPr>
    </w:p>
    <w:p w14:paraId="47F47360" w14:textId="2CC76053" w:rsidR="00FA7C9D" w:rsidRPr="00BC6B56" w:rsidRDefault="00FA7C9D" w:rsidP="00FA7C9D">
      <w:pPr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</w:rPr>
        <w:t>2</w:t>
      </w:r>
      <w:r w:rsidRPr="00BC6B56">
        <w:rPr>
          <w:b/>
          <w:bCs/>
        </w:rPr>
        <w:t xml:space="preserve">. [ Objectives: </w:t>
      </w:r>
      <w:r>
        <w:rPr>
          <w:b/>
          <w:bCs/>
        </w:rPr>
        <w:t>7.1,7.2,7.3,7.4,7.6,7.7</w:t>
      </w:r>
      <w:r w:rsidRPr="00BC6B56">
        <w:rPr>
          <w:b/>
          <w:bCs/>
        </w:rPr>
        <w:t>]</w:t>
      </w:r>
    </w:p>
    <w:p w14:paraId="64B1A3A4" w14:textId="50DA436E" w:rsidR="00C0797A" w:rsidRDefault="00A53A05" w:rsidP="00264062">
      <w:pPr>
        <w:autoSpaceDE w:val="0"/>
        <w:autoSpaceDN w:val="0"/>
        <w:adjustRightInd w:val="0"/>
        <w:jc w:val="both"/>
      </w:pPr>
      <w:r>
        <w:t>1)</w:t>
      </w:r>
      <w:r w:rsidR="00264062">
        <w:t xml:space="preserve"> </w:t>
      </w:r>
      <w:r w:rsidR="005310C9">
        <w:t>[3</w:t>
      </w:r>
      <w:r w:rsidR="00180625">
        <w:t>3</w:t>
      </w:r>
      <w:r w:rsidR="0018081A">
        <w:t xml:space="preserve"> </w:t>
      </w:r>
      <w:r w:rsidR="005310C9">
        <w:t xml:space="preserve">points] </w:t>
      </w:r>
      <w:r w:rsidR="00C0797A">
        <w:t xml:space="preserve">Let us </w:t>
      </w:r>
      <w:r w:rsidR="007C05D1">
        <w:t>continue question1</w:t>
      </w:r>
      <w:r w:rsidR="00CE618F">
        <w:t xml:space="preserve">.  But this time you are asked to write a program to </w:t>
      </w:r>
      <w:r w:rsidR="00595791">
        <w:t xml:space="preserve">count the frequency of each </w:t>
      </w:r>
      <w:r w:rsidR="00A6736E">
        <w:t xml:space="preserve">rating </w:t>
      </w:r>
      <w:r w:rsidR="00595791">
        <w:t xml:space="preserve">(1,2,3,4,5). Please use a list </w:t>
      </w:r>
      <w:proofErr w:type="spellStart"/>
      <w:r w:rsidR="00595791" w:rsidRPr="00A6736E">
        <w:rPr>
          <w:rFonts w:ascii="Courier New" w:hAnsi="Courier New" w:cs="Courier New"/>
        </w:rPr>
        <w:t>counts</w:t>
      </w:r>
      <w:r w:rsidR="00A6736E" w:rsidRPr="004A2668">
        <w:rPr>
          <w:rFonts w:ascii="Courier New" w:hAnsi="Courier New" w:cs="Courier New"/>
        </w:rPr>
        <w:t>_l</w:t>
      </w:r>
      <w:r w:rsidR="00595791" w:rsidRPr="004A2668">
        <w:rPr>
          <w:rFonts w:ascii="Courier New" w:hAnsi="Courier New" w:cs="Courier New"/>
        </w:rPr>
        <w:t>ist</w:t>
      </w:r>
      <w:proofErr w:type="spellEnd"/>
      <w:r w:rsidR="00595791">
        <w:t xml:space="preserve"> to store the counts. For example, count[0] stores the count of </w:t>
      </w:r>
      <w:r w:rsidR="00180625">
        <w:t>rating 0</w:t>
      </w:r>
      <w:r w:rsidR="00595791">
        <w:t xml:space="preserve">, count[1] stores the count of </w:t>
      </w:r>
      <w:r w:rsidR="00180625">
        <w:t>rating</w:t>
      </w:r>
      <w:r w:rsidR="00595791">
        <w:t xml:space="preserve"> 1. </w:t>
      </w:r>
    </w:p>
    <w:p w14:paraId="7620F5C5" w14:textId="0BB18140" w:rsidR="000C736F" w:rsidRDefault="00595791" w:rsidP="00F1222D">
      <w:pPr>
        <w:autoSpaceDE w:val="0"/>
        <w:autoSpaceDN w:val="0"/>
        <w:adjustRightInd w:val="0"/>
        <w:jc w:val="both"/>
      </w:pPr>
      <w:r>
        <w:t xml:space="preserve"> </w:t>
      </w:r>
    </w:p>
    <w:p w14:paraId="4571FD43" w14:textId="4A4DB7BC" w:rsidR="00F1222D" w:rsidRPr="00180625" w:rsidRDefault="00180625" w:rsidP="00180625">
      <w:pPr>
        <w:pStyle w:val="NormalWeb"/>
        <w:jc w:val="center"/>
        <w:rPr>
          <w:rFonts w:ascii="Courier New" w:hAnsi="Courier New" w:cs="Courier New"/>
        </w:rPr>
      </w:pPr>
      <w:proofErr w:type="spellStart"/>
      <w:r w:rsidRPr="00A6736E">
        <w:rPr>
          <w:rFonts w:ascii="Courier New" w:hAnsi="Courier New" w:cs="Courier New"/>
        </w:rPr>
        <w:t>ratings_list</w:t>
      </w:r>
      <w:proofErr w:type="spellEnd"/>
      <w:r w:rsidRPr="00A6736E">
        <w:rPr>
          <w:rFonts w:ascii="Courier New" w:hAnsi="Courier New" w:cs="Courier New"/>
        </w:rPr>
        <w:t>=[4,5,1,2,3,5,4,2,3,1,5,4,4,3]</w:t>
      </w:r>
    </w:p>
    <w:p w14:paraId="2318AFEC" w14:textId="15DFB779" w:rsidR="000C736F" w:rsidRPr="000C736F" w:rsidRDefault="000C736F" w:rsidP="000C73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10C9" w14:paraId="4369BD7B" w14:textId="77777777" w:rsidTr="000326B3">
        <w:tc>
          <w:tcPr>
            <w:tcW w:w="9350" w:type="dxa"/>
          </w:tcPr>
          <w:p w14:paraId="0EAA5C5C" w14:textId="4848B712" w:rsidR="00B0700A" w:rsidRPr="00890497" w:rsidRDefault="00B0700A" w:rsidP="00B0700A">
            <w:pPr>
              <w:autoSpaceDE w:val="0"/>
              <w:autoSpaceDN w:val="0"/>
              <w:adjustRightInd w:val="0"/>
              <w:jc w:val="both"/>
              <w:rPr>
                <w:rFonts w:ascii="Courier New" w:eastAsiaTheme="minorEastAsia" w:hAnsi="Courier New" w:cs="Courier New"/>
                <w:b/>
                <w:bCs/>
                <w:sz w:val="22"/>
                <w:szCs w:val="22"/>
              </w:rPr>
            </w:pPr>
            <w:r w:rsidRPr="00890497">
              <w:rPr>
                <w:rFonts w:ascii="Courier New" w:eastAsiaTheme="minorEastAsia" w:hAnsi="Courier New" w:cs="Courier New"/>
                <w:b/>
                <w:bCs/>
                <w:sz w:val="22"/>
                <w:szCs w:val="22"/>
              </w:rPr>
              <w:t xml:space="preserve">Sample Run </w:t>
            </w:r>
          </w:p>
          <w:p w14:paraId="73BB9500" w14:textId="392DEC57" w:rsidR="00595791" w:rsidRDefault="00180625" w:rsidP="000C736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Rating </w:t>
            </w:r>
            <w:r w:rsidR="00595791">
              <w:rPr>
                <w:rFonts w:ascii="Courier New" w:hAnsi="Courier New" w:cs="Courier New"/>
                <w:sz w:val="22"/>
                <w:szCs w:val="22"/>
              </w:rPr>
              <w:t>1: 2</w:t>
            </w:r>
          </w:p>
          <w:p w14:paraId="79FC913D" w14:textId="2866E762" w:rsidR="00595791" w:rsidRDefault="00180625" w:rsidP="000C736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Rating </w:t>
            </w:r>
            <w:r w:rsidR="00595791">
              <w:rPr>
                <w:rFonts w:ascii="Courier New" w:hAnsi="Courier New" w:cs="Courier New"/>
                <w:sz w:val="22"/>
                <w:szCs w:val="22"/>
              </w:rPr>
              <w:t>2: 2</w:t>
            </w:r>
          </w:p>
          <w:p w14:paraId="1A8B7BAE" w14:textId="0213498C" w:rsidR="00595791" w:rsidRDefault="00180625" w:rsidP="000C736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Rating </w:t>
            </w:r>
            <w:r w:rsidR="00595791">
              <w:rPr>
                <w:rFonts w:ascii="Courier New" w:hAnsi="Courier New" w:cs="Courier New"/>
                <w:sz w:val="22"/>
                <w:szCs w:val="22"/>
              </w:rPr>
              <w:t>3: 3</w:t>
            </w:r>
          </w:p>
          <w:p w14:paraId="4ECD7955" w14:textId="05695220" w:rsidR="00595791" w:rsidRDefault="00180625" w:rsidP="000C736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Rating </w:t>
            </w:r>
            <w:r w:rsidR="00595791">
              <w:rPr>
                <w:rFonts w:ascii="Courier New" w:hAnsi="Courier New" w:cs="Courier New"/>
                <w:sz w:val="22"/>
                <w:szCs w:val="22"/>
              </w:rPr>
              <w:t>4: 4</w:t>
            </w:r>
          </w:p>
          <w:p w14:paraId="78C89E31" w14:textId="62486313" w:rsidR="00595791" w:rsidRPr="00B0700A" w:rsidRDefault="00180625" w:rsidP="000C736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Rating </w:t>
            </w:r>
            <w:r w:rsidR="00595791">
              <w:rPr>
                <w:rFonts w:ascii="Courier New" w:hAnsi="Courier New" w:cs="Courier New"/>
                <w:sz w:val="22"/>
                <w:szCs w:val="22"/>
              </w:rPr>
              <w:t>5: 3</w:t>
            </w:r>
          </w:p>
        </w:tc>
      </w:tr>
    </w:tbl>
    <w:p w14:paraId="3E296990" w14:textId="77777777" w:rsidR="00F1222D" w:rsidRDefault="00F1222D" w:rsidP="005310C9">
      <w:pPr>
        <w:autoSpaceDE w:val="0"/>
        <w:autoSpaceDN w:val="0"/>
        <w:adjustRightInd w:val="0"/>
        <w:jc w:val="both"/>
        <w:rPr>
          <w:rFonts w:ascii="Courier New" w:eastAsiaTheme="minorEastAsia" w:hAnsi="Courier New" w:cs="Courier New"/>
          <w:b/>
          <w:bCs/>
          <w:sz w:val="22"/>
          <w:szCs w:val="22"/>
        </w:rPr>
      </w:pPr>
    </w:p>
    <w:p w14:paraId="4A729688" w14:textId="77777777" w:rsidR="00F1222D" w:rsidRDefault="00F1222D" w:rsidP="005310C9">
      <w:pPr>
        <w:autoSpaceDE w:val="0"/>
        <w:autoSpaceDN w:val="0"/>
        <w:adjustRightInd w:val="0"/>
        <w:jc w:val="both"/>
        <w:rPr>
          <w:rFonts w:ascii="Courier New" w:eastAsiaTheme="minorEastAsia" w:hAnsi="Courier New" w:cs="Courier New"/>
          <w:b/>
          <w:bCs/>
          <w:sz w:val="22"/>
          <w:szCs w:val="22"/>
        </w:rPr>
      </w:pPr>
    </w:p>
    <w:p w14:paraId="18F3936D" w14:textId="7FE29AE5" w:rsidR="005310C9" w:rsidRDefault="005310C9" w:rsidP="005310C9">
      <w:pPr>
        <w:autoSpaceDE w:val="0"/>
        <w:autoSpaceDN w:val="0"/>
        <w:adjustRightInd w:val="0"/>
        <w:jc w:val="both"/>
      </w:pPr>
      <w:r w:rsidRPr="00D95BE1">
        <w:t>A.</w:t>
      </w:r>
      <w:r>
        <w:t xml:space="preserve"> [</w:t>
      </w:r>
      <w:r w:rsidR="00961D3A">
        <w:t>5</w:t>
      </w:r>
      <w:r>
        <w:t xml:space="preserve"> points] System Analysis: W</w:t>
      </w:r>
      <w:r w:rsidRPr="00D95BE1">
        <w:t>hat is(are) the input(s) and output(s</w:t>
      </w:r>
      <w:r w:rsidR="00595791">
        <w:t>)</w:t>
      </w:r>
    </w:p>
    <w:p w14:paraId="335D47BE" w14:textId="5E11D395" w:rsidR="00595791" w:rsidRDefault="00180625" w:rsidP="005310C9">
      <w:pPr>
        <w:autoSpaceDE w:val="0"/>
        <w:autoSpaceDN w:val="0"/>
        <w:adjustRightInd w:val="0"/>
        <w:jc w:val="both"/>
      </w:pPr>
      <w:r>
        <w:t>B</w:t>
      </w:r>
      <w:r w:rsidR="00595791">
        <w:t>.</w:t>
      </w:r>
      <w:r>
        <w:t xml:space="preserve"> [4 points] </w:t>
      </w:r>
      <w:r w:rsidR="00595791">
        <w:t xml:space="preserve">What should be the length of list </w:t>
      </w:r>
      <w:proofErr w:type="spellStart"/>
      <w:r w:rsidR="00595791" w:rsidRPr="00595791">
        <w:rPr>
          <w:rFonts w:ascii="Courier New" w:hAnsi="Courier New" w:cs="Courier New"/>
        </w:rPr>
        <w:t>counts</w:t>
      </w:r>
      <w:r w:rsidR="00D43F22">
        <w:rPr>
          <w:rFonts w:ascii="Courier New" w:hAnsi="Courier New" w:cs="Courier New"/>
        </w:rPr>
        <w:t>_</w:t>
      </w:r>
      <w:r w:rsidR="00595791" w:rsidRPr="00595791">
        <w:rPr>
          <w:rFonts w:ascii="Courier New" w:hAnsi="Courier New" w:cs="Courier New"/>
        </w:rPr>
        <w:t>List</w:t>
      </w:r>
      <w:proofErr w:type="spellEnd"/>
      <w:r w:rsidR="00595791">
        <w:t xml:space="preserve">? How to create the list </w:t>
      </w:r>
      <w:proofErr w:type="spellStart"/>
      <w:r w:rsidR="00595791" w:rsidRPr="00595791">
        <w:rPr>
          <w:rFonts w:ascii="Courier New" w:hAnsi="Courier New" w:cs="Courier New"/>
        </w:rPr>
        <w:t>counts</w:t>
      </w:r>
      <w:r w:rsidR="00D43F22">
        <w:rPr>
          <w:rFonts w:ascii="Courier New" w:hAnsi="Courier New" w:cs="Courier New"/>
        </w:rPr>
        <w:t>_</w:t>
      </w:r>
      <w:r w:rsidR="00595791" w:rsidRPr="00595791">
        <w:rPr>
          <w:rFonts w:ascii="Courier New" w:hAnsi="Courier New" w:cs="Courier New"/>
        </w:rPr>
        <w:t>List</w:t>
      </w:r>
      <w:proofErr w:type="spellEnd"/>
      <w:r w:rsidR="00595791">
        <w:rPr>
          <w:rFonts w:ascii="Courier New" w:hAnsi="Courier New" w:cs="Courier New"/>
        </w:rPr>
        <w:t xml:space="preserve"> </w:t>
      </w:r>
      <w:r w:rsidR="00595791" w:rsidRPr="00595791">
        <w:t>in Python?</w:t>
      </w:r>
    </w:p>
    <w:p w14:paraId="34CFD484" w14:textId="5F1E2FEA" w:rsidR="000C736F" w:rsidRDefault="00180625" w:rsidP="005310C9">
      <w:pPr>
        <w:autoSpaceDE w:val="0"/>
        <w:autoSpaceDN w:val="0"/>
        <w:adjustRightInd w:val="0"/>
        <w:jc w:val="both"/>
      </w:pPr>
      <w:r>
        <w:t>C</w:t>
      </w:r>
      <w:r w:rsidR="000C736F">
        <w:t>. [</w:t>
      </w:r>
      <w:r>
        <w:t>5</w:t>
      </w:r>
      <w:r w:rsidR="000C736F">
        <w:t xml:space="preserve"> points] System Design: List the steps to get output(s) from input(s)</w:t>
      </w:r>
      <w:r w:rsidR="00D43F22">
        <w:t xml:space="preserve"> in English. </w:t>
      </w:r>
    </w:p>
    <w:p w14:paraId="7E7FF0E4" w14:textId="4523D50D" w:rsidR="00180625" w:rsidRDefault="00180625" w:rsidP="005310C9">
      <w:pPr>
        <w:autoSpaceDE w:val="0"/>
        <w:autoSpaceDN w:val="0"/>
        <w:adjustRightInd w:val="0"/>
        <w:jc w:val="both"/>
      </w:pPr>
      <w:r>
        <w:t>D</w:t>
      </w:r>
      <w:r w:rsidRPr="00D95BE1">
        <w:t xml:space="preserve">. </w:t>
      </w:r>
      <w:r>
        <w:t xml:space="preserve">[5 points] </w:t>
      </w:r>
      <w:r w:rsidRPr="00D95BE1">
        <w:t xml:space="preserve">Write your program and </w:t>
      </w:r>
      <w:r>
        <w:t>put</w:t>
      </w:r>
      <w:r w:rsidRPr="00D95BE1">
        <w:t xml:space="preserve"> your source code here.</w:t>
      </w:r>
    </w:p>
    <w:p w14:paraId="507B2543" w14:textId="242100D9" w:rsidR="005310C9" w:rsidRDefault="00180625" w:rsidP="005310C9">
      <w:pPr>
        <w:autoSpaceDE w:val="0"/>
        <w:autoSpaceDN w:val="0"/>
        <w:adjustRightInd w:val="0"/>
        <w:jc w:val="both"/>
      </w:pPr>
      <w:r>
        <w:t>E</w:t>
      </w:r>
      <w:r w:rsidR="005310C9">
        <w:t>. [</w:t>
      </w:r>
      <w:r>
        <w:t>2</w:t>
      </w:r>
      <w:r w:rsidR="005310C9">
        <w:t xml:space="preserve"> points] A screenshot of the output of program</w:t>
      </w:r>
      <w:r w:rsidR="00D43F22">
        <w:t>.</w:t>
      </w:r>
    </w:p>
    <w:p w14:paraId="1F515807" w14:textId="2BAF0F3B" w:rsidR="005310C9" w:rsidRPr="00D95BE1" w:rsidRDefault="0038309D" w:rsidP="005310C9">
      <w:pPr>
        <w:autoSpaceDE w:val="0"/>
        <w:autoSpaceDN w:val="0"/>
        <w:adjustRightInd w:val="0"/>
        <w:jc w:val="both"/>
      </w:pPr>
      <w:r>
        <w:t xml:space="preserve"> </w:t>
      </w:r>
    </w:p>
    <w:p w14:paraId="0EAAD279" w14:textId="4E71E8A3" w:rsidR="005310C9" w:rsidRPr="00934FD0" w:rsidRDefault="005310C9" w:rsidP="005310C9">
      <w:pPr>
        <w:autoSpaceDE w:val="0"/>
        <w:autoSpaceDN w:val="0"/>
        <w:adjustRightInd w:val="0"/>
        <w:jc w:val="both"/>
      </w:pPr>
    </w:p>
    <w:p w14:paraId="4A591BD6" w14:textId="77777777" w:rsidR="005310C9" w:rsidRDefault="005310C9" w:rsidP="005310C9">
      <w:pPr>
        <w:autoSpaceDE w:val="0"/>
        <w:autoSpaceDN w:val="0"/>
        <w:adjustRightInd w:val="0"/>
        <w:jc w:val="both"/>
      </w:pPr>
      <w:r w:rsidRPr="001B024F">
        <w:t xml:space="preserve">2) Share with us </w:t>
      </w:r>
      <w:r>
        <w:t>TWO</w:t>
      </w:r>
      <w:r w:rsidRPr="001B024F">
        <w:t xml:space="preserve"> error</w:t>
      </w:r>
      <w:r>
        <w:t>s</w:t>
      </w:r>
      <w:r w:rsidRPr="001B024F">
        <w:t xml:space="preserve"> you </w:t>
      </w:r>
      <w:r>
        <w:t>experienced</w:t>
      </w:r>
      <w:r w:rsidRPr="001B024F">
        <w:t xml:space="preserve"> when writing this program.</w:t>
      </w:r>
    </w:p>
    <w:p w14:paraId="578DBD34" w14:textId="77777777" w:rsidR="005310C9" w:rsidRPr="005310C9" w:rsidRDefault="005310C9" w:rsidP="005310C9">
      <w:pPr>
        <w:autoSpaceDE w:val="0"/>
        <w:autoSpaceDN w:val="0"/>
        <w:adjustRightInd w:val="0"/>
        <w:jc w:val="both"/>
        <w:rPr>
          <w:b/>
          <w:bCs/>
        </w:rPr>
      </w:pPr>
      <w:r w:rsidRPr="005310C9">
        <w:rPr>
          <w:b/>
          <w:bCs/>
        </w:rPr>
        <w:t>I . Error 1</w:t>
      </w:r>
    </w:p>
    <w:p w14:paraId="73A05346" w14:textId="11E5BF8E" w:rsidR="005310C9" w:rsidRPr="001B024F" w:rsidRDefault="005310C9" w:rsidP="005310C9">
      <w:pPr>
        <w:autoSpaceDE w:val="0"/>
        <w:autoSpaceDN w:val="0"/>
        <w:adjustRightInd w:val="0"/>
        <w:jc w:val="both"/>
      </w:pPr>
      <w:r w:rsidRPr="001B024F">
        <w:t xml:space="preserve">A. </w:t>
      </w:r>
      <w:r>
        <w:t>[</w:t>
      </w:r>
      <w:r w:rsidR="009432DF">
        <w:t>2</w:t>
      </w:r>
      <w:r>
        <w:t xml:space="preserve"> pts] </w:t>
      </w:r>
      <w:r w:rsidRPr="001B024F">
        <w:t xml:space="preserve">Explain what is the type of the error (syntax, run-time, or logical error)? </w:t>
      </w:r>
      <w:r>
        <w:t xml:space="preserve"> </w:t>
      </w:r>
    </w:p>
    <w:p w14:paraId="68A78708" w14:textId="2DB361A0" w:rsidR="005310C9" w:rsidRPr="001B024F" w:rsidRDefault="005310C9" w:rsidP="005310C9">
      <w:pPr>
        <w:autoSpaceDE w:val="0"/>
        <w:autoSpaceDN w:val="0"/>
        <w:adjustRightInd w:val="0"/>
        <w:jc w:val="both"/>
      </w:pPr>
      <w:r w:rsidRPr="001B024F">
        <w:t xml:space="preserve">B. </w:t>
      </w:r>
      <w:r>
        <w:t>[</w:t>
      </w:r>
      <w:r w:rsidR="009432DF">
        <w:t>2</w:t>
      </w:r>
      <w:r>
        <w:t xml:space="preserve"> pts] </w:t>
      </w:r>
      <w:r w:rsidRPr="001B024F">
        <w:t xml:space="preserve">How you resolve it? </w:t>
      </w:r>
      <w:r>
        <w:t xml:space="preserve"> </w:t>
      </w:r>
    </w:p>
    <w:p w14:paraId="7DF43F9B" w14:textId="6C6B74B0" w:rsidR="005310C9" w:rsidRPr="0038309D" w:rsidRDefault="005310C9" w:rsidP="005310C9">
      <w:pPr>
        <w:autoSpaceDE w:val="0"/>
        <w:autoSpaceDN w:val="0"/>
        <w:adjustRightInd w:val="0"/>
        <w:jc w:val="both"/>
        <w:rPr>
          <w:rFonts w:ascii="SimSun" w:eastAsia="SimSun" w:hAnsi="SimSun" w:cs="SimSun"/>
        </w:rPr>
      </w:pPr>
      <w:r w:rsidRPr="001B024F">
        <w:t xml:space="preserve">C. </w:t>
      </w:r>
      <w:r>
        <w:t>[</w:t>
      </w:r>
      <w:r w:rsidR="009432DF">
        <w:t>2</w:t>
      </w:r>
      <w:r>
        <w:t xml:space="preserve"> pts] </w:t>
      </w:r>
      <w:r w:rsidRPr="001B024F">
        <w:t>How much time you spent to resolve it</w:t>
      </w:r>
      <w:r w:rsidR="0038309D">
        <w:rPr>
          <w:rFonts w:ascii="SimSun" w:eastAsia="SimSun" w:hAnsi="SimSun" w:cs="SimSun" w:hint="eastAsia"/>
        </w:rPr>
        <w:t>？</w:t>
      </w:r>
    </w:p>
    <w:p w14:paraId="1E390742" w14:textId="77777777" w:rsidR="005310C9" w:rsidRDefault="005310C9" w:rsidP="005310C9">
      <w:pPr>
        <w:autoSpaceDE w:val="0"/>
        <w:autoSpaceDN w:val="0"/>
        <w:adjustRightInd w:val="0"/>
        <w:jc w:val="both"/>
      </w:pPr>
    </w:p>
    <w:p w14:paraId="0CD842D3" w14:textId="77777777" w:rsidR="005310C9" w:rsidRPr="005310C9" w:rsidRDefault="005310C9" w:rsidP="005310C9">
      <w:pPr>
        <w:autoSpaceDE w:val="0"/>
        <w:autoSpaceDN w:val="0"/>
        <w:adjustRightInd w:val="0"/>
        <w:jc w:val="both"/>
        <w:rPr>
          <w:b/>
          <w:bCs/>
        </w:rPr>
      </w:pPr>
      <w:r w:rsidRPr="005310C9">
        <w:rPr>
          <w:b/>
          <w:bCs/>
        </w:rPr>
        <w:t>II. Error 2</w:t>
      </w:r>
    </w:p>
    <w:p w14:paraId="5F8855F1" w14:textId="3DE86CD0" w:rsidR="005310C9" w:rsidRPr="001B024F" w:rsidRDefault="005310C9" w:rsidP="005310C9">
      <w:pPr>
        <w:autoSpaceDE w:val="0"/>
        <w:autoSpaceDN w:val="0"/>
        <w:adjustRightInd w:val="0"/>
        <w:jc w:val="both"/>
      </w:pPr>
      <w:r w:rsidRPr="001B024F">
        <w:t xml:space="preserve">A. </w:t>
      </w:r>
      <w:r>
        <w:t>[</w:t>
      </w:r>
      <w:r w:rsidR="009432DF">
        <w:t>2</w:t>
      </w:r>
      <w:r>
        <w:t xml:space="preserve"> pts] </w:t>
      </w:r>
      <w:r w:rsidRPr="001B024F">
        <w:t xml:space="preserve">Explain what is the type of the error (syntax, run-time, or logical error)? </w:t>
      </w:r>
      <w:r>
        <w:t xml:space="preserve"> </w:t>
      </w:r>
    </w:p>
    <w:p w14:paraId="0C55EEB9" w14:textId="47E3372E" w:rsidR="005310C9" w:rsidRPr="001B024F" w:rsidRDefault="005310C9" w:rsidP="005310C9">
      <w:pPr>
        <w:autoSpaceDE w:val="0"/>
        <w:autoSpaceDN w:val="0"/>
        <w:adjustRightInd w:val="0"/>
        <w:jc w:val="both"/>
      </w:pPr>
      <w:r w:rsidRPr="001B024F">
        <w:lastRenderedPageBreak/>
        <w:t xml:space="preserve">B. </w:t>
      </w:r>
      <w:r>
        <w:t>[</w:t>
      </w:r>
      <w:r w:rsidR="009432DF">
        <w:t>2</w:t>
      </w:r>
      <w:r>
        <w:t xml:space="preserve"> pts] </w:t>
      </w:r>
      <w:r w:rsidRPr="001B024F">
        <w:t xml:space="preserve">How you resolve it? </w:t>
      </w:r>
      <w:r>
        <w:t xml:space="preserve"> </w:t>
      </w:r>
    </w:p>
    <w:p w14:paraId="57B3DF76" w14:textId="18863347" w:rsidR="005310C9" w:rsidRDefault="005310C9" w:rsidP="005310C9">
      <w:pPr>
        <w:autoSpaceDE w:val="0"/>
        <w:autoSpaceDN w:val="0"/>
        <w:adjustRightInd w:val="0"/>
        <w:jc w:val="both"/>
      </w:pPr>
      <w:r w:rsidRPr="001B024F">
        <w:t xml:space="preserve">C. </w:t>
      </w:r>
      <w:r>
        <w:t>[</w:t>
      </w:r>
      <w:r w:rsidR="009432DF">
        <w:t>2</w:t>
      </w:r>
      <w:r>
        <w:t xml:space="preserve"> pts] </w:t>
      </w:r>
      <w:r w:rsidRPr="001B024F">
        <w:t xml:space="preserve">How much time you spent to resolve it? </w:t>
      </w:r>
      <w:r>
        <w:t xml:space="preserve"> </w:t>
      </w:r>
    </w:p>
    <w:p w14:paraId="4B5DAB84" w14:textId="741FD968" w:rsidR="009432DF" w:rsidRDefault="009432DF" w:rsidP="005310C9">
      <w:pPr>
        <w:autoSpaceDE w:val="0"/>
        <w:autoSpaceDN w:val="0"/>
        <w:adjustRightInd w:val="0"/>
        <w:jc w:val="both"/>
      </w:pPr>
    </w:p>
    <w:p w14:paraId="2EBF85A7" w14:textId="6B349F96" w:rsidR="00FA7C9D" w:rsidRPr="00BC6B56" w:rsidRDefault="00FA7C9D" w:rsidP="00FA7C9D">
      <w:pPr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</w:rPr>
        <w:t>3</w:t>
      </w:r>
      <w:r w:rsidRPr="00BC6B56">
        <w:rPr>
          <w:b/>
          <w:bCs/>
        </w:rPr>
        <w:t xml:space="preserve">. [ Objectives: </w:t>
      </w:r>
      <w:r>
        <w:rPr>
          <w:b/>
          <w:bCs/>
        </w:rPr>
        <w:t>7.1,7.2,7.3,7.4,7.6,7.7</w:t>
      </w:r>
      <w:r w:rsidRPr="00BC6B56">
        <w:rPr>
          <w:b/>
          <w:bCs/>
        </w:rPr>
        <w:t>]</w:t>
      </w:r>
    </w:p>
    <w:p w14:paraId="4B1D2833" w14:textId="02A9396C" w:rsidR="00E82B48" w:rsidRDefault="00E82B48" w:rsidP="00E82B48">
      <w:pPr>
        <w:autoSpaceDE w:val="0"/>
        <w:autoSpaceDN w:val="0"/>
        <w:adjustRightInd w:val="0"/>
        <w:jc w:val="both"/>
      </w:pPr>
      <w:r>
        <w:t>1)[3</w:t>
      </w:r>
      <w:r w:rsidR="00180625">
        <w:t>4</w:t>
      </w:r>
      <w:r>
        <w:t xml:space="preserve"> points] It is still based on question 1.  Assume you are given another list storing the name of users submitting the reviews. For example, </w:t>
      </w:r>
      <w:r w:rsidR="00C73809">
        <w:t>“</w:t>
      </w:r>
      <w:r>
        <w:t>john</w:t>
      </w:r>
      <w:r w:rsidR="00C73809">
        <w:t>”</w:t>
      </w:r>
      <w:r>
        <w:t xml:space="preserve"> provided a review score 4; </w:t>
      </w:r>
      <w:r w:rsidR="00C73809">
        <w:t>“</w:t>
      </w:r>
      <w:proofErr w:type="spellStart"/>
      <w:r>
        <w:t>alex</w:t>
      </w:r>
      <w:proofErr w:type="spellEnd"/>
      <w:r w:rsidR="00C73809">
        <w:t>”</w:t>
      </w:r>
      <w:r>
        <w:t xml:space="preserve"> submitted a review score 1. Write a program </w:t>
      </w:r>
      <w:r w:rsidR="00A6736E">
        <w:t xml:space="preserve">to </w:t>
      </w:r>
      <w:r w:rsidR="00180625">
        <w:t>traverse</w:t>
      </w:r>
      <w:r w:rsidR="00A6736E">
        <w:t xml:space="preserve"> the two lists and </w:t>
      </w:r>
      <w:r>
        <w:t xml:space="preserve">display the </w:t>
      </w:r>
      <w:r w:rsidR="00C73809">
        <w:t xml:space="preserve">names of </w:t>
      </w:r>
      <w:r>
        <w:t>person</w:t>
      </w:r>
      <w:r w:rsidR="00A6736E">
        <w:t>(s)</w:t>
      </w:r>
      <w:r>
        <w:t xml:space="preserve"> who gives the highest rating, and the person</w:t>
      </w:r>
      <w:r w:rsidR="00A6736E">
        <w:t>(s)</w:t>
      </w:r>
      <w:r>
        <w:t xml:space="preserve"> who gives the lowest rating</w:t>
      </w:r>
    </w:p>
    <w:p w14:paraId="389C0C5D" w14:textId="77777777" w:rsidR="00E82B48" w:rsidRDefault="00E82B48" w:rsidP="00E82B48">
      <w:pPr>
        <w:autoSpaceDE w:val="0"/>
        <w:autoSpaceDN w:val="0"/>
        <w:adjustRightInd w:val="0"/>
        <w:jc w:val="both"/>
      </w:pPr>
      <w:r>
        <w:t xml:space="preserve"> </w:t>
      </w:r>
    </w:p>
    <w:p w14:paraId="55930B79" w14:textId="488CF0AA" w:rsidR="00E82B48" w:rsidRPr="00180625" w:rsidRDefault="00A6736E" w:rsidP="00180625">
      <w:pPr>
        <w:pStyle w:val="NormalWeb"/>
        <w:rPr>
          <w:rFonts w:ascii="Courier New" w:hAnsi="Courier New" w:cs="Courier New"/>
        </w:rPr>
      </w:pPr>
      <w:proofErr w:type="spellStart"/>
      <w:r w:rsidRPr="00180625">
        <w:rPr>
          <w:rFonts w:ascii="Courier New" w:hAnsi="Courier New" w:cs="Courier New"/>
        </w:rPr>
        <w:t>rating</w:t>
      </w:r>
      <w:r w:rsidR="00E82B48" w:rsidRPr="00180625">
        <w:rPr>
          <w:rFonts w:ascii="Courier New" w:hAnsi="Courier New" w:cs="Courier New"/>
        </w:rPr>
        <w:t>s_list</w:t>
      </w:r>
      <w:proofErr w:type="spellEnd"/>
      <w:r w:rsidR="00E82B48" w:rsidRPr="00180625">
        <w:rPr>
          <w:rFonts w:ascii="Courier New" w:hAnsi="Courier New" w:cs="Courier New"/>
        </w:rPr>
        <w:t>=[4,5,1,2,3,5,4,2,3,1,5,4,4,3]</w:t>
      </w:r>
    </w:p>
    <w:p w14:paraId="1BCEC492" w14:textId="7B351FE3" w:rsidR="00E82B48" w:rsidRPr="00180625" w:rsidRDefault="00E82B48" w:rsidP="00180625">
      <w:pPr>
        <w:pStyle w:val="NormalWeb"/>
        <w:rPr>
          <w:rFonts w:ascii="Courier New" w:hAnsi="Courier New" w:cs="Courier New"/>
        </w:rPr>
      </w:pPr>
      <w:r w:rsidRPr="00180625">
        <w:rPr>
          <w:rFonts w:ascii="Courier New" w:hAnsi="Courier New" w:cs="Courier New"/>
        </w:rPr>
        <w:t>names_list=[“john”, “</w:t>
      </w:r>
      <w:proofErr w:type="spellStart"/>
      <w:r w:rsidRPr="00180625">
        <w:rPr>
          <w:rFonts w:ascii="Courier New" w:hAnsi="Courier New" w:cs="Courier New"/>
        </w:rPr>
        <w:t>alex</w:t>
      </w:r>
      <w:proofErr w:type="spellEnd"/>
      <w:r w:rsidRPr="00180625">
        <w:rPr>
          <w:rFonts w:ascii="Courier New" w:hAnsi="Courier New" w:cs="Courier New"/>
        </w:rPr>
        <w:t>”, “anna”, “max”, “</w:t>
      </w:r>
      <w:proofErr w:type="spellStart"/>
      <w:r w:rsidRPr="00180625">
        <w:rPr>
          <w:rFonts w:ascii="Courier New" w:hAnsi="Courier New" w:cs="Courier New"/>
        </w:rPr>
        <w:t>allen</w:t>
      </w:r>
      <w:proofErr w:type="spellEnd"/>
      <w:r w:rsidRPr="00180625">
        <w:rPr>
          <w:rFonts w:ascii="Courier New" w:hAnsi="Courier New" w:cs="Courier New"/>
        </w:rPr>
        <w:t>”, “</w:t>
      </w:r>
      <w:proofErr w:type="spellStart"/>
      <w:r w:rsidRPr="00180625">
        <w:rPr>
          <w:rFonts w:ascii="Courier New" w:hAnsi="Courier New" w:cs="Courier New"/>
        </w:rPr>
        <w:t>bria</w:t>
      </w:r>
      <w:proofErr w:type="spellEnd"/>
      <w:r w:rsidRPr="00180625">
        <w:rPr>
          <w:rFonts w:ascii="Courier New" w:hAnsi="Courier New" w:cs="Courier New"/>
        </w:rPr>
        <w:t>”, “</w:t>
      </w:r>
      <w:proofErr w:type="spellStart"/>
      <w:r w:rsidRPr="00180625">
        <w:rPr>
          <w:rFonts w:ascii="Courier New" w:hAnsi="Courier New" w:cs="Courier New"/>
        </w:rPr>
        <w:t>david</w:t>
      </w:r>
      <w:proofErr w:type="spellEnd"/>
      <w:r w:rsidRPr="00180625">
        <w:rPr>
          <w:rFonts w:ascii="Courier New" w:hAnsi="Courier New" w:cs="Courier New"/>
        </w:rPr>
        <w:t>”, “jane”, “</w:t>
      </w:r>
      <w:proofErr w:type="spellStart"/>
      <w:r w:rsidRPr="00180625">
        <w:rPr>
          <w:rFonts w:ascii="Courier New" w:hAnsi="Courier New" w:cs="Courier New"/>
        </w:rPr>
        <w:t>cathy</w:t>
      </w:r>
      <w:proofErr w:type="spellEnd"/>
      <w:r w:rsidRPr="00180625">
        <w:rPr>
          <w:rFonts w:ascii="Courier New" w:hAnsi="Courier New" w:cs="Courier New"/>
        </w:rPr>
        <w:t>”,</w:t>
      </w:r>
      <w:r w:rsidR="00A6736E" w:rsidRPr="00180625">
        <w:rPr>
          <w:rFonts w:ascii="Courier New" w:hAnsi="Courier New" w:cs="Courier New"/>
        </w:rPr>
        <w:t>“</w:t>
      </w:r>
      <w:proofErr w:type="spellStart"/>
      <w:r w:rsidR="00A6736E" w:rsidRPr="00180625">
        <w:rPr>
          <w:rFonts w:ascii="Courier New" w:hAnsi="Courier New" w:cs="Courier New"/>
        </w:rPr>
        <w:t>jecissa</w:t>
      </w:r>
      <w:proofErr w:type="spellEnd"/>
      <w:r w:rsidR="00A6736E" w:rsidRPr="00180625">
        <w:rPr>
          <w:rFonts w:ascii="Courier New" w:hAnsi="Courier New" w:cs="Courier New"/>
        </w:rPr>
        <w:t xml:space="preserve">”, </w:t>
      </w:r>
      <w:r w:rsidRPr="00180625">
        <w:rPr>
          <w:rFonts w:ascii="Courier New" w:hAnsi="Courier New" w:cs="Courier New"/>
        </w:rPr>
        <w:t>“grace”, “nick”, “</w:t>
      </w:r>
      <w:proofErr w:type="spellStart"/>
      <w:r w:rsidRPr="00180625">
        <w:rPr>
          <w:rFonts w:ascii="Courier New" w:hAnsi="Courier New" w:cs="Courier New"/>
        </w:rPr>
        <w:t>paul</w:t>
      </w:r>
      <w:proofErr w:type="spellEnd"/>
      <w:r w:rsidRPr="00180625">
        <w:rPr>
          <w:rFonts w:ascii="Courier New" w:hAnsi="Courier New" w:cs="Courier New"/>
        </w:rPr>
        <w:t>”, “</w:t>
      </w:r>
      <w:proofErr w:type="spellStart"/>
      <w:r w:rsidRPr="00180625">
        <w:rPr>
          <w:rFonts w:ascii="Courier New" w:hAnsi="Courier New" w:cs="Courier New"/>
        </w:rPr>
        <w:t>hans</w:t>
      </w:r>
      <w:proofErr w:type="spellEnd"/>
      <w:r w:rsidRPr="00180625">
        <w:rPr>
          <w:rFonts w:ascii="Courier New" w:hAnsi="Courier New" w:cs="Courier New"/>
        </w:rPr>
        <w:t>”,]</w:t>
      </w:r>
    </w:p>
    <w:p w14:paraId="0265B0EB" w14:textId="77777777" w:rsidR="00E82B48" w:rsidRPr="000C736F" w:rsidRDefault="00E82B48" w:rsidP="00E82B48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736E" w14:paraId="033BF8AF" w14:textId="77777777" w:rsidTr="0000227D">
        <w:tc>
          <w:tcPr>
            <w:tcW w:w="9350" w:type="dxa"/>
          </w:tcPr>
          <w:p w14:paraId="2A6205C3" w14:textId="77777777" w:rsidR="00A6736E" w:rsidRPr="00890497" w:rsidRDefault="00A6736E" w:rsidP="0000227D">
            <w:pPr>
              <w:autoSpaceDE w:val="0"/>
              <w:autoSpaceDN w:val="0"/>
              <w:adjustRightInd w:val="0"/>
              <w:jc w:val="both"/>
              <w:rPr>
                <w:rFonts w:ascii="Courier New" w:eastAsiaTheme="minorEastAsia" w:hAnsi="Courier New" w:cs="Courier New"/>
                <w:b/>
                <w:bCs/>
                <w:sz w:val="22"/>
                <w:szCs w:val="22"/>
              </w:rPr>
            </w:pPr>
            <w:r w:rsidRPr="00890497">
              <w:rPr>
                <w:rFonts w:ascii="Courier New" w:eastAsiaTheme="minorEastAsia" w:hAnsi="Courier New" w:cs="Courier New"/>
                <w:b/>
                <w:bCs/>
                <w:sz w:val="22"/>
                <w:szCs w:val="22"/>
              </w:rPr>
              <w:t xml:space="preserve">Sample Run </w:t>
            </w:r>
          </w:p>
          <w:p w14:paraId="25A18407" w14:textId="77777777" w:rsidR="00A6736E" w:rsidRDefault="00A6736E" w:rsidP="0000227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Highest rating is 5, given by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alex,bria,grace</w:t>
            </w:r>
            <w:proofErr w:type="spellEnd"/>
          </w:p>
          <w:p w14:paraId="6947D179" w14:textId="24FA1068" w:rsidR="00A6736E" w:rsidRPr="00B0700A" w:rsidRDefault="00A6736E" w:rsidP="0000227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Lowest rating is </w:t>
            </w:r>
            <w:r w:rsidR="00CA095A">
              <w:rPr>
                <w:rFonts w:ascii="Courier New" w:hAnsi="Courier New" w:cs="Courier New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, given by </w:t>
            </w:r>
            <w:r w:rsidR="00CA095A">
              <w:rPr>
                <w:rFonts w:ascii="Courier New" w:hAnsi="Courier New" w:cs="Courier New"/>
                <w:sz w:val="22"/>
                <w:szCs w:val="22"/>
              </w:rPr>
              <w:t>anna</w:t>
            </w:r>
            <w:r w:rsidR="00C73809">
              <w:rPr>
                <w:rFonts w:ascii="Courier New" w:hAnsi="Courier New" w:cs="Courier New"/>
                <w:sz w:val="22"/>
                <w:szCs w:val="22"/>
              </w:rPr>
              <w:t xml:space="preserve"> and </w:t>
            </w:r>
            <w:r w:rsidR="00CA095A" w:rsidRPr="00180625">
              <w:rPr>
                <w:rFonts w:ascii="Courier New" w:hAnsi="Courier New" w:cs="Courier New"/>
              </w:rPr>
              <w:t>jecissa</w:t>
            </w:r>
            <w:bookmarkStart w:id="0" w:name="_GoBack"/>
            <w:bookmarkEnd w:id="0"/>
          </w:p>
        </w:tc>
      </w:tr>
    </w:tbl>
    <w:p w14:paraId="04E459AE" w14:textId="1AEC2D11" w:rsidR="00E82B48" w:rsidRDefault="00E82B48" w:rsidP="005310C9">
      <w:pPr>
        <w:autoSpaceDE w:val="0"/>
        <w:autoSpaceDN w:val="0"/>
        <w:adjustRightInd w:val="0"/>
        <w:jc w:val="both"/>
      </w:pPr>
    </w:p>
    <w:p w14:paraId="4880DB85" w14:textId="7F39E897" w:rsidR="00A6736E" w:rsidRDefault="00A6736E" w:rsidP="00A6736E">
      <w:pPr>
        <w:autoSpaceDE w:val="0"/>
        <w:autoSpaceDN w:val="0"/>
        <w:adjustRightInd w:val="0"/>
        <w:jc w:val="both"/>
      </w:pPr>
      <w:r w:rsidRPr="00D95BE1">
        <w:t>A.</w:t>
      </w:r>
      <w:r>
        <w:t xml:space="preserve"> [5 points] System Analysis: W</w:t>
      </w:r>
      <w:r w:rsidRPr="00D95BE1">
        <w:t>hat is(are) the input(s) and output(s)?</w:t>
      </w:r>
      <w:r>
        <w:t xml:space="preserve"> </w:t>
      </w:r>
      <w:r w:rsidR="00C73809">
        <w:t xml:space="preserve"> </w:t>
      </w:r>
    </w:p>
    <w:p w14:paraId="12724B78" w14:textId="460859BF" w:rsidR="00A6736E" w:rsidRDefault="00A6736E" w:rsidP="00A6736E">
      <w:pPr>
        <w:autoSpaceDE w:val="0"/>
        <w:autoSpaceDN w:val="0"/>
        <w:adjustRightInd w:val="0"/>
        <w:jc w:val="both"/>
      </w:pPr>
      <w:r>
        <w:t>B. [</w:t>
      </w:r>
      <w:r w:rsidR="00180625">
        <w:t>5</w:t>
      </w:r>
      <w:r>
        <w:t xml:space="preserve"> points] System Design: List the steps to get output(s) from input(s) in English</w:t>
      </w:r>
      <w:r w:rsidR="00C73809">
        <w:t>.</w:t>
      </w:r>
    </w:p>
    <w:p w14:paraId="71FBC1A9" w14:textId="77777777" w:rsidR="00C73809" w:rsidRDefault="00A6736E" w:rsidP="00C73809">
      <w:pPr>
        <w:autoSpaceDE w:val="0"/>
        <w:autoSpaceDN w:val="0"/>
        <w:adjustRightInd w:val="0"/>
        <w:jc w:val="both"/>
      </w:pPr>
      <w:r>
        <w:t xml:space="preserve">C. </w:t>
      </w:r>
      <w:r w:rsidR="00180625">
        <w:t xml:space="preserve">[4 points] </w:t>
      </w:r>
      <w:r w:rsidR="00C73809">
        <w:t xml:space="preserve">We have learned to two ways to traverse elements from list. Way 1 is for  “read only” task ( i.e., no </w:t>
      </w:r>
      <w:r w:rsidR="00C73809" w:rsidRPr="007361E1">
        <w:rPr>
          <w:b/>
          <w:bCs/>
        </w:rPr>
        <w:t>range</w:t>
      </w:r>
      <w:r w:rsidR="00C73809">
        <w:t xml:space="preserve"> used in for loop header) ; way 2 is for  “read and update” task ( i.e., must use </w:t>
      </w:r>
      <w:r w:rsidR="00C73809" w:rsidRPr="007361E1">
        <w:rPr>
          <w:b/>
          <w:bCs/>
        </w:rPr>
        <w:t>range</w:t>
      </w:r>
      <w:r w:rsidR="00C73809">
        <w:t xml:space="preserve"> in for loop header)).  Which way you are going to use in this problem? And why you prefer to choose this way? </w:t>
      </w:r>
    </w:p>
    <w:p w14:paraId="57E2FC56" w14:textId="62416AC0" w:rsidR="00A6736E" w:rsidRDefault="00A6736E" w:rsidP="00A6736E">
      <w:pPr>
        <w:autoSpaceDE w:val="0"/>
        <w:autoSpaceDN w:val="0"/>
        <w:adjustRightInd w:val="0"/>
        <w:jc w:val="both"/>
      </w:pPr>
      <w:r>
        <w:t>D</w:t>
      </w:r>
      <w:r w:rsidRPr="00D95BE1">
        <w:t xml:space="preserve">. </w:t>
      </w:r>
      <w:r>
        <w:t>[</w:t>
      </w:r>
      <w:r w:rsidR="00180625">
        <w:t>5</w:t>
      </w:r>
      <w:r>
        <w:t xml:space="preserve"> points] </w:t>
      </w:r>
      <w:r w:rsidRPr="00D95BE1">
        <w:t xml:space="preserve">Write your program and </w:t>
      </w:r>
      <w:r>
        <w:t>put</w:t>
      </w:r>
      <w:r w:rsidRPr="00D95BE1">
        <w:t xml:space="preserve"> your source code here.</w:t>
      </w:r>
    </w:p>
    <w:p w14:paraId="39F74FC0" w14:textId="780908D3" w:rsidR="00A6736E" w:rsidRDefault="00A6736E" w:rsidP="00A6736E">
      <w:pPr>
        <w:autoSpaceDE w:val="0"/>
        <w:autoSpaceDN w:val="0"/>
        <w:adjustRightInd w:val="0"/>
        <w:jc w:val="both"/>
      </w:pPr>
      <w:r>
        <w:t>E. [</w:t>
      </w:r>
      <w:r w:rsidR="00180625">
        <w:t>3</w:t>
      </w:r>
      <w:r>
        <w:t xml:space="preserve"> points] A screenshot of the output of program</w:t>
      </w:r>
    </w:p>
    <w:p w14:paraId="5FBB50CA" w14:textId="77777777" w:rsidR="00A6736E" w:rsidRPr="00934FD0" w:rsidRDefault="00A6736E" w:rsidP="00A6736E">
      <w:pPr>
        <w:autoSpaceDE w:val="0"/>
        <w:autoSpaceDN w:val="0"/>
        <w:adjustRightInd w:val="0"/>
        <w:jc w:val="both"/>
      </w:pPr>
    </w:p>
    <w:p w14:paraId="30173FA2" w14:textId="77777777" w:rsidR="00A6736E" w:rsidRPr="00200BC9" w:rsidRDefault="00A6736E" w:rsidP="00A6736E">
      <w:pPr>
        <w:autoSpaceDE w:val="0"/>
        <w:autoSpaceDN w:val="0"/>
        <w:adjustRightInd w:val="0"/>
        <w:jc w:val="both"/>
      </w:pPr>
      <w:r w:rsidRPr="001B024F">
        <w:t xml:space="preserve">2) Share with us </w:t>
      </w:r>
      <w:r>
        <w:t>TWO</w:t>
      </w:r>
      <w:r w:rsidRPr="001B024F">
        <w:t xml:space="preserve"> error</w:t>
      </w:r>
      <w:r>
        <w:t>s</w:t>
      </w:r>
      <w:r w:rsidRPr="001B024F">
        <w:t xml:space="preserve"> you </w:t>
      </w:r>
      <w:r>
        <w:t>experienced</w:t>
      </w:r>
      <w:r w:rsidRPr="001B024F">
        <w:t xml:space="preserve"> when writing this program.</w:t>
      </w:r>
      <w:r>
        <w:t xml:space="preserve"> [ It is common to experience errors. I will be surprised if you do not see any errors. In case this happens, you can make some errors by yourself.]</w:t>
      </w:r>
    </w:p>
    <w:p w14:paraId="06F0F30F" w14:textId="77777777" w:rsidR="00A6736E" w:rsidRPr="005310C9" w:rsidRDefault="00A6736E" w:rsidP="00A6736E">
      <w:pPr>
        <w:autoSpaceDE w:val="0"/>
        <w:autoSpaceDN w:val="0"/>
        <w:adjustRightInd w:val="0"/>
        <w:jc w:val="both"/>
        <w:rPr>
          <w:b/>
          <w:bCs/>
        </w:rPr>
      </w:pPr>
      <w:r w:rsidRPr="005310C9">
        <w:rPr>
          <w:b/>
          <w:bCs/>
        </w:rPr>
        <w:t>I . Error 1</w:t>
      </w:r>
    </w:p>
    <w:p w14:paraId="64A94BAE" w14:textId="77777777" w:rsidR="00A6736E" w:rsidRPr="001B024F" w:rsidRDefault="00A6736E" w:rsidP="00A6736E">
      <w:pPr>
        <w:autoSpaceDE w:val="0"/>
        <w:autoSpaceDN w:val="0"/>
        <w:adjustRightInd w:val="0"/>
        <w:jc w:val="both"/>
      </w:pPr>
      <w:r w:rsidRPr="001B024F">
        <w:t xml:space="preserve">A. </w:t>
      </w:r>
      <w:r>
        <w:t xml:space="preserve">[2 pts] </w:t>
      </w:r>
      <w:r w:rsidRPr="001B024F">
        <w:t xml:space="preserve">Explain what is the type of the error (syntax, run-time, or logical error)? </w:t>
      </w:r>
      <w:r>
        <w:t xml:space="preserve"> </w:t>
      </w:r>
    </w:p>
    <w:p w14:paraId="4DC94C1E" w14:textId="77777777" w:rsidR="00A6736E" w:rsidRPr="001B024F" w:rsidRDefault="00A6736E" w:rsidP="00A6736E">
      <w:pPr>
        <w:autoSpaceDE w:val="0"/>
        <w:autoSpaceDN w:val="0"/>
        <w:adjustRightInd w:val="0"/>
        <w:jc w:val="both"/>
      </w:pPr>
      <w:r w:rsidRPr="001B024F">
        <w:t xml:space="preserve">B. </w:t>
      </w:r>
      <w:r>
        <w:t xml:space="preserve">[2 pts] </w:t>
      </w:r>
      <w:r w:rsidRPr="001B024F">
        <w:t xml:space="preserve">How you resolve it? </w:t>
      </w:r>
      <w:r>
        <w:t xml:space="preserve"> </w:t>
      </w:r>
    </w:p>
    <w:p w14:paraId="3E7A090B" w14:textId="77777777" w:rsidR="00A6736E" w:rsidRPr="001B024F" w:rsidRDefault="00A6736E" w:rsidP="00A6736E">
      <w:pPr>
        <w:autoSpaceDE w:val="0"/>
        <w:autoSpaceDN w:val="0"/>
        <w:adjustRightInd w:val="0"/>
        <w:jc w:val="both"/>
      </w:pPr>
      <w:r w:rsidRPr="001B024F">
        <w:t xml:space="preserve">C. </w:t>
      </w:r>
      <w:r>
        <w:t xml:space="preserve">[2 pts] </w:t>
      </w:r>
      <w:r w:rsidRPr="001B024F">
        <w:t xml:space="preserve">How much time you spent to resolve it? </w:t>
      </w:r>
      <w:r>
        <w:t xml:space="preserve"> </w:t>
      </w:r>
    </w:p>
    <w:p w14:paraId="6AB9C548" w14:textId="77777777" w:rsidR="00A6736E" w:rsidRDefault="00A6736E" w:rsidP="00A6736E">
      <w:pPr>
        <w:autoSpaceDE w:val="0"/>
        <w:autoSpaceDN w:val="0"/>
        <w:adjustRightInd w:val="0"/>
        <w:jc w:val="both"/>
      </w:pPr>
    </w:p>
    <w:p w14:paraId="73D256A3" w14:textId="77777777" w:rsidR="00A6736E" w:rsidRPr="005310C9" w:rsidRDefault="00A6736E" w:rsidP="00A6736E">
      <w:pPr>
        <w:autoSpaceDE w:val="0"/>
        <w:autoSpaceDN w:val="0"/>
        <w:adjustRightInd w:val="0"/>
        <w:jc w:val="both"/>
        <w:rPr>
          <w:b/>
          <w:bCs/>
        </w:rPr>
      </w:pPr>
      <w:r w:rsidRPr="005310C9">
        <w:rPr>
          <w:b/>
          <w:bCs/>
        </w:rPr>
        <w:t>II. Error 2</w:t>
      </w:r>
    </w:p>
    <w:p w14:paraId="6752923D" w14:textId="77777777" w:rsidR="00A6736E" w:rsidRPr="001B024F" w:rsidRDefault="00A6736E" w:rsidP="00A6736E">
      <w:pPr>
        <w:autoSpaceDE w:val="0"/>
        <w:autoSpaceDN w:val="0"/>
        <w:adjustRightInd w:val="0"/>
        <w:jc w:val="both"/>
      </w:pPr>
      <w:r w:rsidRPr="001B024F">
        <w:t xml:space="preserve">A. </w:t>
      </w:r>
      <w:r>
        <w:t xml:space="preserve">[2 pts] </w:t>
      </w:r>
      <w:r w:rsidRPr="001B024F">
        <w:t xml:space="preserve">Explain what is the type of the error (syntax, run-time, or logical error)? </w:t>
      </w:r>
      <w:r>
        <w:t xml:space="preserve"> </w:t>
      </w:r>
    </w:p>
    <w:p w14:paraId="65C12512" w14:textId="77777777" w:rsidR="00A6736E" w:rsidRPr="001B024F" w:rsidRDefault="00A6736E" w:rsidP="00A6736E">
      <w:pPr>
        <w:autoSpaceDE w:val="0"/>
        <w:autoSpaceDN w:val="0"/>
        <w:adjustRightInd w:val="0"/>
        <w:jc w:val="both"/>
      </w:pPr>
      <w:r w:rsidRPr="001B024F">
        <w:t xml:space="preserve">B. </w:t>
      </w:r>
      <w:r>
        <w:t xml:space="preserve">[2 pts] </w:t>
      </w:r>
      <w:r w:rsidRPr="001B024F">
        <w:t xml:space="preserve">How you resolve it? </w:t>
      </w:r>
      <w:r>
        <w:t xml:space="preserve"> </w:t>
      </w:r>
    </w:p>
    <w:p w14:paraId="3DB8077E" w14:textId="77777777" w:rsidR="00A6736E" w:rsidRDefault="00A6736E" w:rsidP="00A6736E">
      <w:pPr>
        <w:autoSpaceDE w:val="0"/>
        <w:autoSpaceDN w:val="0"/>
        <w:adjustRightInd w:val="0"/>
        <w:jc w:val="both"/>
      </w:pPr>
      <w:r w:rsidRPr="001B024F">
        <w:t xml:space="preserve">C. </w:t>
      </w:r>
      <w:r>
        <w:t xml:space="preserve">[2 pts] </w:t>
      </w:r>
      <w:r w:rsidRPr="001B024F">
        <w:t xml:space="preserve">How much time you spent to resolve it? </w:t>
      </w:r>
      <w:r>
        <w:t xml:space="preserve"> </w:t>
      </w:r>
    </w:p>
    <w:p w14:paraId="7189A4B6" w14:textId="77777777" w:rsidR="00A6736E" w:rsidRDefault="00A6736E" w:rsidP="005310C9">
      <w:pPr>
        <w:autoSpaceDE w:val="0"/>
        <w:autoSpaceDN w:val="0"/>
        <w:adjustRightInd w:val="0"/>
        <w:jc w:val="both"/>
      </w:pPr>
    </w:p>
    <w:p w14:paraId="701B0017" w14:textId="02FEAFA7" w:rsidR="00931817" w:rsidRDefault="00931817" w:rsidP="00FA4895">
      <w:pPr>
        <w:autoSpaceDE w:val="0"/>
        <w:autoSpaceDN w:val="0"/>
        <w:adjustRightInd w:val="0"/>
        <w:jc w:val="both"/>
        <w:rPr>
          <w:i/>
          <w:iCs/>
        </w:rPr>
      </w:pPr>
    </w:p>
    <w:p w14:paraId="5407F5BF" w14:textId="2D717C05" w:rsidR="00BD4366" w:rsidRDefault="00BD4366" w:rsidP="00FA4895">
      <w:pPr>
        <w:autoSpaceDE w:val="0"/>
        <w:autoSpaceDN w:val="0"/>
        <w:adjustRightInd w:val="0"/>
        <w:jc w:val="both"/>
        <w:rPr>
          <w:b/>
          <w:bCs/>
          <w:i/>
          <w:iCs/>
        </w:rPr>
      </w:pPr>
      <w:r w:rsidRPr="00BC6B56">
        <w:rPr>
          <w:b/>
          <w:bCs/>
          <w:i/>
          <w:iCs/>
        </w:rPr>
        <w:t>Objectives:</w:t>
      </w:r>
    </w:p>
    <w:p w14:paraId="75AFA295" w14:textId="6DFD1501" w:rsidR="000C41CB" w:rsidRDefault="000C41CB" w:rsidP="00FA4895">
      <w:pPr>
        <w:autoSpaceDE w:val="0"/>
        <w:autoSpaceDN w:val="0"/>
        <w:adjustRightInd w:val="0"/>
        <w:jc w:val="both"/>
        <w:rPr>
          <w:b/>
          <w:bCs/>
          <w:i/>
          <w:iCs/>
        </w:rPr>
      </w:pPr>
    </w:p>
    <w:p w14:paraId="3E48BF84" w14:textId="77777777" w:rsidR="000C41CB" w:rsidRDefault="000C41CB" w:rsidP="000C41CB">
      <w:pPr>
        <w:spacing w:before="100" w:beforeAutospacing="1" w:after="100" w:afterAutospacing="1"/>
        <w:rPr>
          <w:b/>
          <w:bCs/>
          <w:color w:val="000000"/>
        </w:rPr>
      </w:pPr>
      <w:r w:rsidRPr="00E93BD5">
        <w:rPr>
          <w:b/>
          <w:bCs/>
          <w:color w:val="000000"/>
        </w:rPr>
        <w:lastRenderedPageBreak/>
        <w:t xml:space="preserve">Week </w:t>
      </w:r>
      <w:r>
        <w:rPr>
          <w:b/>
          <w:bCs/>
          <w:color w:val="000000"/>
        </w:rPr>
        <w:t>4</w:t>
      </w:r>
    </w:p>
    <w:p w14:paraId="6801B477" w14:textId="285F43AF" w:rsidR="000C41CB" w:rsidRDefault="000C41CB" w:rsidP="000C41CB">
      <w:pPr>
        <w:rPr>
          <w:color w:val="000000"/>
        </w:rPr>
      </w:pPr>
      <w:r w:rsidRPr="00E93BD5">
        <w:rPr>
          <w:color w:val="000000"/>
        </w:rPr>
        <w:t xml:space="preserve">--- Chapter </w:t>
      </w:r>
      <w:r>
        <w:rPr>
          <w:color w:val="000000"/>
        </w:rPr>
        <w:t>3</w:t>
      </w:r>
      <w:r w:rsidRPr="00E93BD5">
        <w:rPr>
          <w:color w:val="000000"/>
        </w:rPr>
        <w:t xml:space="preserve"> ---</w:t>
      </w:r>
    </w:p>
    <w:p w14:paraId="69B46252" w14:textId="77777777" w:rsidR="000C41CB" w:rsidRPr="00E93BD5" w:rsidRDefault="000C41CB" w:rsidP="000C41CB">
      <w:pPr>
        <w:rPr>
          <w:color w:val="000000"/>
        </w:rPr>
      </w:pPr>
    </w:p>
    <w:p w14:paraId="247516E5" w14:textId="30B46596" w:rsidR="000C41CB" w:rsidRPr="00B94159" w:rsidRDefault="000C41CB" w:rsidP="000C41CB">
      <w:pPr>
        <w:rPr>
          <w:color w:val="000000"/>
        </w:rPr>
      </w:pPr>
      <w:r w:rsidRPr="00B94159">
        <w:rPr>
          <w:color w:val="000000"/>
        </w:rPr>
        <w:t>3.1 To write Boolean expressions using relational operators (§3.2).</w:t>
      </w:r>
    </w:p>
    <w:p w14:paraId="3AFC049E" w14:textId="77777777" w:rsidR="000C41CB" w:rsidRPr="00B94159" w:rsidRDefault="000C41CB" w:rsidP="000C41CB">
      <w:pPr>
        <w:rPr>
          <w:color w:val="000000"/>
        </w:rPr>
      </w:pPr>
      <w:r w:rsidRPr="00B94159">
        <w:rPr>
          <w:color w:val="000000"/>
        </w:rPr>
        <w:t>3.2 To program with Boolean expressions (§3.3).</w:t>
      </w:r>
    </w:p>
    <w:p w14:paraId="7149E86E" w14:textId="77777777" w:rsidR="000C41CB" w:rsidRPr="00B94159" w:rsidRDefault="000C41CB" w:rsidP="000C41CB">
      <w:pPr>
        <w:rPr>
          <w:color w:val="000000"/>
        </w:rPr>
      </w:pPr>
      <w:r w:rsidRPr="00B94159">
        <w:rPr>
          <w:color w:val="000000"/>
        </w:rPr>
        <w:t>3.3 To implement selection control using one-way if statements (§3.4).</w:t>
      </w:r>
    </w:p>
    <w:p w14:paraId="3B66A54B" w14:textId="77777777" w:rsidR="000C41CB" w:rsidRPr="00B94159" w:rsidRDefault="000C41CB" w:rsidP="000C41CB">
      <w:pPr>
        <w:rPr>
          <w:color w:val="000000"/>
        </w:rPr>
      </w:pPr>
      <w:r w:rsidRPr="00B94159">
        <w:rPr>
          <w:color w:val="000000"/>
        </w:rPr>
        <w:t>3.4 To implement selection control using two-way if-else statements (§3.5).</w:t>
      </w:r>
    </w:p>
    <w:p w14:paraId="6BE00649" w14:textId="77777777" w:rsidR="000C41CB" w:rsidRPr="00B94159" w:rsidRDefault="000C41CB" w:rsidP="000C41CB">
      <w:pPr>
        <w:rPr>
          <w:color w:val="000000"/>
        </w:rPr>
      </w:pPr>
      <w:r w:rsidRPr="00B94159">
        <w:rPr>
          <w:color w:val="000000"/>
        </w:rPr>
        <w:t>3.5 To implement selection control with nested if and multi-way if-</w:t>
      </w:r>
      <w:proofErr w:type="spellStart"/>
      <w:r w:rsidRPr="00B94159">
        <w:rPr>
          <w:color w:val="000000"/>
        </w:rPr>
        <w:t>elif</w:t>
      </w:r>
      <w:proofErr w:type="spellEnd"/>
      <w:r w:rsidRPr="00B94159">
        <w:rPr>
          <w:color w:val="000000"/>
        </w:rPr>
        <w:t>-else</w:t>
      </w:r>
      <w:r>
        <w:rPr>
          <w:color w:val="000000"/>
        </w:rPr>
        <w:t xml:space="preserve"> </w:t>
      </w:r>
      <w:r w:rsidRPr="00B94159">
        <w:rPr>
          <w:color w:val="000000"/>
        </w:rPr>
        <w:t>statements (§3.6).</w:t>
      </w:r>
    </w:p>
    <w:p w14:paraId="0C5E08C5" w14:textId="77777777" w:rsidR="000C41CB" w:rsidRPr="00B94159" w:rsidRDefault="000C41CB" w:rsidP="000C41CB">
      <w:pPr>
        <w:rPr>
          <w:color w:val="000000"/>
        </w:rPr>
      </w:pPr>
      <w:r w:rsidRPr="00B94159">
        <w:rPr>
          <w:color w:val="000000"/>
        </w:rPr>
        <w:t>3.6 To combine conditions using logical operators (and, or, and not) (§3.10).</w:t>
      </w:r>
    </w:p>
    <w:p w14:paraId="0E8336ED" w14:textId="77777777" w:rsidR="000C41CB" w:rsidRPr="00B94159" w:rsidRDefault="000C41CB" w:rsidP="000C41CB">
      <w:pPr>
        <w:rPr>
          <w:color w:val="000000"/>
        </w:rPr>
      </w:pPr>
      <w:r w:rsidRPr="00B94159">
        <w:rPr>
          <w:color w:val="000000"/>
        </w:rPr>
        <w:t>3.7 To use selection statements with combined conditions  (§§3.11–3.12).</w:t>
      </w:r>
    </w:p>
    <w:p w14:paraId="211BB057" w14:textId="77777777" w:rsidR="000C41CB" w:rsidRPr="00BC6B56" w:rsidRDefault="000C41CB" w:rsidP="00FA4895">
      <w:pPr>
        <w:autoSpaceDE w:val="0"/>
        <w:autoSpaceDN w:val="0"/>
        <w:adjustRightInd w:val="0"/>
        <w:jc w:val="both"/>
        <w:rPr>
          <w:b/>
          <w:bCs/>
          <w:i/>
          <w:iCs/>
        </w:rPr>
      </w:pPr>
    </w:p>
    <w:p w14:paraId="1CD8807D" w14:textId="77777777" w:rsidR="000C41CB" w:rsidRDefault="000C41CB" w:rsidP="000C41CB">
      <w:pPr>
        <w:spacing w:before="100" w:beforeAutospacing="1" w:after="100" w:afterAutospacing="1"/>
        <w:rPr>
          <w:b/>
          <w:bCs/>
          <w:color w:val="000000"/>
        </w:rPr>
      </w:pPr>
      <w:r w:rsidRPr="00E93BD5">
        <w:rPr>
          <w:b/>
          <w:bCs/>
          <w:color w:val="000000"/>
        </w:rPr>
        <w:t xml:space="preserve">Week </w:t>
      </w:r>
      <w:r>
        <w:rPr>
          <w:b/>
          <w:bCs/>
          <w:color w:val="000000"/>
        </w:rPr>
        <w:t>7</w:t>
      </w:r>
    </w:p>
    <w:p w14:paraId="38C600CB" w14:textId="77777777" w:rsidR="000C41CB" w:rsidRPr="00B94159" w:rsidRDefault="000C41CB" w:rsidP="000C41CB">
      <w:pPr>
        <w:rPr>
          <w:color w:val="000000"/>
        </w:rPr>
      </w:pPr>
      <w:r w:rsidRPr="00E93BD5">
        <w:rPr>
          <w:color w:val="000000"/>
        </w:rPr>
        <w:t xml:space="preserve">--- Chapter </w:t>
      </w:r>
      <w:r>
        <w:rPr>
          <w:color w:val="000000"/>
        </w:rPr>
        <w:t>4</w:t>
      </w:r>
      <w:r w:rsidRPr="00E93BD5">
        <w:rPr>
          <w:color w:val="000000"/>
        </w:rPr>
        <w:t xml:space="preserve"> ---</w:t>
      </w:r>
    </w:p>
    <w:p w14:paraId="1F194D3B" w14:textId="77777777" w:rsidR="000C41CB" w:rsidRDefault="000C41CB" w:rsidP="000C41CB"/>
    <w:p w14:paraId="32041E7F" w14:textId="4C0639A8" w:rsidR="000C41CB" w:rsidRPr="00E91F3C" w:rsidRDefault="000C41CB" w:rsidP="000C41CB">
      <w:pPr>
        <w:rPr>
          <w:color w:val="000000"/>
        </w:rPr>
      </w:pPr>
      <w:r>
        <w:rPr>
          <w:rFonts w:ascii="Palatino ET W02" w:hAnsi="Palatino ET W02"/>
          <w:color w:val="565656"/>
          <w:shd w:val="clear" w:color="auto" w:fill="FFFFFF"/>
        </w:rPr>
        <w:t>4</w:t>
      </w:r>
      <w:r w:rsidRPr="00E91F3C">
        <w:rPr>
          <w:color w:val="000000"/>
        </w:rPr>
        <w:t>.1 To solve mathematics problems by using the functions in the math module (§4.2)</w:t>
      </w:r>
    </w:p>
    <w:p w14:paraId="6312BC36" w14:textId="77777777" w:rsidR="000C41CB" w:rsidRPr="00E91F3C" w:rsidRDefault="000C41CB" w:rsidP="000C41CB">
      <w:pPr>
        <w:rPr>
          <w:color w:val="000000"/>
        </w:rPr>
      </w:pPr>
      <w:r w:rsidRPr="00E91F3C">
        <w:rPr>
          <w:color w:val="000000"/>
        </w:rPr>
        <w:t>4.2 To represent and process strings and characters (§</w:t>
      </w:r>
      <w:hyperlink r:id="rId5" w:anchor="P7001015381000000000000000001655" w:tgtFrame="_blank" w:history="1">
        <w:r w:rsidRPr="00E91F3C">
          <w:rPr>
            <w:color w:val="000000"/>
          </w:rPr>
          <w:t>4.3</w:t>
        </w:r>
      </w:hyperlink>
      <w:r w:rsidRPr="00E91F3C">
        <w:rPr>
          <w:color w:val="000000"/>
        </w:rPr>
        <w:t>).</w:t>
      </w:r>
    </w:p>
    <w:p w14:paraId="60CB47CB" w14:textId="77777777" w:rsidR="000C41CB" w:rsidRPr="00E91F3C" w:rsidRDefault="000C41CB" w:rsidP="000C41CB">
      <w:pPr>
        <w:rPr>
          <w:color w:val="000000"/>
        </w:rPr>
      </w:pPr>
      <w:r w:rsidRPr="00E91F3C">
        <w:rPr>
          <w:color w:val="000000"/>
        </w:rPr>
        <w:t>4.3 To encode characters using ASCII and Unicode (§</w:t>
      </w:r>
      <w:hyperlink r:id="rId6" w:anchor="P7001015381000000000000000001674" w:tgtFrame="_blank" w:history="1">
        <w:r w:rsidRPr="00E91F3C">
          <w:rPr>
            <w:color w:val="000000"/>
          </w:rPr>
          <w:t>4.3.1</w:t>
        </w:r>
      </w:hyperlink>
      <w:r w:rsidRPr="00E91F3C">
        <w:rPr>
          <w:color w:val="000000"/>
        </w:rPr>
        <w:t>).</w:t>
      </w:r>
    </w:p>
    <w:p w14:paraId="770743A5" w14:textId="25DEBCEC" w:rsidR="000C41CB" w:rsidRPr="00E91F3C" w:rsidRDefault="000C41CB" w:rsidP="000C41CB">
      <w:pPr>
        <w:rPr>
          <w:color w:val="000000"/>
        </w:rPr>
      </w:pPr>
      <w:r w:rsidRPr="00E91F3C">
        <w:rPr>
          <w:color w:val="000000"/>
        </w:rPr>
        <w:t>4.4 To use the </w:t>
      </w:r>
      <w:proofErr w:type="spellStart"/>
      <w:r w:rsidRPr="00E91F3C">
        <w:rPr>
          <w:color w:val="000000"/>
        </w:rPr>
        <w:t>ord</w:t>
      </w:r>
      <w:proofErr w:type="spellEnd"/>
      <w:r w:rsidRPr="00E91F3C">
        <w:rPr>
          <w:color w:val="000000"/>
        </w:rPr>
        <w:t> function to obtain a numerical code for a character and the chr</w:t>
      </w:r>
      <w:r>
        <w:rPr>
          <w:color w:val="000000"/>
        </w:rPr>
        <w:t xml:space="preserve"> </w:t>
      </w:r>
      <w:r w:rsidRPr="00E91F3C">
        <w:rPr>
          <w:color w:val="000000"/>
        </w:rPr>
        <w:t>function to convert a numerical code to a character (§</w:t>
      </w:r>
      <w:hyperlink r:id="rId7" w:anchor="P70010153810000000000000000016C2" w:tgtFrame="_blank" w:history="1">
        <w:r w:rsidRPr="00E91F3C">
          <w:rPr>
            <w:color w:val="000000"/>
          </w:rPr>
          <w:t>4.3.2</w:t>
        </w:r>
      </w:hyperlink>
      <w:r w:rsidRPr="00E91F3C">
        <w:rPr>
          <w:color w:val="000000"/>
        </w:rPr>
        <w:t>).</w:t>
      </w:r>
    </w:p>
    <w:p w14:paraId="6CBB12F1" w14:textId="77777777" w:rsidR="000C41CB" w:rsidRPr="00E91F3C" w:rsidRDefault="000C41CB" w:rsidP="000C41CB">
      <w:pPr>
        <w:rPr>
          <w:color w:val="000000"/>
        </w:rPr>
      </w:pPr>
      <w:r w:rsidRPr="00E91F3C">
        <w:rPr>
          <w:color w:val="000000"/>
        </w:rPr>
        <w:t>4.5 To represent special characters using the escape sequence (§</w:t>
      </w:r>
      <w:hyperlink r:id="rId8" w:anchor="P70010153810000000000000000016E4" w:tgtFrame="_blank" w:history="1">
        <w:r w:rsidRPr="00E91F3C">
          <w:rPr>
            <w:color w:val="000000"/>
          </w:rPr>
          <w:t>4.3.3</w:t>
        </w:r>
      </w:hyperlink>
      <w:r w:rsidRPr="00E91F3C">
        <w:rPr>
          <w:color w:val="000000"/>
        </w:rPr>
        <w:t>).</w:t>
      </w:r>
    </w:p>
    <w:p w14:paraId="5FD28715" w14:textId="77777777" w:rsidR="000C41CB" w:rsidRPr="00E91F3C" w:rsidRDefault="000C41CB" w:rsidP="000C41CB">
      <w:pPr>
        <w:rPr>
          <w:color w:val="000000"/>
        </w:rPr>
      </w:pPr>
      <w:r w:rsidRPr="00E91F3C">
        <w:rPr>
          <w:color w:val="000000"/>
        </w:rPr>
        <w:t>4.6 To test substrings using the </w:t>
      </w:r>
      <w:proofErr w:type="spellStart"/>
      <w:r w:rsidRPr="00E91F3C">
        <w:rPr>
          <w:color w:val="000000"/>
        </w:rPr>
        <w:t>in</w:t>
      </w:r>
      <w:proofErr w:type="spellEnd"/>
      <w:r w:rsidRPr="00E91F3C">
        <w:rPr>
          <w:color w:val="000000"/>
        </w:rPr>
        <w:t> and not in operators (§</w:t>
      </w:r>
      <w:hyperlink r:id="rId9" w:anchor="P70010153810000000000000000017AC" w:tgtFrame="_blank" w:history="1">
        <w:r w:rsidRPr="00E91F3C">
          <w:rPr>
            <w:color w:val="000000"/>
          </w:rPr>
          <w:t>4.3.8</w:t>
        </w:r>
      </w:hyperlink>
      <w:r w:rsidRPr="00E91F3C">
        <w:rPr>
          <w:color w:val="000000"/>
        </w:rPr>
        <w:t>).</w:t>
      </w:r>
    </w:p>
    <w:p w14:paraId="2A95213F" w14:textId="77777777" w:rsidR="000C41CB" w:rsidRPr="00E91F3C" w:rsidRDefault="000C41CB" w:rsidP="000C41CB">
      <w:pPr>
        <w:rPr>
          <w:color w:val="000000"/>
        </w:rPr>
      </w:pPr>
      <w:r w:rsidRPr="00E91F3C">
        <w:rPr>
          <w:color w:val="000000"/>
        </w:rPr>
        <w:t>4.7 To compare strings (§</w:t>
      </w:r>
      <w:hyperlink r:id="rId10" w:anchor="P70010153810000000000000000017BD" w:tgtFrame="_blank" w:history="1">
        <w:r w:rsidRPr="00E91F3C">
          <w:rPr>
            <w:color w:val="000000"/>
          </w:rPr>
          <w:t>4.3.9</w:t>
        </w:r>
      </w:hyperlink>
      <w:r w:rsidRPr="00E91F3C">
        <w:rPr>
          <w:color w:val="000000"/>
        </w:rPr>
        <w:t>).</w:t>
      </w:r>
    </w:p>
    <w:p w14:paraId="362947F4" w14:textId="77777777" w:rsidR="000C41CB" w:rsidRPr="00E91F3C" w:rsidRDefault="000C41CB" w:rsidP="000C41CB">
      <w:pPr>
        <w:rPr>
          <w:color w:val="000000"/>
        </w:rPr>
      </w:pPr>
      <w:r w:rsidRPr="00E91F3C">
        <w:rPr>
          <w:color w:val="000000"/>
        </w:rPr>
        <w:t>4.8 To use string functions min, max, and </w:t>
      </w:r>
      <w:proofErr w:type="spellStart"/>
      <w:r w:rsidRPr="00E91F3C">
        <w:rPr>
          <w:color w:val="000000"/>
        </w:rPr>
        <w:t>len</w:t>
      </w:r>
      <w:proofErr w:type="spellEnd"/>
      <w:r w:rsidRPr="00E91F3C">
        <w:rPr>
          <w:color w:val="000000"/>
        </w:rPr>
        <w:t> (§</w:t>
      </w:r>
      <w:hyperlink r:id="rId11" w:anchor="P70010153810000000000000000017F4" w:tgtFrame="_blank" w:history="1">
        <w:r w:rsidRPr="00E91F3C">
          <w:rPr>
            <w:color w:val="000000"/>
          </w:rPr>
          <w:t>4.3.10</w:t>
        </w:r>
      </w:hyperlink>
      <w:r w:rsidRPr="00E91F3C">
        <w:rPr>
          <w:color w:val="000000"/>
        </w:rPr>
        <w:t>).</w:t>
      </w:r>
    </w:p>
    <w:p w14:paraId="1B4DA722" w14:textId="2048A97C" w:rsidR="00A53A05" w:rsidRDefault="00A53A05" w:rsidP="00A53A05"/>
    <w:p w14:paraId="1E9AB2C5" w14:textId="550BC3CF" w:rsidR="00F23AA2" w:rsidRDefault="00F23AA2" w:rsidP="00A53A05">
      <w:pPr>
        <w:rPr>
          <w:b/>
          <w:bCs/>
        </w:rPr>
      </w:pPr>
      <w:r w:rsidRPr="00F23AA2">
        <w:rPr>
          <w:b/>
          <w:bCs/>
        </w:rPr>
        <w:t>Week 8</w:t>
      </w:r>
    </w:p>
    <w:p w14:paraId="3F63CAA5" w14:textId="77777777" w:rsidR="00F23AA2" w:rsidRPr="00F23AA2" w:rsidRDefault="00F23AA2" w:rsidP="00A53A05">
      <w:pPr>
        <w:rPr>
          <w:b/>
          <w:bCs/>
        </w:rPr>
      </w:pPr>
    </w:p>
    <w:p w14:paraId="6267751B" w14:textId="77777777" w:rsidR="00F23AA2" w:rsidRPr="00B94159" w:rsidRDefault="00F23AA2" w:rsidP="00F23AA2">
      <w:pPr>
        <w:rPr>
          <w:color w:val="000000"/>
        </w:rPr>
      </w:pPr>
      <w:r w:rsidRPr="00E93BD5">
        <w:rPr>
          <w:color w:val="000000"/>
        </w:rPr>
        <w:t xml:space="preserve">--- Chapter </w:t>
      </w:r>
      <w:r>
        <w:rPr>
          <w:color w:val="000000"/>
        </w:rPr>
        <w:t>4</w:t>
      </w:r>
      <w:r w:rsidRPr="00E93BD5">
        <w:rPr>
          <w:color w:val="000000"/>
        </w:rPr>
        <w:t xml:space="preserve"> ---</w:t>
      </w:r>
    </w:p>
    <w:p w14:paraId="36047662" w14:textId="77777777" w:rsidR="00F23AA2" w:rsidRPr="00E91F3C" w:rsidRDefault="00F23AA2" w:rsidP="00F23AA2">
      <w:pPr>
        <w:rPr>
          <w:color w:val="000000"/>
        </w:rPr>
      </w:pPr>
    </w:p>
    <w:p w14:paraId="643E64D1" w14:textId="77777777" w:rsidR="00F23AA2" w:rsidRDefault="00F23AA2" w:rsidP="00F23AA2">
      <w:pPr>
        <w:pStyle w:val="NormalWeb"/>
        <w:spacing w:before="0" w:beforeAutospacing="0" w:after="0" w:afterAutospacing="0"/>
        <w:textAlignment w:val="baseline"/>
        <w:rPr>
          <w:rFonts w:ascii="inherit" w:hAnsi="inherit"/>
          <w:color w:val="565656"/>
        </w:rPr>
      </w:pPr>
    </w:p>
    <w:p w14:paraId="48AE9040" w14:textId="77777777" w:rsidR="00F23AA2" w:rsidRPr="00F44C48" w:rsidRDefault="00F23AA2" w:rsidP="00F23AA2">
      <w:pPr>
        <w:rPr>
          <w:color w:val="000000"/>
        </w:rPr>
      </w:pPr>
      <w:r>
        <w:rPr>
          <w:color w:val="000000"/>
        </w:rPr>
        <w:t xml:space="preserve">4.9 </w:t>
      </w:r>
      <w:r w:rsidRPr="00F44C48">
        <w:rPr>
          <w:color w:val="000000"/>
        </w:rPr>
        <w:t>To obtain a character in a string using the index operator [] (§</w:t>
      </w:r>
      <w:hyperlink r:id="rId12" w:anchor="P7001015381000000000000000001812" w:tgtFrame="_blank" w:history="1">
        <w:r w:rsidRPr="00F44C48">
          <w:rPr>
            <w:color w:val="000000"/>
          </w:rPr>
          <w:t>4.3.11</w:t>
        </w:r>
      </w:hyperlink>
      <w:r w:rsidRPr="00F44C48">
        <w:rPr>
          <w:color w:val="000000"/>
        </w:rPr>
        <w:t>).</w:t>
      </w:r>
    </w:p>
    <w:p w14:paraId="6BE0B76C" w14:textId="77777777" w:rsidR="00F23AA2" w:rsidRPr="00F44C48" w:rsidRDefault="00F23AA2" w:rsidP="00F23AA2">
      <w:pPr>
        <w:rPr>
          <w:color w:val="000000"/>
        </w:rPr>
      </w:pPr>
      <w:r>
        <w:rPr>
          <w:color w:val="000000"/>
        </w:rPr>
        <w:t xml:space="preserve">4.10 </w:t>
      </w:r>
      <w:r w:rsidRPr="00F44C48">
        <w:rPr>
          <w:color w:val="000000"/>
        </w:rPr>
        <w:t>To obtain a substring in a string using the slicing operator [start : end] (§</w:t>
      </w:r>
      <w:hyperlink r:id="rId13" w:anchor="P700101538100000000000000000183A" w:tgtFrame="_blank" w:history="1">
        <w:r w:rsidRPr="00F44C48">
          <w:rPr>
            <w:color w:val="000000"/>
          </w:rPr>
          <w:t>4.3.12</w:t>
        </w:r>
      </w:hyperlink>
      <w:r w:rsidRPr="00F44C48">
        <w:rPr>
          <w:color w:val="000000"/>
        </w:rPr>
        <w:t>).</w:t>
      </w:r>
    </w:p>
    <w:p w14:paraId="26E991B6" w14:textId="77777777" w:rsidR="00F23AA2" w:rsidRPr="00F44C48" w:rsidRDefault="00F23AA2" w:rsidP="00F23AA2">
      <w:pPr>
        <w:rPr>
          <w:color w:val="000000"/>
        </w:rPr>
      </w:pPr>
      <w:r>
        <w:rPr>
          <w:color w:val="000000"/>
        </w:rPr>
        <w:t xml:space="preserve">4.11 </w:t>
      </w:r>
      <w:r w:rsidRPr="00400598">
        <w:rPr>
          <w:color w:val="000000"/>
        </w:rPr>
        <w:t>Use repetition operator * to duplicate strings</w:t>
      </w:r>
      <w:r>
        <w:rPr>
          <w:color w:val="000000"/>
        </w:rPr>
        <w:t xml:space="preserve"> </w:t>
      </w:r>
      <w:r w:rsidRPr="00F44C48">
        <w:rPr>
          <w:color w:val="000000"/>
        </w:rPr>
        <w:t>(§</w:t>
      </w:r>
      <w:hyperlink r:id="rId14" w:anchor="P700101538100000000000000000183A" w:tgtFrame="_blank" w:history="1">
        <w:r w:rsidRPr="00F44C48">
          <w:rPr>
            <w:color w:val="000000"/>
          </w:rPr>
          <w:t>4.3.</w:t>
        </w:r>
        <w:r>
          <w:rPr>
            <w:color w:val="000000"/>
          </w:rPr>
          <w:t>6</w:t>
        </w:r>
      </w:hyperlink>
      <w:r w:rsidRPr="00F44C48">
        <w:rPr>
          <w:color w:val="000000"/>
        </w:rPr>
        <w:t>).</w:t>
      </w:r>
    </w:p>
    <w:p w14:paraId="6987C71C" w14:textId="77777777" w:rsidR="00F23AA2" w:rsidRPr="00F44C48" w:rsidRDefault="00F23AA2" w:rsidP="00F23AA2">
      <w:pPr>
        <w:rPr>
          <w:color w:val="000000"/>
        </w:rPr>
      </w:pPr>
    </w:p>
    <w:p w14:paraId="18EE6EC4" w14:textId="77777777" w:rsidR="00F23AA2" w:rsidRPr="00F44C48" w:rsidRDefault="00F23AA2" w:rsidP="00F23AA2">
      <w:pPr>
        <w:rPr>
          <w:color w:val="000000"/>
        </w:rPr>
      </w:pPr>
      <w:r>
        <w:rPr>
          <w:color w:val="000000"/>
        </w:rPr>
        <w:t xml:space="preserve">4.12 </w:t>
      </w:r>
      <w:r w:rsidRPr="00F44C48">
        <w:rPr>
          <w:color w:val="000000"/>
        </w:rPr>
        <w:t>To introduce objects and methods (§</w:t>
      </w:r>
      <w:hyperlink r:id="rId15" w:anchor="P7001015381000000000000000001897" w:tgtFrame="_blank" w:history="1">
        <w:r w:rsidRPr="00F44C48">
          <w:rPr>
            <w:color w:val="000000"/>
          </w:rPr>
          <w:t>4.5</w:t>
        </w:r>
      </w:hyperlink>
      <w:r w:rsidRPr="00F44C48">
        <w:rPr>
          <w:color w:val="000000"/>
        </w:rPr>
        <w:t>).</w:t>
      </w:r>
    </w:p>
    <w:p w14:paraId="0E1C16C5" w14:textId="77777777" w:rsidR="00F23AA2" w:rsidRPr="00F44C48" w:rsidRDefault="00F23AA2" w:rsidP="00F23AA2">
      <w:pPr>
        <w:rPr>
          <w:color w:val="000000"/>
        </w:rPr>
      </w:pPr>
      <w:r>
        <w:rPr>
          <w:color w:val="000000"/>
        </w:rPr>
        <w:t xml:space="preserve">4.13 </w:t>
      </w:r>
      <w:r w:rsidRPr="00F44C48">
        <w:rPr>
          <w:color w:val="000000"/>
        </w:rPr>
        <w:t>To introduce the methods in the str class (§</w:t>
      </w:r>
      <w:hyperlink r:id="rId16" w:anchor="P70010153810000000000000000018E5" w:tgtFrame="_blank" w:history="1">
        <w:r w:rsidRPr="00F44C48">
          <w:rPr>
            <w:color w:val="000000"/>
          </w:rPr>
          <w:t>4.6</w:t>
        </w:r>
      </w:hyperlink>
      <w:r w:rsidRPr="00F44C48">
        <w:rPr>
          <w:color w:val="000000"/>
        </w:rPr>
        <w:t>).</w:t>
      </w:r>
    </w:p>
    <w:p w14:paraId="66A23491" w14:textId="77777777" w:rsidR="00F23AA2" w:rsidRPr="00F44C48" w:rsidRDefault="00F23AA2" w:rsidP="00F23AA2">
      <w:pPr>
        <w:rPr>
          <w:color w:val="000000"/>
        </w:rPr>
      </w:pPr>
      <w:r>
        <w:rPr>
          <w:color w:val="000000"/>
        </w:rPr>
        <w:t xml:space="preserve">4.14 </w:t>
      </w:r>
      <w:r w:rsidRPr="00F44C48">
        <w:rPr>
          <w:color w:val="000000"/>
        </w:rPr>
        <w:t>To program using characters and strings (§</w:t>
      </w:r>
      <w:hyperlink r:id="rId17" w:anchor="P7001015381000000000000000001A05" w:tgtFrame="_blank" w:history="1">
        <w:r w:rsidRPr="00F44C48">
          <w:rPr>
            <w:color w:val="000000"/>
          </w:rPr>
          <w:t>4.7.1</w:t>
        </w:r>
      </w:hyperlink>
      <w:r w:rsidRPr="00F44C48">
        <w:rPr>
          <w:color w:val="000000"/>
        </w:rPr>
        <w:t>).</w:t>
      </w:r>
    </w:p>
    <w:p w14:paraId="77C796EF" w14:textId="77777777" w:rsidR="00F23AA2" w:rsidRPr="00F44C48" w:rsidRDefault="00F23AA2" w:rsidP="00F23AA2">
      <w:pPr>
        <w:rPr>
          <w:color w:val="000000"/>
        </w:rPr>
      </w:pPr>
      <w:r>
        <w:rPr>
          <w:color w:val="000000"/>
        </w:rPr>
        <w:t xml:space="preserve">4.15 </w:t>
      </w:r>
      <w:r w:rsidRPr="00F44C48">
        <w:rPr>
          <w:color w:val="000000"/>
        </w:rPr>
        <w:t>To invoke the print function with the end argument (§</w:t>
      </w:r>
      <w:hyperlink r:id="rId18" w:anchor="P7001015381000000000000000001752" w:tgtFrame="_blank" w:history="1">
        <w:r w:rsidRPr="00F44C48">
          <w:rPr>
            <w:color w:val="000000"/>
          </w:rPr>
          <w:t>4.3.4</w:t>
        </w:r>
      </w:hyperlink>
      <w:r w:rsidRPr="00F44C48">
        <w:rPr>
          <w:color w:val="000000"/>
        </w:rPr>
        <w:t>).</w:t>
      </w:r>
    </w:p>
    <w:p w14:paraId="3EF63D1E" w14:textId="77777777" w:rsidR="00F23AA2" w:rsidRPr="00F44C48" w:rsidRDefault="00F23AA2" w:rsidP="00F23AA2">
      <w:pPr>
        <w:rPr>
          <w:color w:val="000000"/>
        </w:rPr>
      </w:pPr>
    </w:p>
    <w:p w14:paraId="7D02122E" w14:textId="77777777" w:rsidR="00264062" w:rsidRDefault="00F23AA2" w:rsidP="00264062">
      <w:pPr>
        <w:pStyle w:val="NormalWeb"/>
        <w:spacing w:before="0" w:beforeAutospacing="0" w:after="0" w:afterAutospacing="0"/>
        <w:textAlignment w:val="baseline"/>
        <w:rPr>
          <w:rFonts w:ascii="inherit" w:hAnsi="inherit"/>
          <w:color w:val="565656"/>
        </w:rPr>
      </w:pPr>
      <w:r>
        <w:t xml:space="preserve"> </w:t>
      </w:r>
      <w:r w:rsidR="00264062">
        <w:rPr>
          <w:rFonts w:ascii="inherit" w:hAnsi="inherit"/>
          <w:color w:val="565656"/>
        </w:rPr>
        <w:t>--- Chapter 5 ---</w:t>
      </w:r>
    </w:p>
    <w:p w14:paraId="538069D1" w14:textId="77777777" w:rsidR="00264062" w:rsidRDefault="00264062" w:rsidP="00264062">
      <w:pPr>
        <w:pStyle w:val="NormalWeb"/>
        <w:spacing w:before="0" w:beforeAutospacing="0" w:after="0" w:afterAutospacing="0"/>
        <w:textAlignment w:val="baseline"/>
        <w:rPr>
          <w:rFonts w:ascii="inherit" w:hAnsi="inherit"/>
          <w:color w:val="565656"/>
        </w:rPr>
      </w:pPr>
    </w:p>
    <w:p w14:paraId="0068618E" w14:textId="77777777" w:rsidR="00264062" w:rsidRDefault="00264062" w:rsidP="00264062">
      <w:pPr>
        <w:rPr>
          <w:color w:val="000000"/>
        </w:rPr>
      </w:pPr>
      <w:r w:rsidRPr="002C516A">
        <w:rPr>
          <w:color w:val="000000"/>
        </w:rPr>
        <w:t>5.1 To write programs for executing statements repeatedly using a while loop (§</w:t>
      </w:r>
      <w:hyperlink r:id="rId19" w:anchor="P7001015381000000000000000001E16" w:history="1">
        <w:r w:rsidRPr="002C516A">
          <w:rPr>
            <w:color w:val="000000"/>
          </w:rPr>
          <w:t>5.2</w:t>
        </w:r>
      </w:hyperlink>
      <w:r w:rsidRPr="002C516A">
        <w:rPr>
          <w:color w:val="000000"/>
        </w:rPr>
        <w:t>).</w:t>
      </w:r>
    </w:p>
    <w:p w14:paraId="3F7323E8" w14:textId="77777777" w:rsidR="00264062" w:rsidRDefault="00264062" w:rsidP="00264062">
      <w:pPr>
        <w:rPr>
          <w:color w:val="000000"/>
        </w:rPr>
      </w:pPr>
    </w:p>
    <w:p w14:paraId="3F355246" w14:textId="77777777" w:rsidR="00264062" w:rsidRDefault="00264062" w:rsidP="00264062">
      <w:pPr>
        <w:rPr>
          <w:color w:val="000000"/>
        </w:rPr>
      </w:pPr>
    </w:p>
    <w:p w14:paraId="7BA22B3B" w14:textId="77777777" w:rsidR="00264062" w:rsidRPr="00264062" w:rsidRDefault="00264062" w:rsidP="00264062">
      <w:pPr>
        <w:rPr>
          <w:b/>
          <w:bCs/>
          <w:color w:val="000000"/>
        </w:rPr>
      </w:pPr>
      <w:r w:rsidRPr="00264062">
        <w:rPr>
          <w:b/>
          <w:bCs/>
          <w:color w:val="000000"/>
        </w:rPr>
        <w:lastRenderedPageBreak/>
        <w:t>Week 9</w:t>
      </w:r>
    </w:p>
    <w:p w14:paraId="1761748A" w14:textId="77777777" w:rsidR="00264062" w:rsidRDefault="00264062" w:rsidP="00264062">
      <w:pPr>
        <w:rPr>
          <w:color w:val="000000"/>
        </w:rPr>
      </w:pPr>
    </w:p>
    <w:p w14:paraId="10C0A096" w14:textId="77777777" w:rsidR="00264062" w:rsidRDefault="00264062" w:rsidP="00264062">
      <w:pPr>
        <w:pStyle w:val="NormalWeb"/>
        <w:spacing w:before="0" w:beforeAutospacing="0" w:after="0" w:afterAutospacing="0"/>
        <w:textAlignment w:val="baseline"/>
        <w:rPr>
          <w:rFonts w:ascii="inherit" w:hAnsi="inherit"/>
          <w:color w:val="565656"/>
        </w:rPr>
      </w:pPr>
      <w:r>
        <w:rPr>
          <w:rFonts w:ascii="inherit" w:hAnsi="inherit"/>
          <w:color w:val="565656"/>
        </w:rPr>
        <w:t>--- Chapter 5 ---</w:t>
      </w:r>
    </w:p>
    <w:p w14:paraId="48DD54C9" w14:textId="77777777" w:rsidR="00264062" w:rsidRPr="002C516A" w:rsidRDefault="00264062" w:rsidP="00264062">
      <w:pPr>
        <w:rPr>
          <w:color w:val="000000"/>
        </w:rPr>
      </w:pPr>
    </w:p>
    <w:p w14:paraId="6E0A88FF" w14:textId="77777777" w:rsidR="00264062" w:rsidRDefault="00264062" w:rsidP="00264062">
      <w:pPr>
        <w:rPr>
          <w:color w:val="000000"/>
        </w:rPr>
      </w:pPr>
      <w:r w:rsidRPr="00314DC9">
        <w:rPr>
          <w:color w:val="000000"/>
        </w:rPr>
        <w:t>5.</w:t>
      </w:r>
      <w:r>
        <w:rPr>
          <w:color w:val="000000"/>
        </w:rPr>
        <w:t xml:space="preserve">2 </w:t>
      </w:r>
      <w:r w:rsidRPr="00314DC9">
        <w:rPr>
          <w:color w:val="000000"/>
        </w:rPr>
        <w:t>To control a loop with the user’s confirmation and a sentinel value (§</w:t>
      </w:r>
      <w:hyperlink r:id="rId20" w:anchor="P7001015381000000000000000001EDE" w:tgtFrame="_blank" w:history="1">
        <w:r w:rsidRPr="00314DC9">
          <w:rPr>
            <w:color w:val="000000"/>
          </w:rPr>
          <w:t>5.5</w:t>
        </w:r>
      </w:hyperlink>
      <w:r w:rsidRPr="00314DC9">
        <w:rPr>
          <w:color w:val="000000"/>
        </w:rPr>
        <w:t>).</w:t>
      </w:r>
    </w:p>
    <w:p w14:paraId="253680A5" w14:textId="77777777" w:rsidR="00264062" w:rsidRPr="00314DC9" w:rsidRDefault="00264062" w:rsidP="00264062">
      <w:pPr>
        <w:rPr>
          <w:color w:val="000000"/>
        </w:rPr>
      </w:pPr>
      <w:r w:rsidRPr="002C516A">
        <w:rPr>
          <w:color w:val="000000"/>
        </w:rPr>
        <w:t>5.</w:t>
      </w:r>
      <w:r>
        <w:rPr>
          <w:color w:val="000000"/>
        </w:rPr>
        <w:t>3</w:t>
      </w:r>
      <w:r w:rsidRPr="002C516A">
        <w:rPr>
          <w:color w:val="000000"/>
        </w:rPr>
        <w:t xml:space="preserve"> To develop loops following the loop design strategy (§</w:t>
      </w:r>
      <w:hyperlink r:id="rId21" w:anchor="P7001015381000000000000000001EB9" w:history="1">
        <w:r w:rsidRPr="002C516A">
          <w:rPr>
            <w:color w:val="000000"/>
          </w:rPr>
          <w:t>5.4</w:t>
        </w:r>
      </w:hyperlink>
      <w:r w:rsidRPr="002C516A">
        <w:rPr>
          <w:color w:val="000000"/>
        </w:rPr>
        <w:t>).</w:t>
      </w:r>
    </w:p>
    <w:p w14:paraId="36F203E6" w14:textId="77777777" w:rsidR="00264062" w:rsidRPr="002C516A" w:rsidRDefault="00264062" w:rsidP="00264062">
      <w:pPr>
        <w:rPr>
          <w:color w:val="000000"/>
        </w:rPr>
      </w:pPr>
      <w:r w:rsidRPr="00314DC9">
        <w:rPr>
          <w:color w:val="000000"/>
        </w:rPr>
        <w:t>5.</w:t>
      </w:r>
      <w:r>
        <w:rPr>
          <w:color w:val="000000"/>
        </w:rPr>
        <w:t xml:space="preserve">4 </w:t>
      </w:r>
      <w:r w:rsidRPr="00314DC9">
        <w:rPr>
          <w:color w:val="000000"/>
        </w:rPr>
        <w:t>To use for loops to implement counter-controlled loops (§</w:t>
      </w:r>
      <w:hyperlink r:id="rId22" w:anchor="P7001015381000000000000000001F2E" w:tgtFrame="_blank" w:history="1">
        <w:r w:rsidRPr="00314DC9">
          <w:rPr>
            <w:color w:val="000000"/>
          </w:rPr>
          <w:t>5.6</w:t>
        </w:r>
      </w:hyperlink>
      <w:r w:rsidRPr="00314DC9">
        <w:rPr>
          <w:color w:val="000000"/>
        </w:rPr>
        <w:t>).</w:t>
      </w:r>
    </w:p>
    <w:p w14:paraId="7D8C4CBE" w14:textId="77777777" w:rsidR="00264062" w:rsidRPr="00314DC9" w:rsidRDefault="00264062" w:rsidP="00264062">
      <w:pPr>
        <w:rPr>
          <w:color w:val="000000"/>
        </w:rPr>
      </w:pPr>
      <w:r w:rsidRPr="00314DC9">
        <w:rPr>
          <w:color w:val="000000"/>
        </w:rPr>
        <w:t>5.</w:t>
      </w:r>
      <w:r>
        <w:rPr>
          <w:color w:val="000000"/>
        </w:rPr>
        <w:t xml:space="preserve">6 </w:t>
      </w:r>
      <w:r w:rsidRPr="00314DC9">
        <w:rPr>
          <w:color w:val="000000"/>
        </w:rPr>
        <w:t>To implement program control with break</w:t>
      </w:r>
      <w:r>
        <w:rPr>
          <w:color w:val="000000"/>
        </w:rPr>
        <w:t>.</w:t>
      </w:r>
      <w:r w:rsidRPr="00314DC9">
        <w:rPr>
          <w:color w:val="000000"/>
        </w:rPr>
        <w:t> (§</w:t>
      </w:r>
      <w:hyperlink r:id="rId23" w:anchor="P7001015381000000000000000002091" w:tgtFrame="_blank" w:history="1">
        <w:r w:rsidRPr="00314DC9">
          <w:rPr>
            <w:color w:val="000000"/>
          </w:rPr>
          <w:t>5.10</w:t>
        </w:r>
      </w:hyperlink>
      <w:r w:rsidRPr="00314DC9">
        <w:rPr>
          <w:color w:val="000000"/>
        </w:rPr>
        <w:t>).</w:t>
      </w:r>
    </w:p>
    <w:p w14:paraId="55C785DE" w14:textId="3B675FFC" w:rsidR="00F23AA2" w:rsidRDefault="00F23AA2" w:rsidP="00A53A05"/>
    <w:p w14:paraId="5541B156" w14:textId="77777777" w:rsidR="00E94C36" w:rsidRDefault="00E94C36" w:rsidP="00E94C36">
      <w:pPr>
        <w:rPr>
          <w:color w:val="000000"/>
        </w:rPr>
      </w:pPr>
    </w:p>
    <w:p w14:paraId="543D0BCE" w14:textId="77777777" w:rsidR="00E94C36" w:rsidRPr="00E94C36" w:rsidRDefault="00E94C36" w:rsidP="00E94C36">
      <w:pPr>
        <w:rPr>
          <w:b/>
          <w:bCs/>
          <w:color w:val="000000"/>
        </w:rPr>
      </w:pPr>
      <w:r w:rsidRPr="00E94C36">
        <w:rPr>
          <w:b/>
          <w:bCs/>
          <w:color w:val="000000"/>
        </w:rPr>
        <w:t>Week 10</w:t>
      </w:r>
    </w:p>
    <w:p w14:paraId="44FAB654" w14:textId="77777777" w:rsidR="00E94C36" w:rsidRDefault="00E94C36" w:rsidP="00E94C36">
      <w:pPr>
        <w:rPr>
          <w:color w:val="000000"/>
        </w:rPr>
      </w:pPr>
    </w:p>
    <w:p w14:paraId="61317BD8" w14:textId="1BED95AF" w:rsidR="00E94C36" w:rsidRDefault="00E94C36" w:rsidP="00E94C36">
      <w:pPr>
        <w:rPr>
          <w:color w:val="000000"/>
        </w:rPr>
      </w:pPr>
      <w:r w:rsidRPr="004B5803">
        <w:rPr>
          <w:color w:val="000000"/>
        </w:rPr>
        <w:t>--- Chapter 6 ---</w:t>
      </w:r>
    </w:p>
    <w:p w14:paraId="04942EA6" w14:textId="77777777" w:rsidR="00E94C36" w:rsidRPr="004B5803" w:rsidRDefault="00E94C36" w:rsidP="00E94C36">
      <w:pPr>
        <w:rPr>
          <w:color w:val="000000"/>
        </w:rPr>
      </w:pPr>
    </w:p>
    <w:p w14:paraId="42690AAD" w14:textId="77777777" w:rsidR="00E94C36" w:rsidRPr="004B5803" w:rsidRDefault="00E94C36" w:rsidP="00E94C36">
      <w:pPr>
        <w:rPr>
          <w:color w:val="000000"/>
        </w:rPr>
      </w:pPr>
      <w:r w:rsidRPr="004B5803">
        <w:rPr>
          <w:color w:val="000000"/>
        </w:rPr>
        <w:t>6.1 To understand what is a function (§</w:t>
      </w:r>
      <w:hyperlink r:id="rId24" w:history="1">
        <w:r w:rsidRPr="004B5803">
          <w:rPr>
            <w:rStyle w:val="Hyperlink"/>
          </w:rPr>
          <w:t>6.1</w:t>
        </w:r>
      </w:hyperlink>
      <w:r w:rsidRPr="004B5803">
        <w:rPr>
          <w:color w:val="000000"/>
        </w:rPr>
        <w:t>)</w:t>
      </w:r>
    </w:p>
    <w:p w14:paraId="52CB5654" w14:textId="77777777" w:rsidR="00E94C36" w:rsidRPr="004B5803" w:rsidRDefault="00E94C36" w:rsidP="00E94C36">
      <w:pPr>
        <w:rPr>
          <w:color w:val="000000"/>
        </w:rPr>
      </w:pPr>
      <w:r w:rsidRPr="004B5803">
        <w:rPr>
          <w:color w:val="000000"/>
        </w:rPr>
        <w:t>6.2 To define functions with formal parameters (§</w:t>
      </w:r>
      <w:hyperlink r:id="rId25" w:history="1">
        <w:r w:rsidRPr="004B5803">
          <w:rPr>
            <w:rStyle w:val="Hyperlink"/>
          </w:rPr>
          <w:t>6.2</w:t>
        </w:r>
      </w:hyperlink>
      <w:r w:rsidRPr="004B5803">
        <w:rPr>
          <w:color w:val="000000"/>
        </w:rPr>
        <w:t>).</w:t>
      </w:r>
    </w:p>
    <w:p w14:paraId="5DBBB94B" w14:textId="77777777" w:rsidR="00E94C36" w:rsidRPr="004B5803" w:rsidRDefault="00E94C36" w:rsidP="00E94C36">
      <w:pPr>
        <w:rPr>
          <w:color w:val="000000"/>
        </w:rPr>
      </w:pPr>
      <w:r w:rsidRPr="004B5803">
        <w:rPr>
          <w:color w:val="000000"/>
        </w:rPr>
        <w:t>6.3 To distinguish the differences between the functions that return and do not return a value (§</w:t>
      </w:r>
      <w:hyperlink r:id="rId26" w:history="1">
        <w:r w:rsidRPr="004B5803">
          <w:rPr>
            <w:rStyle w:val="Hyperlink"/>
          </w:rPr>
          <w:t>6.4</w:t>
        </w:r>
      </w:hyperlink>
      <w:r w:rsidRPr="004B5803">
        <w:rPr>
          <w:color w:val="000000"/>
        </w:rPr>
        <w:t>).</w:t>
      </w:r>
    </w:p>
    <w:p w14:paraId="05C057DA" w14:textId="77777777" w:rsidR="00E94C36" w:rsidRPr="004B5803" w:rsidRDefault="00E94C36" w:rsidP="00E94C36">
      <w:pPr>
        <w:rPr>
          <w:color w:val="000000"/>
        </w:rPr>
      </w:pPr>
      <w:r w:rsidRPr="004B5803">
        <w:rPr>
          <w:color w:val="000000"/>
        </w:rPr>
        <w:t>6.4 To invoke functions with actual parameters (i.e., arguments) (§</w:t>
      </w:r>
      <w:hyperlink r:id="rId27" w:history="1">
        <w:r w:rsidRPr="004B5803">
          <w:rPr>
            <w:rStyle w:val="Hyperlink"/>
          </w:rPr>
          <w:t>6.3</w:t>
        </w:r>
      </w:hyperlink>
      <w:r w:rsidRPr="004B5803">
        <w:rPr>
          <w:color w:val="000000"/>
        </w:rPr>
        <w:t>).</w:t>
      </w:r>
    </w:p>
    <w:p w14:paraId="3EF7055C" w14:textId="77777777" w:rsidR="00E94C36" w:rsidRPr="004B5803" w:rsidRDefault="00E94C36" w:rsidP="00E94C36">
      <w:pPr>
        <w:rPr>
          <w:color w:val="000000"/>
        </w:rPr>
      </w:pPr>
      <w:r w:rsidRPr="004B5803">
        <w:rPr>
          <w:color w:val="000000"/>
        </w:rPr>
        <w:t>6.5 To determine the scope of variables (§</w:t>
      </w:r>
      <w:hyperlink r:id="rId28" w:history="1">
        <w:r w:rsidRPr="004B5803">
          <w:rPr>
            <w:rStyle w:val="Hyperlink"/>
          </w:rPr>
          <w:t>6.8</w:t>
        </w:r>
      </w:hyperlink>
      <w:r w:rsidRPr="004B5803">
        <w:rPr>
          <w:color w:val="000000"/>
        </w:rPr>
        <w:t>)</w:t>
      </w:r>
    </w:p>
    <w:p w14:paraId="259578FC" w14:textId="77777777" w:rsidR="00E94C36" w:rsidRPr="00314DC9" w:rsidRDefault="00E94C36" w:rsidP="00E94C36">
      <w:pPr>
        <w:rPr>
          <w:color w:val="000000"/>
        </w:rPr>
      </w:pPr>
    </w:p>
    <w:p w14:paraId="5F535B97" w14:textId="77777777" w:rsidR="00E94C36" w:rsidRPr="002C516A" w:rsidRDefault="00E94C36" w:rsidP="00E94C36">
      <w:pPr>
        <w:rPr>
          <w:color w:val="000000"/>
        </w:rPr>
      </w:pPr>
    </w:p>
    <w:p w14:paraId="236D9557" w14:textId="77777777" w:rsidR="008C4C03" w:rsidRPr="008C4C03" w:rsidRDefault="008C4C03" w:rsidP="008C4C03">
      <w:pPr>
        <w:rPr>
          <w:b/>
          <w:bCs/>
          <w:color w:val="000000"/>
        </w:rPr>
      </w:pPr>
      <w:r w:rsidRPr="008C4C03">
        <w:rPr>
          <w:b/>
          <w:bCs/>
          <w:color w:val="000000"/>
        </w:rPr>
        <w:t>Week 11</w:t>
      </w:r>
    </w:p>
    <w:p w14:paraId="3E06E81F" w14:textId="77777777" w:rsidR="008C4C03" w:rsidRDefault="008C4C03" w:rsidP="008C4C03">
      <w:pPr>
        <w:rPr>
          <w:color w:val="000000"/>
        </w:rPr>
      </w:pPr>
    </w:p>
    <w:p w14:paraId="2A03CBF9" w14:textId="77777777" w:rsidR="008C4C03" w:rsidRPr="004B5803" w:rsidRDefault="008C4C03" w:rsidP="008C4C03">
      <w:pPr>
        <w:rPr>
          <w:color w:val="000000"/>
        </w:rPr>
      </w:pPr>
      <w:r w:rsidRPr="004B5803">
        <w:rPr>
          <w:color w:val="000000"/>
        </w:rPr>
        <w:t>--- Chapter 6 ---</w:t>
      </w:r>
    </w:p>
    <w:p w14:paraId="6EB4D9B5" w14:textId="77777777" w:rsidR="008C4C03" w:rsidRPr="002C516A" w:rsidRDefault="008C4C03" w:rsidP="008C4C03">
      <w:pPr>
        <w:rPr>
          <w:color w:val="000000"/>
        </w:rPr>
      </w:pPr>
    </w:p>
    <w:p w14:paraId="2B10F52F" w14:textId="77777777" w:rsidR="008C4C03" w:rsidRPr="009D1B88" w:rsidRDefault="008C4C03" w:rsidP="008C4C03">
      <w:pPr>
        <w:rPr>
          <w:color w:val="000000"/>
        </w:rPr>
      </w:pPr>
      <w:r w:rsidRPr="009D1B88">
        <w:rPr>
          <w:color w:val="000000"/>
        </w:rPr>
        <w:t>6.6 To invoke a function using positional arguments or keyword arguments (§6.5)</w:t>
      </w:r>
    </w:p>
    <w:p w14:paraId="449ACC70" w14:textId="77777777" w:rsidR="008C4C03" w:rsidRPr="009D1B88" w:rsidRDefault="008C4C03" w:rsidP="008C4C03">
      <w:pPr>
        <w:rPr>
          <w:color w:val="000000"/>
        </w:rPr>
      </w:pPr>
      <w:r w:rsidRPr="009D1B88">
        <w:rPr>
          <w:color w:val="000000"/>
        </w:rPr>
        <w:t>6.7 To invoke functions defined from another program (§6.7)</w:t>
      </w:r>
    </w:p>
    <w:p w14:paraId="01A1BFA8" w14:textId="77777777" w:rsidR="008C4C03" w:rsidRPr="009D1B88" w:rsidRDefault="008C4C03" w:rsidP="008C4C03">
      <w:pPr>
        <w:rPr>
          <w:color w:val="000000"/>
        </w:rPr>
      </w:pPr>
      <w:r w:rsidRPr="009D1B88">
        <w:rPr>
          <w:color w:val="000000"/>
        </w:rPr>
        <w:t>6.8 To apply the concept of function in software development and design (§6.13)</w:t>
      </w:r>
    </w:p>
    <w:p w14:paraId="354230C7" w14:textId="77777777" w:rsidR="008C4C03" w:rsidRPr="002C516A" w:rsidRDefault="008C4C03" w:rsidP="008C4C03">
      <w:pPr>
        <w:rPr>
          <w:color w:val="000000"/>
        </w:rPr>
      </w:pPr>
    </w:p>
    <w:p w14:paraId="1B9E1BA8" w14:textId="77777777" w:rsidR="00FA7C9D" w:rsidRPr="00871510" w:rsidRDefault="00FA7C9D" w:rsidP="00FA7C9D">
      <w:pPr>
        <w:rPr>
          <w:b/>
          <w:bCs/>
          <w:color w:val="000000"/>
        </w:rPr>
      </w:pPr>
      <w:r w:rsidRPr="00871510">
        <w:rPr>
          <w:b/>
          <w:bCs/>
          <w:color w:val="000000"/>
        </w:rPr>
        <w:t>Week 12</w:t>
      </w:r>
    </w:p>
    <w:p w14:paraId="1B97B953" w14:textId="77777777" w:rsidR="00FA7C9D" w:rsidRDefault="00FA7C9D" w:rsidP="00FA7C9D">
      <w:pPr>
        <w:rPr>
          <w:color w:val="000000"/>
        </w:rPr>
      </w:pPr>
    </w:p>
    <w:p w14:paraId="26AD6EF5" w14:textId="77777777" w:rsidR="00FA7C9D" w:rsidRPr="00D003DB" w:rsidRDefault="00FA7C9D" w:rsidP="00FA7C9D">
      <w:pPr>
        <w:rPr>
          <w:color w:val="000000"/>
        </w:rPr>
      </w:pPr>
      <w:r w:rsidRPr="00D003DB">
        <w:rPr>
          <w:color w:val="000000"/>
        </w:rPr>
        <w:t>--- Chapter 7 ---</w:t>
      </w:r>
    </w:p>
    <w:p w14:paraId="6686839E" w14:textId="77777777" w:rsidR="00FA7C9D" w:rsidRPr="00D003DB" w:rsidRDefault="00FA7C9D" w:rsidP="00FA7C9D">
      <w:pPr>
        <w:rPr>
          <w:color w:val="000000"/>
        </w:rPr>
      </w:pPr>
      <w:r w:rsidRPr="00D003DB">
        <w:rPr>
          <w:color w:val="000000"/>
        </w:rPr>
        <w:t>7.1 To describe why lists are useful in programming (§</w:t>
      </w:r>
      <w:hyperlink r:id="rId29" w:history="1">
        <w:r w:rsidRPr="00D003DB">
          <w:rPr>
            <w:rStyle w:val="Hyperlink"/>
          </w:rPr>
          <w:t>7.1</w:t>
        </w:r>
      </w:hyperlink>
      <w:r w:rsidRPr="00D003DB">
        <w:rPr>
          <w:color w:val="000000"/>
        </w:rPr>
        <w:t>).</w:t>
      </w:r>
    </w:p>
    <w:p w14:paraId="517443B3" w14:textId="77777777" w:rsidR="00FA7C9D" w:rsidRPr="00D003DB" w:rsidRDefault="00FA7C9D" w:rsidP="00FA7C9D">
      <w:pPr>
        <w:rPr>
          <w:color w:val="000000"/>
        </w:rPr>
      </w:pPr>
      <w:r w:rsidRPr="00D003DB">
        <w:rPr>
          <w:color w:val="000000"/>
        </w:rPr>
        <w:t>7.2 To learn how to create lists (§</w:t>
      </w:r>
      <w:hyperlink r:id="rId30" w:history="1">
        <w:r w:rsidRPr="00D003DB">
          <w:rPr>
            <w:rStyle w:val="Hyperlink"/>
          </w:rPr>
          <w:t>7.2</w:t>
        </w:r>
      </w:hyperlink>
      <w:r w:rsidRPr="00D003DB">
        <w:rPr>
          <w:color w:val="000000"/>
        </w:rPr>
        <w:t>).</w:t>
      </w:r>
    </w:p>
    <w:p w14:paraId="74561B2B" w14:textId="77777777" w:rsidR="00FA7C9D" w:rsidRPr="00D003DB" w:rsidRDefault="00FA7C9D" w:rsidP="00FA7C9D">
      <w:pPr>
        <w:rPr>
          <w:color w:val="000000"/>
        </w:rPr>
      </w:pPr>
      <w:r w:rsidRPr="00D003DB">
        <w:rPr>
          <w:color w:val="000000"/>
        </w:rPr>
        <w:t xml:space="preserve">7.3 To use the </w:t>
      </w:r>
      <w:proofErr w:type="spellStart"/>
      <w:r w:rsidRPr="00D003DB">
        <w:rPr>
          <w:color w:val="000000"/>
        </w:rPr>
        <w:t>len</w:t>
      </w:r>
      <w:proofErr w:type="spellEnd"/>
      <w:r w:rsidRPr="00D003DB">
        <w:rPr>
          <w:color w:val="000000"/>
        </w:rPr>
        <w:t xml:space="preserve">, min, max, sum, and </w:t>
      </w:r>
      <w:proofErr w:type="spellStart"/>
      <w:r w:rsidRPr="00D003DB">
        <w:rPr>
          <w:color w:val="000000"/>
        </w:rPr>
        <w:t>random.shuffle</w:t>
      </w:r>
      <w:proofErr w:type="spellEnd"/>
      <w:r w:rsidRPr="00D003DB">
        <w:rPr>
          <w:color w:val="000000"/>
        </w:rPr>
        <w:t xml:space="preserve"> functions with a list (§</w:t>
      </w:r>
      <w:hyperlink r:id="rId31" w:history="1">
        <w:r w:rsidRPr="00D003DB">
          <w:rPr>
            <w:rStyle w:val="Hyperlink"/>
          </w:rPr>
          <w:t>7.2.2</w:t>
        </w:r>
      </w:hyperlink>
      <w:r w:rsidRPr="00D003DB">
        <w:rPr>
          <w:color w:val="000000"/>
        </w:rPr>
        <w:t>).</w:t>
      </w:r>
    </w:p>
    <w:p w14:paraId="265D251A" w14:textId="77777777" w:rsidR="00FA7C9D" w:rsidRPr="00D003DB" w:rsidRDefault="00FA7C9D" w:rsidP="00FA7C9D">
      <w:pPr>
        <w:rPr>
          <w:color w:val="000000"/>
        </w:rPr>
      </w:pPr>
      <w:r w:rsidRPr="00D003DB">
        <w:rPr>
          <w:color w:val="000000"/>
        </w:rPr>
        <w:t>7.4 To access list elements by using indexed variables (§</w:t>
      </w:r>
      <w:hyperlink r:id="rId32" w:history="1">
        <w:r w:rsidRPr="00D003DB">
          <w:rPr>
            <w:rStyle w:val="Hyperlink"/>
          </w:rPr>
          <w:t>7.2.3</w:t>
        </w:r>
      </w:hyperlink>
      <w:r w:rsidRPr="00D003DB">
        <w:rPr>
          <w:color w:val="000000"/>
        </w:rPr>
        <w:t>).</w:t>
      </w:r>
    </w:p>
    <w:p w14:paraId="5E652040" w14:textId="77777777" w:rsidR="00FA7C9D" w:rsidRPr="00D003DB" w:rsidRDefault="00FA7C9D" w:rsidP="00FA7C9D">
      <w:pPr>
        <w:rPr>
          <w:color w:val="000000"/>
        </w:rPr>
      </w:pPr>
      <w:r w:rsidRPr="00D003DB">
        <w:rPr>
          <w:color w:val="000000"/>
        </w:rPr>
        <w:t xml:space="preserve">7.5 To obtain a </w:t>
      </w:r>
      <w:proofErr w:type="spellStart"/>
      <w:r w:rsidRPr="00D003DB">
        <w:rPr>
          <w:color w:val="000000"/>
        </w:rPr>
        <w:t>sublist</w:t>
      </w:r>
      <w:proofErr w:type="spellEnd"/>
      <w:r w:rsidRPr="00D003DB">
        <w:rPr>
          <w:color w:val="000000"/>
        </w:rPr>
        <w:t xml:space="preserve"> from a larger list by using the slicing operator [start : end : step] (§</w:t>
      </w:r>
      <w:hyperlink r:id="rId33" w:history="1">
        <w:r w:rsidRPr="00D003DB">
          <w:rPr>
            <w:rStyle w:val="Hyperlink"/>
          </w:rPr>
          <w:t>7.2.4</w:t>
        </w:r>
      </w:hyperlink>
      <w:r w:rsidRPr="00D003DB">
        <w:rPr>
          <w:color w:val="000000"/>
        </w:rPr>
        <w:t>).</w:t>
      </w:r>
    </w:p>
    <w:p w14:paraId="68930DDD" w14:textId="77777777" w:rsidR="00FA7C9D" w:rsidRPr="00D003DB" w:rsidRDefault="00FA7C9D" w:rsidP="00FA7C9D">
      <w:pPr>
        <w:rPr>
          <w:color w:val="000000"/>
        </w:rPr>
      </w:pPr>
      <w:r w:rsidRPr="00D003DB">
        <w:rPr>
          <w:color w:val="000000"/>
        </w:rPr>
        <w:t>7.6 To use the + (concatenation), * (repetition), and in/not in operator</w:t>
      </w:r>
    </w:p>
    <w:p w14:paraId="6C87D696" w14:textId="77777777" w:rsidR="00FA7C9D" w:rsidRPr="00D003DB" w:rsidRDefault="00FA7C9D" w:rsidP="00FA7C9D">
      <w:pPr>
        <w:rPr>
          <w:color w:val="000000"/>
        </w:rPr>
      </w:pPr>
      <w:r w:rsidRPr="00D003DB">
        <w:rPr>
          <w:color w:val="000000"/>
        </w:rPr>
        <w:t>7.7 To traverse elements in a list using a for loop (§</w:t>
      </w:r>
      <w:hyperlink r:id="rId34" w:history="1">
        <w:r w:rsidRPr="00D003DB">
          <w:rPr>
            <w:rStyle w:val="Hyperlink"/>
          </w:rPr>
          <w:t>7.2.6</w:t>
        </w:r>
      </w:hyperlink>
      <w:r w:rsidRPr="00D003DB">
        <w:rPr>
          <w:color w:val="000000"/>
        </w:rPr>
        <w:t>).</w:t>
      </w:r>
    </w:p>
    <w:p w14:paraId="324029A3" w14:textId="77777777" w:rsidR="00FA7C9D" w:rsidRPr="002C516A" w:rsidRDefault="00FA7C9D" w:rsidP="00FA7C9D">
      <w:pPr>
        <w:rPr>
          <w:color w:val="000000"/>
        </w:rPr>
      </w:pPr>
    </w:p>
    <w:p w14:paraId="07DA1AC5" w14:textId="77777777" w:rsidR="00E94C36" w:rsidRPr="00A53A05" w:rsidRDefault="00E94C36" w:rsidP="00A53A05"/>
    <w:sectPr w:rsidR="00E94C36" w:rsidRPr="00A53A05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ET W02">
    <w:altName w:val="Palatino Linotype"/>
    <w:charset w:val="4D"/>
    <w:family w:val="auto"/>
    <w:pitch w:val="variable"/>
    <w:sig w:usb0="A00002FF" w:usb1="7800205A" w:usb2="14600000" w:usb3="00000000" w:csb0="00000193" w:csb1="00000000"/>
  </w:font>
  <w:font w:name="inherit">
    <w:altName w:val="Cambria"/>
    <w:charset w:val="00"/>
    <w:family w:val="roman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8B64CD8"/>
    <w:multiLevelType w:val="hybridMultilevel"/>
    <w:tmpl w:val="FAAC25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36DD7"/>
    <w:multiLevelType w:val="hybridMultilevel"/>
    <w:tmpl w:val="2992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32269"/>
    <w:multiLevelType w:val="hybridMultilevel"/>
    <w:tmpl w:val="3F96B1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0529A"/>
    <w:multiLevelType w:val="hybridMultilevel"/>
    <w:tmpl w:val="41CC8F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F1ECD"/>
    <w:multiLevelType w:val="hybridMultilevel"/>
    <w:tmpl w:val="B1B630AE"/>
    <w:lvl w:ilvl="0" w:tplc="104EFAD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8" w15:restartNumberingAfterBreak="0">
    <w:nsid w:val="452441AB"/>
    <w:multiLevelType w:val="hybridMultilevel"/>
    <w:tmpl w:val="5E5AF6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6681081"/>
    <w:multiLevelType w:val="multilevel"/>
    <w:tmpl w:val="A61AB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EF4B23"/>
    <w:multiLevelType w:val="hybridMultilevel"/>
    <w:tmpl w:val="8C926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375EDD"/>
    <w:multiLevelType w:val="hybridMultilevel"/>
    <w:tmpl w:val="26C84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7E1EA5"/>
    <w:multiLevelType w:val="hybridMultilevel"/>
    <w:tmpl w:val="B840F1CC"/>
    <w:lvl w:ilvl="0" w:tplc="B52AB2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0CB3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D0F5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90C5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86D1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F612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868E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089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C421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27257DC"/>
    <w:multiLevelType w:val="hybridMultilevel"/>
    <w:tmpl w:val="5B729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C7482"/>
    <w:multiLevelType w:val="hybridMultilevel"/>
    <w:tmpl w:val="3BE42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4"/>
  </w:num>
  <w:num w:numId="5">
    <w:abstractNumId w:val="13"/>
  </w:num>
  <w:num w:numId="6">
    <w:abstractNumId w:val="5"/>
  </w:num>
  <w:num w:numId="7">
    <w:abstractNumId w:val="3"/>
  </w:num>
  <w:num w:numId="8">
    <w:abstractNumId w:val="12"/>
  </w:num>
  <w:num w:numId="9">
    <w:abstractNumId w:val="9"/>
  </w:num>
  <w:num w:numId="10">
    <w:abstractNumId w:val="8"/>
  </w:num>
  <w:num w:numId="11">
    <w:abstractNumId w:val="10"/>
  </w:num>
  <w:num w:numId="12">
    <w:abstractNumId w:val="4"/>
  </w:num>
  <w:num w:numId="13">
    <w:abstractNumId w:val="7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17"/>
    <w:rsid w:val="00040C71"/>
    <w:rsid w:val="0004168F"/>
    <w:rsid w:val="000431DB"/>
    <w:rsid w:val="000525B8"/>
    <w:rsid w:val="000C41CB"/>
    <w:rsid w:val="000C736F"/>
    <w:rsid w:val="000F6248"/>
    <w:rsid w:val="001335A3"/>
    <w:rsid w:val="00173909"/>
    <w:rsid w:val="00180625"/>
    <w:rsid w:val="0018081A"/>
    <w:rsid w:val="001B024F"/>
    <w:rsid w:val="001D2877"/>
    <w:rsid w:val="001E2908"/>
    <w:rsid w:val="001E5B9E"/>
    <w:rsid w:val="001E6D08"/>
    <w:rsid w:val="00200BC9"/>
    <w:rsid w:val="00264062"/>
    <w:rsid w:val="002C29B1"/>
    <w:rsid w:val="002C2D1E"/>
    <w:rsid w:val="002E186B"/>
    <w:rsid w:val="00304583"/>
    <w:rsid w:val="00305E15"/>
    <w:rsid w:val="003343A2"/>
    <w:rsid w:val="0038309D"/>
    <w:rsid w:val="003D009D"/>
    <w:rsid w:val="004047D1"/>
    <w:rsid w:val="0041704F"/>
    <w:rsid w:val="00460191"/>
    <w:rsid w:val="0047018B"/>
    <w:rsid w:val="0047528E"/>
    <w:rsid w:val="004A2668"/>
    <w:rsid w:val="004B6791"/>
    <w:rsid w:val="004F7B59"/>
    <w:rsid w:val="0052639C"/>
    <w:rsid w:val="005310C9"/>
    <w:rsid w:val="0054350D"/>
    <w:rsid w:val="00570D2A"/>
    <w:rsid w:val="00595791"/>
    <w:rsid w:val="005F14B8"/>
    <w:rsid w:val="006E069D"/>
    <w:rsid w:val="006E3248"/>
    <w:rsid w:val="007361E1"/>
    <w:rsid w:val="0075060D"/>
    <w:rsid w:val="007C05D1"/>
    <w:rsid w:val="007F6166"/>
    <w:rsid w:val="00800B31"/>
    <w:rsid w:val="0081086D"/>
    <w:rsid w:val="00886226"/>
    <w:rsid w:val="00890497"/>
    <w:rsid w:val="008C4C03"/>
    <w:rsid w:val="008D2ED4"/>
    <w:rsid w:val="00911357"/>
    <w:rsid w:val="00931817"/>
    <w:rsid w:val="00934FD0"/>
    <w:rsid w:val="009432DF"/>
    <w:rsid w:val="00961D3A"/>
    <w:rsid w:val="00967562"/>
    <w:rsid w:val="009953BE"/>
    <w:rsid w:val="00A53A05"/>
    <w:rsid w:val="00A6736E"/>
    <w:rsid w:val="00A91DBA"/>
    <w:rsid w:val="00A9352C"/>
    <w:rsid w:val="00AE7655"/>
    <w:rsid w:val="00B05865"/>
    <w:rsid w:val="00B0700A"/>
    <w:rsid w:val="00B441AE"/>
    <w:rsid w:val="00B7455A"/>
    <w:rsid w:val="00B746D8"/>
    <w:rsid w:val="00BC6B56"/>
    <w:rsid w:val="00BD4366"/>
    <w:rsid w:val="00C0797A"/>
    <w:rsid w:val="00C73809"/>
    <w:rsid w:val="00CA095A"/>
    <w:rsid w:val="00CB1740"/>
    <w:rsid w:val="00CE618F"/>
    <w:rsid w:val="00D40B4E"/>
    <w:rsid w:val="00D43F22"/>
    <w:rsid w:val="00DB5ED4"/>
    <w:rsid w:val="00DE1951"/>
    <w:rsid w:val="00E2205C"/>
    <w:rsid w:val="00E23957"/>
    <w:rsid w:val="00E82B48"/>
    <w:rsid w:val="00E94C36"/>
    <w:rsid w:val="00F1222D"/>
    <w:rsid w:val="00F23AA2"/>
    <w:rsid w:val="00FA4895"/>
    <w:rsid w:val="00FA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3FF99"/>
  <w15:chartTrackingRefBased/>
  <w15:docId w15:val="{784E8053-4E36-4F49-9BD5-9800E0A1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736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1D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34FD0"/>
    <w:rPr>
      <w:color w:val="808080"/>
    </w:rPr>
  </w:style>
  <w:style w:type="paragraph" w:styleId="NormalWeb">
    <w:name w:val="Normal (Web)"/>
    <w:basedOn w:val="Normal"/>
    <w:uiPriority w:val="99"/>
    <w:unhideWhenUsed/>
    <w:rsid w:val="00D40B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D40B4E"/>
  </w:style>
  <w:style w:type="table" w:styleId="TableGrid">
    <w:name w:val="Table Grid"/>
    <w:basedOn w:val="TableNormal"/>
    <w:uiPriority w:val="39"/>
    <w:rsid w:val="004701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4C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0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6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2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05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8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about://ch04_pg0016.xhtml" TargetMode="External"/><Relationship Id="rId18" Type="http://schemas.openxmlformats.org/officeDocument/2006/relationships/hyperlink" Target="about://ch04_pg0008.xhtml" TargetMode="External"/><Relationship Id="rId26" Type="http://schemas.openxmlformats.org/officeDocument/2006/relationships/hyperlink" Target="https://revel-ise.pearson.com/eps/sanvan/api/item/d8b7c6af-d0aa-4ead-8cc3-091aee26113e/1/file/liang-p-1e_Revel_v3/OPS/xhtml/ch06_pg0005.x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vel-ise.pearson.com/eps/sanvan/api/item/d8b7c6af-d0aa-4ead-8cc3-091aee26113e/1/file/liang-p-1e_Revel_v3/OPS/xhtml/ch05_pg0005.xhtml" TargetMode="External"/><Relationship Id="rId34" Type="http://schemas.openxmlformats.org/officeDocument/2006/relationships/hyperlink" Target="https://revel-ise.pearson.com/eps/sanvan/api/item/d8b7c6af-d0aa-4ead-8cc3-091aee26113e/1/file/liang-p-1e_Revel_v3/OPS/xhtml/ch07_pg0009.xhtml" TargetMode="External"/><Relationship Id="rId7" Type="http://schemas.openxmlformats.org/officeDocument/2006/relationships/hyperlink" Target="about://ch04_pg0006.xhtml" TargetMode="External"/><Relationship Id="rId12" Type="http://schemas.openxmlformats.org/officeDocument/2006/relationships/hyperlink" Target="about://ch04_pg0015.xhtml" TargetMode="External"/><Relationship Id="rId17" Type="http://schemas.openxmlformats.org/officeDocument/2006/relationships/hyperlink" Target="about://ch04_pg0023.xhtml" TargetMode="External"/><Relationship Id="rId25" Type="http://schemas.openxmlformats.org/officeDocument/2006/relationships/hyperlink" Target="https://revel-ise.pearson.com/eps/sanvan/api/item/d8b7c6af-d0aa-4ead-8cc3-091aee26113e/1/file/liang-p-1e_Revel_v3/OPS/xhtml/ch06_pg0003.xhtml" TargetMode="External"/><Relationship Id="rId33" Type="http://schemas.openxmlformats.org/officeDocument/2006/relationships/hyperlink" Target="https://revel-ise.pearson.com/eps/sanvan/api/item/d8b7c6af-d0aa-4ead-8cc3-091aee26113e/1/file/liang-p-1e_Revel_v3/OPS/xhtml/ch07_pg0007.xhtml" TargetMode="External"/><Relationship Id="rId2" Type="http://schemas.openxmlformats.org/officeDocument/2006/relationships/styles" Target="styles.xml"/><Relationship Id="rId16" Type="http://schemas.openxmlformats.org/officeDocument/2006/relationships/hyperlink" Target="about://ch04_pg0019.xhtml" TargetMode="External"/><Relationship Id="rId20" Type="http://schemas.openxmlformats.org/officeDocument/2006/relationships/hyperlink" Target="about://ch05_pg0006.xhtml" TargetMode="External"/><Relationship Id="rId29" Type="http://schemas.openxmlformats.org/officeDocument/2006/relationships/hyperlink" Target="https://revel-ise.pearson.com/eps/sanvan/api/item/d8b7c6af-d0aa-4ead-8cc3-091aee26113e/1/file/liang-p-1e_Revel_v3/OPS/xhtml/ch07_pg0002.xhtml" TargetMode="External"/><Relationship Id="rId1" Type="http://schemas.openxmlformats.org/officeDocument/2006/relationships/numbering" Target="numbering.xml"/><Relationship Id="rId6" Type="http://schemas.openxmlformats.org/officeDocument/2006/relationships/hyperlink" Target="about://ch04_pg0005.xhtml" TargetMode="External"/><Relationship Id="rId11" Type="http://schemas.openxmlformats.org/officeDocument/2006/relationships/hyperlink" Target="about://ch04_pg0014.xhtml" TargetMode="External"/><Relationship Id="rId24" Type="http://schemas.openxmlformats.org/officeDocument/2006/relationships/hyperlink" Target="https://revel-ise.pearson.com/eps/sanvan/api/item/d8b7c6af-d0aa-4ead-8cc3-091aee26113e/1/file/liang-p-1e_Revel_v3/OPS/xhtml/ch06_pg0003.xhtml" TargetMode="External"/><Relationship Id="rId32" Type="http://schemas.openxmlformats.org/officeDocument/2006/relationships/hyperlink" Target="https://revel-ise.pearson.com/eps/sanvan/api/item/d8b7c6af-d0aa-4ead-8cc3-091aee26113e/1/file/liang-p-1e_Revel_v3/OPS/xhtml/ch07_pg0006.xhtml" TargetMode="External"/><Relationship Id="rId5" Type="http://schemas.openxmlformats.org/officeDocument/2006/relationships/hyperlink" Target="about://ch04_pg0004.xhtml" TargetMode="External"/><Relationship Id="rId15" Type="http://schemas.openxmlformats.org/officeDocument/2006/relationships/hyperlink" Target="about://ch04_pg0018.xhtml" TargetMode="External"/><Relationship Id="rId23" Type="http://schemas.openxmlformats.org/officeDocument/2006/relationships/hyperlink" Target="about://ch05_pg0011.xhtml" TargetMode="External"/><Relationship Id="rId28" Type="http://schemas.openxmlformats.org/officeDocument/2006/relationships/hyperlink" Target="https://revel-ise.pearson.com/eps/sanvan/api/item/d8b7c6af-d0aa-4ead-8cc3-091aee26113e/1/file/liang-p-1e_Revel_v3/OPS/xhtml/ch06_pg0009.x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about://ch04_pg0013.xhtml" TargetMode="External"/><Relationship Id="rId19" Type="http://schemas.openxmlformats.org/officeDocument/2006/relationships/hyperlink" Target="https://revel-ise.pearson.com/eps/sanvan/api/item/d8b7c6af-d0aa-4ead-8cc3-091aee26113e/1/file/liang-p-1e_Revel_v3/OPS/xhtml/ch05_pg0003.xhtml" TargetMode="External"/><Relationship Id="rId31" Type="http://schemas.openxmlformats.org/officeDocument/2006/relationships/hyperlink" Target="https://revel-ise.pearson.com/eps/sanvan/api/item/d8b7c6af-d0aa-4ead-8cc3-091aee26113e/1/file/liang-p-1e_Revel_v3/OPS/xhtml/ch07_pg0005.x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about://ch04_pg0012.xhtml" TargetMode="External"/><Relationship Id="rId14" Type="http://schemas.openxmlformats.org/officeDocument/2006/relationships/hyperlink" Target="about://ch04_pg0016.xhtml" TargetMode="External"/><Relationship Id="rId22" Type="http://schemas.openxmlformats.org/officeDocument/2006/relationships/hyperlink" Target="about://ch05_pg0007.xhtml" TargetMode="External"/><Relationship Id="rId27" Type="http://schemas.openxmlformats.org/officeDocument/2006/relationships/hyperlink" Target="https://revel-ise.pearson.com/eps/sanvan/api/item/d8b7c6af-d0aa-4ead-8cc3-091aee26113e/1/file/liang-p-1e_Revel_v3/OPS/xhtml/ch06_pg0004.xhtml" TargetMode="External"/><Relationship Id="rId30" Type="http://schemas.openxmlformats.org/officeDocument/2006/relationships/hyperlink" Target="https://revel-ise.pearson.com/eps/sanvan/api/item/d8b7c6af-d0aa-4ead-8cc3-091aee26113e/1/file/liang-p-1e_Revel_v3/OPS/xhtml/ch07_pg0003.xhtml" TargetMode="External"/><Relationship Id="rId35" Type="http://schemas.openxmlformats.org/officeDocument/2006/relationships/fontTable" Target="fontTable.xml"/><Relationship Id="rId8" Type="http://schemas.openxmlformats.org/officeDocument/2006/relationships/hyperlink" Target="about://ch04_pg0007.x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5</Pages>
  <Words>1867</Words>
  <Characters>10647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Yuan Long</cp:lastModifiedBy>
  <cp:revision>31</cp:revision>
  <dcterms:created xsi:type="dcterms:W3CDTF">2021-09-17T15:13:00Z</dcterms:created>
  <dcterms:modified xsi:type="dcterms:W3CDTF">2022-11-29T17:03:00Z</dcterms:modified>
</cp:coreProperties>
</file>