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B5D4" w14:textId="37DE9778" w:rsidR="005462FF" w:rsidRDefault="005462FF" w:rsidP="005462FF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E54C42">
        <w:rPr>
          <w:rFonts w:ascii="Courier New" w:hAnsi="Courier New" w:cs="Courier New"/>
          <w:b/>
          <w:bCs/>
          <w:sz w:val="32"/>
          <w:szCs w:val="32"/>
          <w:u w:val="single"/>
        </w:rPr>
        <w:t>4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.</w:t>
      </w:r>
      <w:r w:rsidR="009C60E3">
        <w:rPr>
          <w:rFonts w:ascii="Courier New" w:hAnsi="Courier New" w:cs="Courier New"/>
          <w:b/>
          <w:bCs/>
          <w:sz w:val="32"/>
          <w:szCs w:val="32"/>
          <w:u w:val="single"/>
        </w:rPr>
        <w:t>4</w:t>
      </w:r>
    </w:p>
    <w:p w14:paraId="54018F1E" w14:textId="2E22F4FC" w:rsidR="00834DF7" w:rsidRPr="00E54C42" w:rsidRDefault="005462FF" w:rsidP="00E54C42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 w:rsidR="00E54C42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.</w:t>
      </w:r>
      <w:r w:rsidR="009C60E3">
        <w:rPr>
          <w:rFonts w:ascii="Courier New" w:hAnsi="Courier New" w:cs="Courier New"/>
        </w:rPr>
        <w:t>9-4.11</w:t>
      </w:r>
      <w:r w:rsidRPr="00D01BCD">
        <w:rPr>
          <w:rFonts w:ascii="Courier New" w:hAnsi="Courier New" w:cs="Courier New"/>
        </w:rPr>
        <w:t>)</w:t>
      </w:r>
    </w:p>
    <w:p w14:paraId="5451B54B" w14:textId="5DA4CE58" w:rsidR="00834DF7" w:rsidRDefault="00834DF7" w:rsidP="006F28A5">
      <w:pPr>
        <w:rPr>
          <w:rFonts w:ascii="Times New Roman" w:hAnsi="Times New Roman" w:cs="Times New Roman"/>
        </w:rPr>
      </w:pPr>
    </w:p>
    <w:p w14:paraId="14175C7E" w14:textId="77777777" w:rsidR="009C60E3" w:rsidRDefault="009C60E3" w:rsidP="00F77586">
      <w:pPr>
        <w:rPr>
          <w:rFonts w:ascii="Courier New" w:hAnsi="Courier New" w:cs="Courier New"/>
          <w:b/>
          <w:bCs/>
          <w:sz w:val="20"/>
          <w:szCs w:val="20"/>
        </w:rPr>
      </w:pPr>
    </w:p>
    <w:p w14:paraId="28D53BD7" w14:textId="77777777" w:rsidR="009C60E3" w:rsidRPr="009C60E3" w:rsidRDefault="009C60E3" w:rsidP="009C60E3">
      <w:pPr>
        <w:rPr>
          <w:rFonts w:ascii="Courier New" w:hAnsi="Courier New" w:cs="Courier New"/>
          <w:b/>
          <w:bCs/>
          <w:sz w:val="20"/>
          <w:szCs w:val="20"/>
        </w:rPr>
      </w:pPr>
      <w:r w:rsidRPr="009C60E3">
        <w:rPr>
          <w:rFonts w:ascii="Courier New" w:hAnsi="Courier New" w:cs="Courier New"/>
          <w:b/>
          <w:bCs/>
          <w:sz w:val="20"/>
          <w:szCs w:val="20"/>
        </w:rPr>
        <w:t>Suppose that s1 and s2 are two strings. </w:t>
      </w:r>
    </w:p>
    <w:p w14:paraId="5035974F" w14:textId="176566B9" w:rsidR="009C60E3" w:rsidRDefault="009C60E3" w:rsidP="00F77586">
      <w:pPr>
        <w:rPr>
          <w:rFonts w:ascii="Courier New" w:hAnsi="Courier New" w:cs="Courier New"/>
          <w:b/>
          <w:bCs/>
          <w:sz w:val="20"/>
          <w:szCs w:val="20"/>
        </w:rPr>
      </w:pPr>
    </w:p>
    <w:p w14:paraId="1CCCDF88" w14:textId="77777777" w:rsidR="009C60E3" w:rsidRPr="009C60E3" w:rsidRDefault="009C60E3" w:rsidP="009C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9C60E3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s1 = </w:t>
      </w:r>
      <w:r w:rsidRPr="009C60E3">
        <w:rPr>
          <w:rFonts w:ascii="Courier New" w:eastAsia="Times New Roman" w:hAnsi="Courier New" w:cs="Courier New"/>
          <w:color w:val="007D9F"/>
          <w:sz w:val="22"/>
          <w:szCs w:val="22"/>
        </w:rPr>
        <w:t>"programming 101"</w:t>
      </w:r>
    </w:p>
    <w:p w14:paraId="7AA82C2F" w14:textId="77777777" w:rsidR="009C60E3" w:rsidRPr="009C60E3" w:rsidRDefault="009C60E3" w:rsidP="009C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 w:rsidRPr="009C60E3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s2 = </w:t>
      </w:r>
      <w:r w:rsidRPr="009C60E3">
        <w:rPr>
          <w:rFonts w:ascii="Courier New" w:eastAsia="Times New Roman" w:hAnsi="Courier New" w:cs="Courier New"/>
          <w:color w:val="007D9F"/>
          <w:sz w:val="22"/>
          <w:szCs w:val="22"/>
        </w:rPr>
        <w:t>"programming is fun"</w:t>
      </w:r>
    </w:p>
    <w:p w14:paraId="282282DA" w14:textId="0B40A189" w:rsidR="009C60E3" w:rsidRDefault="009C60E3" w:rsidP="00F77586">
      <w:pPr>
        <w:rPr>
          <w:rFonts w:ascii="Courier New" w:hAnsi="Courier New" w:cs="Courier New"/>
          <w:b/>
          <w:bCs/>
          <w:sz w:val="20"/>
          <w:szCs w:val="20"/>
        </w:rPr>
      </w:pPr>
    </w:p>
    <w:p w14:paraId="4981BE04" w14:textId="1EECEA7B" w:rsidR="006806FB" w:rsidRDefault="006806FB" w:rsidP="00F77586">
      <w:pPr>
        <w:rPr>
          <w:rFonts w:ascii="Courier New" w:hAnsi="Courier New" w:cs="Courier New"/>
          <w:b/>
          <w:bCs/>
          <w:sz w:val="20"/>
          <w:szCs w:val="20"/>
        </w:rPr>
      </w:pPr>
      <w:r w:rsidRPr="006806FB">
        <w:rPr>
          <w:rFonts w:ascii="Courier New" w:hAnsi="Courier New" w:cs="Courier New"/>
          <w:b/>
          <w:bCs/>
          <w:sz w:val="20"/>
          <w:szCs w:val="20"/>
        </w:rPr>
        <w:t>What are the results of the following expressions?</w:t>
      </w:r>
    </w:p>
    <w:p w14:paraId="35993FC4" w14:textId="533009D5" w:rsidR="009C60E3" w:rsidRDefault="009C60E3" w:rsidP="00F77586">
      <w:pPr>
        <w:rPr>
          <w:rFonts w:ascii="Courier New" w:hAnsi="Courier New" w:cs="Courier New"/>
          <w:b/>
          <w:bCs/>
          <w:sz w:val="20"/>
          <w:szCs w:val="20"/>
        </w:rPr>
      </w:pPr>
    </w:p>
    <w:p w14:paraId="7981F6D4" w14:textId="48D5E6E3" w:rsidR="009C60E3" w:rsidRPr="009C60E3" w:rsidRDefault="006806FB" w:rsidP="009C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color w:val="000000"/>
          <w:sz w:val="22"/>
          <w:szCs w:val="22"/>
        </w:rPr>
        <w:t>1)</w:t>
      </w:r>
      <w:r w:rsidR="009C60E3" w:rsidRPr="009C60E3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s1[</w:t>
      </w:r>
      <w:r w:rsidR="009C60E3" w:rsidRPr="009C60E3">
        <w:rPr>
          <w:rFonts w:ascii="Courier New" w:eastAsia="Times New Roman" w:hAnsi="Courier New" w:cs="Courier New"/>
          <w:color w:val="007D9F"/>
          <w:sz w:val="22"/>
          <w:szCs w:val="22"/>
        </w:rPr>
        <w:t>0</w:t>
      </w:r>
      <w:r w:rsidR="009C60E3" w:rsidRPr="009C60E3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14:paraId="09E719B5" w14:textId="5420436B" w:rsidR="009C60E3" w:rsidRPr="009C60E3" w:rsidRDefault="006806FB" w:rsidP="009C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color w:val="000000"/>
          <w:sz w:val="22"/>
          <w:szCs w:val="22"/>
        </w:rPr>
        <w:t>2)</w:t>
      </w:r>
      <w:r w:rsidR="009C60E3" w:rsidRPr="009C60E3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s1[:</w:t>
      </w:r>
      <w:r w:rsidR="009C60E3" w:rsidRPr="009C60E3">
        <w:rPr>
          <w:rFonts w:ascii="Courier New" w:eastAsia="Times New Roman" w:hAnsi="Courier New" w:cs="Courier New"/>
          <w:color w:val="007D9F"/>
          <w:sz w:val="22"/>
          <w:szCs w:val="22"/>
        </w:rPr>
        <w:t>5</w:t>
      </w:r>
      <w:r w:rsidR="009C60E3" w:rsidRPr="009C60E3">
        <w:rPr>
          <w:rFonts w:ascii="Courier New" w:eastAsia="Times New Roman" w:hAnsi="Courier New" w:cs="Courier New"/>
          <w:color w:val="000000"/>
          <w:sz w:val="22"/>
          <w:szCs w:val="22"/>
        </w:rPr>
        <w:t>]</w:t>
      </w:r>
    </w:p>
    <w:p w14:paraId="01D1DD72" w14:textId="1BC1187D" w:rsidR="009C60E3" w:rsidRDefault="006806FB" w:rsidP="009C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color w:val="000000"/>
          <w:sz w:val="22"/>
          <w:szCs w:val="22"/>
        </w:rPr>
        <w:t>3)</w:t>
      </w:r>
      <w:r w:rsidR="009C60E3" w:rsidRPr="009C60E3">
        <w:rPr>
          <w:rFonts w:ascii="Courier New" w:eastAsia="Times New Roman" w:hAnsi="Courier New" w:cs="Courier New"/>
          <w:color w:val="000000"/>
          <w:sz w:val="22"/>
          <w:szCs w:val="22"/>
        </w:rPr>
        <w:t xml:space="preserve"> s1[</w:t>
      </w:r>
      <w:r w:rsidR="009C60E3" w:rsidRPr="009C60E3">
        <w:rPr>
          <w:rFonts w:ascii="Courier New" w:eastAsia="Times New Roman" w:hAnsi="Courier New" w:cs="Courier New"/>
          <w:color w:val="007D9F"/>
          <w:sz w:val="22"/>
          <w:szCs w:val="22"/>
        </w:rPr>
        <w:t>5</w:t>
      </w:r>
      <w:r w:rsidR="009C60E3" w:rsidRPr="009C60E3">
        <w:rPr>
          <w:rFonts w:ascii="Courier New" w:eastAsia="Times New Roman" w:hAnsi="Courier New" w:cs="Courier New"/>
          <w:color w:val="000000"/>
          <w:sz w:val="22"/>
          <w:szCs w:val="22"/>
        </w:rPr>
        <w:t>:]</w:t>
      </w:r>
    </w:p>
    <w:p w14:paraId="0E7B1F6D" w14:textId="11E84B4D" w:rsidR="006806FB" w:rsidRDefault="006806FB" w:rsidP="009C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color w:val="000000"/>
          <w:sz w:val="22"/>
          <w:szCs w:val="22"/>
        </w:rPr>
        <w:t>4) s1+s2</w:t>
      </w:r>
    </w:p>
    <w:p w14:paraId="179D8E5C" w14:textId="18CC9A6F" w:rsidR="006806FB" w:rsidRDefault="006806FB" w:rsidP="009C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  <w:r>
        <w:rPr>
          <w:rFonts w:ascii="Courier New" w:eastAsia="Times New Roman" w:hAnsi="Courier New" w:cs="Courier New"/>
          <w:color w:val="000000"/>
          <w:sz w:val="22"/>
          <w:szCs w:val="22"/>
        </w:rPr>
        <w:t>5) s1*2</w:t>
      </w:r>
    </w:p>
    <w:p w14:paraId="7C4D4673" w14:textId="3B949779" w:rsidR="006806FB" w:rsidRDefault="006806FB" w:rsidP="009C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4E83D3CC" w14:textId="77777777" w:rsidR="006806FB" w:rsidRPr="009C60E3" w:rsidRDefault="006806FB" w:rsidP="009C60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2"/>
          <w:szCs w:val="22"/>
        </w:rPr>
      </w:pPr>
    </w:p>
    <w:p w14:paraId="5BE0D788" w14:textId="77777777" w:rsidR="00AC49B1" w:rsidRPr="00DB5C9A" w:rsidRDefault="00AC49B1" w:rsidP="00F77586">
      <w:pPr>
        <w:rPr>
          <w:rFonts w:ascii="Courier New" w:hAnsi="Courier New" w:cs="Courier New"/>
          <w:sz w:val="20"/>
          <w:szCs w:val="20"/>
        </w:rPr>
      </w:pPr>
    </w:p>
    <w:sectPr w:rsidR="00AC49B1" w:rsidRPr="00DB5C9A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257C3C"/>
    <w:rsid w:val="00274E13"/>
    <w:rsid w:val="00423695"/>
    <w:rsid w:val="00452575"/>
    <w:rsid w:val="0048429D"/>
    <w:rsid w:val="0049149C"/>
    <w:rsid w:val="005462FF"/>
    <w:rsid w:val="005D08D5"/>
    <w:rsid w:val="00662B8E"/>
    <w:rsid w:val="006806FB"/>
    <w:rsid w:val="006A0EAB"/>
    <w:rsid w:val="006F28A5"/>
    <w:rsid w:val="00712E0C"/>
    <w:rsid w:val="007A3C04"/>
    <w:rsid w:val="00800B31"/>
    <w:rsid w:val="00834DF7"/>
    <w:rsid w:val="008B32A5"/>
    <w:rsid w:val="009953BE"/>
    <w:rsid w:val="009C3209"/>
    <w:rsid w:val="009C60E3"/>
    <w:rsid w:val="009D6425"/>
    <w:rsid w:val="00AC49B1"/>
    <w:rsid w:val="00AE7655"/>
    <w:rsid w:val="00B05865"/>
    <w:rsid w:val="00B53D2B"/>
    <w:rsid w:val="00B83115"/>
    <w:rsid w:val="00BC2E16"/>
    <w:rsid w:val="00D01BCD"/>
    <w:rsid w:val="00D56014"/>
    <w:rsid w:val="00D846EE"/>
    <w:rsid w:val="00DB5C9A"/>
    <w:rsid w:val="00DD1842"/>
    <w:rsid w:val="00DE1951"/>
    <w:rsid w:val="00E54C42"/>
    <w:rsid w:val="00EA7BF6"/>
    <w:rsid w:val="00EC7876"/>
    <w:rsid w:val="00F50DAF"/>
    <w:rsid w:val="00F5308F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F77586"/>
  </w:style>
  <w:style w:type="character" w:customStyle="1" w:styleId="apple-converted-space">
    <w:name w:val="apple-converted-space"/>
    <w:basedOn w:val="DefaultParagraphFont"/>
    <w:rsid w:val="00F775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F77586"/>
  </w:style>
  <w:style w:type="character" w:customStyle="1" w:styleId="literal">
    <w:name w:val="literal"/>
    <w:basedOn w:val="DefaultParagraphFont"/>
    <w:rsid w:val="00F77586"/>
  </w:style>
  <w:style w:type="character" w:styleId="HTMLCode">
    <w:name w:val="HTML Code"/>
    <w:basedOn w:val="DefaultParagraphFont"/>
    <w:uiPriority w:val="99"/>
    <w:semiHidden/>
    <w:unhideWhenUsed/>
    <w:rsid w:val="00F7758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F77586"/>
  </w:style>
  <w:style w:type="character" w:customStyle="1" w:styleId="mo">
    <w:name w:val="mo"/>
    <w:basedOn w:val="DefaultParagraphFont"/>
    <w:rsid w:val="00F77586"/>
  </w:style>
  <w:style w:type="character" w:customStyle="1" w:styleId="mn">
    <w:name w:val="mn"/>
    <w:basedOn w:val="DefaultParagraphFont"/>
    <w:rsid w:val="00F77586"/>
  </w:style>
  <w:style w:type="character" w:customStyle="1" w:styleId="mtext">
    <w:name w:val="mtext"/>
    <w:basedOn w:val="DefaultParagraphFont"/>
    <w:rsid w:val="00F77586"/>
  </w:style>
  <w:style w:type="character" w:customStyle="1" w:styleId="keyword">
    <w:name w:val="keyword"/>
    <w:basedOn w:val="DefaultParagraphFont"/>
    <w:rsid w:val="00AC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63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871924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96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159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7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2021-10-05T07:05:00Z</dcterms:created>
  <dcterms:modified xsi:type="dcterms:W3CDTF">2021-10-12T04:12:00Z</dcterms:modified>
</cp:coreProperties>
</file>