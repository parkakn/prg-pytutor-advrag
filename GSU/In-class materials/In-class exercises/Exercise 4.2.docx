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B6FFF" w14:textId="77777777" w:rsidR="009808F8" w:rsidRDefault="009808F8" w:rsidP="009808F8">
      <w:pPr>
        <w:jc w:val="center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6A0EAB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Exercise </w:t>
      </w:r>
      <w:r>
        <w:rPr>
          <w:rFonts w:ascii="Courier New" w:hAnsi="Courier New" w:cs="Courier New"/>
          <w:b/>
          <w:bCs/>
          <w:sz w:val="32"/>
          <w:szCs w:val="32"/>
          <w:u w:val="single"/>
        </w:rPr>
        <w:t>4.2</w:t>
      </w:r>
    </w:p>
    <w:p w14:paraId="70445CF4" w14:textId="77777777" w:rsidR="009808F8" w:rsidRPr="00E54C42" w:rsidRDefault="009808F8" w:rsidP="009808F8">
      <w:pPr>
        <w:jc w:val="center"/>
        <w:rPr>
          <w:rFonts w:ascii="Courier New" w:hAnsi="Courier New" w:cs="Courier New"/>
        </w:rPr>
      </w:pPr>
      <w:r w:rsidRPr="00D01BCD">
        <w:rPr>
          <w:rFonts w:ascii="Courier New" w:hAnsi="Courier New" w:cs="Courier New"/>
        </w:rPr>
        <w:t xml:space="preserve">(Objective </w:t>
      </w:r>
      <w:r>
        <w:rPr>
          <w:rFonts w:ascii="Courier New" w:hAnsi="Courier New" w:cs="Courier New"/>
        </w:rPr>
        <w:t>4.2,4.3,4.4</w:t>
      </w:r>
      <w:r w:rsidRPr="00D01BCD">
        <w:rPr>
          <w:rFonts w:ascii="Courier New" w:hAnsi="Courier New" w:cs="Courier New"/>
        </w:rPr>
        <w:t>)</w:t>
      </w:r>
    </w:p>
    <w:p w14:paraId="09AEFC3F" w14:textId="77777777" w:rsidR="009808F8" w:rsidRDefault="009808F8" w:rsidP="009808F8">
      <w:pPr>
        <w:rPr>
          <w:rFonts w:ascii="Courier New" w:hAnsi="Courier New" w:cs="Courier New"/>
          <w:b/>
          <w:bCs/>
          <w:sz w:val="20"/>
          <w:szCs w:val="20"/>
        </w:rPr>
      </w:pPr>
    </w:p>
    <w:p w14:paraId="190FBD41" w14:textId="77777777" w:rsidR="009808F8" w:rsidRPr="00DB5C9A" w:rsidRDefault="009808F8" w:rsidP="009808F8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1. </w:t>
      </w:r>
      <w:r w:rsidRPr="00DB5C9A">
        <w:rPr>
          <w:rFonts w:ascii="Courier New" w:hAnsi="Courier New" w:cs="Courier New"/>
          <w:b/>
          <w:bCs/>
          <w:sz w:val="20"/>
          <w:szCs w:val="20"/>
        </w:rPr>
        <w:t>Which of the following is the correct expression of character 4?</w:t>
      </w:r>
    </w:p>
    <w:p w14:paraId="0BDC1B37" w14:textId="77777777" w:rsidR="009808F8" w:rsidRPr="00DB5C9A" w:rsidRDefault="009808F8" w:rsidP="009808F8">
      <w:pPr>
        <w:rPr>
          <w:rFonts w:ascii="Courier New" w:hAnsi="Courier New" w:cs="Courier New"/>
          <w:sz w:val="20"/>
          <w:szCs w:val="20"/>
        </w:rPr>
      </w:pPr>
      <w:r w:rsidRPr="00DB5C9A">
        <w:rPr>
          <w:rFonts w:ascii="Courier New" w:hAnsi="Courier New" w:cs="Courier New"/>
          <w:sz w:val="20"/>
          <w:szCs w:val="20"/>
        </w:rPr>
        <w:t>A.4</w:t>
      </w:r>
    </w:p>
    <w:p w14:paraId="160CD417" w14:textId="77777777" w:rsidR="009808F8" w:rsidRPr="00DB5C9A" w:rsidRDefault="009808F8" w:rsidP="009808F8">
      <w:pPr>
        <w:rPr>
          <w:rFonts w:ascii="Courier New" w:hAnsi="Courier New" w:cs="Courier New"/>
          <w:sz w:val="20"/>
          <w:szCs w:val="20"/>
        </w:rPr>
      </w:pPr>
      <w:r w:rsidRPr="00DB5C9A">
        <w:rPr>
          <w:rFonts w:ascii="Courier New" w:hAnsi="Courier New" w:cs="Courier New"/>
          <w:sz w:val="20"/>
          <w:szCs w:val="20"/>
        </w:rPr>
        <w:t>B.’4’</w:t>
      </w:r>
    </w:p>
    <w:p w14:paraId="0531384C" w14:textId="77777777" w:rsidR="009808F8" w:rsidRPr="00DB5C9A" w:rsidRDefault="009808F8" w:rsidP="009808F8">
      <w:pPr>
        <w:rPr>
          <w:rFonts w:ascii="Courier New" w:hAnsi="Courier New" w:cs="Courier New"/>
          <w:sz w:val="20"/>
          <w:szCs w:val="20"/>
        </w:rPr>
      </w:pPr>
      <w:r w:rsidRPr="00DB5C9A">
        <w:rPr>
          <w:rFonts w:ascii="Courier New" w:hAnsi="Courier New" w:cs="Courier New"/>
          <w:sz w:val="20"/>
          <w:szCs w:val="20"/>
        </w:rPr>
        <w:t>C.”4”</w:t>
      </w:r>
    </w:p>
    <w:p w14:paraId="4C496917" w14:textId="77777777" w:rsidR="009808F8" w:rsidRDefault="009808F8" w:rsidP="009808F8">
      <w:pPr>
        <w:rPr>
          <w:rFonts w:ascii="Courier New" w:hAnsi="Courier New" w:cs="Courier New"/>
          <w:b/>
          <w:bCs/>
          <w:sz w:val="20"/>
          <w:szCs w:val="20"/>
        </w:rPr>
      </w:pPr>
    </w:p>
    <w:p w14:paraId="37517B03" w14:textId="77777777" w:rsidR="009808F8" w:rsidRPr="00DB5C9A" w:rsidRDefault="009808F8" w:rsidP="009808F8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2. </w:t>
      </w:r>
      <w:r w:rsidRPr="00DB5C9A">
        <w:rPr>
          <w:rFonts w:ascii="Courier New" w:hAnsi="Courier New" w:cs="Courier New"/>
          <w:b/>
          <w:bCs/>
          <w:sz w:val="20"/>
          <w:szCs w:val="20"/>
        </w:rPr>
        <w:t>The Unicode of 'a' is 97. What is the Unicode for 'c'? *</w:t>
      </w:r>
    </w:p>
    <w:p w14:paraId="4BE8EBE5" w14:textId="77777777" w:rsidR="009808F8" w:rsidRPr="00DB5C9A" w:rsidRDefault="009808F8" w:rsidP="009808F8">
      <w:pPr>
        <w:rPr>
          <w:rFonts w:ascii="Courier New" w:hAnsi="Courier New" w:cs="Courier New"/>
          <w:sz w:val="20"/>
          <w:szCs w:val="20"/>
        </w:rPr>
      </w:pPr>
      <w:r w:rsidRPr="00DB5C9A">
        <w:rPr>
          <w:rFonts w:ascii="Courier New" w:hAnsi="Courier New" w:cs="Courier New"/>
          <w:sz w:val="20"/>
          <w:szCs w:val="20"/>
        </w:rPr>
        <w:t>A.97</w:t>
      </w:r>
    </w:p>
    <w:p w14:paraId="41AE86CF" w14:textId="77777777" w:rsidR="009808F8" w:rsidRPr="00DB5C9A" w:rsidRDefault="009808F8" w:rsidP="009808F8">
      <w:pPr>
        <w:rPr>
          <w:rFonts w:ascii="Courier New" w:hAnsi="Courier New" w:cs="Courier New"/>
          <w:sz w:val="20"/>
          <w:szCs w:val="20"/>
        </w:rPr>
      </w:pPr>
      <w:r w:rsidRPr="00DB5C9A">
        <w:rPr>
          <w:rFonts w:ascii="Courier New" w:hAnsi="Courier New" w:cs="Courier New"/>
          <w:sz w:val="20"/>
          <w:szCs w:val="20"/>
        </w:rPr>
        <w:t>B.98</w:t>
      </w:r>
    </w:p>
    <w:p w14:paraId="5F768C23" w14:textId="77777777" w:rsidR="009808F8" w:rsidRPr="00DB5C9A" w:rsidRDefault="009808F8" w:rsidP="009808F8">
      <w:pPr>
        <w:rPr>
          <w:rFonts w:ascii="Courier New" w:hAnsi="Courier New" w:cs="Courier New"/>
          <w:sz w:val="20"/>
          <w:szCs w:val="20"/>
        </w:rPr>
      </w:pPr>
      <w:r w:rsidRPr="00DB5C9A">
        <w:rPr>
          <w:rFonts w:ascii="Courier New" w:hAnsi="Courier New" w:cs="Courier New"/>
          <w:sz w:val="20"/>
          <w:szCs w:val="20"/>
        </w:rPr>
        <w:t>C.99</w:t>
      </w:r>
    </w:p>
    <w:p w14:paraId="61EB0BDB" w14:textId="77777777" w:rsidR="009808F8" w:rsidRPr="00DB5C9A" w:rsidRDefault="009808F8" w:rsidP="009808F8">
      <w:pPr>
        <w:rPr>
          <w:rFonts w:ascii="Courier New" w:hAnsi="Courier New" w:cs="Courier New"/>
          <w:sz w:val="20"/>
          <w:szCs w:val="20"/>
        </w:rPr>
      </w:pPr>
      <w:r w:rsidRPr="00DB5C9A">
        <w:rPr>
          <w:rFonts w:ascii="Courier New" w:hAnsi="Courier New" w:cs="Courier New"/>
          <w:sz w:val="20"/>
          <w:szCs w:val="20"/>
        </w:rPr>
        <w:t>D.100</w:t>
      </w:r>
    </w:p>
    <w:p w14:paraId="1132B50A" w14:textId="77777777" w:rsidR="009808F8" w:rsidRDefault="009808F8" w:rsidP="009808F8">
      <w:pPr>
        <w:rPr>
          <w:rFonts w:ascii="Courier New" w:hAnsi="Courier New" w:cs="Courier New"/>
          <w:b/>
          <w:bCs/>
          <w:sz w:val="20"/>
          <w:szCs w:val="20"/>
        </w:rPr>
      </w:pPr>
    </w:p>
    <w:p w14:paraId="61580A5C" w14:textId="77777777" w:rsidR="009808F8" w:rsidRPr="00DB5C9A" w:rsidRDefault="009808F8" w:rsidP="009808F8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3. </w:t>
      </w:r>
      <w:r w:rsidRPr="00DB5C9A">
        <w:rPr>
          <w:rFonts w:ascii="Courier New" w:hAnsi="Courier New" w:cs="Courier New"/>
          <w:b/>
          <w:bCs/>
          <w:sz w:val="20"/>
          <w:szCs w:val="20"/>
        </w:rPr>
        <w:t>What will be displayed by print(ord('z') - ord('a'))? *</w:t>
      </w:r>
    </w:p>
    <w:p w14:paraId="09926170" w14:textId="77777777" w:rsidR="009808F8" w:rsidRPr="00DB5C9A" w:rsidRDefault="009808F8" w:rsidP="009808F8">
      <w:pPr>
        <w:rPr>
          <w:rFonts w:ascii="Courier New" w:hAnsi="Courier New" w:cs="Courier New"/>
          <w:sz w:val="20"/>
          <w:szCs w:val="20"/>
        </w:rPr>
      </w:pPr>
      <w:r w:rsidRPr="00DB5C9A">
        <w:rPr>
          <w:rFonts w:ascii="Courier New" w:hAnsi="Courier New" w:cs="Courier New"/>
          <w:sz w:val="20"/>
          <w:szCs w:val="20"/>
        </w:rPr>
        <w:t>A.25</w:t>
      </w:r>
    </w:p>
    <w:p w14:paraId="4FB0BC62" w14:textId="77777777" w:rsidR="009808F8" w:rsidRPr="00DB5C9A" w:rsidRDefault="009808F8" w:rsidP="009808F8">
      <w:pPr>
        <w:rPr>
          <w:rFonts w:ascii="Courier New" w:hAnsi="Courier New" w:cs="Courier New"/>
          <w:sz w:val="20"/>
          <w:szCs w:val="20"/>
        </w:rPr>
      </w:pPr>
      <w:r w:rsidRPr="00DB5C9A">
        <w:rPr>
          <w:rFonts w:ascii="Courier New" w:hAnsi="Courier New" w:cs="Courier New"/>
          <w:sz w:val="20"/>
          <w:szCs w:val="20"/>
        </w:rPr>
        <w:t>B.26</w:t>
      </w:r>
    </w:p>
    <w:p w14:paraId="4A37EC5E" w14:textId="77777777" w:rsidR="009808F8" w:rsidRPr="00DB5C9A" w:rsidRDefault="009808F8" w:rsidP="009808F8">
      <w:pPr>
        <w:rPr>
          <w:rFonts w:ascii="Courier New" w:hAnsi="Courier New" w:cs="Courier New"/>
          <w:sz w:val="20"/>
          <w:szCs w:val="20"/>
        </w:rPr>
      </w:pPr>
      <w:r w:rsidRPr="00DB5C9A">
        <w:rPr>
          <w:rFonts w:ascii="Courier New" w:hAnsi="Courier New" w:cs="Courier New"/>
          <w:sz w:val="20"/>
          <w:szCs w:val="20"/>
        </w:rPr>
        <w:t>C.a</w:t>
      </w:r>
    </w:p>
    <w:p w14:paraId="5E73BA26" w14:textId="77777777" w:rsidR="009808F8" w:rsidRPr="00DB5C9A" w:rsidRDefault="009808F8" w:rsidP="009808F8">
      <w:pPr>
        <w:rPr>
          <w:rFonts w:ascii="Courier New" w:hAnsi="Courier New" w:cs="Courier New"/>
          <w:sz w:val="20"/>
          <w:szCs w:val="20"/>
        </w:rPr>
      </w:pPr>
      <w:r w:rsidRPr="00DB5C9A">
        <w:rPr>
          <w:rFonts w:ascii="Courier New" w:hAnsi="Courier New" w:cs="Courier New"/>
          <w:sz w:val="20"/>
          <w:szCs w:val="20"/>
        </w:rPr>
        <w:t>D.z</w:t>
      </w:r>
    </w:p>
    <w:p w14:paraId="18B92224" w14:textId="77777777" w:rsidR="009808F8" w:rsidRDefault="009808F8" w:rsidP="009808F8">
      <w:pPr>
        <w:rPr>
          <w:rFonts w:ascii="Courier New" w:hAnsi="Courier New" w:cs="Courier New"/>
          <w:b/>
          <w:bCs/>
          <w:sz w:val="20"/>
          <w:szCs w:val="20"/>
        </w:rPr>
      </w:pPr>
    </w:p>
    <w:p w14:paraId="115F8CDB" w14:textId="77777777" w:rsidR="009808F8" w:rsidRPr="00DB5C9A" w:rsidRDefault="009808F8" w:rsidP="009808F8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4. </w:t>
      </w:r>
      <w:r w:rsidRPr="00DB5C9A">
        <w:rPr>
          <w:rFonts w:ascii="Courier New" w:hAnsi="Courier New" w:cs="Courier New"/>
          <w:b/>
          <w:bCs/>
          <w:sz w:val="20"/>
          <w:szCs w:val="20"/>
        </w:rPr>
        <w:t>Will print(chr(4)) display 4? *</w:t>
      </w:r>
    </w:p>
    <w:p w14:paraId="19AB75DE" w14:textId="77777777" w:rsidR="009808F8" w:rsidRPr="00DB5C9A" w:rsidRDefault="009808F8" w:rsidP="009808F8">
      <w:pPr>
        <w:rPr>
          <w:rFonts w:ascii="Courier New" w:hAnsi="Courier New" w:cs="Courier New"/>
          <w:sz w:val="20"/>
          <w:szCs w:val="20"/>
        </w:rPr>
      </w:pPr>
      <w:r w:rsidRPr="00DB5C9A">
        <w:rPr>
          <w:rFonts w:ascii="Courier New" w:hAnsi="Courier New" w:cs="Courier New"/>
          <w:sz w:val="20"/>
          <w:szCs w:val="20"/>
        </w:rPr>
        <w:t>A. Yes</w:t>
      </w:r>
    </w:p>
    <w:p w14:paraId="61D583FD" w14:textId="77777777" w:rsidR="009808F8" w:rsidRDefault="009808F8" w:rsidP="009808F8">
      <w:pPr>
        <w:rPr>
          <w:rFonts w:ascii="Courier New" w:hAnsi="Courier New" w:cs="Courier New"/>
          <w:sz w:val="20"/>
          <w:szCs w:val="20"/>
        </w:rPr>
      </w:pPr>
      <w:r w:rsidRPr="00DB5C9A">
        <w:rPr>
          <w:rFonts w:ascii="Courier New" w:hAnsi="Courier New" w:cs="Courier New"/>
          <w:sz w:val="20"/>
          <w:szCs w:val="20"/>
        </w:rPr>
        <w:t>B. No</w:t>
      </w:r>
    </w:p>
    <w:p w14:paraId="57355F8B" w14:textId="77777777" w:rsidR="009808F8" w:rsidRDefault="009808F8" w:rsidP="009808F8">
      <w:pPr>
        <w:rPr>
          <w:rFonts w:ascii="Courier New" w:hAnsi="Courier New" w:cs="Courier New"/>
          <w:sz w:val="20"/>
          <w:szCs w:val="20"/>
        </w:rPr>
      </w:pPr>
    </w:p>
    <w:p w14:paraId="359F4125" w14:textId="77777777" w:rsidR="009808F8" w:rsidRDefault="009808F8" w:rsidP="009808F8">
      <w:pPr>
        <w:rPr>
          <w:rFonts w:ascii="Courier New" w:hAnsi="Courier New" w:cs="Courier New"/>
          <w:sz w:val="20"/>
          <w:szCs w:val="20"/>
        </w:rPr>
      </w:pPr>
    </w:p>
    <w:p w14:paraId="399306A1" w14:textId="77777777" w:rsidR="009808F8" w:rsidRDefault="009808F8" w:rsidP="009808F8">
      <w:pPr>
        <w:rPr>
          <w:rFonts w:ascii="Courier New" w:hAnsi="Courier New" w:cs="Courier New"/>
          <w:sz w:val="20"/>
          <w:szCs w:val="20"/>
        </w:rPr>
      </w:pPr>
    </w:p>
    <w:sectPr w:rsidR="009808F8" w:rsidSect="0004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9AF42D1"/>
    <w:multiLevelType w:val="hybridMultilevel"/>
    <w:tmpl w:val="FA52A50C"/>
    <w:lvl w:ilvl="0" w:tplc="299211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DEFB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212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9272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5CF6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C090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78CB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2C11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365A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612C91"/>
    <w:multiLevelType w:val="hybridMultilevel"/>
    <w:tmpl w:val="D6F65888"/>
    <w:lvl w:ilvl="0" w:tplc="CFBE57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40A4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8AC5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60E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2060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FAC2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8493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C2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2E9D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3D71905"/>
    <w:multiLevelType w:val="hybridMultilevel"/>
    <w:tmpl w:val="D7B83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BE7428"/>
    <w:multiLevelType w:val="hybridMultilevel"/>
    <w:tmpl w:val="D9F2A0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DDEFB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212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9272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5CF6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C090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78CB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2C11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365A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AB"/>
    <w:rsid w:val="0004168F"/>
    <w:rsid w:val="000525B8"/>
    <w:rsid w:val="000F6248"/>
    <w:rsid w:val="00173909"/>
    <w:rsid w:val="001D2877"/>
    <w:rsid w:val="00257C3C"/>
    <w:rsid w:val="00274E13"/>
    <w:rsid w:val="00423695"/>
    <w:rsid w:val="00452575"/>
    <w:rsid w:val="0048429D"/>
    <w:rsid w:val="0049149C"/>
    <w:rsid w:val="005462FF"/>
    <w:rsid w:val="005D08D5"/>
    <w:rsid w:val="00662B8E"/>
    <w:rsid w:val="006A0EAB"/>
    <w:rsid w:val="006F28A5"/>
    <w:rsid w:val="00712E0C"/>
    <w:rsid w:val="007A3C04"/>
    <w:rsid w:val="00800B31"/>
    <w:rsid w:val="00834DF7"/>
    <w:rsid w:val="008B32A5"/>
    <w:rsid w:val="009808F8"/>
    <w:rsid w:val="009953BE"/>
    <w:rsid w:val="009C3209"/>
    <w:rsid w:val="009D6425"/>
    <w:rsid w:val="00AC49B1"/>
    <w:rsid w:val="00AE7655"/>
    <w:rsid w:val="00B05865"/>
    <w:rsid w:val="00B53D2B"/>
    <w:rsid w:val="00B83115"/>
    <w:rsid w:val="00BB7585"/>
    <w:rsid w:val="00BC2E16"/>
    <w:rsid w:val="00D01BCD"/>
    <w:rsid w:val="00D56014"/>
    <w:rsid w:val="00DB5C9A"/>
    <w:rsid w:val="00DD1842"/>
    <w:rsid w:val="00DE1951"/>
    <w:rsid w:val="00E54C42"/>
    <w:rsid w:val="00EA7BF6"/>
    <w:rsid w:val="00EC7876"/>
    <w:rsid w:val="00F50DAF"/>
    <w:rsid w:val="00F5308F"/>
    <w:rsid w:val="00F7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805B"/>
  <w15:chartTrackingRefBased/>
  <w15:docId w15:val="{E2432DED-8BB1-4D4A-846A-E4525395F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32A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23695"/>
    <w:pPr>
      <w:ind w:left="720"/>
      <w:contextualSpacing/>
    </w:pPr>
  </w:style>
  <w:style w:type="character" w:customStyle="1" w:styleId="freebirdformviewercomponentsquestionbaserequiredasterisk">
    <w:name w:val="freebirdformviewercomponentsquestionbaserequiredasterisk"/>
    <w:basedOn w:val="DefaultParagraphFont"/>
    <w:rsid w:val="00F77586"/>
  </w:style>
  <w:style w:type="character" w:customStyle="1" w:styleId="apple-converted-space">
    <w:name w:val="apple-converted-space"/>
    <w:basedOn w:val="DefaultParagraphFont"/>
    <w:rsid w:val="00F7758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75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7586"/>
    <w:rPr>
      <w:rFonts w:ascii="Courier New" w:eastAsia="Times New Roman" w:hAnsi="Courier New" w:cs="Courier New"/>
      <w:sz w:val="20"/>
      <w:szCs w:val="20"/>
    </w:rPr>
  </w:style>
  <w:style w:type="character" w:customStyle="1" w:styleId="constant">
    <w:name w:val="constant"/>
    <w:basedOn w:val="DefaultParagraphFont"/>
    <w:rsid w:val="00F77586"/>
  </w:style>
  <w:style w:type="character" w:customStyle="1" w:styleId="literal">
    <w:name w:val="literal"/>
    <w:basedOn w:val="DefaultParagraphFont"/>
    <w:rsid w:val="00F77586"/>
  </w:style>
  <w:style w:type="character" w:styleId="HTMLCode">
    <w:name w:val="HTML Code"/>
    <w:basedOn w:val="DefaultParagraphFont"/>
    <w:uiPriority w:val="99"/>
    <w:semiHidden/>
    <w:unhideWhenUsed/>
    <w:rsid w:val="00F77586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F77586"/>
  </w:style>
  <w:style w:type="character" w:customStyle="1" w:styleId="mo">
    <w:name w:val="mo"/>
    <w:basedOn w:val="DefaultParagraphFont"/>
    <w:rsid w:val="00F77586"/>
  </w:style>
  <w:style w:type="character" w:customStyle="1" w:styleId="mn">
    <w:name w:val="mn"/>
    <w:basedOn w:val="DefaultParagraphFont"/>
    <w:rsid w:val="00F77586"/>
  </w:style>
  <w:style w:type="character" w:customStyle="1" w:styleId="mtext">
    <w:name w:val="mtext"/>
    <w:basedOn w:val="DefaultParagraphFont"/>
    <w:rsid w:val="00F77586"/>
  </w:style>
  <w:style w:type="character" w:customStyle="1" w:styleId="keyword">
    <w:name w:val="keyword"/>
    <w:basedOn w:val="DefaultParagraphFont"/>
    <w:rsid w:val="00AC49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0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7638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38719244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65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451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19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30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20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45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38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4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8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12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1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3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1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968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26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2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54159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7577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35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42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02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72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2021-10-05T07:06:00Z</dcterms:created>
  <dcterms:modified xsi:type="dcterms:W3CDTF">2021-10-05T07:06:00Z</dcterms:modified>
</cp:coreProperties>
</file>