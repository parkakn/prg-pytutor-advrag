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5945" w14:textId="6C92970D" w:rsidR="001E517C" w:rsidRDefault="006A0EAB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943207">
        <w:rPr>
          <w:rFonts w:ascii="Courier New" w:hAnsi="Courier New" w:cs="Courier New"/>
          <w:b/>
          <w:bCs/>
          <w:sz w:val="32"/>
          <w:szCs w:val="32"/>
          <w:u w:val="single"/>
        </w:rPr>
        <w:t>2.</w:t>
      </w:r>
      <w:r w:rsidR="00AF51F2">
        <w:rPr>
          <w:rFonts w:ascii="Courier New" w:hAnsi="Courier New" w:cs="Courier New"/>
          <w:b/>
          <w:bCs/>
          <w:sz w:val="32"/>
          <w:szCs w:val="32"/>
          <w:u w:val="single"/>
        </w:rPr>
        <w:t>2</w:t>
      </w:r>
    </w:p>
    <w:p w14:paraId="5E6AB7BC" w14:textId="3B64D56D" w:rsidR="00EE4145" w:rsidRPr="00EE4145" w:rsidRDefault="00EE4145" w:rsidP="00EE4145">
      <w:pPr>
        <w:jc w:val="center"/>
        <w:rPr>
          <w:rFonts w:ascii="Courier New" w:hAnsi="Courier New" w:cs="Courier New"/>
        </w:rPr>
      </w:pPr>
      <w:r w:rsidRPr="00EE4145">
        <w:rPr>
          <w:rFonts w:ascii="Courier New" w:hAnsi="Courier New" w:cs="Courier New"/>
        </w:rPr>
        <w:t>(Objectives 2.</w:t>
      </w:r>
      <w:r w:rsidR="00512A36">
        <w:rPr>
          <w:rFonts w:ascii="Courier New" w:hAnsi="Courier New" w:cs="Courier New"/>
        </w:rPr>
        <w:t>6</w:t>
      </w:r>
      <w:r w:rsidRPr="00EE4145">
        <w:rPr>
          <w:rFonts w:ascii="Courier New" w:hAnsi="Courier New" w:cs="Courier New"/>
        </w:rPr>
        <w:t>,2.</w:t>
      </w:r>
      <w:r w:rsidR="00512A36">
        <w:rPr>
          <w:rFonts w:ascii="Courier New" w:hAnsi="Courier New" w:cs="Courier New"/>
        </w:rPr>
        <w:t>7</w:t>
      </w:r>
      <w:r w:rsidRPr="00EE4145">
        <w:rPr>
          <w:rFonts w:ascii="Courier New" w:hAnsi="Courier New" w:cs="Courier New"/>
        </w:rPr>
        <w:t>,2.</w:t>
      </w:r>
      <w:r w:rsidR="00512A36">
        <w:rPr>
          <w:rFonts w:ascii="Courier New" w:hAnsi="Courier New" w:cs="Courier New"/>
        </w:rPr>
        <w:t>8</w:t>
      </w:r>
      <w:r w:rsidRPr="00EE4145">
        <w:rPr>
          <w:rFonts w:ascii="Courier New" w:hAnsi="Courier New" w:cs="Courier New"/>
        </w:rPr>
        <w:t>)</w:t>
      </w:r>
    </w:p>
    <w:p w14:paraId="4EB9AF0E" w14:textId="77777777" w:rsidR="00EE4145" w:rsidRPr="006A0EAB" w:rsidRDefault="00EE4145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14:paraId="6824DA03" w14:textId="77777777" w:rsidR="00837AF5" w:rsidRPr="0032300F" w:rsidRDefault="00837AF5" w:rsidP="00837AF5">
      <w:pPr>
        <w:rPr>
          <w:rFonts w:ascii="Courier" w:eastAsia="Times New Roman" w:hAnsi="Courier" w:cs="Courier New"/>
          <w:color w:val="000000"/>
          <w:sz w:val="20"/>
          <w:szCs w:val="20"/>
        </w:rPr>
      </w:pPr>
    </w:p>
    <w:p w14:paraId="384456A2" w14:textId="2056F79D" w:rsidR="00AF51F2" w:rsidRPr="00AF51F2" w:rsidRDefault="00AF51F2" w:rsidP="00AF51F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</w:t>
      </w: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>After the following statements, what are the values of x and y?</w:t>
      </w:r>
    </w:p>
    <w:p w14:paraId="30BC5148" w14:textId="77777777" w:rsidR="00AF51F2" w:rsidRPr="00AF51F2" w:rsidRDefault="00AF51F2" w:rsidP="00AF51F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>x = 15</w:t>
      </w:r>
    </w:p>
    <w:p w14:paraId="4386F51F" w14:textId="77777777" w:rsidR="00AF51F2" w:rsidRPr="00AF51F2" w:rsidRDefault="00AF51F2" w:rsidP="00AF51F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>y = x</w:t>
      </w:r>
    </w:p>
    <w:p w14:paraId="2B76886B" w14:textId="77777777" w:rsidR="00AF51F2" w:rsidRPr="00AF51F2" w:rsidRDefault="00AF51F2" w:rsidP="00AF51F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>x = 22</w:t>
      </w:r>
    </w:p>
    <w:p w14:paraId="7D5C48C2" w14:textId="77777777" w:rsidR="00AF51F2" w:rsidRPr="00AF51F2" w:rsidRDefault="00AF51F2" w:rsidP="00AF51F2">
      <w:pPr>
        <w:spacing w:after="240"/>
        <w:rPr>
          <w:rFonts w:ascii="Courier New" w:eastAsia="Times New Roman" w:hAnsi="Courier New" w:cs="Courier New"/>
          <w:sz w:val="20"/>
          <w:szCs w:val="20"/>
        </w:rPr>
      </w:pPr>
    </w:p>
    <w:p w14:paraId="6D95A01C" w14:textId="77777777" w:rsidR="00837AF5" w:rsidRPr="00AF51F2" w:rsidRDefault="00837AF5" w:rsidP="00837AF5">
      <w:pPr>
        <w:rPr>
          <w:rFonts w:ascii="Courier New" w:hAnsi="Courier New" w:cs="Courier New"/>
          <w:sz w:val="20"/>
          <w:szCs w:val="20"/>
        </w:rPr>
      </w:pPr>
    </w:p>
    <w:p w14:paraId="040A62D6" w14:textId="6FA6A448" w:rsidR="00AF51F2" w:rsidRPr="00AF51F2" w:rsidRDefault="00AF51F2" w:rsidP="00AF51F2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B505BE">
        <w:rPr>
          <w:rFonts w:ascii="Courier New" w:hAnsi="Courier New" w:cs="Courier New"/>
          <w:color w:val="000000"/>
          <w:sz w:val="20"/>
          <w:szCs w:val="20"/>
        </w:rPr>
        <w:t>2.</w:t>
      </w:r>
      <w:r w:rsidR="00B505B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AF51F2">
        <w:rPr>
          <w:rStyle w:val="Emphasis"/>
          <w:rFonts w:ascii="Courier New" w:hAnsi="Courier New" w:cs="Courier New"/>
          <w:color w:val="000000"/>
          <w:sz w:val="20"/>
          <w:szCs w:val="20"/>
        </w:rPr>
        <w:t>Practice using the Python interpreter as a calculator:</w:t>
      </w:r>
      <w:r w:rsidRPr="00AF51F2">
        <w:rPr>
          <w:rStyle w:val="apple-converted-space"/>
          <w:rFonts w:ascii="Courier New" w:hAnsi="Courier New" w:cs="Courier New"/>
          <w:i/>
          <w:iCs/>
          <w:color w:val="000000"/>
          <w:sz w:val="20"/>
          <w:szCs w:val="20"/>
        </w:rPr>
        <w:t> </w:t>
      </w:r>
    </w:p>
    <w:p w14:paraId="1D7E4FB6" w14:textId="4232087A" w:rsidR="00AF51F2" w:rsidRPr="00AF51F2" w:rsidRDefault="00AF51F2" w:rsidP="00AF51F2">
      <w:pPr>
        <w:pStyle w:val="li-enumerate"/>
        <w:spacing w:before="120" w:beforeAutospacing="0" w:after="120" w:afterAutospacing="0"/>
        <w:rPr>
          <w:rFonts w:ascii="Courier New" w:hAnsi="Courier New" w:cs="Courier New"/>
          <w:i/>
          <w:iCs/>
          <w:color w:val="000000"/>
          <w:sz w:val="20"/>
          <w:szCs w:val="20"/>
        </w:rPr>
      </w:pPr>
      <w:r w:rsidRPr="00AF51F2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The volume of a sphere with radius</w:t>
      </w:r>
      <w:r w:rsidRPr="00AF51F2">
        <w:rPr>
          <w:rStyle w:val="apple-converted-space"/>
          <w:rFonts w:ascii="Courier New" w:hAnsi="Courier New" w:cs="Courier New"/>
          <w:i/>
          <w:iCs/>
          <w:color w:val="000000"/>
          <w:sz w:val="20"/>
          <w:szCs w:val="20"/>
        </w:rPr>
        <w:t> </w:t>
      </w:r>
      <w:r w:rsidRPr="00AF51F2">
        <w:rPr>
          <w:rStyle w:val="c009"/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 w:rsidRPr="00AF51F2">
        <w:rPr>
          <w:rStyle w:val="apple-converted-space"/>
          <w:rFonts w:ascii="Courier New" w:hAnsi="Courier New" w:cs="Courier New"/>
          <w:i/>
          <w:iCs/>
          <w:color w:val="000000"/>
          <w:sz w:val="20"/>
          <w:szCs w:val="20"/>
        </w:rPr>
        <w:t> </w:t>
      </w:r>
      <w:r w:rsidRPr="00AF51F2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is</w:t>
      </w:r>
      <w:r w:rsidRPr="00AF51F2">
        <w:rPr>
          <w:rStyle w:val="apple-converted-space"/>
          <w:rFonts w:ascii="Courier New" w:hAnsi="Courier New" w:cs="Courier New"/>
          <w:i/>
          <w:iCs/>
          <w:color w:val="000000"/>
          <w:sz w:val="20"/>
          <w:szCs w:val="20"/>
        </w:rPr>
        <w:t> </w:t>
      </w:r>
      <w:r w:rsidRPr="00AF51F2">
        <w:rPr>
          <w:rFonts w:ascii="Courier New" w:hAnsi="Courier New" w:cs="Courier New"/>
          <w:i/>
          <w:iCs/>
          <w:color w:val="000000"/>
          <w:sz w:val="20"/>
          <w:szCs w:val="20"/>
        </w:rPr>
        <w:t>4/3 π</w:t>
      </w:r>
      <w:r w:rsidRPr="00AF51F2">
        <w:rPr>
          <w:rStyle w:val="apple-converted-space"/>
          <w:rFonts w:ascii="Courier New" w:hAnsi="Courier New" w:cs="Courier New"/>
          <w:i/>
          <w:iCs/>
          <w:color w:val="000000"/>
          <w:sz w:val="20"/>
          <w:szCs w:val="20"/>
        </w:rPr>
        <w:t> </w:t>
      </w:r>
      <w:r w:rsidRPr="00AF51F2">
        <w:rPr>
          <w:rStyle w:val="c009"/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 w:rsidRPr="00AF51F2">
        <w:rPr>
          <w:rFonts w:ascii="Courier New" w:hAnsi="Courier New" w:cs="Courier New"/>
          <w:i/>
          <w:iCs/>
          <w:color w:val="000000"/>
          <w:sz w:val="20"/>
          <w:szCs w:val="20"/>
          <w:vertAlign w:val="superscript"/>
        </w:rPr>
        <w:t>3</w:t>
      </w:r>
      <w:r w:rsidRPr="00AF51F2">
        <w:rPr>
          <w:rStyle w:val="Emphasis"/>
          <w:rFonts w:ascii="Courier New" w:hAnsi="Courier New" w:cs="Courier New"/>
          <w:i w:val="0"/>
          <w:iCs w:val="0"/>
          <w:color w:val="000000"/>
          <w:sz w:val="20"/>
          <w:szCs w:val="20"/>
        </w:rPr>
        <w:t>. What is the volume of a sphere with radius 5?</w:t>
      </w:r>
    </w:p>
    <w:p w14:paraId="7F16D29D" w14:textId="299ABBE2" w:rsidR="00AF51F2" w:rsidRPr="00AF51F2" w:rsidRDefault="00AF51F2" w:rsidP="00AF51F2">
      <w:pPr>
        <w:spacing w:before="240" w:after="240"/>
        <w:rPr>
          <w:rFonts w:ascii="Courier New" w:hAnsi="Courier New" w:cs="Courier New"/>
          <w:sz w:val="20"/>
          <w:szCs w:val="20"/>
        </w:rPr>
      </w:pPr>
    </w:p>
    <w:p w14:paraId="173AE590" w14:textId="636CCA77" w:rsidR="00AF51F2" w:rsidRPr="00AF51F2" w:rsidRDefault="00AF51F2" w:rsidP="00AF51F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</w:t>
      </w: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>What are the results of the following expressions? </w:t>
      </w:r>
    </w:p>
    <w:p w14:paraId="498590EA" w14:textId="77777777" w:rsidR="00AF51F2" w:rsidRPr="00AF51F2" w:rsidRDefault="00AF51F2" w:rsidP="00AF51F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15456A" w14:textId="77777777" w:rsidR="00AF51F2" w:rsidRPr="00AF51F2" w:rsidRDefault="00AF51F2" w:rsidP="00AF51F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>42 / 5 </w:t>
      </w:r>
    </w:p>
    <w:p w14:paraId="5F14B644" w14:textId="77777777" w:rsidR="00AF51F2" w:rsidRPr="00AF51F2" w:rsidRDefault="00AF51F2" w:rsidP="00AF51F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>42 // 5 </w:t>
      </w:r>
    </w:p>
    <w:p w14:paraId="38A148D6" w14:textId="77777777" w:rsidR="00AF51F2" w:rsidRPr="00AF51F2" w:rsidRDefault="00AF51F2" w:rsidP="00AF51F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>42 % 5 </w:t>
      </w:r>
    </w:p>
    <w:p w14:paraId="61F9365D" w14:textId="37E62CFA" w:rsidR="00AF51F2" w:rsidRPr="00AF51F2" w:rsidRDefault="00AF51F2" w:rsidP="00AF51F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>40 % 5 </w:t>
      </w:r>
    </w:p>
    <w:p w14:paraId="30A77064" w14:textId="77777777" w:rsidR="00AF51F2" w:rsidRPr="00AF51F2" w:rsidRDefault="00AF51F2" w:rsidP="00AF51F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>5 ** 2 </w:t>
      </w:r>
    </w:p>
    <w:p w14:paraId="77546EB4" w14:textId="4AE02C9C" w:rsidR="00AF51F2" w:rsidRDefault="00AF51F2" w:rsidP="00AF51F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51C4B1E" w14:textId="77777777" w:rsidR="00AF51F2" w:rsidRPr="00AF51F2" w:rsidRDefault="00AF51F2" w:rsidP="00AF51F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ECC40" w14:textId="34537ABA" w:rsidR="00AF51F2" w:rsidRPr="00AF51F2" w:rsidRDefault="00AF51F2" w:rsidP="00AF51F2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</w:t>
      </w: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mathematics, the Nth harmonic number is defined to be 1 + 1/2 + 1/3 + 1/4 + ... + 1/N. So, the first harmonic number is 1, the second is 1.5, the third is 1.83333... and so on. </w:t>
      </w:r>
      <w:r w:rsidR="00B505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Assume variable N has been created and assigned a value. </w:t>
      </w:r>
      <w:r w:rsidRPr="00AF51F2">
        <w:rPr>
          <w:rFonts w:ascii="Courier New" w:eastAsia="Times New Roman" w:hAnsi="Courier New" w:cs="Courier New"/>
          <w:color w:val="000000"/>
          <w:sz w:val="20"/>
          <w:szCs w:val="20"/>
        </w:rPr>
        <w:t>Write an expression whose value is the 8th harmonic number.</w:t>
      </w:r>
    </w:p>
    <w:p w14:paraId="3026A7D7" w14:textId="77777777" w:rsidR="00AF51F2" w:rsidRPr="00AF51F2" w:rsidRDefault="00AF51F2" w:rsidP="00AF51F2">
      <w:pPr>
        <w:spacing w:before="240" w:after="240"/>
        <w:rPr>
          <w:rFonts w:ascii="Courier New" w:hAnsi="Courier New" w:cs="Courier New"/>
          <w:sz w:val="20"/>
          <w:szCs w:val="20"/>
        </w:rPr>
      </w:pPr>
    </w:p>
    <w:sectPr w:rsidR="00AF51F2" w:rsidRPr="00AF51F2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70516"/>
    <w:multiLevelType w:val="multilevel"/>
    <w:tmpl w:val="A314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1D749B"/>
    <w:multiLevelType w:val="multilevel"/>
    <w:tmpl w:val="45C0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E6060"/>
    <w:rsid w:val="000F6248"/>
    <w:rsid w:val="00173909"/>
    <w:rsid w:val="001D2877"/>
    <w:rsid w:val="00257C3C"/>
    <w:rsid w:val="00423695"/>
    <w:rsid w:val="00452575"/>
    <w:rsid w:val="0047325D"/>
    <w:rsid w:val="0049149C"/>
    <w:rsid w:val="00512A36"/>
    <w:rsid w:val="005D08D5"/>
    <w:rsid w:val="00662B8E"/>
    <w:rsid w:val="006A0EAB"/>
    <w:rsid w:val="00800B31"/>
    <w:rsid w:val="00837AF5"/>
    <w:rsid w:val="008B32A5"/>
    <w:rsid w:val="00943207"/>
    <w:rsid w:val="009953BE"/>
    <w:rsid w:val="009D6425"/>
    <w:rsid w:val="00AE7655"/>
    <w:rsid w:val="00AF51F2"/>
    <w:rsid w:val="00B05865"/>
    <w:rsid w:val="00B505BE"/>
    <w:rsid w:val="00B53D2B"/>
    <w:rsid w:val="00BC2E16"/>
    <w:rsid w:val="00DE1951"/>
    <w:rsid w:val="00DE5CC7"/>
    <w:rsid w:val="00EA7BF6"/>
    <w:rsid w:val="00EE4145"/>
    <w:rsid w:val="00F50DAF"/>
    <w:rsid w:val="00F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  <w:style w:type="paragraph" w:customStyle="1" w:styleId="li-itemize">
    <w:name w:val="li-itemize"/>
    <w:basedOn w:val="Normal"/>
    <w:rsid w:val="009432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43207"/>
    <w:rPr>
      <w:i/>
      <w:iCs/>
    </w:rPr>
  </w:style>
  <w:style w:type="character" w:customStyle="1" w:styleId="apple-converted-space">
    <w:name w:val="apple-converted-space"/>
    <w:basedOn w:val="DefaultParagraphFont"/>
    <w:rsid w:val="00943207"/>
  </w:style>
  <w:style w:type="character" w:customStyle="1" w:styleId="c004">
    <w:name w:val="c004"/>
    <w:basedOn w:val="DefaultParagraphFont"/>
    <w:rsid w:val="00943207"/>
  </w:style>
  <w:style w:type="character" w:customStyle="1" w:styleId="c009">
    <w:name w:val="c009"/>
    <w:basedOn w:val="DefaultParagraphFont"/>
    <w:rsid w:val="00943207"/>
  </w:style>
  <w:style w:type="paragraph" w:customStyle="1" w:styleId="li-enumerate">
    <w:name w:val="li-enumerate"/>
    <w:basedOn w:val="Normal"/>
    <w:rsid w:val="00AF51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2021-08-19T07:24:00Z</dcterms:created>
  <dcterms:modified xsi:type="dcterms:W3CDTF">2021-08-25T17:09:00Z</dcterms:modified>
</cp:coreProperties>
</file>