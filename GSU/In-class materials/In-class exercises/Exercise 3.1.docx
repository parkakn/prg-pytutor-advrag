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7CF27" w14:textId="195B6464" w:rsidR="006F28A5" w:rsidRDefault="006F28A5" w:rsidP="006F28A5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3.1 </w:t>
      </w:r>
    </w:p>
    <w:p w14:paraId="43DD93B6" w14:textId="4807EB11" w:rsidR="006F28A5" w:rsidRDefault="006F28A5" w:rsidP="006F28A5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 xml:space="preserve">(Objective </w:t>
      </w:r>
      <w:r>
        <w:rPr>
          <w:rFonts w:ascii="Courier New" w:hAnsi="Courier New" w:cs="Courier New"/>
        </w:rPr>
        <w:t>3.1</w:t>
      </w:r>
      <w:r w:rsidRPr="00D01BCD">
        <w:rPr>
          <w:rFonts w:ascii="Courier New" w:hAnsi="Courier New" w:cs="Courier New"/>
        </w:rPr>
        <w:t>)</w:t>
      </w:r>
    </w:p>
    <w:p w14:paraId="2A2A5548" w14:textId="77777777" w:rsidR="006F28A5" w:rsidRPr="00F00C2C" w:rsidRDefault="006F28A5" w:rsidP="006F28A5">
      <w:pPr>
        <w:spacing w:afterAutospacing="1"/>
        <w:textAlignment w:val="baseline"/>
        <w:rPr>
          <w:rFonts w:ascii="inherit" w:eastAsia="Times New Roman" w:hAnsi="inherit" w:cs="Times New Roman"/>
        </w:rPr>
      </w:pPr>
    </w:p>
    <w:p w14:paraId="35167B1B" w14:textId="17489051" w:rsidR="006F28A5" w:rsidRPr="006F28A5" w:rsidRDefault="00000000" w:rsidP="006F28A5">
      <w:pPr>
        <w:rPr>
          <w:rFonts w:ascii="Courier New" w:hAnsi="Courier New" w:cs="Courier New"/>
          <w:b/>
          <w:bCs/>
          <w:sz w:val="20"/>
          <w:szCs w:val="20"/>
        </w:rPr>
      </w:pPr>
      <w:hyperlink r:id="rId5" w:anchor="longdescid" w:tgtFrame="_blank" w:history="1"/>
      <w:r w:rsidR="006F28A5" w:rsidRPr="006F28A5">
        <w:rPr>
          <w:rFonts w:ascii="Courier New" w:hAnsi="Courier New" w:cs="Courier New"/>
          <w:b/>
          <w:bCs/>
          <w:sz w:val="20"/>
          <w:szCs w:val="20"/>
        </w:rPr>
        <w:t>Take two numbers and check whether the sum is greater than 5, less than 5</w:t>
      </w:r>
      <w:r w:rsidR="007C2DF9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="006F28A5" w:rsidRPr="006F28A5">
        <w:rPr>
          <w:rFonts w:ascii="Courier New" w:hAnsi="Courier New" w:cs="Courier New"/>
          <w:b/>
          <w:bCs/>
          <w:sz w:val="20"/>
          <w:szCs w:val="20"/>
        </w:rPr>
        <w:t>equal to 5</w:t>
      </w:r>
      <w:r w:rsidR="007C2DF9">
        <w:rPr>
          <w:rFonts w:ascii="Courier New" w:hAnsi="Courier New" w:cs="Courier New"/>
          <w:b/>
          <w:bCs/>
          <w:sz w:val="20"/>
          <w:szCs w:val="20"/>
        </w:rPr>
        <w:t>; and whether sum is odd</w:t>
      </w:r>
      <w:r w:rsidR="006F28A5" w:rsidRPr="006F28A5">
        <w:rPr>
          <w:rFonts w:ascii="Courier New" w:hAnsi="Courier New" w:cs="Courier New"/>
          <w:b/>
          <w:bCs/>
          <w:sz w:val="20"/>
          <w:szCs w:val="20"/>
        </w:rPr>
        <w:t>.</w:t>
      </w:r>
      <w:r w:rsidR="005462FF">
        <w:rPr>
          <w:rFonts w:ascii="Courier New" w:hAnsi="Courier New" w:cs="Courier New"/>
          <w:b/>
          <w:bCs/>
          <w:sz w:val="20"/>
          <w:szCs w:val="20"/>
        </w:rPr>
        <w:t xml:space="preserve"> Complete the program </w:t>
      </w:r>
      <w:r w:rsidR="009C3209">
        <w:rPr>
          <w:rFonts w:ascii="Courier New" w:hAnsi="Courier New" w:cs="Courier New"/>
          <w:b/>
          <w:bCs/>
          <w:sz w:val="20"/>
          <w:szCs w:val="20"/>
        </w:rPr>
        <w:t xml:space="preserve">below </w:t>
      </w:r>
      <w:r w:rsidR="005462FF">
        <w:rPr>
          <w:rFonts w:ascii="Courier New" w:hAnsi="Courier New" w:cs="Courier New"/>
          <w:b/>
          <w:bCs/>
          <w:sz w:val="20"/>
          <w:szCs w:val="20"/>
        </w:rPr>
        <w:t>by f</w:t>
      </w:r>
      <w:r w:rsidR="006F28A5" w:rsidRPr="006F28A5">
        <w:rPr>
          <w:rFonts w:ascii="Courier New" w:hAnsi="Courier New" w:cs="Courier New"/>
          <w:b/>
          <w:bCs/>
          <w:sz w:val="20"/>
          <w:szCs w:val="20"/>
        </w:rPr>
        <w:t>ill</w:t>
      </w:r>
      <w:r w:rsidR="005462FF">
        <w:rPr>
          <w:rFonts w:ascii="Courier New" w:hAnsi="Courier New" w:cs="Courier New"/>
          <w:b/>
          <w:bCs/>
          <w:sz w:val="20"/>
          <w:szCs w:val="20"/>
        </w:rPr>
        <w:t>ing</w:t>
      </w:r>
      <w:r w:rsidR="006F28A5" w:rsidRPr="006F28A5">
        <w:rPr>
          <w:rFonts w:ascii="Courier New" w:hAnsi="Courier New" w:cs="Courier New"/>
          <w:b/>
          <w:bCs/>
          <w:sz w:val="20"/>
          <w:szCs w:val="20"/>
        </w:rPr>
        <w:t xml:space="preserve"> in blanks</w:t>
      </w:r>
      <w:r w:rsidR="005462FF">
        <w:rPr>
          <w:rFonts w:ascii="Courier New" w:hAnsi="Courier New" w:cs="Courier New"/>
          <w:b/>
          <w:bCs/>
          <w:sz w:val="20"/>
          <w:szCs w:val="20"/>
        </w:rPr>
        <w:t>.</w:t>
      </w:r>
    </w:p>
    <w:p w14:paraId="3A7D8D61" w14:textId="77777777" w:rsidR="006F28A5" w:rsidRPr="0084295D" w:rsidRDefault="006F28A5" w:rsidP="006F28A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A5A285" w14:textId="77777777" w:rsidR="006F28A5" w:rsidRPr="0084295D" w:rsidRDefault="006F28A5" w:rsidP="006F28A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print("Enter first number")</w:t>
      </w:r>
    </w:p>
    <w:p w14:paraId="5658B1D0" w14:textId="77777777" w:rsidR="006F28A5" w:rsidRPr="0084295D" w:rsidRDefault="006F28A5" w:rsidP="006F28A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first = int( input())</w:t>
      </w:r>
    </w:p>
    <w:p w14:paraId="23AA6F2D" w14:textId="77777777" w:rsidR="006F28A5" w:rsidRPr="0084295D" w:rsidRDefault="006F28A5" w:rsidP="006F28A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print("Enter second number")</w:t>
      </w:r>
    </w:p>
    <w:p w14:paraId="5C77D96D" w14:textId="77777777" w:rsidR="006F28A5" w:rsidRPr="0084295D" w:rsidRDefault="006F28A5" w:rsidP="006F28A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second = int( input())</w:t>
      </w:r>
    </w:p>
    <w:p w14:paraId="7CDD20C2" w14:textId="77777777" w:rsidR="006F28A5" w:rsidRPr="0084295D" w:rsidRDefault="006F28A5" w:rsidP="006F28A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295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#Blank 1</w:t>
      </w:r>
    </w:p>
    <w:p w14:paraId="4A3E9D79" w14:textId="77777777" w:rsidR="006F28A5" w:rsidRPr="0084295D" w:rsidRDefault="006F28A5" w:rsidP="006F28A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print("Sum is greater than 5:",sum&gt;5)</w:t>
      </w:r>
    </w:p>
    <w:p w14:paraId="5F2C137B" w14:textId="77777777" w:rsidR="006F28A5" w:rsidRPr="0084295D" w:rsidRDefault="006F28A5" w:rsidP="006F28A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print("Sum is equal to 5:",</w:t>
      </w:r>
      <w:r w:rsidRPr="0084295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#Blank 2</w:t>
      </w:r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8F43E6F" w14:textId="70ACD1D1" w:rsidR="006F28A5" w:rsidRDefault="006F28A5" w:rsidP="006F28A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print("Sum is less than 5:",</w:t>
      </w:r>
      <w:r w:rsidRPr="0084295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#Blank 3</w:t>
      </w:r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9FBAAC7" w14:textId="54B51024" w:rsidR="007C2DF9" w:rsidRPr="0084295D" w:rsidRDefault="007C2DF9" w:rsidP="007C2DF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print("Sum is </w:t>
      </w:r>
      <w:r w:rsidR="00FA7856">
        <w:rPr>
          <w:rFonts w:ascii="Courier New" w:eastAsia="Times New Roman" w:hAnsi="Courier New" w:cs="Courier New"/>
          <w:color w:val="000000"/>
          <w:sz w:val="20"/>
          <w:szCs w:val="20"/>
        </w:rPr>
        <w:t>odd</w:t>
      </w:r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:",</w:t>
      </w:r>
      <w:r w:rsidRPr="0084295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#Blank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7C2DF9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4</w:t>
      </w:r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99526BC" w14:textId="77777777" w:rsidR="007C2DF9" w:rsidRPr="0084295D" w:rsidRDefault="007C2DF9" w:rsidP="006F28A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0BFF9E" w14:textId="77777777" w:rsidR="006F28A5" w:rsidRPr="00F00C2C" w:rsidRDefault="006F28A5" w:rsidP="006F28A5">
      <w:pPr>
        <w:rPr>
          <w:rFonts w:ascii="Palatino ET W02" w:eastAsia="Times New Roman" w:hAnsi="Palatino ET W02" w:cs="Times New Roman"/>
          <w:b/>
          <w:bCs/>
          <w:color w:val="070707"/>
        </w:rPr>
      </w:pPr>
    </w:p>
    <w:p w14:paraId="274931A1" w14:textId="156373B0" w:rsidR="006F28A5" w:rsidRDefault="006F28A5" w:rsidP="006F28A5">
      <w:pPr>
        <w:rPr>
          <w:rFonts w:ascii="Courier New" w:hAnsi="Courier New" w:cs="Courier New"/>
          <w:b/>
          <w:bCs/>
          <w:sz w:val="20"/>
          <w:szCs w:val="20"/>
        </w:rPr>
      </w:pPr>
    </w:p>
    <w:p w14:paraId="2359F457" w14:textId="4CFF796F" w:rsidR="005462FF" w:rsidRDefault="005462FF" w:rsidP="006F28A5">
      <w:pPr>
        <w:rPr>
          <w:rFonts w:ascii="Courier New" w:hAnsi="Courier New" w:cs="Courier New"/>
          <w:b/>
          <w:bCs/>
          <w:sz w:val="20"/>
          <w:szCs w:val="20"/>
        </w:rPr>
      </w:pPr>
    </w:p>
    <w:p w14:paraId="7FE26A44" w14:textId="77777777" w:rsidR="005462FF" w:rsidRPr="006F28A5" w:rsidRDefault="005462FF" w:rsidP="006F28A5">
      <w:pPr>
        <w:rPr>
          <w:rFonts w:ascii="Courier New" w:hAnsi="Courier New" w:cs="Courier New"/>
          <w:b/>
          <w:bCs/>
          <w:sz w:val="20"/>
          <w:szCs w:val="20"/>
        </w:rPr>
      </w:pPr>
    </w:p>
    <w:sectPr w:rsidR="005462FF" w:rsidRPr="006F28A5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Palatino ET W02">
    <w:altName w:val="Palatino Linotype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AF42D1"/>
    <w:multiLevelType w:val="hybridMultilevel"/>
    <w:tmpl w:val="FA52A50C"/>
    <w:lvl w:ilvl="0" w:tplc="29921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612C91"/>
    <w:multiLevelType w:val="hybridMultilevel"/>
    <w:tmpl w:val="D6F65888"/>
    <w:lvl w:ilvl="0" w:tplc="CFBE5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40A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8AC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60E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206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FAC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849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2E9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3D71905"/>
    <w:multiLevelType w:val="hybridMultilevel"/>
    <w:tmpl w:val="D7B83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E7428"/>
    <w:multiLevelType w:val="hybridMultilevel"/>
    <w:tmpl w:val="D9F2A0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2129314">
    <w:abstractNumId w:val="0"/>
  </w:num>
  <w:num w:numId="2" w16cid:durableId="2136364092">
    <w:abstractNumId w:val="1"/>
  </w:num>
  <w:num w:numId="3" w16cid:durableId="950162349">
    <w:abstractNumId w:val="2"/>
  </w:num>
  <w:num w:numId="4" w16cid:durableId="1556156528">
    <w:abstractNumId w:val="5"/>
  </w:num>
  <w:num w:numId="5" w16cid:durableId="1045835992">
    <w:abstractNumId w:val="3"/>
  </w:num>
  <w:num w:numId="6" w16cid:durableId="2006515774">
    <w:abstractNumId w:val="6"/>
  </w:num>
  <w:num w:numId="7" w16cid:durableId="8358463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B"/>
    <w:rsid w:val="0004168F"/>
    <w:rsid w:val="000525B8"/>
    <w:rsid w:val="000F6248"/>
    <w:rsid w:val="00173909"/>
    <w:rsid w:val="001D2877"/>
    <w:rsid w:val="001F2747"/>
    <w:rsid w:val="00257C3C"/>
    <w:rsid w:val="00423695"/>
    <w:rsid w:val="00452575"/>
    <w:rsid w:val="0048429D"/>
    <w:rsid w:val="0049149C"/>
    <w:rsid w:val="005462FF"/>
    <w:rsid w:val="005D08D5"/>
    <w:rsid w:val="00662B8E"/>
    <w:rsid w:val="006A0EAB"/>
    <w:rsid w:val="006F28A5"/>
    <w:rsid w:val="007C2DF9"/>
    <w:rsid w:val="00800B31"/>
    <w:rsid w:val="008B32A5"/>
    <w:rsid w:val="009953BE"/>
    <w:rsid w:val="009C3209"/>
    <w:rsid w:val="009D6425"/>
    <w:rsid w:val="00A24E14"/>
    <w:rsid w:val="00AE7655"/>
    <w:rsid w:val="00B05865"/>
    <w:rsid w:val="00B53D2B"/>
    <w:rsid w:val="00BC2E16"/>
    <w:rsid w:val="00D01BCD"/>
    <w:rsid w:val="00DE1951"/>
    <w:rsid w:val="00EA7BF6"/>
    <w:rsid w:val="00F50DAF"/>
    <w:rsid w:val="00F5308F"/>
    <w:rsid w:val="00FA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805B"/>
  <w15:chartTrackingRefBased/>
  <w15:docId w15:val="{E2432DED-8BB1-4D4A-846A-E452539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2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23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bout://../longalt/la-ch02_pg0022-tp-20.x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Yuan Long</cp:lastModifiedBy>
  <cp:revision>10</cp:revision>
  <dcterms:created xsi:type="dcterms:W3CDTF">2021-08-19T06:38:00Z</dcterms:created>
  <dcterms:modified xsi:type="dcterms:W3CDTF">2023-09-13T17:53:00Z</dcterms:modified>
</cp:coreProperties>
</file>