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6FFF" w14:textId="4652F366" w:rsidR="009808F8" w:rsidRDefault="009808F8" w:rsidP="009808F8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A717FC">
        <w:rPr>
          <w:rFonts w:ascii="Courier New" w:hAnsi="Courier New" w:cs="Courier New"/>
          <w:b/>
          <w:bCs/>
          <w:sz w:val="32"/>
          <w:szCs w:val="32"/>
          <w:u w:val="single"/>
        </w:rPr>
        <w:t>5.1</w:t>
      </w:r>
    </w:p>
    <w:p w14:paraId="70445CF4" w14:textId="39BF87C4" w:rsidR="009808F8" w:rsidRPr="00E54C42" w:rsidRDefault="009808F8" w:rsidP="009808F8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 w:rsidR="00A717FC">
        <w:rPr>
          <w:rFonts w:ascii="Courier New" w:hAnsi="Courier New" w:cs="Courier New"/>
        </w:rPr>
        <w:t>5.1</w:t>
      </w:r>
      <w:r w:rsidRPr="00D01BCD">
        <w:rPr>
          <w:rFonts w:ascii="Courier New" w:hAnsi="Courier New" w:cs="Courier New"/>
        </w:rPr>
        <w:t>)</w:t>
      </w:r>
    </w:p>
    <w:p w14:paraId="09AEFC3F" w14:textId="77777777" w:rsidR="009808F8" w:rsidRDefault="009808F8" w:rsidP="009808F8">
      <w:pPr>
        <w:rPr>
          <w:rFonts w:ascii="Courier New" w:hAnsi="Courier New" w:cs="Courier New"/>
          <w:b/>
          <w:bCs/>
          <w:sz w:val="20"/>
          <w:szCs w:val="20"/>
        </w:rPr>
      </w:pPr>
    </w:p>
    <w:p w14:paraId="359F4125" w14:textId="03C837E8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p w14:paraId="79B99610" w14:textId="1070DDFC" w:rsidR="00A717FC" w:rsidRDefault="00A717FC" w:rsidP="00A717FC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1) </w:t>
      </w:r>
      <w:r w:rsidRPr="00A717FC">
        <w:rPr>
          <w:rFonts w:ascii="Courier New" w:hAnsi="Courier New" w:cs="Courier New"/>
          <w:b/>
          <w:bCs/>
          <w:sz w:val="20"/>
          <w:szCs w:val="20"/>
        </w:rPr>
        <w:t>What is the output of the following code?</w:t>
      </w:r>
      <w:r w:rsidRPr="00A717FC">
        <w:rPr>
          <w:rFonts w:ascii="Courier New" w:hAnsi="Courier New" w:cs="Courier New"/>
          <w:b/>
          <w:bCs/>
          <w:sz w:val="20"/>
          <w:szCs w:val="20"/>
        </w:rPr>
        <w:t xml:space="preserve"> Please also show the execution order of lines.</w:t>
      </w:r>
    </w:p>
    <w:p w14:paraId="5500B6D8" w14:textId="77777777" w:rsidR="00A717FC" w:rsidRPr="00A717FC" w:rsidRDefault="00A717FC" w:rsidP="00A717FC">
      <w:pPr>
        <w:rPr>
          <w:rFonts w:ascii="Courier New" w:hAnsi="Courier New" w:cs="Courier New"/>
          <w:b/>
          <w:bCs/>
          <w:sz w:val="20"/>
          <w:szCs w:val="20"/>
        </w:rPr>
      </w:pPr>
    </w:p>
    <w:p w14:paraId="5FBED687" w14:textId="029DB3BF" w:rsidR="00A717FC" w:rsidRPr="00A717FC" w:rsidRDefault="00A717FC" w:rsidP="00A717FC">
      <w:pPr>
        <w:rPr>
          <w:rFonts w:ascii="Courier New" w:eastAsia="Times New Roman" w:hAnsi="Courier New" w:cs="Courier New"/>
          <w:color w:val="000000"/>
        </w:rPr>
      </w:pP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</w:t>
      </w: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count = 1</w:t>
      </w:r>
    </w:p>
    <w:p w14:paraId="3738D67B" w14:textId="209DA442" w:rsidR="00A717FC" w:rsidRPr="00A717FC" w:rsidRDefault="00A717FC" w:rsidP="00A717FC">
      <w:pPr>
        <w:rPr>
          <w:rFonts w:ascii="Courier New" w:eastAsia="Times New Roman" w:hAnsi="Courier New" w:cs="Courier New"/>
          <w:color w:val="000000"/>
        </w:rPr>
      </w:pP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</w:t>
      </w: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while count &lt; 4: </w:t>
      </w:r>
    </w:p>
    <w:p w14:paraId="1A88F392" w14:textId="29F52C04" w:rsidR="00A717FC" w:rsidRPr="00A717FC" w:rsidRDefault="00A717FC" w:rsidP="00A717FC">
      <w:pPr>
        <w:rPr>
          <w:rFonts w:ascii="Courier New" w:eastAsia="Times New Roman" w:hAnsi="Courier New" w:cs="Courier New"/>
          <w:color w:val="000000"/>
        </w:rPr>
      </w:pP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proofErr w:type="gramEnd"/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1</w:t>
      </w:r>
    </w:p>
    <w:p w14:paraId="12F4D513" w14:textId="33A9B1B2" w:rsidR="00A717FC" w:rsidRPr="00A717FC" w:rsidRDefault="00A717FC" w:rsidP="00A717FC">
      <w:pPr>
        <w:rPr>
          <w:rFonts w:ascii="Courier New" w:eastAsia="Times New Roman" w:hAnsi="Courier New" w:cs="Courier New"/>
          <w:color w:val="000000"/>
        </w:rPr>
      </w:pP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4</w:t>
      </w: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proofErr w:type="gramStart"/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gramEnd"/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count, end = ' ')     </w:t>
      </w:r>
    </w:p>
    <w:p w14:paraId="559EF3BF" w14:textId="77777777" w:rsidR="00A717FC" w:rsidRPr="00A717FC" w:rsidRDefault="00A717FC" w:rsidP="00A717FC">
      <w:pPr>
        <w:spacing w:after="240"/>
        <w:rPr>
          <w:rFonts w:ascii="Times New Roman" w:eastAsia="Times New Roman" w:hAnsi="Times New Roman" w:cs="Times New Roman"/>
        </w:rPr>
      </w:pPr>
    </w:p>
    <w:p w14:paraId="3315809F" w14:textId="77777777" w:rsidR="00A717FC" w:rsidRDefault="00A717FC" w:rsidP="009808F8">
      <w:pPr>
        <w:rPr>
          <w:rFonts w:ascii="Courier New" w:hAnsi="Courier New" w:cs="Courier New"/>
          <w:sz w:val="20"/>
          <w:szCs w:val="20"/>
        </w:rPr>
      </w:pPr>
    </w:p>
    <w:p w14:paraId="199EDDBB" w14:textId="01575CE1" w:rsidR="00A717FC" w:rsidRDefault="00A717FC" w:rsidP="00A717FC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2) </w:t>
      </w:r>
      <w:r w:rsidRPr="00A717FC">
        <w:rPr>
          <w:rFonts w:ascii="Courier New" w:hAnsi="Courier New" w:cs="Courier New"/>
          <w:b/>
          <w:bCs/>
          <w:sz w:val="20"/>
          <w:szCs w:val="20"/>
        </w:rPr>
        <w:t>Analyze the following code. Is count &lt; 100 always True, always False, or sometimes True or sometimes False at Point A, Point B, and Point C?</w:t>
      </w:r>
    </w:p>
    <w:p w14:paraId="0F92DE8F" w14:textId="77777777" w:rsidR="00A717FC" w:rsidRPr="00A717FC" w:rsidRDefault="00A717FC" w:rsidP="00A717FC">
      <w:pPr>
        <w:rPr>
          <w:rFonts w:ascii="Courier New" w:hAnsi="Courier New" w:cs="Courier New"/>
          <w:b/>
          <w:bCs/>
          <w:sz w:val="20"/>
          <w:szCs w:val="20"/>
        </w:rPr>
      </w:pPr>
    </w:p>
    <w:p w14:paraId="7EAD1E94" w14:textId="77777777" w:rsidR="00A717FC" w:rsidRPr="00A717FC" w:rsidRDefault="00A717FC" w:rsidP="00A717FC">
      <w:pPr>
        <w:rPr>
          <w:rFonts w:ascii="Courier New" w:eastAsia="Times New Roman" w:hAnsi="Courier New" w:cs="Courier New"/>
          <w:color w:val="000000"/>
        </w:rPr>
      </w:pP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count = 0</w:t>
      </w:r>
    </w:p>
    <w:p w14:paraId="527B1730" w14:textId="77777777" w:rsidR="00A717FC" w:rsidRPr="00A717FC" w:rsidRDefault="00A717FC" w:rsidP="00A717FC">
      <w:pPr>
        <w:rPr>
          <w:rFonts w:ascii="Courier New" w:eastAsia="Times New Roman" w:hAnsi="Courier New" w:cs="Courier New"/>
          <w:color w:val="000000"/>
        </w:rPr>
      </w:pPr>
      <w:r w:rsidRPr="00A717F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while</w:t>
      </w: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 &lt; 100: </w:t>
      </w:r>
    </w:p>
    <w:p w14:paraId="57357D5A" w14:textId="77777777" w:rsidR="00A717FC" w:rsidRPr="00A717FC" w:rsidRDefault="00A717FC" w:rsidP="00A717FC">
      <w:pPr>
        <w:rPr>
          <w:rFonts w:ascii="Courier New" w:eastAsia="Times New Roman" w:hAnsi="Courier New" w:cs="Courier New"/>
          <w:color w:val="000000"/>
        </w:rPr>
      </w:pP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    # Point A</w:t>
      </w:r>
    </w:p>
    <w:p w14:paraId="3A16DBA2" w14:textId="77777777" w:rsidR="00A717FC" w:rsidRPr="00A717FC" w:rsidRDefault="00A717FC" w:rsidP="00A717FC">
      <w:pPr>
        <w:rPr>
          <w:rFonts w:ascii="Courier New" w:eastAsia="Times New Roman" w:hAnsi="Courier New" w:cs="Courier New"/>
          <w:color w:val="000000"/>
        </w:rPr>
      </w:pP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gramEnd"/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"Programming is fun!")</w:t>
      </w:r>
    </w:p>
    <w:p w14:paraId="19F4ABF2" w14:textId="77777777" w:rsidR="00A717FC" w:rsidRPr="00A717FC" w:rsidRDefault="00A717FC" w:rsidP="00A717FC">
      <w:pPr>
        <w:rPr>
          <w:rFonts w:ascii="Courier New" w:eastAsia="Times New Roman" w:hAnsi="Courier New" w:cs="Courier New"/>
          <w:color w:val="000000"/>
        </w:rPr>
      </w:pP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    count += 1</w:t>
      </w:r>
    </w:p>
    <w:p w14:paraId="5A753170" w14:textId="77777777" w:rsidR="00A717FC" w:rsidRPr="00A717FC" w:rsidRDefault="00A717FC" w:rsidP="00A717FC">
      <w:pPr>
        <w:rPr>
          <w:rFonts w:ascii="Courier New" w:eastAsia="Times New Roman" w:hAnsi="Courier New" w:cs="Courier New"/>
          <w:color w:val="000000"/>
        </w:rPr>
      </w:pP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    # Point B</w:t>
      </w:r>
    </w:p>
    <w:p w14:paraId="5CF67D50" w14:textId="77777777" w:rsidR="00A717FC" w:rsidRPr="00A717FC" w:rsidRDefault="00A717FC" w:rsidP="00A717FC">
      <w:pPr>
        <w:rPr>
          <w:rFonts w:ascii="Courier New" w:eastAsia="Times New Roman" w:hAnsi="Courier New" w:cs="Courier New"/>
          <w:color w:val="000000"/>
        </w:rPr>
      </w:pPr>
    </w:p>
    <w:p w14:paraId="773247EA" w14:textId="77777777" w:rsidR="00A717FC" w:rsidRPr="00A717FC" w:rsidRDefault="00A717FC" w:rsidP="00A717FC">
      <w:pPr>
        <w:rPr>
          <w:rFonts w:ascii="Courier New" w:eastAsia="Times New Roman" w:hAnsi="Courier New" w:cs="Courier New"/>
          <w:color w:val="000000"/>
        </w:rPr>
      </w:pPr>
      <w:r w:rsidRPr="00A717FC">
        <w:rPr>
          <w:rFonts w:ascii="Courier New" w:eastAsia="Times New Roman" w:hAnsi="Courier New" w:cs="Courier New"/>
          <w:color w:val="000000"/>
          <w:sz w:val="18"/>
          <w:szCs w:val="18"/>
        </w:rPr>
        <w:t># Point C</w:t>
      </w:r>
    </w:p>
    <w:p w14:paraId="5EFDE4C0" w14:textId="77777777" w:rsidR="00A717FC" w:rsidRPr="00A717FC" w:rsidRDefault="00A717FC" w:rsidP="00A717FC">
      <w:pPr>
        <w:spacing w:after="240"/>
        <w:rPr>
          <w:rFonts w:ascii="Times New Roman" w:eastAsia="Times New Roman" w:hAnsi="Times New Roman" w:cs="Times New Roman"/>
        </w:rPr>
      </w:pPr>
    </w:p>
    <w:p w14:paraId="399306A1" w14:textId="77777777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sectPr w:rsidR="009808F8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B297E"/>
    <w:multiLevelType w:val="multilevel"/>
    <w:tmpl w:val="F87E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F23A0"/>
    <w:multiLevelType w:val="multilevel"/>
    <w:tmpl w:val="D5BC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274E13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12E0C"/>
    <w:rsid w:val="007A3C04"/>
    <w:rsid w:val="00800B31"/>
    <w:rsid w:val="00834DF7"/>
    <w:rsid w:val="008B32A5"/>
    <w:rsid w:val="009808F8"/>
    <w:rsid w:val="009953BE"/>
    <w:rsid w:val="009C3209"/>
    <w:rsid w:val="009D6425"/>
    <w:rsid w:val="00A717FC"/>
    <w:rsid w:val="00AC49B1"/>
    <w:rsid w:val="00AE7655"/>
    <w:rsid w:val="00B05865"/>
    <w:rsid w:val="00B53D2B"/>
    <w:rsid w:val="00B83115"/>
    <w:rsid w:val="00BB7585"/>
    <w:rsid w:val="00BC2E16"/>
    <w:rsid w:val="00D01BCD"/>
    <w:rsid w:val="00D56014"/>
    <w:rsid w:val="00DB5C9A"/>
    <w:rsid w:val="00DD1842"/>
    <w:rsid w:val="00DE1951"/>
    <w:rsid w:val="00E54C42"/>
    <w:rsid w:val="00EA7BF6"/>
    <w:rsid w:val="00EC7876"/>
    <w:rsid w:val="00F50DAF"/>
    <w:rsid w:val="00F5308F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77586"/>
  </w:style>
  <w:style w:type="character" w:customStyle="1" w:styleId="apple-converted-space">
    <w:name w:val="apple-converted-space"/>
    <w:basedOn w:val="DefaultParagraphFont"/>
    <w:rsid w:val="00F77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F77586"/>
  </w:style>
  <w:style w:type="character" w:customStyle="1" w:styleId="literal">
    <w:name w:val="literal"/>
    <w:basedOn w:val="DefaultParagraphFont"/>
    <w:rsid w:val="00F77586"/>
  </w:style>
  <w:style w:type="character" w:styleId="HTMLCode">
    <w:name w:val="HTML Code"/>
    <w:basedOn w:val="DefaultParagraphFont"/>
    <w:uiPriority w:val="99"/>
    <w:semiHidden/>
    <w:unhideWhenUsed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F77586"/>
  </w:style>
  <w:style w:type="character" w:customStyle="1" w:styleId="mo">
    <w:name w:val="mo"/>
    <w:basedOn w:val="DefaultParagraphFont"/>
    <w:rsid w:val="00F77586"/>
  </w:style>
  <w:style w:type="character" w:customStyle="1" w:styleId="mn">
    <w:name w:val="mn"/>
    <w:basedOn w:val="DefaultParagraphFont"/>
    <w:rsid w:val="00F77586"/>
  </w:style>
  <w:style w:type="character" w:customStyle="1" w:styleId="mtext">
    <w:name w:val="mtext"/>
    <w:basedOn w:val="DefaultParagraphFont"/>
    <w:rsid w:val="00F77586"/>
  </w:style>
  <w:style w:type="character" w:customStyle="1" w:styleId="keyword">
    <w:name w:val="keyword"/>
    <w:basedOn w:val="DefaultParagraphFont"/>
    <w:rsid w:val="00AC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3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7192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6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15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7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2021-10-05T07:06:00Z</dcterms:created>
  <dcterms:modified xsi:type="dcterms:W3CDTF">2021-10-12T04:20:00Z</dcterms:modified>
</cp:coreProperties>
</file>