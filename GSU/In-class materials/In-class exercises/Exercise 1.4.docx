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248" w14:textId="77777777" w:rsidR="00D01BCD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452575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 w:rsidR="0048429D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</w:p>
    <w:p w14:paraId="644C5945" w14:textId="575EB90B" w:rsidR="001E517C" w:rsidRPr="00D01BCD" w:rsidRDefault="0048429D" w:rsidP="006A0EA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 1.5,1.6)</w:t>
      </w:r>
    </w:p>
    <w:p w14:paraId="1A3BB15A" w14:textId="4E2DF45E" w:rsidR="0048429D" w:rsidRPr="006A0EAB" w:rsidRDefault="0048429D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38ADAA85" w14:textId="77777777" w:rsidR="00423695" w:rsidRPr="008B32A5" w:rsidRDefault="00423695" w:rsidP="009D642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7B8E88E1" w14:textId="5377E066" w:rsidR="00452575" w:rsidRPr="00D725C6" w:rsidRDefault="00452575" w:rsidP="0045257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1. 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Create a python program test.py, put following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five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lines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your test.py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(or you can copy them from test.txt). 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 your program and answer following questions.</w:t>
      </w:r>
    </w:p>
    <w:p w14:paraId="2626293C" w14:textId="77777777" w:rsidR="00452575" w:rsidRPr="00D725C6" w:rsidRDefault="00452575" w:rsidP="0045257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108A243" w14:textId="77777777" w:rsidR="00452575" w:rsidRPr="00D725C6" w:rsidRDefault="00452575" w:rsidP="0045257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1) How many errors you can find out?</w:t>
      </w:r>
    </w:p>
    <w:p w14:paraId="6345B868" w14:textId="77777777" w:rsidR="00452575" w:rsidRPr="00D725C6" w:rsidRDefault="00452575" w:rsidP="0045257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2) What are them? And what is the type of each error?</w:t>
      </w:r>
    </w:p>
    <w:p w14:paraId="04C06658" w14:textId="77777777" w:rsidR="00452575" w:rsidRPr="00D725C6" w:rsidRDefault="00452575" w:rsidP="0045257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3) How to correct those errors?</w:t>
      </w:r>
    </w:p>
    <w:p w14:paraId="6422FB68" w14:textId="77777777" w:rsidR="00452575" w:rsidRPr="00D725C6" w:rsidRDefault="00452575" w:rsidP="00452575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D13C2E3" w14:textId="77777777" w:rsidR="00452575" w:rsidRPr="00D725C6" w:rsidRDefault="00452575" w:rsidP="004525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25C6">
        <w:rPr>
          <w:rFonts w:ascii="Courier New" w:eastAsia="Times New Roman" w:hAnsi="Courier New" w:cs="Courier New"/>
          <w:sz w:val="20"/>
          <w:szCs w:val="20"/>
        </w:rPr>
        <w:t>"Programming is 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>
        <w:rPr>
          <w:rFonts w:ascii="Courier New" w:eastAsia="Times New Roman" w:hAnsi="Courier New" w:cs="Courier New"/>
          <w:sz w:val="20"/>
          <w:szCs w:val="20"/>
        </w:rPr>
        <w:t>”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</w:t>
      </w:r>
      <w:proofErr w:type="spellEnd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725C6">
        <w:rPr>
          <w:rFonts w:ascii="Courier New" w:eastAsia="Times New Roman" w:hAnsi="Courier New" w:cs="Courier New"/>
          <w:sz w:val="20"/>
          <w:szCs w:val="20"/>
        </w:rPr>
        <w:t>"Python"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print(</w:t>
      </w:r>
      <w:r w:rsidRPr="00D725C6">
        <w:rPr>
          <w:rFonts w:ascii="Courier New" w:eastAsia="Times New Roman" w:hAnsi="Courier New" w:cs="Courier New"/>
          <w:sz w:val="20"/>
          <w:szCs w:val="20"/>
        </w:rPr>
        <w:t>"Computer Science"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284CD6" w14:textId="77777777" w:rsidR="00452575" w:rsidRPr="00D725C6" w:rsidRDefault="00452575" w:rsidP="004525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1/0)</w:t>
      </w:r>
    </w:p>
    <w:p w14:paraId="2718ADCC" w14:textId="77777777" w:rsidR="00452575" w:rsidRPr="00D725C6" w:rsidRDefault="00452575" w:rsidP="00452575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1.0/0)</w:t>
      </w:r>
    </w:p>
    <w:p w14:paraId="3563E2FF" w14:textId="3A648000" w:rsidR="006A0EAB" w:rsidRPr="006A0EAB" w:rsidRDefault="006A0EAB">
      <w:pPr>
        <w:rPr>
          <w:rFonts w:ascii="Courier New" w:hAnsi="Courier New" w:cs="Courier New"/>
          <w:sz w:val="20"/>
          <w:szCs w:val="20"/>
        </w:rPr>
      </w:pPr>
    </w:p>
    <w:sectPr w:rsidR="006A0EAB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D08D5"/>
    <w:rsid w:val="00662B8E"/>
    <w:rsid w:val="006A0EAB"/>
    <w:rsid w:val="00800B31"/>
    <w:rsid w:val="008B32A5"/>
    <w:rsid w:val="009953BE"/>
    <w:rsid w:val="009D6425"/>
    <w:rsid w:val="00AE7655"/>
    <w:rsid w:val="00B05865"/>
    <w:rsid w:val="00B53D2B"/>
    <w:rsid w:val="00BC2E16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2021-08-19T06:38:00Z</dcterms:created>
  <dcterms:modified xsi:type="dcterms:W3CDTF">2021-08-25T17:07:00Z</dcterms:modified>
</cp:coreProperties>
</file>