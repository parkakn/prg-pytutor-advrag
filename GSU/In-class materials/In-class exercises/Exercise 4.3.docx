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0D48" w14:textId="77777777" w:rsidR="00011CAA" w:rsidRDefault="00011CAA" w:rsidP="00011CAA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4.3</w:t>
      </w:r>
    </w:p>
    <w:p w14:paraId="3D8862D7" w14:textId="77777777" w:rsidR="00011CAA" w:rsidRPr="00E54C42" w:rsidRDefault="00011CAA" w:rsidP="00011CAA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4.5,4.6,4.7 and 4.8</w:t>
      </w:r>
      <w:r w:rsidRPr="00D01BCD">
        <w:rPr>
          <w:rFonts w:ascii="Courier New" w:hAnsi="Courier New" w:cs="Courier New"/>
        </w:rPr>
        <w:t>)</w:t>
      </w:r>
    </w:p>
    <w:p w14:paraId="3444AA39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43178F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Pr="00AC49B1">
        <w:rPr>
          <w:rFonts w:ascii="Courier New" w:hAnsi="Courier New" w:cs="Courier New"/>
          <w:b/>
          <w:bCs/>
          <w:sz w:val="20"/>
          <w:szCs w:val="20"/>
        </w:rPr>
        <w:t>What is max("Programming is fun")?</w:t>
      </w:r>
    </w:p>
    <w:p w14:paraId="2DEBB466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 A. P</w:t>
      </w:r>
    </w:p>
    <w:p w14:paraId="467472AA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 B. r</w:t>
      </w:r>
    </w:p>
    <w:p w14:paraId="7C5FB3C7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 C. a blank space character </w:t>
      </w:r>
    </w:p>
    <w:p w14:paraId="7E80D931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 D. u</w:t>
      </w:r>
    </w:p>
    <w:p w14:paraId="30192F67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 E. n</w:t>
      </w:r>
    </w:p>
    <w:p w14:paraId="513C4CF9" w14:textId="77777777" w:rsidR="00011CA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1161BC09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AC49B1">
        <w:rPr>
          <w:rFonts w:ascii="Courier New" w:hAnsi="Courier New" w:cs="Courier New"/>
          <w:b/>
          <w:bCs/>
          <w:sz w:val="20"/>
          <w:szCs w:val="20"/>
        </w:rPr>
        <w:t>Which of the following statement prints smith\exam1\test.txt? *</w:t>
      </w:r>
    </w:p>
    <w:p w14:paraId="6D7754FF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</w:t>
      </w:r>
      <w:r w:rsidRPr="00AC49B1">
        <w:rPr>
          <w:rFonts w:ascii="Courier New" w:hAnsi="Courier New" w:cs="Courier New"/>
          <w:sz w:val="20"/>
          <w:szCs w:val="20"/>
        </w:rPr>
        <w:t>print("smith\exam1\test.txt")</w:t>
      </w:r>
    </w:p>
    <w:p w14:paraId="1604AF87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B. </w:t>
      </w:r>
      <w:r w:rsidRPr="00AC49B1">
        <w:rPr>
          <w:rFonts w:ascii="Courier New" w:hAnsi="Courier New" w:cs="Courier New"/>
          <w:sz w:val="20"/>
          <w:szCs w:val="20"/>
        </w:rPr>
        <w:t>print("smith\\exam1\\test.txt")</w:t>
      </w:r>
    </w:p>
    <w:p w14:paraId="4CCE8F4E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</w:t>
      </w:r>
      <w:r w:rsidRPr="00AC49B1">
        <w:rPr>
          <w:rFonts w:ascii="Courier New" w:hAnsi="Courier New" w:cs="Courier New"/>
          <w:sz w:val="20"/>
          <w:szCs w:val="20"/>
        </w:rPr>
        <w:t>print("smith\"exam1\"test.txt")</w:t>
      </w:r>
    </w:p>
    <w:p w14:paraId="2B5C8532" w14:textId="77777777" w:rsidR="00011CAA" w:rsidRDefault="00011CAA" w:rsidP="00011CA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D. </w:t>
      </w:r>
      <w:r w:rsidRPr="00AC49B1">
        <w:rPr>
          <w:rFonts w:ascii="Courier New" w:hAnsi="Courier New" w:cs="Courier New"/>
          <w:sz w:val="20"/>
          <w:szCs w:val="20"/>
        </w:rPr>
        <w:t>print("smith"\exam1"\test.txt")</w:t>
      </w:r>
    </w:p>
    <w:p w14:paraId="176E8B2F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06DE5083" w14:textId="77777777" w:rsidR="00011CA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19C35B2D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3. </w:t>
      </w:r>
      <w:r w:rsidRPr="00AC49B1">
        <w:rPr>
          <w:rFonts w:ascii="Courier New" w:hAnsi="Courier New" w:cs="Courier New"/>
          <w:b/>
          <w:bCs/>
          <w:sz w:val="20"/>
          <w:szCs w:val="20"/>
        </w:rPr>
        <w:t xml:space="preserve">Assume that </w:t>
      </w:r>
      <w:r w:rsidRPr="00AC49B1">
        <w:rPr>
          <w:rFonts w:ascii="Courier New" w:hAnsi="Courier New" w:cs="Courier New"/>
          <w:sz w:val="20"/>
          <w:szCs w:val="20"/>
        </w:rPr>
        <w:t>c</w:t>
      </w:r>
      <w:r w:rsidRPr="00AC49B1">
        <w:rPr>
          <w:rFonts w:ascii="Courier New" w:hAnsi="Courier New" w:cs="Courier New"/>
          <w:b/>
          <w:bCs/>
          <w:sz w:val="20"/>
          <w:szCs w:val="20"/>
        </w:rPr>
        <w:t xml:space="preserve"> is a variable that has assigned a string value. Write a </w:t>
      </w:r>
      <w:r w:rsidRPr="00AC49B1">
        <w:rPr>
          <w:rFonts w:ascii="Courier New" w:hAnsi="Courier New" w:cs="Courier New"/>
          <w:sz w:val="20"/>
          <w:szCs w:val="20"/>
        </w:rPr>
        <w:t>Boolean expression</w:t>
      </w:r>
      <w:r w:rsidRPr="00AC49B1">
        <w:rPr>
          <w:rFonts w:ascii="Courier New" w:hAnsi="Courier New" w:cs="Courier New"/>
          <w:b/>
          <w:bCs/>
          <w:sz w:val="20"/>
          <w:szCs w:val="20"/>
        </w:rPr>
        <w:t xml:space="preserve"> to check if </w:t>
      </w:r>
      <w:r w:rsidRPr="00AC49B1">
        <w:rPr>
          <w:rFonts w:ascii="Courier New" w:hAnsi="Courier New" w:cs="Courier New"/>
          <w:sz w:val="20"/>
          <w:szCs w:val="20"/>
        </w:rPr>
        <w:t>c</w:t>
      </w:r>
      <w:r w:rsidRPr="00AC49B1">
        <w:rPr>
          <w:rFonts w:ascii="Courier New" w:hAnsi="Courier New" w:cs="Courier New"/>
          <w:b/>
          <w:bCs/>
          <w:sz w:val="20"/>
          <w:szCs w:val="20"/>
        </w:rPr>
        <w:t xml:space="preserve"> is a newline character. </w:t>
      </w:r>
    </w:p>
    <w:p w14:paraId="768D9FEA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23CDAA8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39D223D" w14:textId="77777777" w:rsidR="00011CAA" w:rsidRDefault="00011CAA" w:rsidP="00011CAA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  <w:r>
        <w:rPr>
          <w:rFonts w:ascii="Roboto" w:eastAsia="Times New Roman" w:hAnsi="Roboto" w:cs="Times New Roman"/>
          <w:color w:val="70757A"/>
          <w:spacing w:val="3"/>
          <w:sz w:val="21"/>
          <w:szCs w:val="21"/>
        </w:rPr>
        <w:t xml:space="preserve"> </w:t>
      </w:r>
    </w:p>
    <w:p w14:paraId="1E377BBE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4. </w:t>
      </w:r>
      <w:r w:rsidRPr="00AC49B1">
        <w:rPr>
          <w:rFonts w:ascii="Courier New" w:hAnsi="Courier New" w:cs="Courier New"/>
          <w:b/>
          <w:bCs/>
          <w:sz w:val="20"/>
          <w:szCs w:val="20"/>
        </w:rPr>
        <w:t>What is the value of the expression ch &gt;= 'A' and ch &lt;= 'Z' if ch is 'A', 'p', 'E', or '5'?</w:t>
      </w:r>
    </w:p>
    <w:p w14:paraId="5192EBFC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0C73F2B9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57336452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699C71B5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31C31761" w14:textId="77777777" w:rsidR="00011CAA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464A9EC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5. </w:t>
      </w:r>
      <w:r w:rsidRPr="00AC49B1">
        <w:rPr>
          <w:rFonts w:ascii="Courier New" w:hAnsi="Courier New" w:cs="Courier New"/>
          <w:b/>
          <w:bCs/>
          <w:sz w:val="20"/>
          <w:szCs w:val="20"/>
        </w:rPr>
        <w:t>Suppose that s1 and s2 are two strings, given as follows:</w:t>
      </w:r>
    </w:p>
    <w:p w14:paraId="44D799BA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s1 = "Welcome to Python"</w:t>
      </w:r>
    </w:p>
    <w:p w14:paraId="1E3149FE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s2 = "to"</w:t>
      </w:r>
    </w:p>
    <w:p w14:paraId="63F04B72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  <w:r w:rsidRPr="00AC49B1">
        <w:rPr>
          <w:rFonts w:ascii="Courier New" w:hAnsi="Courier New" w:cs="Courier New"/>
          <w:b/>
          <w:bCs/>
          <w:sz w:val="20"/>
          <w:szCs w:val="20"/>
        </w:rPr>
        <w:t>What are the results of the following expressions?</w:t>
      </w:r>
    </w:p>
    <w:p w14:paraId="148B3AC5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a. "Welco" in s1</w:t>
      </w:r>
    </w:p>
    <w:p w14:paraId="3C5A4FB0" w14:textId="77777777" w:rsidR="00011CAA" w:rsidRPr="00AC49B1" w:rsidRDefault="00011CAA" w:rsidP="00011CAA">
      <w:pPr>
        <w:rPr>
          <w:rFonts w:ascii="Courier New" w:hAnsi="Courier New" w:cs="Courier New"/>
          <w:sz w:val="20"/>
          <w:szCs w:val="20"/>
        </w:rPr>
      </w:pPr>
      <w:r w:rsidRPr="00AC49B1">
        <w:rPr>
          <w:rFonts w:ascii="Courier New" w:hAnsi="Courier New" w:cs="Courier New"/>
          <w:sz w:val="20"/>
          <w:szCs w:val="20"/>
        </w:rPr>
        <w:t>b. "Welco" not in s1</w:t>
      </w:r>
    </w:p>
    <w:p w14:paraId="6FAFEEA6" w14:textId="77777777" w:rsidR="00011CAA" w:rsidRPr="00AC49B1" w:rsidRDefault="00011CAA" w:rsidP="00011CAA">
      <w:pPr>
        <w:rPr>
          <w:rFonts w:ascii="Courier New" w:hAnsi="Courier New" w:cs="Courier New"/>
          <w:b/>
          <w:bCs/>
          <w:sz w:val="20"/>
          <w:szCs w:val="20"/>
        </w:rPr>
      </w:pPr>
    </w:p>
    <w:p w14:paraId="4B633CBB" w14:textId="77777777" w:rsidR="00011CAA" w:rsidRPr="00AC49B1" w:rsidRDefault="00011CAA" w:rsidP="00011CAA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sz w:val="21"/>
          <w:szCs w:val="21"/>
        </w:rPr>
      </w:pPr>
    </w:p>
    <w:p w14:paraId="391DB776" w14:textId="77777777" w:rsidR="00011CAA" w:rsidRPr="00AC49B1" w:rsidRDefault="00011CAA" w:rsidP="00011CAA">
      <w:pPr>
        <w:rPr>
          <w:rFonts w:ascii="Times New Roman" w:eastAsia="Times New Roman" w:hAnsi="Times New Roman" w:cs="Times New Roman"/>
        </w:rPr>
      </w:pPr>
    </w:p>
    <w:p w14:paraId="4414086D" w14:textId="77777777" w:rsidR="00011CAA" w:rsidRPr="00DB5C9A" w:rsidRDefault="00011CAA" w:rsidP="00011CAA">
      <w:pPr>
        <w:rPr>
          <w:rFonts w:ascii="Courier New" w:hAnsi="Courier New" w:cs="Courier New"/>
          <w:sz w:val="20"/>
          <w:szCs w:val="20"/>
        </w:rPr>
      </w:pPr>
    </w:p>
    <w:p w14:paraId="4F942047" w14:textId="77777777" w:rsidR="00011CAA" w:rsidRPr="009808F8" w:rsidRDefault="00011CAA" w:rsidP="00011CAA"/>
    <w:p w14:paraId="359F4125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p w14:paraId="399306A1" w14:textId="77777777" w:rsidR="009808F8" w:rsidRDefault="009808F8" w:rsidP="009808F8">
      <w:pPr>
        <w:rPr>
          <w:rFonts w:ascii="Courier New" w:hAnsi="Courier New" w:cs="Courier New"/>
          <w:sz w:val="20"/>
          <w:szCs w:val="20"/>
        </w:rPr>
      </w:pPr>
    </w:p>
    <w:sectPr w:rsidR="009808F8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11CAA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A0EAB"/>
    <w:rsid w:val="006A4551"/>
    <w:rsid w:val="006F28A5"/>
    <w:rsid w:val="00712E0C"/>
    <w:rsid w:val="007A3C04"/>
    <w:rsid w:val="00800B31"/>
    <w:rsid w:val="00834DF7"/>
    <w:rsid w:val="008B32A5"/>
    <w:rsid w:val="009808F8"/>
    <w:rsid w:val="009953BE"/>
    <w:rsid w:val="009C3209"/>
    <w:rsid w:val="009D6425"/>
    <w:rsid w:val="00AC49B1"/>
    <w:rsid w:val="00AE7655"/>
    <w:rsid w:val="00B05865"/>
    <w:rsid w:val="00B53D2B"/>
    <w:rsid w:val="00B83115"/>
    <w:rsid w:val="00BB7585"/>
    <w:rsid w:val="00BC2E16"/>
    <w:rsid w:val="00D01BCD"/>
    <w:rsid w:val="00D56014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2021-10-05T07:06:00Z</dcterms:created>
  <dcterms:modified xsi:type="dcterms:W3CDTF">2021-10-05T07:06:00Z</dcterms:modified>
</cp:coreProperties>
</file>