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D248" w14:textId="36873D14" w:rsidR="00D01BCD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6F28A5">
        <w:rPr>
          <w:rFonts w:ascii="Courier New" w:hAnsi="Courier New" w:cs="Courier New"/>
          <w:b/>
          <w:bCs/>
          <w:sz w:val="32"/>
          <w:szCs w:val="32"/>
          <w:u w:val="single"/>
        </w:rPr>
        <w:t>2</w:t>
      </w:r>
      <w:r w:rsidR="00BC2E16">
        <w:rPr>
          <w:rFonts w:ascii="Courier New" w:hAnsi="Courier New" w:cs="Courier New"/>
          <w:b/>
          <w:bCs/>
          <w:sz w:val="32"/>
          <w:szCs w:val="32"/>
          <w:u w:val="single"/>
        </w:rPr>
        <w:t>.</w:t>
      </w:r>
      <w:r w:rsidR="00452575">
        <w:rPr>
          <w:rFonts w:ascii="Courier New" w:hAnsi="Courier New" w:cs="Courier New"/>
          <w:b/>
          <w:bCs/>
          <w:sz w:val="32"/>
          <w:szCs w:val="32"/>
          <w:u w:val="single"/>
        </w:rPr>
        <w:t>4</w:t>
      </w:r>
      <w:r w:rsidR="0048429D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</w:t>
      </w:r>
    </w:p>
    <w:p w14:paraId="644C5945" w14:textId="3A6E85B7" w:rsidR="001E517C" w:rsidRPr="00D01BCD" w:rsidRDefault="0048429D" w:rsidP="006A0EAB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 w:rsidR="006F28A5">
        <w:rPr>
          <w:rFonts w:ascii="Courier New" w:hAnsi="Courier New" w:cs="Courier New"/>
        </w:rPr>
        <w:t>2.9</w:t>
      </w:r>
      <w:r w:rsidRPr="00D01BCD">
        <w:rPr>
          <w:rFonts w:ascii="Courier New" w:hAnsi="Courier New" w:cs="Courier New"/>
        </w:rPr>
        <w:t>,</w:t>
      </w:r>
      <w:r w:rsidR="006F28A5">
        <w:rPr>
          <w:rFonts w:ascii="Courier New" w:hAnsi="Courier New" w:cs="Courier New"/>
        </w:rPr>
        <w:t>2.10</w:t>
      </w:r>
      <w:r w:rsidRPr="00D01BCD">
        <w:rPr>
          <w:rFonts w:ascii="Courier New" w:hAnsi="Courier New" w:cs="Courier New"/>
        </w:rPr>
        <w:t>)</w:t>
      </w:r>
    </w:p>
    <w:p w14:paraId="1A3BB15A" w14:textId="4E2DF45E" w:rsidR="0048429D" w:rsidRPr="006A0EAB" w:rsidRDefault="0048429D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38ADAA85" w14:textId="77777777" w:rsidR="00423695" w:rsidRPr="008B32A5" w:rsidRDefault="00423695" w:rsidP="009D6425">
      <w:pPr>
        <w:spacing w:after="100"/>
        <w:rPr>
          <w:rFonts w:ascii="Times New Roman" w:eastAsia="Times New Roman" w:hAnsi="Times New Roman" w:cs="Times New Roman"/>
          <w:color w:val="000000"/>
        </w:rPr>
      </w:pPr>
    </w:p>
    <w:p w14:paraId="27B65828" w14:textId="77777777" w:rsidR="006F28A5" w:rsidRPr="006F28A5" w:rsidRDefault="00452575" w:rsidP="006F28A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1. </w:t>
      </w:r>
      <w:r w:rsidR="006F28A5" w:rsidRPr="006F28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What is x after the following statements?</w:t>
      </w:r>
    </w:p>
    <w:p w14:paraId="7D232969" w14:textId="02370636" w:rsidR="006F28A5" w:rsidRPr="006F28A5" w:rsidRDefault="006F28A5" w:rsidP="006F28A5">
      <w:pPr>
        <w:rPr>
          <w:rFonts w:ascii="MS Mincho" w:eastAsia="MS Mincho" w:hAnsi="MS Mincho" w:cs="MS Mincho"/>
          <w:color w:val="000000"/>
          <w:sz w:val="20"/>
          <w:szCs w:val="20"/>
        </w:rPr>
      </w:pPr>
      <w:r w:rsidRPr="006F28A5">
        <w:rPr>
          <w:rFonts w:ascii="Courier New" w:eastAsia="Times New Roman" w:hAnsi="Courier New" w:cs="Courier New"/>
          <w:color w:val="000000"/>
          <w:sz w:val="20"/>
          <w:szCs w:val="20"/>
        </w:rPr>
        <w:t>x = 1</w:t>
      </w:r>
      <w:r w:rsidRPr="006F28A5">
        <w:rPr>
          <w:rFonts w:ascii="MS Mincho" w:eastAsia="MS Mincho" w:hAnsi="MS Mincho" w:cs="MS Mincho" w:hint="eastAsia"/>
          <w:color w:val="000000"/>
          <w:sz w:val="20"/>
          <w:szCs w:val="20"/>
        </w:rPr>
        <w:t> </w:t>
      </w:r>
    </w:p>
    <w:p w14:paraId="02B20358" w14:textId="77777777" w:rsidR="006F28A5" w:rsidRPr="006F28A5" w:rsidRDefault="006F28A5" w:rsidP="006F28A5">
      <w:pPr>
        <w:rPr>
          <w:rFonts w:ascii="MS Mincho" w:eastAsia="MS Mincho" w:hAnsi="MS Mincho" w:cs="MS Mincho"/>
          <w:color w:val="000000"/>
          <w:sz w:val="20"/>
          <w:szCs w:val="20"/>
        </w:rPr>
      </w:pPr>
      <w:r w:rsidRPr="006F28A5">
        <w:rPr>
          <w:rFonts w:ascii="Courier New" w:eastAsia="Times New Roman" w:hAnsi="Courier New" w:cs="Courier New"/>
          <w:color w:val="000000"/>
          <w:sz w:val="20"/>
          <w:szCs w:val="20"/>
        </w:rPr>
        <w:t>y = 2</w:t>
      </w:r>
      <w:r w:rsidRPr="006F28A5">
        <w:rPr>
          <w:rFonts w:ascii="MS Mincho" w:eastAsia="MS Mincho" w:hAnsi="MS Mincho" w:cs="MS Mincho" w:hint="eastAsia"/>
          <w:color w:val="000000"/>
          <w:sz w:val="20"/>
          <w:szCs w:val="20"/>
        </w:rPr>
        <w:t> </w:t>
      </w:r>
    </w:p>
    <w:p w14:paraId="1960B58C" w14:textId="48F88FD0" w:rsidR="006F28A5" w:rsidRPr="006F28A5" w:rsidRDefault="006F28A5" w:rsidP="006F28A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8A5">
        <w:rPr>
          <w:rFonts w:ascii="Courier New" w:eastAsia="Times New Roman" w:hAnsi="Courier New" w:cs="Courier New"/>
          <w:color w:val="000000"/>
          <w:sz w:val="20"/>
          <w:szCs w:val="20"/>
        </w:rPr>
        <w:t>x *= y + 1</w:t>
      </w:r>
    </w:p>
    <w:p w14:paraId="2E218C7C" w14:textId="77777777" w:rsidR="006F28A5" w:rsidRPr="006F28A5" w:rsidRDefault="006F28A5" w:rsidP="006F28A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5817359B" w14:textId="77777777" w:rsidR="006F28A5" w:rsidRPr="006F28A5" w:rsidRDefault="006F28A5" w:rsidP="006F28A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8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A. x is 1</w:t>
      </w:r>
    </w:p>
    <w:p w14:paraId="0D705CDE" w14:textId="77777777" w:rsidR="006F28A5" w:rsidRPr="006F28A5" w:rsidRDefault="006F28A5" w:rsidP="006F28A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8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B. x is 2 </w:t>
      </w:r>
    </w:p>
    <w:p w14:paraId="2AA77728" w14:textId="77777777" w:rsidR="006F28A5" w:rsidRPr="006F28A5" w:rsidRDefault="006F28A5" w:rsidP="006F28A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8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C. x is 3</w:t>
      </w:r>
    </w:p>
    <w:p w14:paraId="3563E2FF" w14:textId="73DE7C6A" w:rsidR="006A0EAB" w:rsidRDefault="006F28A5" w:rsidP="006F28A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8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D. x is 4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3957F2C2" w14:textId="7E08C6E0" w:rsidR="006F28A5" w:rsidRDefault="006F28A5" w:rsidP="006F28A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1C28DBD" w14:textId="429B0349" w:rsidR="006F28A5" w:rsidRDefault="006F28A5" w:rsidP="006F28A5">
      <w:pPr>
        <w:rPr>
          <w:rFonts w:ascii="Courier New" w:hAnsi="Courier New" w:cs="Courier New"/>
          <w:b/>
          <w:bCs/>
          <w:sz w:val="20"/>
          <w:szCs w:val="20"/>
        </w:rPr>
      </w:pPr>
      <w:r w:rsidRPr="006F28A5">
        <w:rPr>
          <w:rFonts w:ascii="Courier New" w:hAnsi="Courier New" w:cs="Courier New"/>
          <w:b/>
          <w:bCs/>
          <w:sz w:val="20"/>
          <w:szCs w:val="20"/>
        </w:rPr>
        <w:t>2. Write a program that asks the user to enter the purchase amount and then displays the sales tax. Assume the sales tax is 6% of the purchase.</w:t>
      </w:r>
    </w:p>
    <w:p w14:paraId="4FD9D2D2" w14:textId="321DBA1D" w:rsidR="006F28A5" w:rsidRDefault="006F28A5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3979A74D" w14:textId="671054FC" w:rsidR="006F28A5" w:rsidRDefault="006F28A5" w:rsidP="006F28A5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Sample run</w:t>
      </w:r>
    </w:p>
    <w:p w14:paraId="64E0DD37" w14:textId="77777777" w:rsidR="006F28A5" w:rsidRPr="006F28A5" w:rsidRDefault="006F28A5" w:rsidP="006F28A5">
      <w:pPr>
        <w:rPr>
          <w:rFonts w:ascii="Courier New" w:hAnsi="Courier New" w:cs="Courier New"/>
          <w:color w:val="000000" w:themeColor="dark1"/>
          <w:kern w:val="24"/>
          <w:sz w:val="20"/>
          <w:szCs w:val="20"/>
        </w:rPr>
      </w:pPr>
      <w:r w:rsidRPr="006F28A5">
        <w:rPr>
          <w:rFonts w:ascii="Courier New" w:hAnsi="Courier New" w:cs="Courier New"/>
          <w:color w:val="000000" w:themeColor="dark1"/>
          <w:kern w:val="24"/>
          <w:sz w:val="20"/>
          <w:szCs w:val="20"/>
        </w:rPr>
        <w:t xml:space="preserve">Enter purchase amount: </w:t>
      </w:r>
      <w:r w:rsidRPr="006F28A5">
        <w:rPr>
          <w:rFonts w:ascii="Courier New" w:hAnsi="Courier New" w:cs="Courier New"/>
          <w:color w:val="000000" w:themeColor="dark1"/>
          <w:kern w:val="24"/>
          <w:sz w:val="20"/>
          <w:szCs w:val="20"/>
          <w:u w:val="single"/>
        </w:rPr>
        <w:t>197.55</w:t>
      </w:r>
    </w:p>
    <w:p w14:paraId="21937C8C" w14:textId="77777777" w:rsidR="006F28A5" w:rsidRPr="006F28A5" w:rsidRDefault="006F28A5" w:rsidP="006F28A5">
      <w:pPr>
        <w:rPr>
          <w:rFonts w:ascii="Courier New" w:hAnsi="Courier New" w:cs="Courier New"/>
          <w:color w:val="000000" w:themeColor="dark1"/>
          <w:kern w:val="24"/>
          <w:sz w:val="20"/>
          <w:szCs w:val="20"/>
        </w:rPr>
      </w:pPr>
      <w:r w:rsidRPr="006F28A5">
        <w:rPr>
          <w:rFonts w:ascii="Courier New" w:hAnsi="Courier New" w:cs="Courier New"/>
          <w:color w:val="000000" w:themeColor="dark1"/>
          <w:kern w:val="24"/>
          <w:sz w:val="20"/>
          <w:szCs w:val="20"/>
        </w:rPr>
        <w:t xml:space="preserve">Sales tax is </w:t>
      </w:r>
      <w:r w:rsidRPr="006F28A5">
        <w:rPr>
          <w:rFonts w:ascii="Courier New" w:hAnsi="Courier New" w:cs="Courier New"/>
          <w:color w:val="000000" w:themeColor="dark1"/>
          <w:kern w:val="24"/>
          <w:sz w:val="20"/>
          <w:szCs w:val="20"/>
          <w:u w:val="single"/>
        </w:rPr>
        <w:t>11.853</w:t>
      </w:r>
    </w:p>
    <w:p w14:paraId="6E80F917" w14:textId="78992C66" w:rsidR="006F28A5" w:rsidRPr="006F28A5" w:rsidRDefault="006F28A5" w:rsidP="006F28A5">
      <w:pPr>
        <w:rPr>
          <w:rFonts w:ascii="Courier New" w:hAnsi="Courier New" w:cs="Courier New"/>
          <w:b/>
          <w:bCs/>
          <w:sz w:val="18"/>
          <w:szCs w:val="18"/>
        </w:rPr>
      </w:pPr>
    </w:p>
    <w:p w14:paraId="60AE2836" w14:textId="383BA09E" w:rsidR="006F28A5" w:rsidRPr="006F28A5" w:rsidRDefault="006F28A5" w:rsidP="006F28A5">
      <w:pPr>
        <w:rPr>
          <w:rFonts w:ascii="Courier New" w:hAnsi="Courier New" w:cs="Courier New"/>
          <w:b/>
          <w:bCs/>
          <w:sz w:val="20"/>
          <w:szCs w:val="20"/>
        </w:rPr>
      </w:pPr>
      <w:r w:rsidRPr="006F28A5">
        <w:rPr>
          <w:rFonts w:ascii="Courier New" w:hAnsi="Courier New" w:cs="Courier New"/>
          <w:b/>
          <w:bCs/>
          <w:sz w:val="20"/>
          <w:szCs w:val="20"/>
        </w:rPr>
        <w:t>Steps you could follow</w:t>
      </w:r>
    </w:p>
    <w:p w14:paraId="60C6D703" w14:textId="77777777" w:rsidR="006F28A5" w:rsidRPr="006F28A5" w:rsidRDefault="006F28A5" w:rsidP="006F28A5">
      <w:pPr>
        <w:rPr>
          <w:rFonts w:ascii="Courier New" w:hAnsi="Courier New" w:cs="Courier New"/>
          <w:color w:val="000000" w:themeColor="dark1"/>
          <w:kern w:val="24"/>
          <w:sz w:val="20"/>
          <w:szCs w:val="20"/>
        </w:rPr>
      </w:pPr>
      <w:r w:rsidRPr="006F28A5">
        <w:rPr>
          <w:rFonts w:ascii="Courier New" w:hAnsi="Courier New" w:cs="Courier New"/>
          <w:color w:val="000000" w:themeColor="dark1"/>
          <w:kern w:val="24"/>
          <w:sz w:val="20"/>
          <w:szCs w:val="20"/>
        </w:rPr>
        <w:t>Step 1: get input from user for the purchase amount, store it into variable “price”</w:t>
      </w:r>
    </w:p>
    <w:p w14:paraId="473377AA" w14:textId="77777777" w:rsidR="006F28A5" w:rsidRPr="006F28A5" w:rsidRDefault="006F28A5" w:rsidP="006F28A5">
      <w:pPr>
        <w:rPr>
          <w:rFonts w:ascii="Courier New" w:hAnsi="Courier New" w:cs="Courier New"/>
          <w:color w:val="000000" w:themeColor="dark1"/>
          <w:kern w:val="24"/>
          <w:sz w:val="20"/>
          <w:szCs w:val="20"/>
        </w:rPr>
      </w:pPr>
      <w:r w:rsidRPr="006F28A5">
        <w:rPr>
          <w:rFonts w:ascii="Courier New" w:hAnsi="Courier New" w:cs="Courier New"/>
          <w:color w:val="000000" w:themeColor="dark1"/>
          <w:kern w:val="24"/>
          <w:sz w:val="20"/>
          <w:szCs w:val="20"/>
        </w:rPr>
        <w:t>Step 2: calculate the sales tax, store it into variable “tax”</w:t>
      </w:r>
    </w:p>
    <w:p w14:paraId="1C828BFA" w14:textId="77777777" w:rsidR="006F28A5" w:rsidRPr="006F28A5" w:rsidRDefault="006F28A5" w:rsidP="006F28A5">
      <w:pPr>
        <w:rPr>
          <w:rFonts w:ascii="Courier New" w:hAnsi="Courier New" w:cs="Courier New"/>
          <w:color w:val="000000" w:themeColor="dark1"/>
          <w:kern w:val="24"/>
          <w:sz w:val="20"/>
          <w:szCs w:val="20"/>
        </w:rPr>
      </w:pPr>
      <w:r w:rsidRPr="006F28A5">
        <w:rPr>
          <w:rFonts w:ascii="Courier New" w:hAnsi="Courier New" w:cs="Courier New"/>
          <w:color w:val="000000" w:themeColor="dark1"/>
          <w:kern w:val="24"/>
          <w:sz w:val="20"/>
          <w:szCs w:val="20"/>
        </w:rPr>
        <w:t>Step 3: display the sales tax</w:t>
      </w:r>
    </w:p>
    <w:p w14:paraId="637D80E6" w14:textId="628DA13E" w:rsidR="006F28A5" w:rsidRDefault="006F28A5" w:rsidP="006F28A5"/>
    <w:p w14:paraId="6F0B310C" w14:textId="1638277E" w:rsidR="006F28A5" w:rsidRDefault="006F28A5" w:rsidP="006F28A5">
      <w:pPr>
        <w:rPr>
          <w:rFonts w:ascii="Courier New" w:hAnsi="Courier New" w:cs="Courier New"/>
          <w:b/>
          <w:bCs/>
          <w:sz w:val="20"/>
          <w:szCs w:val="20"/>
        </w:rPr>
      </w:pPr>
      <w:r w:rsidRPr="006F28A5">
        <w:rPr>
          <w:rFonts w:ascii="Courier New" w:hAnsi="Courier New" w:cs="Courier New"/>
          <w:b/>
          <w:bCs/>
          <w:sz w:val="20"/>
          <w:szCs w:val="20"/>
        </w:rPr>
        <w:t xml:space="preserve">3. Continue question 2, </w:t>
      </w:r>
      <w:r>
        <w:rPr>
          <w:rFonts w:ascii="Courier New" w:hAnsi="Courier New" w:cs="Courier New"/>
          <w:b/>
          <w:bCs/>
          <w:sz w:val="20"/>
          <w:szCs w:val="20"/>
        </w:rPr>
        <w:t>h</w:t>
      </w:r>
      <w:r w:rsidRPr="006F28A5">
        <w:rPr>
          <w:rFonts w:ascii="Courier New" w:hAnsi="Courier New" w:cs="Courier New"/>
          <w:b/>
          <w:bCs/>
          <w:sz w:val="20"/>
          <w:szCs w:val="20"/>
        </w:rPr>
        <w:t xml:space="preserve">ow to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modify your program and let it </w:t>
      </w:r>
      <w:r w:rsidRPr="006F28A5">
        <w:rPr>
          <w:rFonts w:ascii="Courier New" w:hAnsi="Courier New" w:cs="Courier New"/>
          <w:b/>
          <w:bCs/>
          <w:sz w:val="20"/>
          <w:szCs w:val="20"/>
        </w:rPr>
        <w:t>display the sales tax with two digits after the decimal point.</w:t>
      </w:r>
    </w:p>
    <w:p w14:paraId="034FBDC8" w14:textId="14520346" w:rsidR="006F28A5" w:rsidRDefault="006F28A5" w:rsidP="006F28A5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Hint: use round function</w:t>
      </w:r>
    </w:p>
    <w:p w14:paraId="29544C1B" w14:textId="21F870B7" w:rsidR="006F28A5" w:rsidRDefault="006F28A5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5308EC34" w14:textId="77777777" w:rsidR="006F28A5" w:rsidRPr="006F28A5" w:rsidRDefault="006F28A5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6E6FAB2D" w14:textId="1B6585EF" w:rsidR="006F28A5" w:rsidRDefault="006F28A5" w:rsidP="006F28A5"/>
    <w:p w14:paraId="7FE26A44" w14:textId="77777777" w:rsidR="005462FF" w:rsidRPr="006F28A5" w:rsidRDefault="005462FF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5462FF" w:rsidRPr="006F28A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257C3C"/>
    <w:rsid w:val="00423695"/>
    <w:rsid w:val="00452575"/>
    <w:rsid w:val="0048429D"/>
    <w:rsid w:val="0049149C"/>
    <w:rsid w:val="005462FF"/>
    <w:rsid w:val="005D08D5"/>
    <w:rsid w:val="00662B8E"/>
    <w:rsid w:val="006A0EAB"/>
    <w:rsid w:val="006F28A5"/>
    <w:rsid w:val="00800B31"/>
    <w:rsid w:val="008B32A5"/>
    <w:rsid w:val="009953BE"/>
    <w:rsid w:val="009C3209"/>
    <w:rsid w:val="009D6425"/>
    <w:rsid w:val="00AE7655"/>
    <w:rsid w:val="00B05865"/>
    <w:rsid w:val="00B53D2B"/>
    <w:rsid w:val="00BC2E16"/>
    <w:rsid w:val="00D01BCD"/>
    <w:rsid w:val="00DA47A2"/>
    <w:rsid w:val="00DE1951"/>
    <w:rsid w:val="00EA7BF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2021-08-19T06:38:00Z</dcterms:created>
  <dcterms:modified xsi:type="dcterms:W3CDTF">2021-09-06T21:15:00Z</dcterms:modified>
</cp:coreProperties>
</file>