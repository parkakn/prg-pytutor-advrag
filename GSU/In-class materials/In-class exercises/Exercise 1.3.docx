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1D923C5A" w:rsidR="001E517C" w:rsidRPr="006A0EAB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>Exercise 1</w:t>
      </w:r>
      <w:r w:rsidR="00BC2E16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257C3C">
        <w:rPr>
          <w:rFonts w:ascii="Courier New" w:hAnsi="Courier New" w:cs="Courier New"/>
          <w:b/>
          <w:bCs/>
          <w:sz w:val="32"/>
          <w:szCs w:val="32"/>
          <w:u w:val="single"/>
        </w:rPr>
        <w:t>3</w:t>
      </w:r>
    </w:p>
    <w:p w14:paraId="38ADAA85" w14:textId="77777777" w:rsidR="00423695" w:rsidRPr="008B32A5" w:rsidRDefault="00423695" w:rsidP="009D6425">
      <w:pPr>
        <w:spacing w:after="100"/>
        <w:rPr>
          <w:rFonts w:ascii="Times New Roman" w:eastAsia="Times New Roman" w:hAnsi="Times New Roman" w:cs="Times New Roman"/>
          <w:color w:val="000000"/>
        </w:rPr>
      </w:pPr>
    </w:p>
    <w:p w14:paraId="0D2AC32B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6A0EAB">
        <w:rPr>
          <w:rFonts w:ascii="Courier New" w:hAnsi="Courier New" w:cs="Courier New"/>
          <w:b/>
          <w:bCs/>
          <w:sz w:val="20"/>
          <w:szCs w:val="20"/>
        </w:rPr>
        <w:t xml:space="preserve">1. Let us try following examples. Are you given an error, </w:t>
      </w:r>
      <w:proofErr w:type="gramStart"/>
      <w:r w:rsidRPr="006A0EAB">
        <w:rPr>
          <w:rFonts w:ascii="Courier New" w:hAnsi="Courier New" w:cs="Courier New"/>
          <w:b/>
          <w:bCs/>
          <w:sz w:val="20"/>
          <w:szCs w:val="20"/>
        </w:rPr>
        <w:t>warning</w:t>
      </w:r>
      <w:proofErr w:type="gramEnd"/>
      <w:r w:rsidRPr="006A0EAB">
        <w:rPr>
          <w:rFonts w:ascii="Courier New" w:hAnsi="Courier New" w:cs="Courier New"/>
          <w:b/>
          <w:bCs/>
          <w:sz w:val="20"/>
          <w:szCs w:val="20"/>
        </w:rPr>
        <w:t xml:space="preserve"> or output?</w:t>
      </w:r>
    </w:p>
    <w:p w14:paraId="3C8DF85A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D7D6339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 xml:space="preserve">1) In a print statement, what happens if you leave out one of the parentheses, or both? </w:t>
      </w:r>
    </w:p>
    <w:p w14:paraId="3E5442F8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19A05F3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6A0EA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6A0EAB">
        <w:rPr>
          <w:rFonts w:ascii="Courier New" w:hAnsi="Courier New" w:cs="Courier New"/>
          <w:sz w:val="20"/>
          <w:szCs w:val="20"/>
        </w:rPr>
        <w:t>"hello"</w:t>
      </w:r>
    </w:p>
    <w:p w14:paraId="4CE31DA8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A0EAB">
        <w:rPr>
          <w:rFonts w:ascii="Courier New" w:hAnsi="Courier New" w:cs="Courier New"/>
          <w:sz w:val="20"/>
          <w:szCs w:val="20"/>
        </w:rPr>
        <w:t>print"hello</w:t>
      </w:r>
      <w:proofErr w:type="spellEnd"/>
      <w:r w:rsidRPr="006A0EAB">
        <w:rPr>
          <w:rFonts w:ascii="Courier New" w:hAnsi="Courier New" w:cs="Courier New"/>
          <w:sz w:val="20"/>
          <w:szCs w:val="20"/>
        </w:rPr>
        <w:t>")</w:t>
      </w:r>
    </w:p>
    <w:p w14:paraId="3FF5A2D4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A0EAB">
        <w:rPr>
          <w:rFonts w:ascii="Courier New" w:hAnsi="Courier New" w:cs="Courier New"/>
          <w:sz w:val="20"/>
          <w:szCs w:val="20"/>
        </w:rPr>
        <w:t>print"hello</w:t>
      </w:r>
      <w:proofErr w:type="spellEnd"/>
      <w:r w:rsidRPr="006A0EAB">
        <w:rPr>
          <w:rFonts w:ascii="Courier New" w:hAnsi="Courier New" w:cs="Courier New"/>
          <w:sz w:val="20"/>
          <w:szCs w:val="20"/>
        </w:rPr>
        <w:t>"</w:t>
      </w:r>
    </w:p>
    <w:p w14:paraId="4D746EF7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6D1CC4E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>2) If you are trying to print a string, what happens if you leave out one of the quotation marks, or both?</w:t>
      </w:r>
    </w:p>
    <w:p w14:paraId="39978642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506551E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>print("hello)</w:t>
      </w:r>
    </w:p>
    <w:p w14:paraId="5EFC09C8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>print(hello")</w:t>
      </w:r>
    </w:p>
    <w:p w14:paraId="06102C1B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>print(hello)</w:t>
      </w:r>
    </w:p>
    <w:p w14:paraId="3578B13F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C255DE2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08F6512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8251F54" w14:textId="77777777" w:rsidR="00257C3C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  <w:r w:rsidRPr="006A0EAB">
        <w:rPr>
          <w:rFonts w:ascii="Courier New" w:hAnsi="Courier New" w:cs="Courier New"/>
          <w:b/>
          <w:bCs/>
          <w:sz w:val="20"/>
          <w:szCs w:val="20"/>
        </w:rPr>
        <w:t>2. Start the Python interpreter and use it as a calculator.</w:t>
      </w:r>
    </w:p>
    <w:p w14:paraId="732FD7C4" w14:textId="77777777" w:rsidR="00257C3C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</w:p>
    <w:p w14:paraId="0D757CE2" w14:textId="77777777" w:rsidR="00257C3C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>1) How many seconds are there in 42 minutes 42 seconds?</w:t>
      </w:r>
    </w:p>
    <w:p w14:paraId="6F44952F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</w:p>
    <w:p w14:paraId="351C16EC" w14:textId="77777777" w:rsidR="00257C3C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Pr="006A0EAB">
        <w:rPr>
          <w:rFonts w:ascii="Courier New" w:hAnsi="Courier New" w:cs="Courier New"/>
          <w:sz w:val="20"/>
          <w:szCs w:val="20"/>
        </w:rPr>
        <w:t>How many miles are there in 10 kilometers? Hint: there are 1.61 kilometers in a mile.</w:t>
      </w:r>
    </w:p>
    <w:p w14:paraId="11A8367A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D3E9885" w14:textId="135F0A94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3) </w:t>
      </w:r>
      <w:r w:rsidRPr="006A0EAB">
        <w:rPr>
          <w:rFonts w:ascii="Courier New" w:hAnsi="Courier New" w:cs="Courier New"/>
          <w:sz w:val="20"/>
          <w:szCs w:val="20"/>
        </w:rPr>
        <w:t>If you run a 10 kilometer race in 42 minutes 42 seconds, what is your average pace (time per mile in minutes)? What is your average speed in miles per hour?</w:t>
      </w:r>
    </w:p>
    <w:p w14:paraId="656E1AFA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563E2FF" w14:textId="3A648000" w:rsidR="006A0EAB" w:rsidRPr="006A0EAB" w:rsidRDefault="006A0EAB">
      <w:pPr>
        <w:rPr>
          <w:rFonts w:ascii="Courier New" w:hAnsi="Courier New" w:cs="Courier New"/>
          <w:sz w:val="20"/>
          <w:szCs w:val="20"/>
        </w:rPr>
      </w:pPr>
    </w:p>
    <w:sectPr w:rsidR="006A0EAB" w:rsidRPr="006A0EA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9149C"/>
    <w:rsid w:val="005D08D5"/>
    <w:rsid w:val="00662B8E"/>
    <w:rsid w:val="006A0EAB"/>
    <w:rsid w:val="00800B31"/>
    <w:rsid w:val="008B32A5"/>
    <w:rsid w:val="009953BE"/>
    <w:rsid w:val="009D6425"/>
    <w:rsid w:val="00AE7655"/>
    <w:rsid w:val="00B05865"/>
    <w:rsid w:val="00B53D2B"/>
    <w:rsid w:val="00BC2E16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2021-08-16T03:02:00Z</dcterms:created>
  <dcterms:modified xsi:type="dcterms:W3CDTF">2021-08-19T06:25:00Z</dcterms:modified>
</cp:coreProperties>
</file>