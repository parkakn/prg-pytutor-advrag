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B5D4" w14:textId="5DEE16E7" w:rsidR="005462FF" w:rsidRDefault="005462FF" w:rsidP="005462FF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 w:rsidR="00E54C42">
        <w:rPr>
          <w:rFonts w:ascii="Courier New" w:hAnsi="Courier New" w:cs="Courier New"/>
          <w:b/>
          <w:bCs/>
          <w:sz w:val="32"/>
          <w:szCs w:val="32"/>
          <w:u w:val="single"/>
        </w:rPr>
        <w:t>4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.</w:t>
      </w:r>
      <w:r w:rsidR="00E54C42">
        <w:rPr>
          <w:rFonts w:ascii="Courier New" w:hAnsi="Courier New" w:cs="Courier New"/>
          <w:b/>
          <w:bCs/>
          <w:sz w:val="32"/>
          <w:szCs w:val="32"/>
          <w:u w:val="single"/>
        </w:rPr>
        <w:t>1</w:t>
      </w:r>
    </w:p>
    <w:p w14:paraId="54018F1E" w14:textId="4F49CDEB" w:rsidR="00834DF7" w:rsidRPr="00E54C42" w:rsidRDefault="005462FF" w:rsidP="00E54C42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 w:rsidR="00E54C42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.</w:t>
      </w:r>
      <w:r w:rsidR="00E54C42">
        <w:rPr>
          <w:rFonts w:ascii="Courier New" w:hAnsi="Courier New" w:cs="Courier New"/>
        </w:rPr>
        <w:t>1</w:t>
      </w:r>
      <w:r w:rsidRPr="00D01BCD">
        <w:rPr>
          <w:rFonts w:ascii="Courier New" w:hAnsi="Courier New" w:cs="Courier New"/>
        </w:rPr>
        <w:t>)</w:t>
      </w:r>
    </w:p>
    <w:p w14:paraId="5451B54B" w14:textId="5DA4CE58" w:rsidR="00834DF7" w:rsidRDefault="00834DF7" w:rsidP="006F28A5">
      <w:pPr>
        <w:rPr>
          <w:rFonts w:ascii="Times New Roman" w:hAnsi="Times New Roman" w:cs="Times New Roman"/>
        </w:rPr>
      </w:pPr>
    </w:p>
    <w:p w14:paraId="1800BC45" w14:textId="2A4360C7" w:rsidR="00F77586" w:rsidRPr="00F77586" w:rsidRDefault="00F77586" w:rsidP="00F77586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1. </w:t>
      </w:r>
      <w:r w:rsidRPr="00F77586">
        <w:rPr>
          <w:rFonts w:ascii="Courier New" w:hAnsi="Courier New" w:cs="Courier New"/>
          <w:b/>
          <w:bCs/>
          <w:sz w:val="20"/>
          <w:szCs w:val="20"/>
        </w:rPr>
        <w:t>Is pow(a, b) the same as a ** b? </w:t>
      </w:r>
    </w:p>
    <w:p w14:paraId="6897E9AB" w14:textId="22020CC5" w:rsidR="00834DF7" w:rsidRPr="00F77586" w:rsidRDefault="00F77586" w:rsidP="006F28A5">
      <w:pPr>
        <w:rPr>
          <w:rFonts w:ascii="Courier New" w:hAnsi="Courier New" w:cs="Courier New"/>
          <w:sz w:val="20"/>
          <w:szCs w:val="20"/>
        </w:rPr>
      </w:pPr>
      <w:r w:rsidRPr="00F77586">
        <w:rPr>
          <w:rFonts w:ascii="Courier New" w:hAnsi="Courier New" w:cs="Courier New"/>
          <w:sz w:val="20"/>
          <w:szCs w:val="20"/>
        </w:rPr>
        <w:t>A. YES</w:t>
      </w:r>
    </w:p>
    <w:p w14:paraId="43B0B137" w14:textId="3DA81099" w:rsidR="00F77586" w:rsidRPr="00F77586" w:rsidRDefault="00F77586" w:rsidP="006F28A5">
      <w:pPr>
        <w:rPr>
          <w:rFonts w:ascii="Courier New" w:hAnsi="Courier New" w:cs="Courier New"/>
          <w:sz w:val="20"/>
          <w:szCs w:val="20"/>
        </w:rPr>
      </w:pPr>
      <w:r w:rsidRPr="00F77586">
        <w:rPr>
          <w:rFonts w:ascii="Courier New" w:hAnsi="Courier New" w:cs="Courier New"/>
          <w:sz w:val="20"/>
          <w:szCs w:val="20"/>
        </w:rPr>
        <w:t>B. NO</w:t>
      </w:r>
    </w:p>
    <w:p w14:paraId="73919EC3" w14:textId="778C4494" w:rsidR="00F77586" w:rsidRDefault="00F77586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p w14:paraId="5B2FD408" w14:textId="621E7A73" w:rsidR="00F77586" w:rsidRDefault="00F77586" w:rsidP="006F28A5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2. Evaluate following functions.</w:t>
      </w:r>
    </w:p>
    <w:p w14:paraId="73F9A139" w14:textId="019F2B7B" w:rsidR="00F77586" w:rsidRPr="00F77586" w:rsidRDefault="00F77586" w:rsidP="00F77586">
      <w:pPr>
        <w:rPr>
          <w:rFonts w:ascii="Courier New" w:hAnsi="Courier New" w:cs="Courier New"/>
          <w:sz w:val="20"/>
          <w:szCs w:val="20"/>
        </w:rPr>
      </w:pPr>
      <w:r w:rsidRPr="00F77586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1</w:t>
      </w:r>
      <w:r w:rsidRPr="00F77586">
        <w:rPr>
          <w:rFonts w:ascii="Courier New" w:hAnsi="Courier New" w:cs="Courier New"/>
          <w:sz w:val="20"/>
          <w:szCs w:val="20"/>
        </w:rPr>
        <w:t>) math.sqrt(4)</w:t>
      </w:r>
    </w:p>
    <w:p w14:paraId="4AAB0270" w14:textId="722053D3" w:rsidR="00F77586" w:rsidRPr="00F77586" w:rsidRDefault="00F77586" w:rsidP="00F77586">
      <w:pPr>
        <w:rPr>
          <w:rFonts w:ascii="Courier New" w:hAnsi="Courier New" w:cs="Courier New"/>
          <w:sz w:val="20"/>
          <w:szCs w:val="20"/>
        </w:rPr>
      </w:pPr>
      <w:r w:rsidRPr="00F77586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2</w:t>
      </w:r>
      <w:r w:rsidRPr="00F77586">
        <w:rPr>
          <w:rFonts w:ascii="Courier New" w:hAnsi="Courier New" w:cs="Courier New"/>
          <w:sz w:val="20"/>
          <w:szCs w:val="20"/>
        </w:rPr>
        <w:t>) math.sin(2 * math.pi)</w:t>
      </w:r>
    </w:p>
    <w:p w14:paraId="3CBD558A" w14:textId="7CA23535" w:rsidR="00F77586" w:rsidRPr="00F77586" w:rsidRDefault="00F77586" w:rsidP="00F77586">
      <w:pPr>
        <w:rPr>
          <w:rFonts w:ascii="Courier New" w:hAnsi="Courier New" w:cs="Courier New"/>
          <w:sz w:val="20"/>
          <w:szCs w:val="20"/>
        </w:rPr>
      </w:pPr>
      <w:r w:rsidRPr="00F77586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3</w:t>
      </w:r>
      <w:r w:rsidRPr="00F77586">
        <w:rPr>
          <w:rFonts w:ascii="Courier New" w:hAnsi="Courier New" w:cs="Courier New"/>
          <w:sz w:val="20"/>
          <w:szCs w:val="20"/>
        </w:rPr>
        <w:t>) min(2, 2, 1)</w:t>
      </w:r>
    </w:p>
    <w:p w14:paraId="527FB963" w14:textId="316D4D53" w:rsidR="00F77586" w:rsidRPr="00F77586" w:rsidRDefault="00F77586" w:rsidP="00F77586">
      <w:pPr>
        <w:rPr>
          <w:rFonts w:ascii="Courier New" w:hAnsi="Courier New" w:cs="Courier New"/>
          <w:sz w:val="20"/>
          <w:szCs w:val="20"/>
        </w:rPr>
      </w:pPr>
      <w:r w:rsidRPr="00F77586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4</w:t>
      </w:r>
      <w:r w:rsidRPr="00F77586">
        <w:rPr>
          <w:rFonts w:ascii="Courier New" w:hAnsi="Courier New" w:cs="Courier New"/>
          <w:sz w:val="20"/>
          <w:szCs w:val="20"/>
        </w:rPr>
        <w:t>) math.exp(1)</w:t>
      </w:r>
    </w:p>
    <w:p w14:paraId="08F7FE48" w14:textId="24790343" w:rsidR="00F77586" w:rsidRPr="00F77586" w:rsidRDefault="00F77586" w:rsidP="00F77586">
      <w:pPr>
        <w:rPr>
          <w:rFonts w:ascii="Courier New" w:hAnsi="Courier New" w:cs="Courier New"/>
          <w:sz w:val="20"/>
          <w:szCs w:val="20"/>
        </w:rPr>
      </w:pPr>
      <w:r w:rsidRPr="00F77586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5</w:t>
      </w:r>
      <w:r w:rsidRPr="00F77586">
        <w:rPr>
          <w:rFonts w:ascii="Courier New" w:hAnsi="Courier New" w:cs="Courier New"/>
          <w:sz w:val="20"/>
          <w:szCs w:val="20"/>
        </w:rPr>
        <w:t>) max(2, 3, 4)</w:t>
      </w:r>
    </w:p>
    <w:p w14:paraId="2CE2D88A" w14:textId="0D6BBCEC" w:rsidR="00F77586" w:rsidRPr="00F77586" w:rsidRDefault="00F77586" w:rsidP="00F77586">
      <w:pPr>
        <w:rPr>
          <w:rFonts w:ascii="Courier New" w:hAnsi="Courier New" w:cs="Courier New"/>
          <w:sz w:val="20"/>
          <w:szCs w:val="20"/>
        </w:rPr>
      </w:pPr>
      <w:r w:rsidRPr="00F77586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6</w:t>
      </w:r>
      <w:r w:rsidRPr="00F77586">
        <w:rPr>
          <w:rFonts w:ascii="Courier New" w:hAnsi="Courier New" w:cs="Courier New"/>
          <w:sz w:val="20"/>
          <w:szCs w:val="20"/>
        </w:rPr>
        <w:t>) abs(-2.5)</w:t>
      </w:r>
    </w:p>
    <w:p w14:paraId="7484F4E0" w14:textId="788D0E98" w:rsidR="00F77586" w:rsidRPr="00F77586" w:rsidRDefault="00F77586" w:rsidP="00F77586">
      <w:pPr>
        <w:rPr>
          <w:rFonts w:ascii="Courier New" w:hAnsi="Courier New" w:cs="Courier New"/>
          <w:sz w:val="20"/>
          <w:szCs w:val="20"/>
        </w:rPr>
      </w:pPr>
      <w:r w:rsidRPr="00F77586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7</w:t>
      </w:r>
      <w:r w:rsidRPr="00F77586">
        <w:rPr>
          <w:rFonts w:ascii="Courier New" w:hAnsi="Courier New" w:cs="Courier New"/>
          <w:sz w:val="20"/>
          <w:szCs w:val="20"/>
        </w:rPr>
        <w:t>) math.fabs(2.5)</w:t>
      </w:r>
    </w:p>
    <w:p w14:paraId="4C6D84A1" w14:textId="77777777" w:rsidR="00F77586" w:rsidRDefault="00F77586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p w14:paraId="2EFB817C" w14:textId="1CC380E9" w:rsidR="00F77586" w:rsidRPr="00F77586" w:rsidRDefault="00F77586" w:rsidP="00F77586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3. </w:t>
      </w:r>
      <w:r w:rsidRPr="00F77586">
        <w:rPr>
          <w:rFonts w:ascii="Courier New" w:hAnsi="Courier New" w:cs="Courier New"/>
          <w:b/>
          <w:bCs/>
          <w:sz w:val="20"/>
          <w:szCs w:val="20"/>
        </w:rPr>
        <w:t>The area of a hexagon can be computed using the following formula (s is the length of a side)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. </w:t>
      </w:r>
    </w:p>
    <w:p w14:paraId="6D10FE43" w14:textId="77777777" w:rsidR="00F77586" w:rsidRPr="00F77586" w:rsidRDefault="00F77586" w:rsidP="00F77586">
      <w:pPr>
        <w:rPr>
          <w:rFonts w:ascii="Times New Roman" w:eastAsia="Times New Roman" w:hAnsi="Times New Roman" w:cs="Times New Roman"/>
        </w:rPr>
      </w:pPr>
    </w:p>
    <w:p w14:paraId="5C77B5F4" w14:textId="68EEBA43" w:rsidR="00F77586" w:rsidRDefault="00F77586" w:rsidP="00F77586">
      <w:pPr>
        <w:rPr>
          <w:rFonts w:ascii="Courier New" w:hAnsi="Courier New" w:cs="Courier New"/>
          <w:b/>
          <w:bCs/>
          <w:noProof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732A0CAC" wp14:editId="41F1F347">
            <wp:extent cx="1402079" cy="623146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672" cy="62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8CA9" w14:textId="21A72114" w:rsidR="00F77586" w:rsidRDefault="00F77586" w:rsidP="00F77586">
      <w:pPr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23ACB61D" w14:textId="4B513F70" w:rsidR="00F77586" w:rsidRDefault="00F77586" w:rsidP="00F77586">
      <w:pPr>
        <w:rPr>
          <w:rFonts w:ascii="Courier New" w:hAnsi="Courier New" w:cs="Courier New"/>
          <w:b/>
          <w:bCs/>
          <w:sz w:val="20"/>
          <w:szCs w:val="20"/>
        </w:rPr>
      </w:pPr>
      <w:r w:rsidRPr="00F77586">
        <w:rPr>
          <w:rFonts w:ascii="Courier New" w:hAnsi="Courier New" w:cs="Courier New"/>
          <w:b/>
          <w:bCs/>
          <w:sz w:val="20"/>
          <w:szCs w:val="20"/>
        </w:rPr>
        <w:t xml:space="preserve">Assume </w:t>
      </w:r>
      <w:r w:rsidRPr="00F77586">
        <w:rPr>
          <w:rFonts w:ascii="Courier New" w:hAnsi="Courier New" w:cs="Courier New"/>
          <w:sz w:val="20"/>
          <w:szCs w:val="20"/>
        </w:rPr>
        <w:t>s=100,Area=0</w:t>
      </w:r>
      <w:r w:rsidRPr="00F77586">
        <w:rPr>
          <w:rFonts w:ascii="Courier New" w:hAnsi="Courier New" w:cs="Courier New"/>
          <w:b/>
          <w:bCs/>
          <w:sz w:val="20"/>
          <w:szCs w:val="20"/>
        </w:rPr>
        <w:t xml:space="preserve">, please write an assignment statement to calculate the area and assign the result to </w:t>
      </w:r>
      <w:r w:rsidRPr="00F77586">
        <w:rPr>
          <w:rFonts w:ascii="Courier New" w:hAnsi="Courier New" w:cs="Courier New"/>
          <w:sz w:val="20"/>
          <w:szCs w:val="20"/>
        </w:rPr>
        <w:t>Area</w:t>
      </w:r>
      <w:r w:rsidRPr="00F77586">
        <w:rPr>
          <w:rFonts w:ascii="Courier New" w:hAnsi="Courier New" w:cs="Courier New"/>
          <w:b/>
          <w:bCs/>
          <w:sz w:val="20"/>
          <w:szCs w:val="20"/>
        </w:rPr>
        <w:t xml:space="preserve"> variable. </w:t>
      </w:r>
    </w:p>
    <w:p w14:paraId="06FB7C8A" w14:textId="78E56D3B" w:rsidR="00DB5C9A" w:rsidRDefault="00DB5C9A" w:rsidP="00F77586">
      <w:pPr>
        <w:rPr>
          <w:rFonts w:ascii="Courier New" w:hAnsi="Courier New" w:cs="Courier New"/>
          <w:b/>
          <w:bCs/>
          <w:sz w:val="20"/>
          <w:szCs w:val="20"/>
        </w:rPr>
      </w:pPr>
    </w:p>
    <w:p w14:paraId="149C6BFE" w14:textId="10C831DD" w:rsidR="00DB5C9A" w:rsidRDefault="00DB5C9A" w:rsidP="00F77586">
      <w:pPr>
        <w:rPr>
          <w:rFonts w:ascii="Courier New" w:hAnsi="Courier New" w:cs="Courier New"/>
          <w:b/>
          <w:bCs/>
          <w:sz w:val="20"/>
          <w:szCs w:val="20"/>
        </w:rPr>
      </w:pPr>
    </w:p>
    <w:p w14:paraId="5BE0D788" w14:textId="77777777" w:rsidR="00AC49B1" w:rsidRPr="00DB5C9A" w:rsidRDefault="00AC49B1" w:rsidP="00F77586">
      <w:pPr>
        <w:rPr>
          <w:rFonts w:ascii="Courier New" w:hAnsi="Courier New" w:cs="Courier New"/>
          <w:sz w:val="20"/>
          <w:szCs w:val="20"/>
        </w:rPr>
      </w:pPr>
    </w:p>
    <w:sectPr w:rsidR="00AC49B1" w:rsidRPr="00DB5C9A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12C91"/>
    <w:multiLevelType w:val="hybridMultilevel"/>
    <w:tmpl w:val="D6F65888"/>
    <w:lvl w:ilvl="0" w:tplc="CFBE5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A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AC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0E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06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AC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49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E9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73909"/>
    <w:rsid w:val="001D2877"/>
    <w:rsid w:val="00257C3C"/>
    <w:rsid w:val="00274E13"/>
    <w:rsid w:val="00423695"/>
    <w:rsid w:val="00452575"/>
    <w:rsid w:val="0048429D"/>
    <w:rsid w:val="0049149C"/>
    <w:rsid w:val="005462FF"/>
    <w:rsid w:val="005D08D5"/>
    <w:rsid w:val="00662B8E"/>
    <w:rsid w:val="006A0EAB"/>
    <w:rsid w:val="006F28A5"/>
    <w:rsid w:val="00712E0C"/>
    <w:rsid w:val="007A3C04"/>
    <w:rsid w:val="00800B31"/>
    <w:rsid w:val="00834DF7"/>
    <w:rsid w:val="008B32A5"/>
    <w:rsid w:val="009953BE"/>
    <w:rsid w:val="009C3209"/>
    <w:rsid w:val="009D6425"/>
    <w:rsid w:val="00AC49B1"/>
    <w:rsid w:val="00AE7655"/>
    <w:rsid w:val="00B05865"/>
    <w:rsid w:val="00B53D2B"/>
    <w:rsid w:val="00B83115"/>
    <w:rsid w:val="00BC2E16"/>
    <w:rsid w:val="00D01BCD"/>
    <w:rsid w:val="00D56014"/>
    <w:rsid w:val="00D846EE"/>
    <w:rsid w:val="00DB5C9A"/>
    <w:rsid w:val="00DD1842"/>
    <w:rsid w:val="00DE1951"/>
    <w:rsid w:val="00E54C42"/>
    <w:rsid w:val="00EA7BF6"/>
    <w:rsid w:val="00EC7876"/>
    <w:rsid w:val="00F50DAF"/>
    <w:rsid w:val="00F5308F"/>
    <w:rsid w:val="00F7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F77586"/>
  </w:style>
  <w:style w:type="character" w:customStyle="1" w:styleId="apple-converted-space">
    <w:name w:val="apple-converted-space"/>
    <w:basedOn w:val="DefaultParagraphFont"/>
    <w:rsid w:val="00F775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586"/>
    <w:rPr>
      <w:rFonts w:ascii="Courier New" w:eastAsia="Times New Roman" w:hAnsi="Courier New" w:cs="Courier New"/>
      <w:sz w:val="20"/>
      <w:szCs w:val="20"/>
    </w:rPr>
  </w:style>
  <w:style w:type="character" w:customStyle="1" w:styleId="constant">
    <w:name w:val="constant"/>
    <w:basedOn w:val="DefaultParagraphFont"/>
    <w:rsid w:val="00F77586"/>
  </w:style>
  <w:style w:type="character" w:customStyle="1" w:styleId="literal">
    <w:name w:val="literal"/>
    <w:basedOn w:val="DefaultParagraphFont"/>
    <w:rsid w:val="00F77586"/>
  </w:style>
  <w:style w:type="character" w:styleId="HTMLCode">
    <w:name w:val="HTML Code"/>
    <w:basedOn w:val="DefaultParagraphFont"/>
    <w:uiPriority w:val="99"/>
    <w:semiHidden/>
    <w:unhideWhenUsed/>
    <w:rsid w:val="00F7758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F77586"/>
  </w:style>
  <w:style w:type="character" w:customStyle="1" w:styleId="mo">
    <w:name w:val="mo"/>
    <w:basedOn w:val="DefaultParagraphFont"/>
    <w:rsid w:val="00F77586"/>
  </w:style>
  <w:style w:type="character" w:customStyle="1" w:styleId="mn">
    <w:name w:val="mn"/>
    <w:basedOn w:val="DefaultParagraphFont"/>
    <w:rsid w:val="00F77586"/>
  </w:style>
  <w:style w:type="character" w:customStyle="1" w:styleId="mtext">
    <w:name w:val="mtext"/>
    <w:basedOn w:val="DefaultParagraphFont"/>
    <w:rsid w:val="00F77586"/>
  </w:style>
  <w:style w:type="character" w:customStyle="1" w:styleId="keyword">
    <w:name w:val="keyword"/>
    <w:basedOn w:val="DefaultParagraphFont"/>
    <w:rsid w:val="00AC4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638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871924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5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9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0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8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96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26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4159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577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4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2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7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2021-10-05T07:05:00Z</dcterms:created>
  <dcterms:modified xsi:type="dcterms:W3CDTF">2021-10-05T07:07:00Z</dcterms:modified>
</cp:coreProperties>
</file>