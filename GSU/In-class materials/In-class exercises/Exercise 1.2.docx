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945" w14:textId="1EF8427B" w:rsidR="001E517C" w:rsidRPr="006A0EAB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>Exercise 1</w:t>
      </w:r>
      <w:r w:rsidR="00BC2E16">
        <w:rPr>
          <w:rFonts w:ascii="Courier New" w:hAnsi="Courier New" w:cs="Courier New"/>
          <w:b/>
          <w:bCs/>
          <w:sz w:val="32"/>
          <w:szCs w:val="32"/>
          <w:u w:val="single"/>
        </w:rPr>
        <w:t>.</w:t>
      </w:r>
      <w:r w:rsidR="0049149C">
        <w:rPr>
          <w:rFonts w:ascii="Courier New" w:hAnsi="Courier New" w:cs="Courier New"/>
          <w:b/>
          <w:bCs/>
          <w:sz w:val="32"/>
          <w:szCs w:val="32"/>
          <w:u w:val="single"/>
        </w:rPr>
        <w:t>2</w:t>
      </w:r>
    </w:p>
    <w:p w14:paraId="38ADAA85" w14:textId="77777777" w:rsidR="00423695" w:rsidRPr="008B32A5" w:rsidRDefault="00423695" w:rsidP="009D6425">
      <w:pPr>
        <w:spacing w:after="100"/>
        <w:rPr>
          <w:rFonts w:ascii="Times New Roman" w:eastAsia="Times New Roman" w:hAnsi="Times New Roman" w:cs="Times New Roman"/>
          <w:color w:val="000000"/>
        </w:rPr>
      </w:pPr>
    </w:p>
    <w:p w14:paraId="51249FBC" w14:textId="49200141" w:rsidR="008B32A5" w:rsidRPr="00423695" w:rsidRDefault="008B32A5" w:rsidP="00423695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  <w:color w:val="000000"/>
        </w:rPr>
      </w:pPr>
      <w:r w:rsidRPr="00423695">
        <w:rPr>
          <w:rFonts w:ascii="Courier New" w:eastAsia="Times New Roman" w:hAnsi="Courier New" w:cs="Courier New"/>
          <w:color w:val="000000"/>
          <w:sz w:val="20"/>
          <w:szCs w:val="20"/>
        </w:rPr>
        <w:t>Why do computers use zeros and ones?</w:t>
      </w:r>
    </w:p>
    <w:p w14:paraId="0510D4E7" w14:textId="77777777" w:rsidR="008B32A5" w:rsidRPr="008B32A5" w:rsidRDefault="008B32A5" w:rsidP="008B32A5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8B32A5">
        <w:rPr>
          <w:rFonts w:ascii="Courier New" w:eastAsia="Times New Roman" w:hAnsi="Courier New" w:cs="Courier New"/>
          <w:color w:val="000000"/>
          <w:sz w:val="20"/>
          <w:szCs w:val="20"/>
        </w:rPr>
        <w:t> A. because combinations of zeros and ones can represent any numbers and characters.</w:t>
      </w:r>
    </w:p>
    <w:p w14:paraId="71C46114" w14:textId="77777777" w:rsidR="008B32A5" w:rsidRPr="008B32A5" w:rsidRDefault="008B32A5" w:rsidP="008B32A5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8B3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B. because digital devices have two stable </w:t>
      </w:r>
      <w:proofErr w:type="gramStart"/>
      <w:r w:rsidRPr="008B32A5">
        <w:rPr>
          <w:rFonts w:ascii="Courier New" w:eastAsia="Times New Roman" w:hAnsi="Courier New" w:cs="Courier New"/>
          <w:color w:val="000000"/>
          <w:sz w:val="20"/>
          <w:szCs w:val="20"/>
        </w:rPr>
        <w:t>states</w:t>
      </w:r>
      <w:proofErr w:type="gramEnd"/>
      <w:r w:rsidRPr="008B3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is natural to use one state for 0 and the other for 1.</w:t>
      </w:r>
    </w:p>
    <w:p w14:paraId="15CD4131" w14:textId="77777777" w:rsidR="008B32A5" w:rsidRPr="008B32A5" w:rsidRDefault="008B32A5" w:rsidP="008B32A5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8B32A5">
        <w:rPr>
          <w:rFonts w:ascii="Courier New" w:eastAsia="Times New Roman" w:hAnsi="Courier New" w:cs="Courier New"/>
          <w:color w:val="000000"/>
          <w:sz w:val="20"/>
          <w:szCs w:val="20"/>
        </w:rPr>
        <w:t> C. because binary numbers are simplest.</w:t>
      </w:r>
    </w:p>
    <w:p w14:paraId="7E4AB144" w14:textId="77777777" w:rsidR="008B32A5" w:rsidRPr="008B32A5" w:rsidRDefault="008B32A5" w:rsidP="008B32A5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8B32A5">
        <w:rPr>
          <w:rFonts w:ascii="Courier New" w:eastAsia="Times New Roman" w:hAnsi="Courier New" w:cs="Courier New"/>
          <w:color w:val="000000"/>
          <w:sz w:val="20"/>
          <w:szCs w:val="20"/>
        </w:rPr>
        <w:t> D. because binary numbers are the bases upon which all other number systems are built.</w:t>
      </w:r>
    </w:p>
    <w:p w14:paraId="34635C40" w14:textId="77777777" w:rsidR="00423695" w:rsidRPr="00423695" w:rsidRDefault="00423695" w:rsidP="00423695">
      <w:pPr>
        <w:rPr>
          <w:rFonts w:ascii="Times New Roman" w:eastAsia="Times New Roman" w:hAnsi="Times New Roman" w:cs="Times New Roman"/>
          <w:color w:val="000000"/>
        </w:rPr>
      </w:pPr>
    </w:p>
    <w:p w14:paraId="62D6C423" w14:textId="435A893E" w:rsidR="00423695" w:rsidRPr="00423695" w:rsidRDefault="00423695" w:rsidP="00423695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  <w:color w:val="000000"/>
        </w:rPr>
      </w:pPr>
      <w:r w:rsidRPr="00423695">
        <w:rPr>
          <w:rFonts w:ascii="Courier New" w:eastAsia="Times New Roman" w:hAnsi="Courier New" w:cs="Courier New"/>
          <w:color w:val="000000"/>
          <w:sz w:val="20"/>
          <w:szCs w:val="20"/>
        </w:rPr>
        <w:t>Computer can execute the code in ____________. </w:t>
      </w:r>
    </w:p>
    <w:p w14:paraId="642F5817" w14:textId="77777777" w:rsidR="00423695" w:rsidRPr="00423695" w:rsidRDefault="00423695" w:rsidP="00423695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423695">
        <w:rPr>
          <w:rFonts w:ascii="Courier New" w:eastAsia="Times New Roman" w:hAnsi="Courier New" w:cs="Courier New"/>
          <w:color w:val="000000"/>
          <w:sz w:val="20"/>
          <w:szCs w:val="20"/>
        </w:rPr>
        <w:t> A. machine language</w:t>
      </w:r>
    </w:p>
    <w:p w14:paraId="07536158" w14:textId="77777777" w:rsidR="00423695" w:rsidRPr="00423695" w:rsidRDefault="00423695" w:rsidP="00423695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423695">
        <w:rPr>
          <w:rFonts w:ascii="Courier New" w:eastAsia="Times New Roman" w:hAnsi="Courier New" w:cs="Courier New"/>
          <w:color w:val="000000"/>
          <w:sz w:val="20"/>
          <w:szCs w:val="20"/>
        </w:rPr>
        <w:t> B. assembly language</w:t>
      </w:r>
    </w:p>
    <w:p w14:paraId="24CA3188" w14:textId="77777777" w:rsidR="00423695" w:rsidRPr="00423695" w:rsidRDefault="00423695" w:rsidP="00423695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423695">
        <w:rPr>
          <w:rFonts w:ascii="Courier New" w:eastAsia="Times New Roman" w:hAnsi="Courier New" w:cs="Courier New"/>
          <w:color w:val="000000"/>
          <w:sz w:val="20"/>
          <w:szCs w:val="20"/>
        </w:rPr>
        <w:t> C. high-level language</w:t>
      </w:r>
    </w:p>
    <w:p w14:paraId="7BDAE999" w14:textId="77777777" w:rsidR="00423695" w:rsidRPr="00423695" w:rsidRDefault="00423695" w:rsidP="00423695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423695">
        <w:rPr>
          <w:rFonts w:ascii="Courier New" w:eastAsia="Times New Roman" w:hAnsi="Courier New" w:cs="Courier New"/>
          <w:color w:val="000000"/>
          <w:sz w:val="20"/>
          <w:szCs w:val="20"/>
        </w:rPr>
        <w:t> D. none of the above</w:t>
      </w:r>
    </w:p>
    <w:p w14:paraId="18407F75" w14:textId="77777777" w:rsidR="00423695" w:rsidRPr="00423695" w:rsidRDefault="00423695" w:rsidP="00423695">
      <w:pPr>
        <w:rPr>
          <w:rFonts w:ascii="Times New Roman" w:eastAsia="Times New Roman" w:hAnsi="Times New Roman" w:cs="Times New Roman"/>
          <w:color w:val="000000"/>
        </w:rPr>
      </w:pPr>
    </w:p>
    <w:p w14:paraId="7D665C21" w14:textId="4C53C5BF" w:rsidR="00423695" w:rsidRPr="00423695" w:rsidRDefault="00423695" w:rsidP="00423695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  <w:color w:val="000000"/>
        </w:rPr>
      </w:pPr>
      <w:r w:rsidRPr="00423695">
        <w:rPr>
          <w:rFonts w:ascii="Courier New" w:eastAsia="Times New Roman" w:hAnsi="Courier New" w:cs="Courier New"/>
          <w:color w:val="000000"/>
          <w:sz w:val="20"/>
          <w:szCs w:val="20"/>
        </w:rPr>
        <w:t>__________ translates high-level language program into machine language program.</w:t>
      </w:r>
    </w:p>
    <w:p w14:paraId="5AE959C5" w14:textId="77777777" w:rsidR="00423695" w:rsidRPr="00423695" w:rsidRDefault="00423695" w:rsidP="00423695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423695">
        <w:rPr>
          <w:rFonts w:ascii="Courier New" w:eastAsia="Times New Roman" w:hAnsi="Courier New" w:cs="Courier New"/>
          <w:color w:val="000000"/>
          <w:sz w:val="20"/>
          <w:szCs w:val="20"/>
        </w:rPr>
        <w:t> A. An assembler</w:t>
      </w:r>
    </w:p>
    <w:p w14:paraId="4525B71A" w14:textId="77777777" w:rsidR="00423695" w:rsidRPr="00423695" w:rsidRDefault="00423695" w:rsidP="00423695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423695">
        <w:rPr>
          <w:rFonts w:ascii="Courier New" w:eastAsia="Times New Roman" w:hAnsi="Courier New" w:cs="Courier New"/>
          <w:color w:val="000000"/>
          <w:sz w:val="20"/>
          <w:szCs w:val="20"/>
        </w:rPr>
        <w:t> B. A compiler</w:t>
      </w:r>
    </w:p>
    <w:p w14:paraId="52EE46CC" w14:textId="77777777" w:rsidR="00423695" w:rsidRPr="00423695" w:rsidRDefault="00423695" w:rsidP="00423695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423695">
        <w:rPr>
          <w:rFonts w:ascii="Courier New" w:eastAsia="Times New Roman" w:hAnsi="Courier New" w:cs="Courier New"/>
          <w:color w:val="000000"/>
          <w:sz w:val="20"/>
          <w:szCs w:val="20"/>
        </w:rPr>
        <w:t> C. CPU</w:t>
      </w:r>
    </w:p>
    <w:p w14:paraId="1A1EDE99" w14:textId="335C7BA9" w:rsidR="00423695" w:rsidRDefault="00423695" w:rsidP="00423695">
      <w:pPr>
        <w:spacing w:after="100"/>
        <w:ind w:left="5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3695">
        <w:rPr>
          <w:rFonts w:ascii="Courier New" w:eastAsia="Times New Roman" w:hAnsi="Courier New" w:cs="Courier New"/>
          <w:color w:val="000000"/>
          <w:sz w:val="20"/>
          <w:szCs w:val="20"/>
        </w:rPr>
        <w:t> D. The operating system</w:t>
      </w:r>
    </w:p>
    <w:p w14:paraId="7E00CA19" w14:textId="7F561AC3" w:rsidR="00F50DAF" w:rsidRDefault="00F50DAF" w:rsidP="00423695">
      <w:pPr>
        <w:spacing w:after="100"/>
        <w:ind w:left="5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50334" w14:textId="77777777" w:rsidR="00F50DAF" w:rsidRPr="00F50DAF" w:rsidRDefault="00F50DAF" w:rsidP="00EA7BF6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  <w:color w:val="000000"/>
        </w:rPr>
      </w:pPr>
      <w:r w:rsidRPr="00F50DAF">
        <w:rPr>
          <w:rFonts w:ascii="Courier New" w:eastAsia="Times New Roman" w:hAnsi="Courier New" w:cs="Courier New"/>
          <w:color w:val="000000"/>
          <w:sz w:val="20"/>
          <w:szCs w:val="20"/>
        </w:rPr>
        <w:t> Python was created by ____________. </w:t>
      </w:r>
    </w:p>
    <w:p w14:paraId="78A8B356" w14:textId="77777777" w:rsidR="00F50DAF" w:rsidRPr="00F50DAF" w:rsidRDefault="00F50DAF" w:rsidP="00F50DAF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F50DAF">
        <w:rPr>
          <w:rFonts w:ascii="Courier New" w:eastAsia="Times New Roman" w:hAnsi="Courier New" w:cs="Courier New"/>
          <w:color w:val="000000"/>
          <w:sz w:val="20"/>
          <w:szCs w:val="20"/>
        </w:rPr>
        <w:t> A. James Gosling</w:t>
      </w:r>
    </w:p>
    <w:p w14:paraId="7AF4D516" w14:textId="77777777" w:rsidR="00F50DAF" w:rsidRPr="00F50DAF" w:rsidRDefault="00F50DAF" w:rsidP="00F50DAF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F50DAF">
        <w:rPr>
          <w:rFonts w:ascii="Courier New" w:eastAsia="Times New Roman" w:hAnsi="Courier New" w:cs="Courier New"/>
          <w:color w:val="000000"/>
          <w:sz w:val="20"/>
          <w:szCs w:val="20"/>
        </w:rPr>
        <w:t> B. Bill Gates</w:t>
      </w:r>
    </w:p>
    <w:p w14:paraId="1D9FAE19" w14:textId="77777777" w:rsidR="00F50DAF" w:rsidRPr="00F50DAF" w:rsidRDefault="00F50DAF" w:rsidP="00F50DAF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F50DAF">
        <w:rPr>
          <w:rFonts w:ascii="Courier New" w:eastAsia="Times New Roman" w:hAnsi="Courier New" w:cs="Courier New"/>
          <w:color w:val="000000"/>
          <w:sz w:val="20"/>
          <w:szCs w:val="20"/>
        </w:rPr>
        <w:t> C. Steve Jobs</w:t>
      </w:r>
    </w:p>
    <w:p w14:paraId="11E6A75D" w14:textId="77777777" w:rsidR="00F50DAF" w:rsidRPr="00F50DAF" w:rsidRDefault="00F50DAF" w:rsidP="00F50DAF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F50DAF">
        <w:rPr>
          <w:rFonts w:ascii="Courier New" w:eastAsia="Times New Roman" w:hAnsi="Courier New" w:cs="Courier New"/>
          <w:color w:val="000000"/>
          <w:sz w:val="20"/>
          <w:szCs w:val="20"/>
        </w:rPr>
        <w:t> D. Guido van Rossum</w:t>
      </w:r>
    </w:p>
    <w:p w14:paraId="58AF49B0" w14:textId="77777777" w:rsidR="00F50DAF" w:rsidRPr="00F50DAF" w:rsidRDefault="00F50DAF" w:rsidP="00F50DAF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F50DAF">
        <w:rPr>
          <w:rFonts w:ascii="Courier New" w:eastAsia="Times New Roman" w:hAnsi="Courier New" w:cs="Courier New"/>
          <w:color w:val="000000"/>
          <w:sz w:val="20"/>
          <w:szCs w:val="20"/>
        </w:rPr>
        <w:t> E. Google</w:t>
      </w:r>
    </w:p>
    <w:p w14:paraId="57AAD9E6" w14:textId="77777777" w:rsidR="00F50DAF" w:rsidRPr="00F50DAF" w:rsidRDefault="00F50DAF" w:rsidP="00F50DAF">
      <w:pPr>
        <w:rPr>
          <w:rFonts w:ascii="Times New Roman" w:eastAsia="Times New Roman" w:hAnsi="Times New Roman" w:cs="Times New Roman"/>
          <w:color w:val="000000"/>
        </w:rPr>
      </w:pPr>
    </w:p>
    <w:p w14:paraId="50763B26" w14:textId="201009B0" w:rsidR="00F50DAF" w:rsidRPr="00F50DAF" w:rsidRDefault="00F50DAF" w:rsidP="00F50DAF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  <w:color w:val="000000"/>
        </w:rPr>
      </w:pPr>
      <w:r w:rsidRPr="00F50DAF">
        <w:rPr>
          <w:rFonts w:ascii="Courier New" w:eastAsia="Times New Roman" w:hAnsi="Courier New" w:cs="Courier New"/>
          <w:color w:val="000000"/>
          <w:sz w:val="20"/>
          <w:szCs w:val="20"/>
        </w:rPr>
        <w:t>Which of the following statements is true?</w:t>
      </w:r>
    </w:p>
    <w:p w14:paraId="62C7FE8A" w14:textId="77777777" w:rsidR="00F50DAF" w:rsidRPr="00F50DAF" w:rsidRDefault="00F50DAF" w:rsidP="00F50DAF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F50DAF">
        <w:rPr>
          <w:rFonts w:ascii="Courier New" w:eastAsia="Times New Roman" w:hAnsi="Courier New" w:cs="Courier New"/>
          <w:color w:val="000000"/>
          <w:sz w:val="20"/>
          <w:szCs w:val="20"/>
        </w:rPr>
        <w:t> A. Python 3 is a newer version, but it is backward compatible with Python 2. </w:t>
      </w:r>
    </w:p>
    <w:p w14:paraId="2D7CD6E4" w14:textId="77777777" w:rsidR="00F50DAF" w:rsidRPr="00F50DAF" w:rsidRDefault="00F50DAF" w:rsidP="00F50DAF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F50DAF">
        <w:rPr>
          <w:rFonts w:ascii="Courier New" w:eastAsia="Times New Roman" w:hAnsi="Courier New" w:cs="Courier New"/>
          <w:color w:val="000000"/>
          <w:sz w:val="20"/>
          <w:szCs w:val="20"/>
        </w:rPr>
        <w:t> B. Python 3 is a newer version, but it is not backward compatible with Python 2. </w:t>
      </w:r>
    </w:p>
    <w:p w14:paraId="294CABBE" w14:textId="77777777" w:rsidR="00F50DAF" w:rsidRPr="00F50DAF" w:rsidRDefault="00F50DAF" w:rsidP="00F50DAF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F50DAF">
        <w:rPr>
          <w:rFonts w:ascii="Courier New" w:eastAsia="Times New Roman" w:hAnsi="Courier New" w:cs="Courier New"/>
          <w:color w:val="000000"/>
          <w:sz w:val="20"/>
          <w:szCs w:val="20"/>
        </w:rPr>
        <w:t> C. A Python 3 program can always run on a Python 2 interpreter.</w:t>
      </w:r>
    </w:p>
    <w:p w14:paraId="7D65535D" w14:textId="77777777" w:rsidR="00F50DAF" w:rsidRPr="00F50DAF" w:rsidRDefault="00F50DAF" w:rsidP="00F50DAF">
      <w:pPr>
        <w:rPr>
          <w:rFonts w:ascii="Times New Roman" w:eastAsia="Times New Roman" w:hAnsi="Times New Roman" w:cs="Times New Roman"/>
          <w:color w:val="000000"/>
        </w:rPr>
      </w:pPr>
    </w:p>
    <w:p w14:paraId="333C1198" w14:textId="63F93EAF" w:rsidR="00F50DAF" w:rsidRPr="00F50DAF" w:rsidRDefault="00F50DAF" w:rsidP="00F50DAF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  <w:color w:val="000000"/>
        </w:rPr>
      </w:pPr>
      <w:r w:rsidRPr="00F50DAF">
        <w:rPr>
          <w:rFonts w:ascii="Courier New" w:eastAsia="Times New Roman" w:hAnsi="Courier New" w:cs="Courier New"/>
          <w:color w:val="000000"/>
          <w:sz w:val="20"/>
          <w:szCs w:val="20"/>
        </w:rPr>
        <w:t>________ is interpreted.</w:t>
      </w:r>
    </w:p>
    <w:p w14:paraId="227BC2F8" w14:textId="77777777" w:rsidR="00F50DAF" w:rsidRPr="00F50DAF" w:rsidRDefault="00F50DAF" w:rsidP="00F50DAF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F50DAF">
        <w:rPr>
          <w:rFonts w:ascii="Courier New" w:eastAsia="Times New Roman" w:hAnsi="Courier New" w:cs="Courier New"/>
          <w:color w:val="000000"/>
          <w:sz w:val="20"/>
          <w:szCs w:val="20"/>
        </w:rPr>
        <w:t> A. Python</w:t>
      </w:r>
    </w:p>
    <w:p w14:paraId="00F37A44" w14:textId="77777777" w:rsidR="00F50DAF" w:rsidRPr="00F50DAF" w:rsidRDefault="00F50DAF" w:rsidP="00F50DAF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F50DAF">
        <w:rPr>
          <w:rFonts w:ascii="Courier New" w:eastAsia="Times New Roman" w:hAnsi="Courier New" w:cs="Courier New"/>
          <w:color w:val="000000"/>
          <w:sz w:val="20"/>
          <w:szCs w:val="20"/>
        </w:rPr>
        <w:t> B. C++</w:t>
      </w:r>
    </w:p>
    <w:p w14:paraId="17A631D6" w14:textId="77777777" w:rsidR="00F50DAF" w:rsidRPr="00F50DAF" w:rsidRDefault="00F50DAF" w:rsidP="00F50DAF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F50DAF">
        <w:rPr>
          <w:rFonts w:ascii="Courier New" w:eastAsia="Times New Roman" w:hAnsi="Courier New" w:cs="Courier New"/>
          <w:color w:val="000000"/>
          <w:sz w:val="20"/>
          <w:szCs w:val="20"/>
        </w:rPr>
        <w:t> C. C</w:t>
      </w:r>
    </w:p>
    <w:p w14:paraId="5DD29BE2" w14:textId="77777777" w:rsidR="00F50DAF" w:rsidRPr="00F50DAF" w:rsidRDefault="00F50DAF" w:rsidP="00F50DAF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F50D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D. Ada</w:t>
      </w:r>
    </w:p>
    <w:p w14:paraId="254DAA72" w14:textId="6AFF1089" w:rsidR="00F50DAF" w:rsidRPr="00EA7BF6" w:rsidRDefault="00F50DAF" w:rsidP="00EA7BF6">
      <w:pPr>
        <w:spacing w:after="100"/>
        <w:ind w:left="580"/>
        <w:rPr>
          <w:rFonts w:ascii="Times New Roman" w:eastAsia="Times New Roman" w:hAnsi="Times New Roman" w:cs="Times New Roman"/>
          <w:color w:val="000000"/>
        </w:rPr>
      </w:pPr>
      <w:r w:rsidRPr="00F50DAF">
        <w:rPr>
          <w:rFonts w:ascii="Courier New" w:eastAsia="Times New Roman" w:hAnsi="Courier New" w:cs="Courier New"/>
          <w:color w:val="000000"/>
          <w:sz w:val="20"/>
          <w:szCs w:val="20"/>
        </w:rPr>
        <w:t> E. Pascal</w:t>
      </w:r>
    </w:p>
    <w:p w14:paraId="40FA3764" w14:textId="77777777" w:rsidR="00423695" w:rsidRPr="00423695" w:rsidRDefault="00423695" w:rsidP="005D08D5">
      <w:pPr>
        <w:spacing w:after="100"/>
        <w:rPr>
          <w:rFonts w:ascii="Times New Roman" w:eastAsia="Times New Roman" w:hAnsi="Times New Roman" w:cs="Times New Roman"/>
          <w:color w:val="000000"/>
        </w:rPr>
      </w:pPr>
    </w:p>
    <w:p w14:paraId="54C08A0F" w14:textId="4238586B" w:rsidR="00423695" w:rsidRDefault="009D6425" w:rsidP="00423695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F50DAF">
        <w:rPr>
          <w:rFonts w:ascii="Courier New" w:eastAsia="Times New Roman" w:hAnsi="Courier New" w:cs="Courier New"/>
          <w:color w:val="000000"/>
          <w:sz w:val="20"/>
          <w:szCs w:val="20"/>
        </w:rPr>
        <w:t>Please</w:t>
      </w:r>
      <w:r>
        <w:rPr>
          <w:rFonts w:ascii="Courier New" w:hAnsi="Courier New" w:cs="Courier New"/>
          <w:sz w:val="20"/>
          <w:szCs w:val="20"/>
        </w:rPr>
        <w:t xml:space="preserve"> watch the video presented by </w:t>
      </w:r>
      <w:r w:rsidRPr="009D6425">
        <w:rPr>
          <w:rFonts w:ascii="Courier New" w:hAnsi="Courier New" w:cs="Courier New"/>
          <w:sz w:val="20"/>
          <w:szCs w:val="20"/>
        </w:rPr>
        <w:t>Guido van Rossum</w:t>
      </w:r>
      <w:r>
        <w:rPr>
          <w:rFonts w:ascii="Courier New" w:hAnsi="Courier New" w:cs="Courier New"/>
          <w:sz w:val="20"/>
          <w:szCs w:val="20"/>
        </w:rPr>
        <w:t xml:space="preserve"> and answer following questions.</w:t>
      </w:r>
    </w:p>
    <w:p w14:paraId="06A4CE20" w14:textId="0A4BA4A0" w:rsidR="009D6425" w:rsidRDefault="009D6425" w:rsidP="009D642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3CE20AD" w14:textId="77777777" w:rsidR="009D6425" w:rsidRPr="009D6425" w:rsidRDefault="009D6425" w:rsidP="009D6425">
      <w:pPr>
        <w:numPr>
          <w:ilvl w:val="0"/>
          <w:numId w:val="6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D6425">
        <w:rPr>
          <w:rFonts w:ascii="Courier New" w:hAnsi="Courier New" w:cs="Courier New"/>
          <w:sz w:val="20"/>
          <w:szCs w:val="20"/>
        </w:rPr>
        <w:t>What is ABC?</w:t>
      </w:r>
    </w:p>
    <w:p w14:paraId="75C87119" w14:textId="77777777" w:rsidR="009D6425" w:rsidRPr="009D6425" w:rsidRDefault="009D6425" w:rsidP="009D6425">
      <w:pPr>
        <w:numPr>
          <w:ilvl w:val="0"/>
          <w:numId w:val="6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D6425">
        <w:rPr>
          <w:rFonts w:ascii="Courier New" w:hAnsi="Courier New" w:cs="Courier New"/>
          <w:sz w:val="20"/>
          <w:szCs w:val="20"/>
        </w:rPr>
        <w:t>How long did Guido spend to create Python?</w:t>
      </w:r>
    </w:p>
    <w:p w14:paraId="25A7CDA3" w14:textId="77777777" w:rsidR="009D6425" w:rsidRPr="009D6425" w:rsidRDefault="009D6425" w:rsidP="009D6425">
      <w:pPr>
        <w:numPr>
          <w:ilvl w:val="0"/>
          <w:numId w:val="6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D6425">
        <w:rPr>
          <w:rFonts w:ascii="Courier New" w:hAnsi="Courier New" w:cs="Courier New"/>
          <w:sz w:val="20"/>
          <w:szCs w:val="20"/>
        </w:rPr>
        <w:t>Is Python programming language named after the snake python?</w:t>
      </w:r>
    </w:p>
    <w:p w14:paraId="12F755C2" w14:textId="77777777" w:rsidR="009D6425" w:rsidRPr="009D6425" w:rsidRDefault="009D6425" w:rsidP="009D642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97D3883" w14:textId="77777777" w:rsidR="00423695" w:rsidRDefault="00423695" w:rsidP="0042369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</w:p>
    <w:p w14:paraId="53EDFC57" w14:textId="77777777" w:rsidR="00423695" w:rsidRDefault="00423695" w:rsidP="0042369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</w:p>
    <w:p w14:paraId="6BF66E18" w14:textId="0EE8ABB2" w:rsidR="00423695" w:rsidRDefault="00423695" w:rsidP="00423695">
      <w:pPr>
        <w:jc w:val="center"/>
        <w:rPr>
          <w:rFonts w:ascii="Times New Roman" w:eastAsia="Times New Roman" w:hAnsi="Times New Roman" w:cs="Times New Roman"/>
        </w:rPr>
      </w:pPr>
    </w:p>
    <w:p w14:paraId="3563E2FF" w14:textId="77777777" w:rsidR="006A0EAB" w:rsidRPr="006A0EAB" w:rsidRDefault="006A0EAB">
      <w:pPr>
        <w:rPr>
          <w:rFonts w:ascii="Courier New" w:hAnsi="Courier New" w:cs="Courier New"/>
          <w:sz w:val="20"/>
          <w:szCs w:val="20"/>
        </w:rPr>
      </w:pPr>
    </w:p>
    <w:sectPr w:rsidR="006A0EAB" w:rsidRPr="006A0EAB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423695"/>
    <w:rsid w:val="0049149C"/>
    <w:rsid w:val="005D08D5"/>
    <w:rsid w:val="006A0EAB"/>
    <w:rsid w:val="00800B31"/>
    <w:rsid w:val="008B32A5"/>
    <w:rsid w:val="009953BE"/>
    <w:rsid w:val="009D6425"/>
    <w:rsid w:val="00AE7655"/>
    <w:rsid w:val="00B05865"/>
    <w:rsid w:val="00BC2E16"/>
    <w:rsid w:val="00DE1951"/>
    <w:rsid w:val="00EA7BF6"/>
    <w:rsid w:val="00F5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2021-08-15T22:11:00Z</dcterms:created>
  <dcterms:modified xsi:type="dcterms:W3CDTF">2021-08-15T23:29:00Z</dcterms:modified>
</cp:coreProperties>
</file>