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0D48" w14:textId="1112C1C9" w:rsidR="00011CAA" w:rsidRDefault="00011CAA" w:rsidP="00011CA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4.</w:t>
      </w:r>
      <w:r w:rsidR="006063EC">
        <w:rPr>
          <w:rFonts w:ascii="Courier New" w:hAnsi="Courier New" w:cs="Courier New"/>
          <w:b/>
          <w:bCs/>
          <w:sz w:val="32"/>
          <w:szCs w:val="32"/>
          <w:u w:val="single"/>
        </w:rPr>
        <w:t>5</w:t>
      </w:r>
    </w:p>
    <w:p w14:paraId="3D8862D7" w14:textId="648BB6E0" w:rsidR="00011CAA" w:rsidRPr="00E54C42" w:rsidRDefault="00011CAA" w:rsidP="00011CA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4.</w:t>
      </w:r>
      <w:r w:rsidR="006063EC">
        <w:rPr>
          <w:rFonts w:ascii="Courier New" w:hAnsi="Courier New" w:cs="Courier New"/>
        </w:rPr>
        <w:t>12 – 4.15</w:t>
      </w:r>
      <w:r w:rsidRPr="00D01BCD">
        <w:rPr>
          <w:rFonts w:ascii="Courier New" w:hAnsi="Courier New" w:cs="Courier New"/>
        </w:rPr>
        <w:t>)</w:t>
      </w:r>
    </w:p>
    <w:p w14:paraId="3444AA39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4983E77" w14:textId="1FA1343F" w:rsidR="006063EC" w:rsidRDefault="006063EC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097E5EF" w14:textId="1D24E051" w:rsidR="006063EC" w:rsidRPr="006063EC" w:rsidRDefault="006063EC" w:rsidP="006063E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6063EC">
        <w:rPr>
          <w:rFonts w:ascii="Courier New" w:hAnsi="Courier New" w:cs="Courier New"/>
          <w:b/>
          <w:bCs/>
          <w:sz w:val="20"/>
          <w:szCs w:val="20"/>
        </w:rPr>
        <w:t xml:space="preserve">Given a string s = "Programming is fun", what is </w:t>
      </w:r>
      <w:proofErr w:type="spellStart"/>
      <w:proofErr w:type="gramStart"/>
      <w:r w:rsidRPr="006063EC">
        <w:rPr>
          <w:rFonts w:ascii="Courier New" w:hAnsi="Courier New" w:cs="Courier New"/>
          <w:b/>
          <w:bCs/>
          <w:sz w:val="20"/>
          <w:szCs w:val="20"/>
        </w:rPr>
        <w:t>s.startswith</w:t>
      </w:r>
      <w:proofErr w:type="spellEnd"/>
      <w:proofErr w:type="gramEnd"/>
      <w:r w:rsidRPr="006063EC">
        <w:rPr>
          <w:rFonts w:ascii="Courier New" w:hAnsi="Courier New" w:cs="Courier New"/>
          <w:b/>
          <w:bCs/>
          <w:sz w:val="20"/>
          <w:szCs w:val="20"/>
        </w:rPr>
        <w:t>('m')?</w:t>
      </w:r>
    </w:p>
    <w:p w14:paraId="3E5CEC86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A. 0</w:t>
      </w:r>
    </w:p>
    <w:p w14:paraId="0DEA9D56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B. 1</w:t>
      </w:r>
    </w:p>
    <w:p w14:paraId="7CA298BF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C. -1</w:t>
      </w:r>
    </w:p>
    <w:p w14:paraId="04CAD38C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D. True</w:t>
      </w:r>
    </w:p>
    <w:p w14:paraId="74225495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E. False</w:t>
      </w:r>
    </w:p>
    <w:p w14:paraId="6413D735" w14:textId="77777777" w:rsidR="006063EC" w:rsidRPr="006063EC" w:rsidRDefault="006063EC" w:rsidP="006063EC">
      <w:pPr>
        <w:spacing w:after="240"/>
        <w:rPr>
          <w:rFonts w:ascii="Times New Roman" w:eastAsia="Times New Roman" w:hAnsi="Times New Roman" w:cs="Times New Roman"/>
        </w:rPr>
      </w:pPr>
    </w:p>
    <w:p w14:paraId="065E26A3" w14:textId="6833E87D" w:rsidR="006063EC" w:rsidRDefault="006063EC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157802CE" w14:textId="347BF5DF" w:rsidR="006063EC" w:rsidRPr="006063EC" w:rsidRDefault="006063EC" w:rsidP="006063EC">
      <w:pPr>
        <w:rPr>
          <w:rFonts w:ascii="Courier New" w:hAnsi="Courier New" w:cs="Courier New"/>
          <w:b/>
          <w:bCs/>
          <w:sz w:val="20"/>
          <w:szCs w:val="20"/>
        </w:rPr>
      </w:pPr>
      <w:r w:rsidRPr="006063EC"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6063EC">
        <w:rPr>
          <w:rFonts w:ascii="Courier New" w:hAnsi="Courier New" w:cs="Courier New"/>
          <w:b/>
          <w:bCs/>
          <w:sz w:val="20"/>
          <w:szCs w:val="20"/>
        </w:rPr>
        <w:t>Which of the following statements is the precise meaning for the statement n = 3? </w:t>
      </w:r>
    </w:p>
    <w:p w14:paraId="38104C3D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(a) n is a variable that holds int value 3. </w:t>
      </w:r>
    </w:p>
    <w:p w14:paraId="64498ADD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(b) n is a variable that references an object that holds int value 3.</w:t>
      </w:r>
    </w:p>
    <w:p w14:paraId="74611DCB" w14:textId="5C9C15A0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CC0E8F6" w14:textId="77777777" w:rsidR="006063EC" w:rsidRPr="006063EC" w:rsidRDefault="006063EC" w:rsidP="006063EC">
      <w:pPr>
        <w:spacing w:after="240"/>
        <w:rPr>
          <w:rFonts w:ascii="Times New Roman" w:eastAsia="Times New Roman" w:hAnsi="Times New Roman" w:cs="Times New Roman"/>
        </w:rPr>
      </w:pPr>
    </w:p>
    <w:p w14:paraId="2A6AF441" w14:textId="1FB5F4B8" w:rsidR="006063EC" w:rsidRDefault="006063EC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5EBA464" w14:textId="7E099188" w:rsidR="006063EC" w:rsidRPr="006063EC" w:rsidRDefault="006063EC" w:rsidP="006063E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  <w:r w:rsidRPr="006063EC">
        <w:rPr>
          <w:rFonts w:ascii="Courier New" w:hAnsi="Courier New" w:cs="Courier New"/>
          <w:b/>
          <w:bCs/>
          <w:sz w:val="20"/>
          <w:szCs w:val="20"/>
        </w:rPr>
        <w:t>Suppose that s1 and s2 are two strings, given as follows:</w:t>
      </w:r>
    </w:p>
    <w:p w14:paraId="1C0E8DB0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s1 = "Welcome to Python"</w:t>
      </w:r>
    </w:p>
    <w:p w14:paraId="755E47FD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s2 = "123"</w:t>
      </w:r>
    </w:p>
    <w:p w14:paraId="3CFCB7CF" w14:textId="2C31B2C5" w:rsidR="006063EC" w:rsidRPr="006063EC" w:rsidRDefault="006063EC" w:rsidP="006063EC">
      <w:pPr>
        <w:rPr>
          <w:rFonts w:ascii="Courier New" w:hAnsi="Courier New" w:cs="Courier New"/>
          <w:b/>
          <w:bCs/>
          <w:sz w:val="20"/>
          <w:szCs w:val="20"/>
        </w:rPr>
      </w:pPr>
      <w:r w:rsidRPr="006063EC">
        <w:rPr>
          <w:rFonts w:ascii="Courier New" w:hAnsi="Courier New" w:cs="Courier New"/>
          <w:b/>
          <w:bCs/>
          <w:sz w:val="20"/>
          <w:szCs w:val="20"/>
        </w:rPr>
        <w:t>What are the results of the following expressions?</w:t>
      </w:r>
    </w:p>
    <w:p w14:paraId="5D9306EE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a.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1.isalpha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 </w:t>
      </w:r>
    </w:p>
    <w:p w14:paraId="6C7DC8ED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b.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1.isupper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</w:t>
      </w:r>
    </w:p>
    <w:p w14:paraId="30921E97" w14:textId="77777777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c.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1.isdigit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</w:t>
      </w:r>
    </w:p>
    <w:p w14:paraId="09A40D3B" w14:textId="3F8DEC26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d.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2.isdigit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()</w:t>
      </w:r>
    </w:p>
    <w:p w14:paraId="462466A0" w14:textId="72008431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e</w:t>
      </w:r>
      <w:r w:rsidRPr="006063EC">
        <w:rPr>
          <w:rFonts w:ascii="Courier New" w:hAnsi="Courier New" w:cs="Courier New"/>
          <w:sz w:val="20"/>
          <w:szCs w:val="20"/>
        </w:rPr>
        <w:t>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1.count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063EC">
        <w:rPr>
          <w:rFonts w:ascii="Courier New" w:hAnsi="Courier New" w:cs="Courier New"/>
          <w:sz w:val="20"/>
          <w:szCs w:val="20"/>
        </w:rPr>
        <w:t>ao</w:t>
      </w:r>
      <w:proofErr w:type="spellEnd"/>
      <w:r w:rsidRPr="006063EC">
        <w:rPr>
          <w:rFonts w:ascii="Courier New" w:hAnsi="Courier New" w:cs="Courier New"/>
          <w:sz w:val="20"/>
          <w:szCs w:val="20"/>
        </w:rPr>
        <w:t>") </w:t>
      </w:r>
    </w:p>
    <w:p w14:paraId="7D81ED93" w14:textId="49E50395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f</w:t>
      </w:r>
      <w:r w:rsidRPr="006063EC">
        <w:rPr>
          <w:rFonts w:ascii="Courier New" w:hAnsi="Courier New" w:cs="Courier New"/>
          <w:sz w:val="20"/>
          <w:szCs w:val="20"/>
        </w:rPr>
        <w:t>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1.find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(s4)</w:t>
      </w:r>
    </w:p>
    <w:p w14:paraId="7C841E5A" w14:textId="05010C05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g</w:t>
      </w:r>
      <w:r w:rsidRPr="006063EC">
        <w:rPr>
          <w:rFonts w:ascii="Courier New" w:hAnsi="Courier New" w:cs="Courier New"/>
          <w:sz w:val="20"/>
          <w:szCs w:val="20"/>
        </w:rPr>
        <w:t>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1.startswith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063EC">
        <w:rPr>
          <w:rFonts w:ascii="Courier New" w:hAnsi="Courier New" w:cs="Courier New"/>
          <w:sz w:val="20"/>
          <w:szCs w:val="20"/>
        </w:rPr>
        <w:t>Welco</w:t>
      </w:r>
      <w:proofErr w:type="spellEnd"/>
      <w:r w:rsidRPr="006063EC">
        <w:rPr>
          <w:rFonts w:ascii="Courier New" w:hAnsi="Courier New" w:cs="Courier New"/>
          <w:sz w:val="20"/>
          <w:szCs w:val="20"/>
        </w:rPr>
        <w:t>")</w:t>
      </w:r>
    </w:p>
    <w:p w14:paraId="738D6FEF" w14:textId="15034A33" w:rsidR="006063EC" w:rsidRPr="006063EC" w:rsidRDefault="006063EC" w:rsidP="006063EC">
      <w:pPr>
        <w:rPr>
          <w:rFonts w:ascii="Courier New" w:hAnsi="Courier New" w:cs="Courier New"/>
          <w:sz w:val="20"/>
          <w:szCs w:val="20"/>
        </w:rPr>
      </w:pPr>
      <w:r w:rsidRPr="006063EC">
        <w:rPr>
          <w:rFonts w:ascii="Courier New" w:hAnsi="Courier New" w:cs="Courier New"/>
          <w:sz w:val="20"/>
          <w:szCs w:val="20"/>
        </w:rPr>
        <w:t>h</w:t>
      </w:r>
      <w:r w:rsidRPr="006063EC">
        <w:rPr>
          <w:rFonts w:ascii="Courier New" w:hAnsi="Courier New" w:cs="Courier New"/>
          <w:sz w:val="20"/>
          <w:szCs w:val="20"/>
        </w:rPr>
        <w:t>. s</w:t>
      </w:r>
      <w:proofErr w:type="gramStart"/>
      <w:r w:rsidRPr="006063EC">
        <w:rPr>
          <w:rFonts w:ascii="Courier New" w:hAnsi="Courier New" w:cs="Courier New"/>
          <w:sz w:val="20"/>
          <w:szCs w:val="20"/>
        </w:rPr>
        <w:t>1.endswith</w:t>
      </w:r>
      <w:proofErr w:type="gramEnd"/>
      <w:r w:rsidRPr="006063EC">
        <w:rPr>
          <w:rFonts w:ascii="Courier New" w:hAnsi="Courier New" w:cs="Courier New"/>
          <w:sz w:val="20"/>
          <w:szCs w:val="20"/>
        </w:rPr>
        <w:t>("on")     </w:t>
      </w:r>
    </w:p>
    <w:p w14:paraId="140C0CCD" w14:textId="77777777" w:rsidR="006063EC" w:rsidRPr="006063EC" w:rsidRDefault="006063EC" w:rsidP="006063EC">
      <w:pPr>
        <w:spacing w:after="240"/>
        <w:rPr>
          <w:rFonts w:ascii="Times New Roman" w:eastAsia="Times New Roman" w:hAnsi="Times New Roman" w:cs="Times New Roman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2335D"/>
    <w:multiLevelType w:val="multilevel"/>
    <w:tmpl w:val="4E46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106A"/>
    <w:multiLevelType w:val="multilevel"/>
    <w:tmpl w:val="BC48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07B78"/>
    <w:multiLevelType w:val="multilevel"/>
    <w:tmpl w:val="21C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11CAA"/>
    <w:rsid w:val="0004168F"/>
    <w:rsid w:val="000525B8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063EC"/>
    <w:rsid w:val="00662B8E"/>
    <w:rsid w:val="006A0EAB"/>
    <w:rsid w:val="006A4551"/>
    <w:rsid w:val="006F28A5"/>
    <w:rsid w:val="00712E0C"/>
    <w:rsid w:val="007A3C04"/>
    <w:rsid w:val="00800B31"/>
    <w:rsid w:val="00834DF7"/>
    <w:rsid w:val="008B32A5"/>
    <w:rsid w:val="009808F8"/>
    <w:rsid w:val="009953BE"/>
    <w:rsid w:val="009C3209"/>
    <w:rsid w:val="009D6425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2021-10-05T07:06:00Z</dcterms:created>
  <dcterms:modified xsi:type="dcterms:W3CDTF">2021-10-12T04:17:00Z</dcterms:modified>
</cp:coreProperties>
</file>