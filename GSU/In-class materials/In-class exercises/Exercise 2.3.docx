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38171E75" w:rsidR="001E517C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E4499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943207" w:rsidRPr="006E4499">
        <w:rPr>
          <w:rFonts w:ascii="Courier New" w:hAnsi="Courier New" w:cs="Courier New"/>
          <w:b/>
          <w:bCs/>
          <w:sz w:val="32"/>
          <w:szCs w:val="32"/>
          <w:u w:val="single"/>
        </w:rPr>
        <w:t>2.</w:t>
      </w:r>
      <w:r w:rsidR="006E4499" w:rsidRPr="006E4499">
        <w:rPr>
          <w:rFonts w:ascii="Courier New" w:hAnsi="Courier New" w:cs="Courier New"/>
          <w:b/>
          <w:bCs/>
          <w:sz w:val="32"/>
          <w:szCs w:val="32"/>
          <w:u w:val="single"/>
        </w:rPr>
        <w:t>3</w:t>
      </w:r>
    </w:p>
    <w:p w14:paraId="69F8444B" w14:textId="45E58039" w:rsidR="00466BE5" w:rsidRPr="00466BE5" w:rsidRDefault="00466BE5" w:rsidP="006A0EAB">
      <w:pPr>
        <w:jc w:val="center"/>
        <w:rPr>
          <w:rFonts w:ascii="Courier New" w:hAnsi="Courier New" w:cs="Courier New"/>
        </w:rPr>
      </w:pPr>
      <w:r w:rsidRPr="00466BE5">
        <w:rPr>
          <w:rFonts w:ascii="Courier New" w:hAnsi="Courier New" w:cs="Courier New"/>
        </w:rPr>
        <w:t>Objectives 2.</w:t>
      </w:r>
      <w:r w:rsidR="00463E19">
        <w:rPr>
          <w:rFonts w:ascii="Courier New" w:hAnsi="Courier New" w:cs="Courier New"/>
        </w:rPr>
        <w:t>3</w:t>
      </w:r>
      <w:r w:rsidRPr="00466BE5">
        <w:rPr>
          <w:rFonts w:ascii="Courier New" w:hAnsi="Courier New" w:cs="Courier New"/>
        </w:rPr>
        <w:t>,</w:t>
      </w:r>
      <w:r w:rsidR="00463E19" w:rsidRPr="00466BE5">
        <w:rPr>
          <w:rFonts w:ascii="Courier New" w:hAnsi="Courier New" w:cs="Courier New"/>
        </w:rPr>
        <w:t xml:space="preserve"> </w:t>
      </w:r>
      <w:r w:rsidRPr="00466BE5">
        <w:rPr>
          <w:rFonts w:ascii="Courier New" w:hAnsi="Courier New" w:cs="Courier New"/>
        </w:rPr>
        <w:t>2.8</w:t>
      </w:r>
    </w:p>
    <w:p w14:paraId="593D423B" w14:textId="09365C95" w:rsidR="00943207" w:rsidRPr="006E4499" w:rsidRDefault="00943207">
      <w:pPr>
        <w:rPr>
          <w:rFonts w:ascii="Courier New" w:hAnsi="Courier New" w:cs="Courier New"/>
          <w:sz w:val="20"/>
          <w:szCs w:val="20"/>
        </w:rPr>
      </w:pPr>
    </w:p>
    <w:p w14:paraId="6824DA03" w14:textId="77777777" w:rsidR="00837AF5" w:rsidRPr="006E4499" w:rsidRDefault="00837AF5" w:rsidP="00837AF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5680A" w14:textId="77777777" w:rsidR="006E4499" w:rsidRPr="006E4499" w:rsidRDefault="00AF51F2" w:rsidP="006E449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E4499"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r w:rsidR="006E4499" w:rsidRPr="006E4499">
        <w:rPr>
          <w:rFonts w:ascii="Courier New" w:hAnsi="Courier New" w:cs="Courier New"/>
          <w:color w:val="000000"/>
          <w:sz w:val="18"/>
          <w:szCs w:val="18"/>
        </w:rPr>
        <w:t xml:space="preserve">Suppose m and </w:t>
      </w:r>
      <w:proofErr w:type="spellStart"/>
      <w:r w:rsidR="006E4499" w:rsidRPr="006E4499">
        <w:rPr>
          <w:rFonts w:ascii="Courier New" w:hAnsi="Courier New" w:cs="Courier New"/>
          <w:color w:val="000000"/>
          <w:sz w:val="18"/>
          <w:szCs w:val="18"/>
        </w:rPr>
        <w:t>r are</w:t>
      </w:r>
      <w:proofErr w:type="spellEnd"/>
      <w:r w:rsidR="006E4499" w:rsidRPr="006E4499">
        <w:rPr>
          <w:rFonts w:ascii="Courier New" w:hAnsi="Courier New" w:cs="Courier New"/>
          <w:color w:val="000000"/>
          <w:sz w:val="18"/>
          <w:szCs w:val="18"/>
        </w:rPr>
        <w:t xml:space="preserve"> integers. Write a Python expression for </w:t>
      </w:r>
      <w:proofErr w:type="spellStart"/>
      <w:r w:rsidR="006E4499" w:rsidRPr="006E4499">
        <w:rPr>
          <w:rFonts w:ascii="Courier New" w:hAnsi="Courier New" w:cs="Courier New"/>
          <w:color w:val="000000"/>
          <w:sz w:val="18"/>
          <w:szCs w:val="18"/>
        </w:rPr>
        <w:t>mr</w:t>
      </w:r>
      <w:proofErr w:type="spellEnd"/>
      <w:r w:rsidR="006E4499" w:rsidRPr="006E4499">
        <w:rPr>
          <w:rFonts w:ascii="Courier New" w:hAnsi="Courier New" w:cs="Courier New"/>
          <w:color w:val="000000"/>
          <w:sz w:val="11"/>
          <w:szCs w:val="11"/>
          <w:vertAlign w:val="superscript"/>
        </w:rPr>
        <w:t xml:space="preserve"> </w:t>
      </w:r>
      <w:proofErr w:type="gramStart"/>
      <w:r w:rsidR="006E4499" w:rsidRPr="006E4499">
        <w:rPr>
          <w:rFonts w:ascii="Courier New" w:hAnsi="Courier New" w:cs="Courier New"/>
          <w:color w:val="000000"/>
          <w:sz w:val="11"/>
          <w:szCs w:val="11"/>
          <w:vertAlign w:val="superscript"/>
        </w:rPr>
        <w:t xml:space="preserve">2 </w:t>
      </w:r>
      <w:r w:rsidR="006E4499" w:rsidRPr="006E4499">
        <w:rPr>
          <w:rFonts w:ascii="Courier New" w:hAnsi="Courier New" w:cs="Courier New"/>
          <w:color w:val="000000"/>
          <w:sz w:val="18"/>
          <w:szCs w:val="18"/>
        </w:rPr>
        <w:t>.</w:t>
      </w:r>
      <w:proofErr w:type="gramEnd"/>
      <w:r w:rsidR="006E4499" w:rsidRPr="006E4499">
        <w:rPr>
          <w:rFonts w:ascii="Courier New" w:hAnsi="Courier New" w:cs="Courier New"/>
          <w:color w:val="000000"/>
          <w:sz w:val="18"/>
          <w:szCs w:val="18"/>
        </w:rPr>
        <w:t xml:space="preserve"> What is 2 * 2 ** 3?</w:t>
      </w:r>
    </w:p>
    <w:p w14:paraId="4FF510D6" w14:textId="57F08DA7" w:rsidR="006E4499" w:rsidRPr="006E4499" w:rsidRDefault="006E4499" w:rsidP="006E4499">
      <w:pPr>
        <w:spacing w:after="240"/>
        <w:rPr>
          <w:rFonts w:ascii="Courier New" w:eastAsia="Times New Roman" w:hAnsi="Courier New" w:cs="Courier New"/>
        </w:rPr>
      </w:pPr>
    </w:p>
    <w:p w14:paraId="42772712" w14:textId="77777777" w:rsidR="006E4499" w:rsidRPr="006E4499" w:rsidRDefault="006E4499" w:rsidP="006E4499">
      <w:pPr>
        <w:spacing w:after="240"/>
        <w:rPr>
          <w:rFonts w:ascii="Courier New" w:eastAsia="Times New Roman" w:hAnsi="Courier New" w:cs="Courier New"/>
        </w:rPr>
      </w:pPr>
    </w:p>
    <w:p w14:paraId="32B8FA97" w14:textId="1150BC6B" w:rsidR="006E4499" w:rsidRDefault="006E4499" w:rsidP="006E449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2. </w:t>
      </w:r>
      <w:r w:rsidRPr="006E4499">
        <w:rPr>
          <w:rFonts w:ascii="Courier New" w:eastAsia="Times New Roman" w:hAnsi="Courier New" w:cs="Courier New"/>
          <w:color w:val="000000"/>
          <w:sz w:val="18"/>
          <w:szCs w:val="18"/>
        </w:rPr>
        <w:t>Write a program that reads in the radius and length of a cylinder and computes the area and volume using the following formulas:</w:t>
      </w:r>
    </w:p>
    <w:p w14:paraId="615905B9" w14:textId="77777777" w:rsidR="006E4499" w:rsidRPr="006E4499" w:rsidRDefault="006E4499" w:rsidP="006E4499">
      <w:pPr>
        <w:rPr>
          <w:rFonts w:ascii="Courier New" w:eastAsia="Times New Roman" w:hAnsi="Courier New" w:cs="Courier New"/>
          <w:color w:val="000000"/>
        </w:rPr>
      </w:pPr>
    </w:p>
    <w:p w14:paraId="7D725070" w14:textId="77777777" w:rsidR="006E4499" w:rsidRPr="006E4499" w:rsidRDefault="006E4499" w:rsidP="006E4499">
      <w:pPr>
        <w:rPr>
          <w:rFonts w:ascii="Courier New" w:eastAsia="Times New Roman" w:hAnsi="Courier New" w:cs="Courier New"/>
          <w:color w:val="000000"/>
        </w:rPr>
      </w:pPr>
      <w:r w:rsidRPr="006E4499">
        <w:rPr>
          <w:rFonts w:ascii="Courier New" w:eastAsia="Times New Roman" w:hAnsi="Courier New" w:cs="Courier New"/>
          <w:color w:val="000000"/>
          <w:sz w:val="18"/>
          <w:szCs w:val="18"/>
        </w:rPr>
        <w:t>area = radius * radius * π</w:t>
      </w:r>
    </w:p>
    <w:p w14:paraId="2584D3DF" w14:textId="77777777" w:rsidR="006E4499" w:rsidRPr="006E4499" w:rsidRDefault="006E4499" w:rsidP="006E4499">
      <w:pPr>
        <w:rPr>
          <w:rFonts w:ascii="Courier New" w:eastAsia="Times New Roman" w:hAnsi="Courier New" w:cs="Courier New"/>
          <w:color w:val="000000"/>
        </w:rPr>
      </w:pPr>
      <w:r w:rsidRPr="006E4499">
        <w:rPr>
          <w:rFonts w:ascii="Courier New" w:eastAsia="Times New Roman" w:hAnsi="Courier New" w:cs="Courier New"/>
          <w:color w:val="000000"/>
          <w:sz w:val="18"/>
          <w:szCs w:val="18"/>
        </w:rPr>
        <w:t>volume = area * length</w:t>
      </w:r>
    </w:p>
    <w:p w14:paraId="73C0DD29" w14:textId="1FD17570" w:rsidR="006E4499" w:rsidRDefault="006E4499" w:rsidP="006E4499">
      <w:pPr>
        <w:spacing w:after="240"/>
        <w:rPr>
          <w:rFonts w:ascii="Courier New" w:eastAsia="Times New Roman" w:hAnsi="Courier New" w:cs="Courier New"/>
          <w:color w:val="000000"/>
        </w:rPr>
      </w:pPr>
    </w:p>
    <w:p w14:paraId="5606E206" w14:textId="3FE362C3" w:rsidR="006E4499" w:rsidRPr="006E4499" w:rsidRDefault="006E4499" w:rsidP="006E4499">
      <w:pPr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</w:pPr>
      <w:r w:rsidRPr="006E4499">
        <w:rPr>
          <w:rFonts w:ascii="Courier New" w:eastAsia="Times New Roman" w:hAnsi="Courier New" w:cs="Courier New"/>
          <w:color w:val="000000"/>
          <w:sz w:val="21"/>
          <w:szCs w:val="21"/>
          <w:u w:val="single"/>
        </w:rPr>
        <w:t>Sample Run</w:t>
      </w:r>
    </w:p>
    <w:p w14:paraId="48F17537" w14:textId="2620DE8F" w:rsidR="006E4499" w:rsidRPr="006E4499" w:rsidRDefault="006E4499" w:rsidP="006E4499">
      <w:pPr>
        <w:rPr>
          <w:rFonts w:ascii="Courier New" w:eastAsia="Times New Roman" w:hAnsi="Courier New" w:cs="Courier New"/>
          <w:color w:val="000000"/>
        </w:rPr>
      </w:pPr>
      <w:r w:rsidRPr="006E4499">
        <w:rPr>
          <w:rFonts w:ascii="Courier New" w:eastAsia="Times New Roman" w:hAnsi="Courier New" w:cs="Courier New"/>
          <w:color w:val="000000"/>
          <w:sz w:val="18"/>
          <w:szCs w:val="18"/>
        </w:rPr>
        <w:t>Enter the radius of a cylinder: 5.5 </w:t>
      </w:r>
    </w:p>
    <w:p w14:paraId="722A9A9D" w14:textId="77777777" w:rsidR="006E4499" w:rsidRPr="006E4499" w:rsidRDefault="006E4499" w:rsidP="006E4499">
      <w:pPr>
        <w:rPr>
          <w:rFonts w:ascii="Courier New" w:eastAsia="Times New Roman" w:hAnsi="Courier New" w:cs="Courier New"/>
          <w:color w:val="000000"/>
        </w:rPr>
      </w:pPr>
      <w:r w:rsidRPr="006E4499">
        <w:rPr>
          <w:rFonts w:ascii="Courier New" w:eastAsia="Times New Roman" w:hAnsi="Courier New" w:cs="Courier New"/>
          <w:color w:val="000000"/>
          <w:sz w:val="18"/>
          <w:szCs w:val="18"/>
        </w:rPr>
        <w:t>Enter the length of a cylinder: 12.9</w:t>
      </w:r>
    </w:p>
    <w:p w14:paraId="677A7EDB" w14:textId="77777777" w:rsidR="006E4499" w:rsidRPr="006E4499" w:rsidRDefault="006E4499" w:rsidP="006E4499">
      <w:pPr>
        <w:rPr>
          <w:rFonts w:ascii="Courier New" w:eastAsia="Times New Roman" w:hAnsi="Courier New" w:cs="Courier New"/>
          <w:color w:val="000000"/>
        </w:rPr>
      </w:pPr>
      <w:r w:rsidRPr="006E4499">
        <w:rPr>
          <w:rFonts w:ascii="Courier New" w:eastAsia="Times New Roman" w:hAnsi="Courier New" w:cs="Courier New"/>
          <w:color w:val="000000"/>
          <w:sz w:val="18"/>
          <w:szCs w:val="18"/>
        </w:rPr>
        <w:t>The area is 95.0330975</w:t>
      </w:r>
    </w:p>
    <w:p w14:paraId="61618148" w14:textId="77777777" w:rsidR="006E4499" w:rsidRPr="006E4499" w:rsidRDefault="006E4499" w:rsidP="006E4499">
      <w:pPr>
        <w:rPr>
          <w:rFonts w:ascii="Courier New" w:eastAsia="Times New Roman" w:hAnsi="Courier New" w:cs="Courier New"/>
          <w:color w:val="000000"/>
        </w:rPr>
      </w:pPr>
      <w:r w:rsidRPr="006E4499">
        <w:rPr>
          <w:rFonts w:ascii="Courier New" w:eastAsia="Times New Roman" w:hAnsi="Courier New" w:cs="Courier New"/>
          <w:color w:val="000000"/>
          <w:sz w:val="18"/>
          <w:szCs w:val="18"/>
        </w:rPr>
        <w:t>The volume of the cylinder is 1225.92695775</w:t>
      </w:r>
    </w:p>
    <w:p w14:paraId="74A98C4E" w14:textId="77777777" w:rsidR="006E4499" w:rsidRPr="006E4499" w:rsidRDefault="006E4499" w:rsidP="006E4499">
      <w:pPr>
        <w:spacing w:after="240"/>
        <w:rPr>
          <w:rFonts w:ascii="Times New Roman" w:eastAsia="Times New Roman" w:hAnsi="Times New Roman" w:cs="Times New Roman"/>
        </w:rPr>
      </w:pPr>
    </w:p>
    <w:p w14:paraId="7D5C48C2" w14:textId="0793CD58" w:rsidR="00AF51F2" w:rsidRPr="00AF51F2" w:rsidRDefault="00AF51F2" w:rsidP="006E4499">
      <w:pPr>
        <w:rPr>
          <w:rFonts w:ascii="Courier New" w:eastAsia="Times New Roman" w:hAnsi="Courier New" w:cs="Courier New"/>
          <w:sz w:val="20"/>
          <w:szCs w:val="20"/>
        </w:rPr>
      </w:pPr>
    </w:p>
    <w:p w14:paraId="3026A7D7" w14:textId="277894C8" w:rsidR="00AF51F2" w:rsidRPr="00AF51F2" w:rsidRDefault="006E4499" w:rsidP="00AF51F2">
      <w:pPr>
        <w:spacing w:before="240" w:after="24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sectPr w:rsidR="00AF51F2" w:rsidRPr="00AF51F2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0516"/>
    <w:multiLevelType w:val="multilevel"/>
    <w:tmpl w:val="A314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D749B"/>
    <w:multiLevelType w:val="multilevel"/>
    <w:tmpl w:val="45C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E6060"/>
    <w:rsid w:val="000F6248"/>
    <w:rsid w:val="00173909"/>
    <w:rsid w:val="001D2877"/>
    <w:rsid w:val="00257C3C"/>
    <w:rsid w:val="00423695"/>
    <w:rsid w:val="00452575"/>
    <w:rsid w:val="00463E19"/>
    <w:rsid w:val="00466BE5"/>
    <w:rsid w:val="0047325D"/>
    <w:rsid w:val="0049149C"/>
    <w:rsid w:val="005D08D5"/>
    <w:rsid w:val="00662B8E"/>
    <w:rsid w:val="006A0EAB"/>
    <w:rsid w:val="006E4499"/>
    <w:rsid w:val="00800B31"/>
    <w:rsid w:val="00837AF5"/>
    <w:rsid w:val="008B32A5"/>
    <w:rsid w:val="00943207"/>
    <w:rsid w:val="009953BE"/>
    <w:rsid w:val="009D6425"/>
    <w:rsid w:val="00AE7655"/>
    <w:rsid w:val="00AF51F2"/>
    <w:rsid w:val="00B05865"/>
    <w:rsid w:val="00B505BE"/>
    <w:rsid w:val="00B53D2B"/>
    <w:rsid w:val="00BC2E16"/>
    <w:rsid w:val="00DE1951"/>
    <w:rsid w:val="00DE5CC7"/>
    <w:rsid w:val="00E24612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paragraph" w:customStyle="1" w:styleId="li-itemize">
    <w:name w:val="li-itemize"/>
    <w:basedOn w:val="Normal"/>
    <w:rsid w:val="00943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43207"/>
    <w:rPr>
      <w:i/>
      <w:iCs/>
    </w:rPr>
  </w:style>
  <w:style w:type="character" w:customStyle="1" w:styleId="apple-converted-space">
    <w:name w:val="apple-converted-space"/>
    <w:basedOn w:val="DefaultParagraphFont"/>
    <w:rsid w:val="00943207"/>
  </w:style>
  <w:style w:type="character" w:customStyle="1" w:styleId="c004">
    <w:name w:val="c004"/>
    <w:basedOn w:val="DefaultParagraphFont"/>
    <w:rsid w:val="00943207"/>
  </w:style>
  <w:style w:type="character" w:customStyle="1" w:styleId="c009">
    <w:name w:val="c009"/>
    <w:basedOn w:val="DefaultParagraphFont"/>
    <w:rsid w:val="00943207"/>
  </w:style>
  <w:style w:type="paragraph" w:customStyle="1" w:styleId="li-enumerate">
    <w:name w:val="li-enumerate"/>
    <w:basedOn w:val="Normal"/>
    <w:rsid w:val="00AF51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2021-08-19T07:31:00Z</dcterms:created>
  <dcterms:modified xsi:type="dcterms:W3CDTF">2021-08-25T17:09:00Z</dcterms:modified>
</cp:coreProperties>
</file>