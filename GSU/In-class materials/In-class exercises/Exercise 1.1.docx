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5945" w14:textId="3E1915F0" w:rsidR="001E517C" w:rsidRPr="006A0EAB" w:rsidRDefault="006A0EAB" w:rsidP="006A0EAB">
      <w:pPr>
        <w:jc w:val="center"/>
        <w:rPr>
          <w:rFonts w:ascii="Courier New" w:hAnsi="Courier New" w:cs="Courier New"/>
          <w:b/>
          <w:bCs/>
          <w:sz w:val="32"/>
          <w:szCs w:val="32"/>
          <w:u w:val="single"/>
        </w:rPr>
      </w:pPr>
      <w:r w:rsidRPr="006A0EAB">
        <w:rPr>
          <w:rFonts w:ascii="Courier New" w:hAnsi="Courier New" w:cs="Courier New"/>
          <w:b/>
          <w:bCs/>
          <w:sz w:val="32"/>
          <w:szCs w:val="32"/>
          <w:u w:val="single"/>
        </w:rPr>
        <w:t>Exercise 1</w:t>
      </w:r>
      <w:r w:rsidR="00BC2E16">
        <w:rPr>
          <w:rFonts w:ascii="Courier New" w:hAnsi="Courier New" w:cs="Courier New"/>
          <w:b/>
          <w:bCs/>
          <w:sz w:val="32"/>
          <w:szCs w:val="32"/>
          <w:u w:val="single"/>
        </w:rPr>
        <w:t>.</w:t>
      </w:r>
      <w:r w:rsidR="00BE4C7B">
        <w:rPr>
          <w:rFonts w:ascii="Courier New" w:hAnsi="Courier New" w:cs="Courier New"/>
          <w:b/>
          <w:bCs/>
          <w:sz w:val="32"/>
          <w:szCs w:val="32"/>
          <w:u w:val="single"/>
        </w:rPr>
        <w:t>1</w:t>
      </w:r>
    </w:p>
    <w:p w14:paraId="61AE6CAA" w14:textId="7B8B986F" w:rsidR="006A0EAB" w:rsidRPr="006A0EAB" w:rsidRDefault="006A0EAB">
      <w:pPr>
        <w:rPr>
          <w:rFonts w:ascii="Courier New" w:hAnsi="Courier New" w:cs="Courier New"/>
          <w:sz w:val="22"/>
          <w:szCs w:val="22"/>
        </w:rPr>
      </w:pPr>
    </w:p>
    <w:p w14:paraId="0C5B4794" w14:textId="27801DA7" w:rsidR="00BC2E16" w:rsidRDefault="00BC2E16" w:rsidP="006A0EAB">
      <w:pPr>
        <w:autoSpaceDE w:val="0"/>
        <w:autoSpaceDN w:val="0"/>
        <w:adjustRightInd w:val="0"/>
        <w:rPr>
          <w:rFonts w:ascii="Courier New" w:hAnsi="Courier New" w:cs="Courier New"/>
          <w:b/>
          <w:bCs/>
          <w:sz w:val="20"/>
          <w:szCs w:val="20"/>
        </w:rPr>
      </w:pPr>
    </w:p>
    <w:p w14:paraId="012AECB5" w14:textId="3876E8E1" w:rsidR="008B32A5" w:rsidRPr="008B32A5" w:rsidRDefault="008B32A5" w:rsidP="008B32A5">
      <w:pPr>
        <w:rPr>
          <w:rFonts w:ascii="Times New Roman" w:eastAsia="Times New Roman" w:hAnsi="Times New Roman" w:cs="Times New Roman"/>
          <w:color w:val="000000"/>
        </w:rPr>
      </w:pPr>
    </w:p>
    <w:p w14:paraId="66C78556" w14:textId="766B3280" w:rsidR="008B32A5" w:rsidRPr="008B32A5" w:rsidRDefault="008B32A5" w:rsidP="00423695">
      <w:pPr>
        <w:pStyle w:val="ListParagraph"/>
        <w:numPr>
          <w:ilvl w:val="0"/>
          <w:numId w:val="4"/>
        </w:numPr>
        <w:autoSpaceDE w:val="0"/>
        <w:autoSpaceDN w:val="0"/>
        <w:adjustRightInd w:val="0"/>
        <w:ind w:left="360"/>
        <w:rPr>
          <w:rFonts w:ascii="Times New Roman" w:eastAsia="Times New Roman" w:hAnsi="Times New Roman" w:cs="Times New Roman"/>
          <w:color w:val="000000"/>
        </w:rPr>
      </w:pPr>
      <w:r w:rsidRPr="008B32A5">
        <w:rPr>
          <w:rFonts w:ascii="Courier New" w:eastAsia="Times New Roman" w:hAnsi="Courier New" w:cs="Courier New"/>
          <w:color w:val="000000"/>
          <w:sz w:val="20"/>
          <w:szCs w:val="20"/>
        </w:rPr>
        <w:t>________ is the physical aspect of the computer that can be seen.</w:t>
      </w:r>
    </w:p>
    <w:p w14:paraId="0F532D2E" w14:textId="77777777" w:rsidR="008B32A5" w:rsidRPr="008B32A5" w:rsidRDefault="008B32A5" w:rsidP="008B32A5">
      <w:pPr>
        <w:spacing w:after="100"/>
        <w:ind w:left="580"/>
        <w:rPr>
          <w:rFonts w:ascii="Times New Roman" w:eastAsia="Times New Roman" w:hAnsi="Times New Roman" w:cs="Times New Roman"/>
          <w:color w:val="000000"/>
        </w:rPr>
      </w:pPr>
      <w:r w:rsidRPr="008B32A5">
        <w:rPr>
          <w:rFonts w:ascii="Courier New" w:eastAsia="Times New Roman" w:hAnsi="Courier New" w:cs="Courier New"/>
          <w:color w:val="000000"/>
          <w:sz w:val="20"/>
          <w:szCs w:val="20"/>
        </w:rPr>
        <w:t> A. Hardware</w:t>
      </w:r>
    </w:p>
    <w:p w14:paraId="04F90319" w14:textId="77777777" w:rsidR="008B32A5" w:rsidRPr="008B32A5" w:rsidRDefault="008B32A5" w:rsidP="008B32A5">
      <w:pPr>
        <w:spacing w:after="100"/>
        <w:ind w:left="580"/>
        <w:rPr>
          <w:rFonts w:ascii="Times New Roman" w:eastAsia="Times New Roman" w:hAnsi="Times New Roman" w:cs="Times New Roman"/>
          <w:color w:val="000000"/>
        </w:rPr>
      </w:pPr>
      <w:r w:rsidRPr="008B32A5">
        <w:rPr>
          <w:rFonts w:ascii="Courier New" w:eastAsia="Times New Roman" w:hAnsi="Courier New" w:cs="Courier New"/>
          <w:color w:val="000000"/>
          <w:sz w:val="20"/>
          <w:szCs w:val="20"/>
        </w:rPr>
        <w:t> B. Software</w:t>
      </w:r>
    </w:p>
    <w:p w14:paraId="5FF89133" w14:textId="77777777" w:rsidR="008B32A5" w:rsidRPr="008B32A5" w:rsidRDefault="008B32A5" w:rsidP="008B32A5">
      <w:pPr>
        <w:spacing w:after="100"/>
        <w:ind w:left="580"/>
        <w:rPr>
          <w:rFonts w:ascii="Times New Roman" w:eastAsia="Times New Roman" w:hAnsi="Times New Roman" w:cs="Times New Roman"/>
          <w:color w:val="000000"/>
        </w:rPr>
      </w:pPr>
      <w:r w:rsidRPr="008B32A5">
        <w:rPr>
          <w:rFonts w:ascii="Courier New" w:eastAsia="Times New Roman" w:hAnsi="Courier New" w:cs="Courier New"/>
          <w:color w:val="000000"/>
          <w:sz w:val="20"/>
          <w:szCs w:val="20"/>
        </w:rPr>
        <w:t> C. Operating system</w:t>
      </w:r>
    </w:p>
    <w:p w14:paraId="56247EE3" w14:textId="0D31559A" w:rsidR="008B32A5" w:rsidRDefault="008B32A5" w:rsidP="00423695">
      <w:pPr>
        <w:spacing w:after="100"/>
        <w:ind w:left="580"/>
        <w:rPr>
          <w:rFonts w:ascii="Times New Roman" w:eastAsia="Times New Roman" w:hAnsi="Times New Roman" w:cs="Times New Roman"/>
          <w:color w:val="000000"/>
        </w:rPr>
      </w:pPr>
      <w:r w:rsidRPr="008B32A5">
        <w:rPr>
          <w:rFonts w:ascii="Courier New" w:eastAsia="Times New Roman" w:hAnsi="Courier New" w:cs="Courier New"/>
          <w:color w:val="000000"/>
          <w:sz w:val="20"/>
          <w:szCs w:val="20"/>
        </w:rPr>
        <w:t> D. Application program</w:t>
      </w:r>
    </w:p>
    <w:p w14:paraId="127F6DF3" w14:textId="77777777" w:rsidR="008B32A5" w:rsidRPr="008B32A5" w:rsidRDefault="008B32A5" w:rsidP="008B32A5">
      <w:pPr>
        <w:rPr>
          <w:rFonts w:ascii="Times New Roman" w:eastAsia="Times New Roman" w:hAnsi="Times New Roman" w:cs="Times New Roman"/>
          <w:color w:val="000000"/>
        </w:rPr>
      </w:pPr>
    </w:p>
    <w:p w14:paraId="3294F574" w14:textId="30DACC3A" w:rsidR="00423695" w:rsidRPr="00423695" w:rsidRDefault="00423695" w:rsidP="00423695">
      <w:pPr>
        <w:pStyle w:val="ListParagraph"/>
        <w:numPr>
          <w:ilvl w:val="0"/>
          <w:numId w:val="4"/>
        </w:numPr>
        <w:autoSpaceDE w:val="0"/>
        <w:autoSpaceDN w:val="0"/>
        <w:adjustRightInd w:val="0"/>
        <w:ind w:left="360"/>
        <w:rPr>
          <w:rFonts w:ascii="Times New Roman" w:eastAsia="Times New Roman" w:hAnsi="Times New Roman" w:cs="Times New Roman"/>
          <w:color w:val="000000"/>
        </w:rPr>
      </w:pPr>
      <w:r w:rsidRPr="00423695">
        <w:rPr>
          <w:rFonts w:ascii="Courier New" w:eastAsia="Times New Roman" w:hAnsi="Courier New" w:cs="Courier New"/>
          <w:color w:val="000000"/>
          <w:sz w:val="20"/>
          <w:szCs w:val="20"/>
        </w:rPr>
        <w:t>____________ are instructions to the computer. </w:t>
      </w:r>
      <w:r>
        <w:rPr>
          <w:rFonts w:ascii="Courier New" w:eastAsia="Times New Roman" w:hAnsi="Courier New" w:cs="Courier New"/>
          <w:color w:val="000000"/>
          <w:sz w:val="20"/>
          <w:szCs w:val="20"/>
        </w:rPr>
        <w:t>(Multiple correct answers)</w:t>
      </w:r>
    </w:p>
    <w:p w14:paraId="17991EA3" w14:textId="77777777" w:rsidR="00423695" w:rsidRPr="00423695" w:rsidRDefault="00423695" w:rsidP="00423695">
      <w:pPr>
        <w:spacing w:after="100"/>
        <w:ind w:left="580"/>
        <w:rPr>
          <w:rFonts w:ascii="Times New Roman" w:eastAsia="Times New Roman" w:hAnsi="Times New Roman" w:cs="Times New Roman"/>
          <w:color w:val="000000"/>
        </w:rPr>
      </w:pPr>
      <w:r w:rsidRPr="00423695">
        <w:rPr>
          <w:rFonts w:ascii="Courier New" w:eastAsia="Times New Roman" w:hAnsi="Courier New" w:cs="Courier New"/>
          <w:color w:val="000000"/>
          <w:sz w:val="20"/>
          <w:szCs w:val="20"/>
        </w:rPr>
        <w:t> A. Hardware</w:t>
      </w:r>
    </w:p>
    <w:p w14:paraId="68390F3B" w14:textId="77777777" w:rsidR="00423695" w:rsidRPr="00423695" w:rsidRDefault="00423695" w:rsidP="00423695">
      <w:pPr>
        <w:spacing w:after="100"/>
        <w:ind w:left="580"/>
        <w:rPr>
          <w:rFonts w:ascii="Times New Roman" w:eastAsia="Times New Roman" w:hAnsi="Times New Roman" w:cs="Times New Roman"/>
          <w:color w:val="000000"/>
        </w:rPr>
      </w:pPr>
      <w:r w:rsidRPr="00423695">
        <w:rPr>
          <w:rFonts w:ascii="Courier New" w:eastAsia="Times New Roman" w:hAnsi="Courier New" w:cs="Courier New"/>
          <w:color w:val="000000"/>
          <w:sz w:val="20"/>
          <w:szCs w:val="20"/>
        </w:rPr>
        <w:t> B. Software</w:t>
      </w:r>
    </w:p>
    <w:p w14:paraId="700A373A" w14:textId="77777777" w:rsidR="00423695" w:rsidRPr="00423695" w:rsidRDefault="00423695" w:rsidP="00423695">
      <w:pPr>
        <w:spacing w:after="100"/>
        <w:ind w:left="580"/>
        <w:rPr>
          <w:rFonts w:ascii="Times New Roman" w:eastAsia="Times New Roman" w:hAnsi="Times New Roman" w:cs="Times New Roman"/>
          <w:color w:val="000000"/>
        </w:rPr>
      </w:pPr>
      <w:r w:rsidRPr="00423695">
        <w:rPr>
          <w:rFonts w:ascii="Courier New" w:eastAsia="Times New Roman" w:hAnsi="Courier New" w:cs="Courier New"/>
          <w:color w:val="000000"/>
          <w:sz w:val="20"/>
          <w:szCs w:val="20"/>
        </w:rPr>
        <w:t> C. Programs</w:t>
      </w:r>
    </w:p>
    <w:p w14:paraId="52C4AB1B" w14:textId="50A5143F" w:rsidR="00423695" w:rsidRDefault="00423695" w:rsidP="001D5EAB">
      <w:pPr>
        <w:spacing w:after="100"/>
        <w:ind w:left="580"/>
        <w:rPr>
          <w:rFonts w:ascii="Times New Roman" w:eastAsia="Times New Roman" w:hAnsi="Times New Roman" w:cs="Times New Roman"/>
          <w:color w:val="000000"/>
        </w:rPr>
      </w:pPr>
      <w:r w:rsidRPr="00423695">
        <w:rPr>
          <w:rFonts w:ascii="Courier New" w:eastAsia="Times New Roman" w:hAnsi="Courier New" w:cs="Courier New"/>
          <w:color w:val="000000"/>
          <w:sz w:val="20"/>
          <w:szCs w:val="20"/>
        </w:rPr>
        <w:t> D. Keyboards</w:t>
      </w:r>
    </w:p>
    <w:p w14:paraId="68069877" w14:textId="77777777" w:rsidR="001D5EAB" w:rsidRPr="00423695" w:rsidRDefault="001D5EAB" w:rsidP="001D5EAB">
      <w:pPr>
        <w:spacing w:after="100"/>
        <w:ind w:left="580"/>
        <w:rPr>
          <w:rFonts w:ascii="Times New Roman" w:eastAsia="Times New Roman" w:hAnsi="Times New Roman" w:cs="Times New Roman"/>
          <w:color w:val="000000"/>
        </w:rPr>
      </w:pPr>
    </w:p>
    <w:p w14:paraId="12E4F4DC" w14:textId="101B0217" w:rsidR="00423695" w:rsidRPr="00423695" w:rsidRDefault="00423695" w:rsidP="00423695">
      <w:pPr>
        <w:pStyle w:val="ListParagraph"/>
        <w:numPr>
          <w:ilvl w:val="0"/>
          <w:numId w:val="4"/>
        </w:numPr>
        <w:autoSpaceDE w:val="0"/>
        <w:autoSpaceDN w:val="0"/>
        <w:adjustRightInd w:val="0"/>
        <w:ind w:left="360"/>
        <w:rPr>
          <w:rFonts w:ascii="Times New Roman" w:eastAsia="Times New Roman" w:hAnsi="Times New Roman" w:cs="Times New Roman"/>
          <w:color w:val="000000"/>
        </w:rPr>
      </w:pPr>
      <w:r w:rsidRPr="00423695">
        <w:rPr>
          <w:rFonts w:ascii="Courier New" w:eastAsia="Times New Roman" w:hAnsi="Courier New" w:cs="Courier New"/>
          <w:color w:val="000000"/>
          <w:sz w:val="20"/>
          <w:szCs w:val="20"/>
        </w:rPr>
        <w:t>____________ is an operating system. </w:t>
      </w:r>
    </w:p>
    <w:p w14:paraId="74925B02" w14:textId="77777777" w:rsidR="00423695" w:rsidRPr="00423695" w:rsidRDefault="00423695" w:rsidP="00423695">
      <w:pPr>
        <w:spacing w:after="100"/>
        <w:ind w:left="580"/>
        <w:rPr>
          <w:rFonts w:ascii="Times New Roman" w:eastAsia="Times New Roman" w:hAnsi="Times New Roman" w:cs="Times New Roman"/>
          <w:color w:val="000000"/>
        </w:rPr>
      </w:pPr>
      <w:r w:rsidRPr="00423695">
        <w:rPr>
          <w:rFonts w:ascii="Courier New" w:eastAsia="Times New Roman" w:hAnsi="Courier New" w:cs="Courier New"/>
          <w:color w:val="000000"/>
          <w:sz w:val="20"/>
          <w:szCs w:val="20"/>
        </w:rPr>
        <w:t> A. Java</w:t>
      </w:r>
    </w:p>
    <w:p w14:paraId="2DBA59AF" w14:textId="77777777" w:rsidR="00423695" w:rsidRPr="00423695" w:rsidRDefault="00423695" w:rsidP="00423695">
      <w:pPr>
        <w:spacing w:after="100"/>
        <w:ind w:left="580"/>
        <w:rPr>
          <w:rFonts w:ascii="Times New Roman" w:eastAsia="Times New Roman" w:hAnsi="Times New Roman" w:cs="Times New Roman"/>
          <w:color w:val="000000"/>
        </w:rPr>
      </w:pPr>
      <w:r w:rsidRPr="00423695">
        <w:rPr>
          <w:rFonts w:ascii="Courier New" w:eastAsia="Times New Roman" w:hAnsi="Courier New" w:cs="Courier New"/>
          <w:color w:val="000000"/>
          <w:sz w:val="20"/>
          <w:szCs w:val="20"/>
        </w:rPr>
        <w:t> B. C++</w:t>
      </w:r>
    </w:p>
    <w:p w14:paraId="610F4F16" w14:textId="77777777" w:rsidR="00423695" w:rsidRPr="00423695" w:rsidRDefault="00423695" w:rsidP="00423695">
      <w:pPr>
        <w:spacing w:after="100"/>
        <w:ind w:left="580"/>
        <w:rPr>
          <w:rFonts w:ascii="Times New Roman" w:eastAsia="Times New Roman" w:hAnsi="Times New Roman" w:cs="Times New Roman"/>
          <w:color w:val="000000"/>
        </w:rPr>
      </w:pPr>
      <w:r w:rsidRPr="00423695">
        <w:rPr>
          <w:rFonts w:ascii="Courier New" w:eastAsia="Times New Roman" w:hAnsi="Courier New" w:cs="Courier New"/>
          <w:color w:val="000000"/>
          <w:sz w:val="20"/>
          <w:szCs w:val="20"/>
        </w:rPr>
        <w:t> C. Windows XP</w:t>
      </w:r>
    </w:p>
    <w:p w14:paraId="2359E7E5" w14:textId="77777777" w:rsidR="00423695" w:rsidRPr="00423695" w:rsidRDefault="00423695" w:rsidP="00423695">
      <w:pPr>
        <w:spacing w:after="100"/>
        <w:ind w:left="580"/>
        <w:rPr>
          <w:rFonts w:ascii="Times New Roman" w:eastAsia="Times New Roman" w:hAnsi="Times New Roman" w:cs="Times New Roman"/>
          <w:color w:val="000000"/>
        </w:rPr>
      </w:pPr>
      <w:r w:rsidRPr="00423695">
        <w:rPr>
          <w:rFonts w:ascii="Courier New" w:eastAsia="Times New Roman" w:hAnsi="Courier New" w:cs="Courier New"/>
          <w:color w:val="000000"/>
          <w:sz w:val="20"/>
          <w:szCs w:val="20"/>
        </w:rPr>
        <w:t> D. Visual Basic</w:t>
      </w:r>
    </w:p>
    <w:p w14:paraId="4B21FB0E" w14:textId="77777777" w:rsidR="00423695" w:rsidRPr="00423695" w:rsidRDefault="00423695" w:rsidP="00423695">
      <w:pPr>
        <w:spacing w:after="100"/>
        <w:ind w:left="580"/>
        <w:rPr>
          <w:rFonts w:ascii="Times New Roman" w:eastAsia="Times New Roman" w:hAnsi="Times New Roman" w:cs="Times New Roman"/>
          <w:color w:val="000000"/>
        </w:rPr>
      </w:pPr>
      <w:r w:rsidRPr="00423695">
        <w:rPr>
          <w:rFonts w:ascii="Courier New" w:eastAsia="Times New Roman" w:hAnsi="Courier New" w:cs="Courier New"/>
          <w:color w:val="000000"/>
          <w:sz w:val="20"/>
          <w:szCs w:val="20"/>
        </w:rPr>
        <w:t> E. Python</w:t>
      </w:r>
    </w:p>
    <w:p w14:paraId="71A93122" w14:textId="77777777" w:rsidR="00423695" w:rsidRPr="00423695" w:rsidRDefault="00423695" w:rsidP="00423695">
      <w:pPr>
        <w:rPr>
          <w:rFonts w:ascii="Times New Roman" w:eastAsia="Times New Roman" w:hAnsi="Times New Roman" w:cs="Times New Roman"/>
          <w:color w:val="000000"/>
        </w:rPr>
      </w:pPr>
    </w:p>
    <w:p w14:paraId="02CED885" w14:textId="5473F8BA" w:rsidR="00423695" w:rsidRPr="00423695" w:rsidRDefault="00423695" w:rsidP="00423695">
      <w:pPr>
        <w:pStyle w:val="ListParagraph"/>
        <w:numPr>
          <w:ilvl w:val="0"/>
          <w:numId w:val="4"/>
        </w:numPr>
        <w:autoSpaceDE w:val="0"/>
        <w:autoSpaceDN w:val="0"/>
        <w:adjustRightInd w:val="0"/>
        <w:ind w:left="360"/>
        <w:rPr>
          <w:rFonts w:ascii="Times New Roman" w:eastAsia="Times New Roman" w:hAnsi="Times New Roman" w:cs="Times New Roman"/>
          <w:color w:val="000000"/>
        </w:rPr>
      </w:pPr>
      <w:r w:rsidRPr="00423695">
        <w:rPr>
          <w:rFonts w:ascii="Courier New" w:eastAsia="Times New Roman" w:hAnsi="Courier New" w:cs="Courier New"/>
          <w:color w:val="000000"/>
          <w:sz w:val="20"/>
          <w:szCs w:val="20"/>
        </w:rPr>
        <w:t>____________ is a program that runs on a computer to manage and control a computer's activities.</w:t>
      </w:r>
    </w:p>
    <w:p w14:paraId="545520D6" w14:textId="77777777" w:rsidR="00423695" w:rsidRPr="00423695" w:rsidRDefault="00423695" w:rsidP="00423695">
      <w:pPr>
        <w:spacing w:after="100"/>
        <w:ind w:left="580"/>
        <w:rPr>
          <w:rFonts w:ascii="Times New Roman" w:eastAsia="Times New Roman" w:hAnsi="Times New Roman" w:cs="Times New Roman"/>
          <w:color w:val="000000"/>
        </w:rPr>
      </w:pPr>
      <w:r w:rsidRPr="00423695">
        <w:rPr>
          <w:rFonts w:ascii="Courier New" w:eastAsia="Times New Roman" w:hAnsi="Courier New" w:cs="Courier New"/>
          <w:color w:val="000000"/>
          <w:sz w:val="20"/>
          <w:szCs w:val="20"/>
        </w:rPr>
        <w:t> A. Operating system</w:t>
      </w:r>
    </w:p>
    <w:p w14:paraId="60D98643" w14:textId="77777777" w:rsidR="00423695" w:rsidRPr="00423695" w:rsidRDefault="00423695" w:rsidP="00423695">
      <w:pPr>
        <w:spacing w:after="100"/>
        <w:ind w:left="580"/>
        <w:rPr>
          <w:rFonts w:ascii="Times New Roman" w:eastAsia="Times New Roman" w:hAnsi="Times New Roman" w:cs="Times New Roman"/>
          <w:color w:val="000000"/>
        </w:rPr>
      </w:pPr>
      <w:r w:rsidRPr="00423695">
        <w:rPr>
          <w:rFonts w:ascii="Courier New" w:eastAsia="Times New Roman" w:hAnsi="Courier New" w:cs="Courier New"/>
          <w:color w:val="000000"/>
          <w:sz w:val="20"/>
          <w:szCs w:val="20"/>
        </w:rPr>
        <w:t> B. Python</w:t>
      </w:r>
    </w:p>
    <w:p w14:paraId="1400A4FD" w14:textId="77777777" w:rsidR="00423695" w:rsidRPr="00423695" w:rsidRDefault="00423695" w:rsidP="00423695">
      <w:pPr>
        <w:spacing w:after="100"/>
        <w:ind w:left="580"/>
        <w:rPr>
          <w:rFonts w:ascii="Times New Roman" w:eastAsia="Times New Roman" w:hAnsi="Times New Roman" w:cs="Times New Roman"/>
          <w:color w:val="000000"/>
        </w:rPr>
      </w:pPr>
      <w:r w:rsidRPr="00423695">
        <w:rPr>
          <w:rFonts w:ascii="Courier New" w:eastAsia="Times New Roman" w:hAnsi="Courier New" w:cs="Courier New"/>
          <w:color w:val="000000"/>
          <w:sz w:val="20"/>
          <w:szCs w:val="20"/>
        </w:rPr>
        <w:t> C. Modem</w:t>
      </w:r>
    </w:p>
    <w:p w14:paraId="77C63FEB" w14:textId="77777777" w:rsidR="00423695" w:rsidRPr="00423695" w:rsidRDefault="00423695" w:rsidP="00423695">
      <w:pPr>
        <w:spacing w:after="100"/>
        <w:ind w:left="580"/>
        <w:rPr>
          <w:rFonts w:ascii="Times New Roman" w:eastAsia="Times New Roman" w:hAnsi="Times New Roman" w:cs="Times New Roman"/>
          <w:color w:val="000000"/>
        </w:rPr>
      </w:pPr>
      <w:r w:rsidRPr="00423695">
        <w:rPr>
          <w:rFonts w:ascii="Courier New" w:eastAsia="Times New Roman" w:hAnsi="Courier New" w:cs="Courier New"/>
          <w:color w:val="000000"/>
          <w:sz w:val="20"/>
          <w:szCs w:val="20"/>
        </w:rPr>
        <w:t> D. Interpreter</w:t>
      </w:r>
    </w:p>
    <w:p w14:paraId="2D4E48EF" w14:textId="7A30E626" w:rsidR="00423695" w:rsidRDefault="00423695" w:rsidP="00423695">
      <w:pPr>
        <w:spacing w:after="100"/>
        <w:ind w:left="580"/>
        <w:rPr>
          <w:rFonts w:ascii="Times New Roman" w:eastAsia="Times New Roman" w:hAnsi="Times New Roman" w:cs="Times New Roman"/>
          <w:color w:val="000000"/>
        </w:rPr>
      </w:pPr>
      <w:r w:rsidRPr="00423695">
        <w:rPr>
          <w:rFonts w:ascii="Courier New" w:eastAsia="Times New Roman" w:hAnsi="Courier New" w:cs="Courier New"/>
          <w:color w:val="000000"/>
          <w:sz w:val="20"/>
          <w:szCs w:val="20"/>
        </w:rPr>
        <w:t> E. Compiler</w:t>
      </w:r>
    </w:p>
    <w:p w14:paraId="40FA3764" w14:textId="77777777" w:rsidR="00423695" w:rsidRPr="00423695" w:rsidRDefault="00423695" w:rsidP="00423695">
      <w:pPr>
        <w:spacing w:after="100"/>
        <w:ind w:left="580"/>
        <w:rPr>
          <w:rFonts w:ascii="Times New Roman" w:eastAsia="Times New Roman" w:hAnsi="Times New Roman" w:cs="Times New Roman"/>
          <w:color w:val="000000"/>
        </w:rPr>
      </w:pPr>
    </w:p>
    <w:p w14:paraId="54C08A0F" w14:textId="77777777" w:rsidR="00423695" w:rsidRPr="00423695" w:rsidRDefault="00423695" w:rsidP="00423695">
      <w:pPr>
        <w:pStyle w:val="ListParagraph"/>
        <w:numPr>
          <w:ilvl w:val="0"/>
          <w:numId w:val="4"/>
        </w:numPr>
        <w:autoSpaceDE w:val="0"/>
        <w:autoSpaceDN w:val="0"/>
        <w:adjustRightInd w:val="0"/>
        <w:ind w:left="360"/>
        <w:rPr>
          <w:rFonts w:ascii="Courier New" w:hAnsi="Courier New" w:cs="Courier New"/>
          <w:sz w:val="20"/>
          <w:szCs w:val="20"/>
        </w:rPr>
      </w:pPr>
      <w:r w:rsidRPr="00423695">
        <w:rPr>
          <w:rFonts w:ascii="Courier New" w:hAnsi="Courier New" w:cs="Courier New"/>
          <w:sz w:val="20"/>
          <w:szCs w:val="20"/>
        </w:rPr>
        <w:t>Computer programs/software can also be used to control a robot. As shown in picture below, food delivery robots have already started to deliver customer food orders in Northern California. Small service robots now show up to restaurants, get loaded with food, and then travel to hungry patrons.</w:t>
      </w:r>
    </w:p>
    <w:p w14:paraId="797D3883" w14:textId="77777777" w:rsidR="00423695" w:rsidRDefault="00423695" w:rsidP="00423695">
      <w:pPr>
        <w:autoSpaceDE w:val="0"/>
        <w:autoSpaceDN w:val="0"/>
        <w:adjustRightInd w:val="0"/>
        <w:rPr>
          <w:rFonts w:ascii="Courier New" w:hAnsi="Courier New" w:cs="Courier New"/>
          <w:b/>
          <w:bCs/>
          <w:sz w:val="20"/>
          <w:szCs w:val="20"/>
        </w:rPr>
      </w:pPr>
    </w:p>
    <w:p w14:paraId="53EDFC57" w14:textId="77777777" w:rsidR="00423695" w:rsidRDefault="00423695" w:rsidP="00423695">
      <w:pPr>
        <w:autoSpaceDE w:val="0"/>
        <w:autoSpaceDN w:val="0"/>
        <w:adjustRightInd w:val="0"/>
        <w:rPr>
          <w:rFonts w:ascii="Courier New" w:hAnsi="Courier New" w:cs="Courier New"/>
          <w:b/>
          <w:bCs/>
          <w:sz w:val="20"/>
          <w:szCs w:val="20"/>
        </w:rPr>
      </w:pPr>
    </w:p>
    <w:p w14:paraId="6BF66E18" w14:textId="77777777" w:rsidR="00423695" w:rsidRDefault="00423695" w:rsidP="00423695">
      <w:pPr>
        <w:jc w:val="center"/>
        <w:rPr>
          <w:rFonts w:ascii="Times New Roman" w:eastAsia="Times New Roman" w:hAnsi="Times New Roman" w:cs="Times New Roman"/>
        </w:rPr>
      </w:pPr>
      <w:r w:rsidRPr="008B32A5">
        <w:rPr>
          <w:rFonts w:ascii="Times New Roman" w:eastAsia="Times New Roman" w:hAnsi="Times New Roman" w:cs="Times New Roman"/>
        </w:rPr>
        <w:lastRenderedPageBreak/>
        <w:fldChar w:fldCharType="begin"/>
      </w:r>
      <w:r w:rsidRPr="008B32A5">
        <w:rPr>
          <w:rFonts w:ascii="Times New Roman" w:eastAsia="Times New Roman" w:hAnsi="Times New Roman" w:cs="Times New Roman"/>
        </w:rPr>
        <w:instrText xml:space="preserve"> INCLUDEPICTURE "/var/folders/vz/pymhs8md4297n7hjh3m9rmmxgyvtk3/T/com.microsoft.Word/WebArchiveCopyPasteTempFiles/RIA-SR-Blog-Oct-T2-Delivery-Robot-at-George-BLOG.jpg" \* MERGEFORMATINET </w:instrText>
      </w:r>
      <w:r w:rsidRPr="008B32A5">
        <w:rPr>
          <w:rFonts w:ascii="Times New Roman" w:eastAsia="Times New Roman" w:hAnsi="Times New Roman" w:cs="Times New Roman"/>
        </w:rPr>
        <w:fldChar w:fldCharType="separate"/>
      </w:r>
      <w:r w:rsidRPr="008B32A5">
        <w:rPr>
          <w:rFonts w:ascii="Times New Roman" w:eastAsia="Times New Roman" w:hAnsi="Times New Roman" w:cs="Times New Roman"/>
          <w:noProof/>
        </w:rPr>
        <w:drawing>
          <wp:inline distT="0" distB="0" distL="0" distR="0" wp14:anchorId="0837E779" wp14:editId="63B7C108">
            <wp:extent cx="2577910" cy="1727200"/>
            <wp:effectExtent l="0" t="0" r="635" b="0"/>
            <wp:docPr id="1" name="Picture 1" descr="Food Delivery Robots Take to the Str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Delivery Robots Take to the Stree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3723" cy="1731095"/>
                    </a:xfrm>
                    <a:prstGeom prst="rect">
                      <a:avLst/>
                    </a:prstGeom>
                    <a:noFill/>
                    <a:ln>
                      <a:noFill/>
                    </a:ln>
                  </pic:spPr>
                </pic:pic>
              </a:graphicData>
            </a:graphic>
          </wp:inline>
        </w:drawing>
      </w:r>
      <w:r w:rsidRPr="008B32A5">
        <w:rPr>
          <w:rFonts w:ascii="Times New Roman" w:eastAsia="Times New Roman" w:hAnsi="Times New Roman" w:cs="Times New Roman"/>
        </w:rPr>
        <w:fldChar w:fldCharType="end"/>
      </w:r>
    </w:p>
    <w:p w14:paraId="67EA7C69" w14:textId="77777777" w:rsidR="00423695" w:rsidRPr="008B32A5" w:rsidRDefault="00423695" w:rsidP="00423695">
      <w:pPr>
        <w:jc w:val="center"/>
        <w:rPr>
          <w:rFonts w:ascii="Times New Roman" w:eastAsia="Times New Roman" w:hAnsi="Times New Roman" w:cs="Times New Roman"/>
          <w:sz w:val="16"/>
          <w:szCs w:val="16"/>
        </w:rPr>
      </w:pPr>
      <w:r w:rsidRPr="008B32A5">
        <w:rPr>
          <w:rFonts w:ascii="Times New Roman" w:eastAsia="Times New Roman" w:hAnsi="Times New Roman" w:cs="Times New Roman"/>
          <w:sz w:val="16"/>
          <w:szCs w:val="16"/>
        </w:rPr>
        <w:t>https://www.automate.org/blogs/food-delivery-robots-take-to-the-streets</w:t>
      </w:r>
    </w:p>
    <w:p w14:paraId="29B3C55A" w14:textId="77777777" w:rsidR="00423695" w:rsidRDefault="00423695" w:rsidP="00423695">
      <w:pPr>
        <w:tabs>
          <w:tab w:val="right" w:pos="9360"/>
        </w:tabs>
        <w:rPr>
          <w:rFonts w:ascii="Times New Roman" w:eastAsia="Times New Roman" w:hAnsi="Times New Roman" w:cs="Times New Roman"/>
        </w:rPr>
      </w:pPr>
      <w:r>
        <w:rPr>
          <w:rFonts w:ascii="Times New Roman" w:eastAsia="Times New Roman" w:hAnsi="Times New Roman" w:cs="Times New Roman"/>
        </w:rPr>
        <w:tab/>
        <w:t xml:space="preserve"> </w:t>
      </w:r>
    </w:p>
    <w:p w14:paraId="70A6D52D" w14:textId="77777777" w:rsidR="00423695" w:rsidRPr="008B32A5" w:rsidRDefault="00423695" w:rsidP="00423695">
      <w:pPr>
        <w:autoSpaceDE w:val="0"/>
        <w:autoSpaceDN w:val="0"/>
        <w:adjustRightInd w:val="0"/>
        <w:rPr>
          <w:rFonts w:ascii="Courier New" w:hAnsi="Courier New" w:cs="Courier New"/>
          <w:b/>
          <w:bCs/>
          <w:sz w:val="20"/>
          <w:szCs w:val="20"/>
        </w:rPr>
      </w:pPr>
      <w:r w:rsidRPr="00423695">
        <w:rPr>
          <w:rFonts w:ascii="Courier New" w:hAnsi="Courier New" w:cs="Courier New"/>
          <w:b/>
          <w:bCs/>
          <w:sz w:val="20"/>
          <w:szCs w:val="20"/>
        </w:rPr>
        <w:t>To control this robot, what software do we need? Please explain the feature(s) of the software.</w:t>
      </w:r>
    </w:p>
    <w:p w14:paraId="4B4D0420" w14:textId="77777777" w:rsidR="00423695" w:rsidRPr="008B32A5" w:rsidRDefault="00423695" w:rsidP="00423695">
      <w:pPr>
        <w:autoSpaceDE w:val="0"/>
        <w:autoSpaceDN w:val="0"/>
        <w:adjustRightInd w:val="0"/>
        <w:rPr>
          <w:rFonts w:ascii="Courier New" w:hAnsi="Courier New" w:cs="Courier New"/>
          <w:sz w:val="20"/>
          <w:szCs w:val="20"/>
        </w:rPr>
      </w:pPr>
      <w:proofErr w:type="gramStart"/>
      <w:r w:rsidRPr="008B32A5">
        <w:rPr>
          <w:rFonts w:ascii="Courier New" w:hAnsi="Courier New" w:cs="Courier New"/>
          <w:sz w:val="20"/>
          <w:szCs w:val="20"/>
        </w:rPr>
        <w:t>( For</w:t>
      </w:r>
      <w:proofErr w:type="gramEnd"/>
      <w:r w:rsidRPr="008B32A5">
        <w:rPr>
          <w:rFonts w:ascii="Courier New" w:hAnsi="Courier New" w:cs="Courier New"/>
          <w:sz w:val="20"/>
          <w:szCs w:val="20"/>
        </w:rPr>
        <w:t xml:space="preserve"> example, a navigation software decides the moving direction. )</w:t>
      </w:r>
    </w:p>
    <w:p w14:paraId="64A4254D" w14:textId="77777777" w:rsidR="00423695" w:rsidRDefault="00423695" w:rsidP="00423695">
      <w:pPr>
        <w:autoSpaceDE w:val="0"/>
        <w:autoSpaceDN w:val="0"/>
        <w:adjustRightInd w:val="0"/>
        <w:rPr>
          <w:rFonts w:ascii="Courier New" w:hAnsi="Courier New" w:cs="Courier New"/>
          <w:b/>
          <w:bCs/>
          <w:sz w:val="20"/>
          <w:szCs w:val="20"/>
        </w:rPr>
      </w:pPr>
    </w:p>
    <w:p w14:paraId="3563E2FF" w14:textId="77777777" w:rsidR="006A0EAB" w:rsidRPr="006A0EAB" w:rsidRDefault="006A0EAB">
      <w:pPr>
        <w:rPr>
          <w:rFonts w:ascii="Courier New" w:hAnsi="Courier New" w:cs="Courier New"/>
          <w:sz w:val="20"/>
          <w:szCs w:val="20"/>
        </w:rPr>
      </w:pPr>
    </w:p>
    <w:sectPr w:rsidR="006A0EAB" w:rsidRPr="006A0EAB" w:rsidSect="00041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3D71905"/>
    <w:multiLevelType w:val="hybridMultilevel"/>
    <w:tmpl w:val="D7B83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AB"/>
    <w:rsid w:val="0004168F"/>
    <w:rsid w:val="000525B8"/>
    <w:rsid w:val="000F6248"/>
    <w:rsid w:val="00173909"/>
    <w:rsid w:val="001D2877"/>
    <w:rsid w:val="001D5EAB"/>
    <w:rsid w:val="00423695"/>
    <w:rsid w:val="006A0EAB"/>
    <w:rsid w:val="00800B31"/>
    <w:rsid w:val="008161F7"/>
    <w:rsid w:val="008B32A5"/>
    <w:rsid w:val="009953BE"/>
    <w:rsid w:val="00AE7655"/>
    <w:rsid w:val="00B05865"/>
    <w:rsid w:val="00BC2E16"/>
    <w:rsid w:val="00BE4C7B"/>
    <w:rsid w:val="00DE1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F5805B"/>
  <w15:chartTrackingRefBased/>
  <w15:docId w15:val="{E2432DED-8BB1-4D4A-846A-E4525395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2A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23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98540">
      <w:bodyDiv w:val="1"/>
      <w:marLeft w:val="0"/>
      <w:marRight w:val="0"/>
      <w:marTop w:val="0"/>
      <w:marBottom w:val="0"/>
      <w:divBdr>
        <w:top w:val="none" w:sz="0" w:space="0" w:color="auto"/>
        <w:left w:val="none" w:sz="0" w:space="0" w:color="auto"/>
        <w:bottom w:val="none" w:sz="0" w:space="0" w:color="auto"/>
        <w:right w:val="none" w:sz="0" w:space="0" w:color="auto"/>
      </w:divBdr>
    </w:div>
    <w:div w:id="406919377">
      <w:bodyDiv w:val="1"/>
      <w:marLeft w:val="0"/>
      <w:marRight w:val="0"/>
      <w:marTop w:val="0"/>
      <w:marBottom w:val="0"/>
      <w:divBdr>
        <w:top w:val="none" w:sz="0" w:space="0" w:color="auto"/>
        <w:left w:val="none" w:sz="0" w:space="0" w:color="auto"/>
        <w:bottom w:val="none" w:sz="0" w:space="0" w:color="auto"/>
        <w:right w:val="none" w:sz="0" w:space="0" w:color="auto"/>
      </w:divBdr>
    </w:div>
    <w:div w:id="1242984533">
      <w:bodyDiv w:val="1"/>
      <w:marLeft w:val="0"/>
      <w:marRight w:val="0"/>
      <w:marTop w:val="0"/>
      <w:marBottom w:val="0"/>
      <w:divBdr>
        <w:top w:val="none" w:sz="0" w:space="0" w:color="auto"/>
        <w:left w:val="none" w:sz="0" w:space="0" w:color="auto"/>
        <w:bottom w:val="none" w:sz="0" w:space="0" w:color="auto"/>
        <w:right w:val="none" w:sz="0" w:space="0" w:color="auto"/>
      </w:divBdr>
    </w:div>
    <w:div w:id="1327396299">
      <w:bodyDiv w:val="1"/>
      <w:marLeft w:val="0"/>
      <w:marRight w:val="0"/>
      <w:marTop w:val="0"/>
      <w:marBottom w:val="0"/>
      <w:divBdr>
        <w:top w:val="none" w:sz="0" w:space="0" w:color="auto"/>
        <w:left w:val="none" w:sz="0" w:space="0" w:color="auto"/>
        <w:bottom w:val="none" w:sz="0" w:space="0" w:color="auto"/>
        <w:right w:val="none" w:sz="0" w:space="0" w:color="auto"/>
      </w:divBdr>
    </w:div>
    <w:div w:id="2013795049">
      <w:bodyDiv w:val="1"/>
      <w:marLeft w:val="0"/>
      <w:marRight w:val="0"/>
      <w:marTop w:val="0"/>
      <w:marBottom w:val="0"/>
      <w:divBdr>
        <w:top w:val="none" w:sz="0" w:space="0" w:color="auto"/>
        <w:left w:val="none" w:sz="0" w:space="0" w:color="auto"/>
        <w:bottom w:val="none" w:sz="0" w:space="0" w:color="auto"/>
        <w:right w:val="none" w:sz="0" w:space="0" w:color="auto"/>
      </w:divBdr>
    </w:div>
    <w:div w:id="210699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2021-08-15T22:12:00Z</dcterms:created>
  <dcterms:modified xsi:type="dcterms:W3CDTF">2021-08-15T22:13:00Z</dcterms:modified>
</cp:coreProperties>
</file>