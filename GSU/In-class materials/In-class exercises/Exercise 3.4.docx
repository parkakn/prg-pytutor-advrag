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3B5D4" w14:textId="55596262" w:rsidR="005462FF" w:rsidRDefault="005462FF" w:rsidP="005462FF">
      <w:pPr>
        <w:jc w:val="center"/>
        <w:rPr>
          <w:rFonts w:ascii="Courier New" w:hAnsi="Courier New" w:cs="Courier New"/>
          <w:b/>
          <w:bCs/>
          <w:sz w:val="32"/>
          <w:szCs w:val="32"/>
          <w:u w:val="single"/>
        </w:rPr>
      </w:pPr>
      <w:r w:rsidRPr="006A0EAB">
        <w:rPr>
          <w:rFonts w:ascii="Courier New" w:hAnsi="Courier New" w:cs="Courier New"/>
          <w:b/>
          <w:bCs/>
          <w:sz w:val="32"/>
          <w:szCs w:val="32"/>
          <w:u w:val="single"/>
        </w:rPr>
        <w:t xml:space="preserve">Exercise </w:t>
      </w:r>
      <w:r>
        <w:rPr>
          <w:rFonts w:ascii="Courier New" w:hAnsi="Courier New" w:cs="Courier New"/>
          <w:b/>
          <w:bCs/>
          <w:sz w:val="32"/>
          <w:szCs w:val="32"/>
          <w:u w:val="single"/>
        </w:rPr>
        <w:t>3.</w:t>
      </w:r>
      <w:r w:rsidR="00DD1842">
        <w:rPr>
          <w:rFonts w:ascii="Courier New" w:hAnsi="Courier New" w:cs="Courier New"/>
          <w:b/>
          <w:bCs/>
          <w:sz w:val="32"/>
          <w:szCs w:val="32"/>
          <w:u w:val="single"/>
        </w:rPr>
        <w:t>4</w:t>
      </w:r>
      <w:r>
        <w:rPr>
          <w:rFonts w:ascii="Courier New" w:hAnsi="Courier New" w:cs="Courier New"/>
          <w:b/>
          <w:bCs/>
          <w:sz w:val="32"/>
          <w:szCs w:val="32"/>
          <w:u w:val="single"/>
        </w:rPr>
        <w:t xml:space="preserve"> </w:t>
      </w:r>
    </w:p>
    <w:p w14:paraId="0B335B10" w14:textId="66D5CA4C" w:rsidR="005462FF" w:rsidRDefault="005462FF" w:rsidP="005462FF">
      <w:pPr>
        <w:jc w:val="center"/>
        <w:rPr>
          <w:rFonts w:ascii="Courier New" w:hAnsi="Courier New" w:cs="Courier New"/>
        </w:rPr>
      </w:pPr>
      <w:r w:rsidRPr="00D01BCD">
        <w:rPr>
          <w:rFonts w:ascii="Courier New" w:hAnsi="Courier New" w:cs="Courier New"/>
        </w:rPr>
        <w:t xml:space="preserve">(Objective </w:t>
      </w:r>
      <w:r>
        <w:rPr>
          <w:rFonts w:ascii="Courier New" w:hAnsi="Courier New" w:cs="Courier New"/>
        </w:rPr>
        <w:t>3.</w:t>
      </w:r>
      <w:r w:rsidR="00DD1842">
        <w:rPr>
          <w:rFonts w:ascii="Courier New" w:hAnsi="Courier New" w:cs="Courier New"/>
        </w:rPr>
        <w:t>5</w:t>
      </w:r>
      <w:r>
        <w:rPr>
          <w:rFonts w:ascii="Courier New" w:hAnsi="Courier New" w:cs="Courier New"/>
        </w:rPr>
        <w:t>,3.</w:t>
      </w:r>
      <w:r w:rsidR="00DD1842">
        <w:rPr>
          <w:rFonts w:ascii="Courier New" w:hAnsi="Courier New" w:cs="Courier New"/>
        </w:rPr>
        <w:t>6</w:t>
      </w:r>
      <w:r>
        <w:rPr>
          <w:rFonts w:ascii="Courier New" w:hAnsi="Courier New" w:cs="Courier New"/>
        </w:rPr>
        <w:t>,3.</w:t>
      </w:r>
      <w:r w:rsidR="00DD1842">
        <w:rPr>
          <w:rFonts w:ascii="Courier New" w:hAnsi="Courier New" w:cs="Courier New"/>
        </w:rPr>
        <w:t>7</w:t>
      </w:r>
      <w:r w:rsidRPr="00D01BCD">
        <w:rPr>
          <w:rFonts w:ascii="Courier New" w:hAnsi="Courier New" w:cs="Courier New"/>
        </w:rPr>
        <w:t>)</w:t>
      </w:r>
    </w:p>
    <w:p w14:paraId="24EC4047" w14:textId="77777777" w:rsidR="005462FF" w:rsidRDefault="005462FF" w:rsidP="005462FF">
      <w:pPr>
        <w:jc w:val="center"/>
        <w:rPr>
          <w:rFonts w:ascii="Courier New" w:hAnsi="Courier New" w:cs="Courier New"/>
        </w:rPr>
      </w:pPr>
    </w:p>
    <w:p w14:paraId="7FE26A44" w14:textId="612028D5" w:rsidR="005462FF" w:rsidRDefault="005462FF" w:rsidP="006F28A5">
      <w:pPr>
        <w:rPr>
          <w:rFonts w:ascii="Courier New" w:hAnsi="Courier New" w:cs="Courier New"/>
          <w:b/>
          <w:bCs/>
          <w:sz w:val="20"/>
          <w:szCs w:val="20"/>
        </w:rPr>
      </w:pPr>
    </w:p>
    <w:p w14:paraId="2C082E54" w14:textId="575CB2D3" w:rsidR="00DD1842" w:rsidRDefault="00DD1842" w:rsidP="00DD1842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1. To check if x has an absolute value smaller than 4, w</w:t>
      </w:r>
      <w:r w:rsidRPr="00DD1842">
        <w:rPr>
          <w:rFonts w:ascii="Courier New" w:hAnsi="Courier New" w:cs="Courier New"/>
          <w:b/>
          <w:bCs/>
          <w:sz w:val="20"/>
          <w:szCs w:val="20"/>
        </w:rPr>
        <w:t xml:space="preserve">hich of the following </w:t>
      </w:r>
      <w:r w:rsidRPr="00DD1842">
        <w:rPr>
          <w:rFonts w:ascii="Courier New" w:hAnsi="Courier New" w:cs="Courier New"/>
          <w:b/>
          <w:bCs/>
          <w:sz w:val="20"/>
          <w:szCs w:val="20"/>
        </w:rPr>
        <w:t>conditional expression can be used</w:t>
      </w:r>
      <w:r w:rsidRPr="00DD1842">
        <w:rPr>
          <w:rFonts w:ascii="Courier New" w:hAnsi="Courier New" w:cs="Courier New"/>
          <w:b/>
          <w:bCs/>
          <w:sz w:val="20"/>
          <w:szCs w:val="20"/>
        </w:rPr>
        <w:t>?</w:t>
      </w:r>
    </w:p>
    <w:p w14:paraId="1A452232" w14:textId="77777777" w:rsidR="00DD1842" w:rsidRPr="00DD1842" w:rsidRDefault="00DD1842" w:rsidP="00DD1842">
      <w:pPr>
        <w:rPr>
          <w:rFonts w:ascii="Times New Roman" w:eastAsia="Times New Roman" w:hAnsi="Times New Roman" w:cs="Times New Roman"/>
          <w:color w:val="000000"/>
        </w:rPr>
      </w:pPr>
    </w:p>
    <w:p w14:paraId="50E6229C" w14:textId="77777777" w:rsidR="00DD1842" w:rsidRPr="00DD1842" w:rsidRDefault="00DD1842" w:rsidP="00DD1842">
      <w:pPr>
        <w:spacing w:after="120"/>
        <w:ind w:left="960" w:hanging="840"/>
        <w:rPr>
          <w:rFonts w:ascii="Courier" w:eastAsia="Times New Roman" w:hAnsi="Courier" w:cs="Times New Roman"/>
          <w:color w:val="000000"/>
        </w:rPr>
      </w:pPr>
      <w:r w:rsidRPr="00DD1842">
        <w:rPr>
          <w:rFonts w:ascii="Courier" w:eastAsia="Times New Roman" w:hAnsi="Courier" w:cs="Arial"/>
          <w:color w:val="000000"/>
          <w:sz w:val="22"/>
          <w:szCs w:val="22"/>
        </w:rPr>
        <w:t> </w:t>
      </w:r>
      <w:r w:rsidRPr="00DD1842">
        <w:rPr>
          <w:rFonts w:ascii="Courier" w:eastAsia="Times New Roman" w:hAnsi="Courier" w:cs="Arial"/>
          <w:color w:val="600030"/>
          <w:sz w:val="22"/>
          <w:szCs w:val="22"/>
        </w:rPr>
        <w:t>A.</w:t>
      </w:r>
      <w:r w:rsidRPr="00DD1842">
        <w:rPr>
          <w:rFonts w:ascii="Courier" w:eastAsia="Times New Roman" w:hAnsi="Courier" w:cs="Arial"/>
          <w:color w:val="000000"/>
          <w:sz w:val="22"/>
          <w:szCs w:val="22"/>
        </w:rPr>
        <w:t xml:space="preserve"> x &lt;= 4 and x &gt;= 4</w:t>
      </w:r>
    </w:p>
    <w:p w14:paraId="27CA8933" w14:textId="77777777" w:rsidR="00DD1842" w:rsidRPr="00DD1842" w:rsidRDefault="00DD1842" w:rsidP="00DD1842">
      <w:pPr>
        <w:spacing w:after="120"/>
        <w:ind w:left="960" w:hanging="840"/>
        <w:rPr>
          <w:rFonts w:ascii="Courier" w:eastAsia="Times New Roman" w:hAnsi="Courier" w:cs="Times New Roman"/>
          <w:color w:val="000000"/>
        </w:rPr>
      </w:pPr>
      <w:r w:rsidRPr="00DD1842">
        <w:rPr>
          <w:rFonts w:ascii="Courier" w:eastAsia="Times New Roman" w:hAnsi="Courier" w:cs="Arial"/>
          <w:color w:val="000000"/>
          <w:sz w:val="22"/>
          <w:szCs w:val="22"/>
        </w:rPr>
        <w:t> </w:t>
      </w:r>
      <w:r w:rsidRPr="00DD1842">
        <w:rPr>
          <w:rFonts w:ascii="Courier" w:eastAsia="Times New Roman" w:hAnsi="Courier" w:cs="Arial"/>
          <w:color w:val="600030"/>
          <w:sz w:val="22"/>
          <w:szCs w:val="22"/>
        </w:rPr>
        <w:t>B.</w:t>
      </w:r>
      <w:r w:rsidRPr="00DD1842">
        <w:rPr>
          <w:rFonts w:ascii="Courier" w:eastAsia="Times New Roman" w:hAnsi="Courier" w:cs="Arial"/>
          <w:color w:val="000000"/>
          <w:sz w:val="22"/>
          <w:szCs w:val="22"/>
        </w:rPr>
        <w:t xml:space="preserve"> x &lt;= 4 and x &gt; -4</w:t>
      </w:r>
    </w:p>
    <w:p w14:paraId="1FFE2ACB" w14:textId="77777777" w:rsidR="00DD1842" w:rsidRPr="00DD1842" w:rsidRDefault="00DD1842" w:rsidP="00DD1842">
      <w:pPr>
        <w:spacing w:after="120"/>
        <w:ind w:left="960" w:hanging="840"/>
        <w:rPr>
          <w:rFonts w:ascii="Courier" w:eastAsia="Times New Roman" w:hAnsi="Courier" w:cs="Times New Roman"/>
          <w:color w:val="000000"/>
        </w:rPr>
      </w:pPr>
      <w:r w:rsidRPr="00DD1842">
        <w:rPr>
          <w:rFonts w:ascii="Courier" w:eastAsia="Times New Roman" w:hAnsi="Courier" w:cs="Arial"/>
          <w:color w:val="000000"/>
          <w:sz w:val="22"/>
          <w:szCs w:val="22"/>
        </w:rPr>
        <w:t> </w:t>
      </w:r>
      <w:r w:rsidRPr="00DD1842">
        <w:rPr>
          <w:rFonts w:ascii="Courier" w:eastAsia="Times New Roman" w:hAnsi="Courier" w:cs="Arial"/>
          <w:color w:val="600030"/>
          <w:sz w:val="22"/>
          <w:szCs w:val="22"/>
        </w:rPr>
        <w:t>C.</w:t>
      </w:r>
      <w:r w:rsidRPr="00DD1842">
        <w:rPr>
          <w:rFonts w:ascii="Courier" w:eastAsia="Times New Roman" w:hAnsi="Courier" w:cs="Arial"/>
          <w:color w:val="000000"/>
          <w:sz w:val="22"/>
          <w:szCs w:val="22"/>
        </w:rPr>
        <w:t xml:space="preserve"> x &lt;= 4 and x &gt;= -4</w:t>
      </w:r>
    </w:p>
    <w:p w14:paraId="7B1E2B8A" w14:textId="25221741" w:rsidR="00DD1842" w:rsidRPr="00DD1842" w:rsidRDefault="00DD1842" w:rsidP="00DD1842">
      <w:pPr>
        <w:spacing w:after="120"/>
        <w:ind w:left="960" w:hanging="840"/>
        <w:rPr>
          <w:rFonts w:ascii="Courier" w:eastAsia="Times New Roman" w:hAnsi="Courier" w:cs="Times New Roman"/>
          <w:color w:val="000000"/>
        </w:rPr>
      </w:pPr>
      <w:r w:rsidRPr="00DD1842">
        <w:rPr>
          <w:rFonts w:ascii="Courier" w:eastAsia="Times New Roman" w:hAnsi="Courier" w:cs="Arial"/>
          <w:color w:val="000000"/>
          <w:sz w:val="22"/>
          <w:szCs w:val="22"/>
        </w:rPr>
        <w:t> </w:t>
      </w:r>
      <w:r w:rsidRPr="00DD1842">
        <w:rPr>
          <w:rFonts w:ascii="Courier" w:eastAsia="Times New Roman" w:hAnsi="Courier" w:cs="Arial"/>
          <w:color w:val="600030"/>
          <w:sz w:val="22"/>
          <w:szCs w:val="22"/>
        </w:rPr>
        <w:t>D.</w:t>
      </w:r>
      <w:r w:rsidRPr="00DD1842">
        <w:rPr>
          <w:rFonts w:ascii="Courier" w:eastAsia="Times New Roman" w:hAnsi="Courier" w:cs="Arial"/>
          <w:color w:val="000000"/>
          <w:sz w:val="22"/>
          <w:szCs w:val="22"/>
        </w:rPr>
        <w:t xml:space="preserve"> x &lt;= 4 or x &gt;= -4 </w:t>
      </w:r>
    </w:p>
    <w:p w14:paraId="3E08682C" w14:textId="4F793A01" w:rsidR="00DD1842" w:rsidRDefault="00DD1842" w:rsidP="006F28A5">
      <w:pPr>
        <w:rPr>
          <w:rFonts w:ascii="Courier New" w:hAnsi="Courier New" w:cs="Courier New"/>
          <w:b/>
          <w:bCs/>
          <w:sz w:val="20"/>
          <w:szCs w:val="20"/>
        </w:rPr>
      </w:pPr>
    </w:p>
    <w:p w14:paraId="78B30F5A" w14:textId="77777777" w:rsidR="00DD1842" w:rsidRDefault="00DD1842" w:rsidP="006F28A5">
      <w:pPr>
        <w:rPr>
          <w:rFonts w:ascii="Courier New" w:hAnsi="Courier New" w:cs="Courier New"/>
          <w:b/>
          <w:bCs/>
          <w:sz w:val="20"/>
          <w:szCs w:val="20"/>
        </w:rPr>
      </w:pPr>
    </w:p>
    <w:p w14:paraId="551F3C61" w14:textId="797C003D" w:rsidR="00DD1842" w:rsidRDefault="00DD1842" w:rsidP="00DD1842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2. </w:t>
      </w:r>
      <w:r w:rsidRPr="00DD1842">
        <w:rPr>
          <w:rFonts w:ascii="Courier New" w:hAnsi="Courier New" w:cs="Courier New"/>
          <w:b/>
          <w:bCs/>
          <w:sz w:val="20"/>
          <w:szCs w:val="20"/>
        </w:rPr>
        <w:t>Suppose, when you run the following program, you enter the input 2, 3, 6 from the console. What is the output?</w:t>
      </w:r>
    </w:p>
    <w:p w14:paraId="0FD6AC9C" w14:textId="77777777" w:rsidR="00DD1842" w:rsidRPr="00DD1842" w:rsidRDefault="00DD1842" w:rsidP="00DD1842">
      <w:pPr>
        <w:rPr>
          <w:rFonts w:ascii="Courier New" w:hAnsi="Courier New" w:cs="Courier New"/>
          <w:b/>
          <w:bCs/>
          <w:sz w:val="20"/>
          <w:szCs w:val="20"/>
        </w:rPr>
      </w:pPr>
    </w:p>
    <w:p w14:paraId="2A5C2A95" w14:textId="119E180B" w:rsidR="00DD1842" w:rsidRPr="00DD1842" w:rsidRDefault="00DD1842" w:rsidP="00DD1842">
      <w:pPr>
        <w:rPr>
          <w:rFonts w:ascii="Courier" w:eastAsia="Times New Roman" w:hAnsi="Courier" w:cs="Times New Roman"/>
          <w:color w:val="000000"/>
        </w:rPr>
      </w:pPr>
      <w:r>
        <w:rPr>
          <w:rFonts w:ascii="Courier" w:eastAsia="Times New Roman" w:hAnsi="Courier" w:cs="Arial"/>
          <w:color w:val="000000"/>
          <w:sz w:val="22"/>
          <w:szCs w:val="22"/>
          <w:shd w:val="clear" w:color="auto" w:fill="FFFFFF"/>
        </w:rPr>
        <w:t>x</w:t>
      </w:r>
      <w:r w:rsidRPr="00DD1842">
        <w:rPr>
          <w:rFonts w:ascii="Courier" w:eastAsia="Times New Roman" w:hAnsi="Courier" w:cs="Arial"/>
          <w:color w:val="000000"/>
          <w:sz w:val="22"/>
          <w:szCs w:val="22"/>
          <w:shd w:val="clear" w:color="auto" w:fill="FFFFFF"/>
        </w:rPr>
        <w:t xml:space="preserve"> = </w:t>
      </w:r>
      <w:proofErr w:type="gramStart"/>
      <w:r w:rsidRPr="00DD1842">
        <w:rPr>
          <w:rFonts w:ascii="Courier" w:eastAsia="Times New Roman" w:hAnsi="Courier" w:cs="Arial"/>
          <w:color w:val="000000"/>
          <w:sz w:val="22"/>
          <w:szCs w:val="22"/>
          <w:shd w:val="clear" w:color="auto" w:fill="FFFFFF"/>
        </w:rPr>
        <w:t>float(</w:t>
      </w:r>
      <w:proofErr w:type="gramEnd"/>
      <w:r w:rsidRPr="00DD1842">
        <w:rPr>
          <w:rFonts w:ascii="Courier" w:eastAsia="Times New Roman" w:hAnsi="Courier" w:cs="Arial"/>
          <w:color w:val="000000"/>
          <w:sz w:val="22"/>
          <w:szCs w:val="22"/>
          <w:shd w:val="clear" w:color="auto" w:fill="FFFFFF"/>
        </w:rPr>
        <w:t>input("Enter a number: "))</w:t>
      </w:r>
    </w:p>
    <w:p w14:paraId="2CDA6BB3" w14:textId="77777777" w:rsidR="00DD1842" w:rsidRPr="00DD1842" w:rsidRDefault="00DD1842" w:rsidP="00DD1842">
      <w:pPr>
        <w:rPr>
          <w:rFonts w:ascii="Courier" w:eastAsia="Times New Roman" w:hAnsi="Courier" w:cs="Times New Roman"/>
          <w:color w:val="000000"/>
        </w:rPr>
      </w:pPr>
      <w:r w:rsidRPr="00DD1842">
        <w:rPr>
          <w:rFonts w:ascii="Courier" w:eastAsia="Times New Roman" w:hAnsi="Courier" w:cs="Arial"/>
          <w:color w:val="000000"/>
          <w:sz w:val="22"/>
          <w:szCs w:val="22"/>
          <w:shd w:val="clear" w:color="auto" w:fill="FFFFFF"/>
        </w:rPr>
        <w:t xml:space="preserve">y = </w:t>
      </w:r>
      <w:proofErr w:type="gramStart"/>
      <w:r w:rsidRPr="00DD1842">
        <w:rPr>
          <w:rFonts w:ascii="Courier" w:eastAsia="Times New Roman" w:hAnsi="Courier" w:cs="Arial"/>
          <w:color w:val="000000"/>
          <w:sz w:val="22"/>
          <w:szCs w:val="22"/>
          <w:shd w:val="clear" w:color="auto" w:fill="FFFFFF"/>
        </w:rPr>
        <w:t>float(</w:t>
      </w:r>
      <w:proofErr w:type="gramEnd"/>
      <w:r w:rsidRPr="00DD1842">
        <w:rPr>
          <w:rFonts w:ascii="Courier" w:eastAsia="Times New Roman" w:hAnsi="Courier" w:cs="Arial"/>
          <w:color w:val="000000"/>
          <w:sz w:val="22"/>
          <w:szCs w:val="22"/>
          <w:shd w:val="clear" w:color="auto" w:fill="FFFFFF"/>
        </w:rPr>
        <w:t>input("Enter a number: "))</w:t>
      </w:r>
    </w:p>
    <w:p w14:paraId="52627623" w14:textId="77777777" w:rsidR="00DD1842" w:rsidRPr="00DD1842" w:rsidRDefault="00DD1842" w:rsidP="00DD1842">
      <w:pPr>
        <w:rPr>
          <w:rFonts w:ascii="Courier" w:eastAsia="Times New Roman" w:hAnsi="Courier" w:cs="Times New Roman"/>
          <w:color w:val="000000"/>
        </w:rPr>
      </w:pPr>
      <w:r w:rsidRPr="00DD1842">
        <w:rPr>
          <w:rFonts w:ascii="Courier" w:eastAsia="Times New Roman" w:hAnsi="Courier" w:cs="Arial"/>
          <w:color w:val="000000"/>
          <w:sz w:val="22"/>
          <w:szCs w:val="22"/>
          <w:shd w:val="clear" w:color="auto" w:fill="FFFFFF"/>
        </w:rPr>
        <w:t xml:space="preserve">z = </w:t>
      </w:r>
      <w:proofErr w:type="gramStart"/>
      <w:r w:rsidRPr="00DD1842">
        <w:rPr>
          <w:rFonts w:ascii="Courier" w:eastAsia="Times New Roman" w:hAnsi="Courier" w:cs="Arial"/>
          <w:color w:val="000000"/>
          <w:sz w:val="22"/>
          <w:szCs w:val="22"/>
          <w:shd w:val="clear" w:color="auto" w:fill="FFFFFF"/>
        </w:rPr>
        <w:t>float(</w:t>
      </w:r>
      <w:proofErr w:type="gramEnd"/>
      <w:r w:rsidRPr="00DD1842">
        <w:rPr>
          <w:rFonts w:ascii="Courier" w:eastAsia="Times New Roman" w:hAnsi="Courier" w:cs="Arial"/>
          <w:color w:val="000000"/>
          <w:sz w:val="22"/>
          <w:szCs w:val="22"/>
          <w:shd w:val="clear" w:color="auto" w:fill="FFFFFF"/>
        </w:rPr>
        <w:t>input("Enter a number: "))</w:t>
      </w:r>
    </w:p>
    <w:p w14:paraId="265AFAD4" w14:textId="77777777" w:rsidR="00DD1842" w:rsidRPr="00DD1842" w:rsidRDefault="00DD1842" w:rsidP="00DD1842">
      <w:pPr>
        <w:rPr>
          <w:rFonts w:ascii="Courier" w:eastAsia="Times New Roman" w:hAnsi="Courier" w:cs="Times New Roman"/>
          <w:color w:val="000000"/>
        </w:rPr>
      </w:pPr>
    </w:p>
    <w:p w14:paraId="0B554FE4" w14:textId="77777777" w:rsidR="00DD1842" w:rsidRPr="00DD1842" w:rsidRDefault="00DD1842" w:rsidP="00DD1842">
      <w:pPr>
        <w:rPr>
          <w:rFonts w:ascii="Courier" w:eastAsia="Times New Roman" w:hAnsi="Courier" w:cs="Times New Roman"/>
          <w:color w:val="000000"/>
        </w:rPr>
      </w:pPr>
      <w:proofErr w:type="gramStart"/>
      <w:r w:rsidRPr="00DD1842">
        <w:rPr>
          <w:rFonts w:ascii="Courier" w:eastAsia="Times New Roman" w:hAnsi="Courier" w:cs="Arial"/>
          <w:color w:val="000000"/>
          <w:sz w:val="22"/>
          <w:szCs w:val="22"/>
          <w:shd w:val="clear" w:color="auto" w:fill="FFFFFF"/>
        </w:rPr>
        <w:t>print(</w:t>
      </w:r>
      <w:proofErr w:type="gramEnd"/>
      <w:r w:rsidRPr="00DD1842">
        <w:rPr>
          <w:rFonts w:ascii="Courier" w:eastAsia="Times New Roman" w:hAnsi="Courier" w:cs="Arial"/>
          <w:color w:val="000000"/>
          <w:sz w:val="22"/>
          <w:szCs w:val="22"/>
          <w:shd w:val="clear" w:color="auto" w:fill="FFFFFF"/>
        </w:rPr>
        <w:t xml:space="preserve">"(x &lt; y and y &lt; z) is", x &lt; y </w:t>
      </w:r>
      <w:r w:rsidRPr="00DD1842">
        <w:rPr>
          <w:rFonts w:ascii="Courier" w:eastAsia="Times New Roman" w:hAnsi="Courier" w:cs="Arial"/>
          <w:b/>
          <w:bCs/>
          <w:color w:val="000000"/>
          <w:sz w:val="22"/>
          <w:szCs w:val="22"/>
          <w:shd w:val="clear" w:color="auto" w:fill="FFFFFF"/>
        </w:rPr>
        <w:t>and</w:t>
      </w:r>
      <w:r w:rsidRPr="00DD1842">
        <w:rPr>
          <w:rFonts w:ascii="Courier" w:eastAsia="Times New Roman" w:hAnsi="Courier" w:cs="Arial"/>
          <w:color w:val="000000"/>
          <w:sz w:val="22"/>
          <w:szCs w:val="22"/>
          <w:shd w:val="clear" w:color="auto" w:fill="FFFFFF"/>
        </w:rPr>
        <w:t xml:space="preserve"> y &lt; z)</w:t>
      </w:r>
    </w:p>
    <w:p w14:paraId="62E68C22" w14:textId="77777777" w:rsidR="00DD1842" w:rsidRPr="00DD1842" w:rsidRDefault="00DD1842" w:rsidP="00DD1842">
      <w:pPr>
        <w:rPr>
          <w:rFonts w:ascii="Courier" w:eastAsia="Times New Roman" w:hAnsi="Courier" w:cs="Times New Roman"/>
          <w:color w:val="000000"/>
        </w:rPr>
      </w:pPr>
      <w:proofErr w:type="gramStart"/>
      <w:r w:rsidRPr="00DD1842">
        <w:rPr>
          <w:rFonts w:ascii="Courier" w:eastAsia="Times New Roman" w:hAnsi="Courier" w:cs="Arial"/>
          <w:color w:val="000000"/>
          <w:sz w:val="22"/>
          <w:szCs w:val="22"/>
          <w:shd w:val="clear" w:color="auto" w:fill="FFFFFF"/>
        </w:rPr>
        <w:t>print(</w:t>
      </w:r>
      <w:proofErr w:type="gramEnd"/>
      <w:r w:rsidRPr="00DD1842">
        <w:rPr>
          <w:rFonts w:ascii="Courier" w:eastAsia="Times New Roman" w:hAnsi="Courier" w:cs="Arial"/>
          <w:color w:val="000000"/>
          <w:sz w:val="22"/>
          <w:szCs w:val="22"/>
          <w:shd w:val="clear" w:color="auto" w:fill="FFFFFF"/>
        </w:rPr>
        <w:t xml:space="preserve">"(x &lt; y or y &lt; z) is", x &lt; y </w:t>
      </w:r>
      <w:r w:rsidRPr="00DD1842">
        <w:rPr>
          <w:rFonts w:ascii="Courier" w:eastAsia="Times New Roman" w:hAnsi="Courier" w:cs="Arial"/>
          <w:b/>
          <w:bCs/>
          <w:color w:val="000000"/>
          <w:sz w:val="22"/>
          <w:szCs w:val="22"/>
          <w:shd w:val="clear" w:color="auto" w:fill="FFFFFF"/>
        </w:rPr>
        <w:t>or</w:t>
      </w:r>
      <w:r w:rsidRPr="00DD1842">
        <w:rPr>
          <w:rFonts w:ascii="Courier" w:eastAsia="Times New Roman" w:hAnsi="Courier" w:cs="Arial"/>
          <w:color w:val="000000"/>
          <w:sz w:val="22"/>
          <w:szCs w:val="22"/>
          <w:shd w:val="clear" w:color="auto" w:fill="FFFFFF"/>
        </w:rPr>
        <w:t xml:space="preserve"> y &lt; z)</w:t>
      </w:r>
    </w:p>
    <w:p w14:paraId="419AD7EE" w14:textId="77777777" w:rsidR="00DD1842" w:rsidRPr="00DD1842" w:rsidRDefault="00DD1842" w:rsidP="00DD1842">
      <w:pPr>
        <w:rPr>
          <w:rFonts w:ascii="Courier" w:eastAsia="Times New Roman" w:hAnsi="Courier" w:cs="Times New Roman"/>
          <w:color w:val="000000"/>
        </w:rPr>
      </w:pPr>
      <w:proofErr w:type="gramStart"/>
      <w:r w:rsidRPr="00DD1842">
        <w:rPr>
          <w:rFonts w:ascii="Courier" w:eastAsia="Times New Roman" w:hAnsi="Courier" w:cs="Arial"/>
          <w:color w:val="000000"/>
          <w:sz w:val="22"/>
          <w:szCs w:val="22"/>
          <w:shd w:val="clear" w:color="auto" w:fill="FFFFFF"/>
        </w:rPr>
        <w:t>print(</w:t>
      </w:r>
      <w:proofErr w:type="gramEnd"/>
      <w:r w:rsidRPr="00DD1842">
        <w:rPr>
          <w:rFonts w:ascii="Courier" w:eastAsia="Times New Roman" w:hAnsi="Courier" w:cs="Arial"/>
          <w:color w:val="000000"/>
          <w:sz w:val="22"/>
          <w:szCs w:val="22"/>
          <w:shd w:val="clear" w:color="auto" w:fill="FFFFFF"/>
        </w:rPr>
        <w:t xml:space="preserve">"not (x &lt; y) is", </w:t>
      </w:r>
      <w:r w:rsidRPr="00DD1842">
        <w:rPr>
          <w:rFonts w:ascii="Courier" w:eastAsia="Times New Roman" w:hAnsi="Courier" w:cs="Arial"/>
          <w:b/>
          <w:bCs/>
          <w:color w:val="000000"/>
          <w:sz w:val="22"/>
          <w:szCs w:val="22"/>
          <w:shd w:val="clear" w:color="auto" w:fill="FFFFFF"/>
        </w:rPr>
        <w:t>not</w:t>
      </w:r>
      <w:r w:rsidRPr="00DD1842">
        <w:rPr>
          <w:rFonts w:ascii="Courier" w:eastAsia="Times New Roman" w:hAnsi="Courier" w:cs="Arial"/>
          <w:color w:val="000000"/>
          <w:sz w:val="22"/>
          <w:szCs w:val="22"/>
          <w:shd w:val="clear" w:color="auto" w:fill="FFFFFF"/>
        </w:rPr>
        <w:t xml:space="preserve"> (x &lt; y))</w:t>
      </w:r>
    </w:p>
    <w:p w14:paraId="6C5AAEA8" w14:textId="77777777" w:rsidR="00DD1842" w:rsidRPr="00DD1842" w:rsidRDefault="00DD1842" w:rsidP="00DD1842">
      <w:pPr>
        <w:rPr>
          <w:rFonts w:ascii="Courier" w:eastAsia="Times New Roman" w:hAnsi="Courier" w:cs="Times New Roman"/>
          <w:color w:val="000000"/>
        </w:rPr>
      </w:pPr>
      <w:proofErr w:type="gramStart"/>
      <w:r w:rsidRPr="00DD1842">
        <w:rPr>
          <w:rFonts w:ascii="Courier" w:eastAsia="Times New Roman" w:hAnsi="Courier" w:cs="Arial"/>
          <w:color w:val="000000"/>
          <w:sz w:val="22"/>
          <w:szCs w:val="22"/>
          <w:shd w:val="clear" w:color="auto" w:fill="FFFFFF"/>
        </w:rPr>
        <w:t>print(</w:t>
      </w:r>
      <w:proofErr w:type="gramEnd"/>
      <w:r w:rsidRPr="00DD1842">
        <w:rPr>
          <w:rFonts w:ascii="Courier" w:eastAsia="Times New Roman" w:hAnsi="Courier" w:cs="Arial"/>
          <w:color w:val="000000"/>
          <w:sz w:val="22"/>
          <w:szCs w:val="22"/>
          <w:shd w:val="clear" w:color="auto" w:fill="FFFFFF"/>
        </w:rPr>
        <w:t>"(x &lt; y &lt; z) is", x &lt; y &lt; z)</w:t>
      </w:r>
    </w:p>
    <w:p w14:paraId="6DEB6421" w14:textId="77777777" w:rsidR="00DD1842" w:rsidRPr="00DD1842" w:rsidRDefault="00DD1842" w:rsidP="00DD1842">
      <w:pPr>
        <w:rPr>
          <w:rFonts w:ascii="Courier" w:eastAsia="Times New Roman" w:hAnsi="Courier" w:cs="Times New Roman"/>
          <w:color w:val="000000"/>
        </w:rPr>
      </w:pPr>
      <w:proofErr w:type="gramStart"/>
      <w:r w:rsidRPr="00DD1842">
        <w:rPr>
          <w:rFonts w:ascii="Courier" w:eastAsia="Times New Roman" w:hAnsi="Courier" w:cs="Arial"/>
          <w:color w:val="000000"/>
          <w:sz w:val="22"/>
          <w:szCs w:val="22"/>
          <w:shd w:val="clear" w:color="auto" w:fill="FFFFFF"/>
        </w:rPr>
        <w:t>print(</w:t>
      </w:r>
      <w:proofErr w:type="gramEnd"/>
      <w:r w:rsidRPr="00DD1842">
        <w:rPr>
          <w:rFonts w:ascii="Courier" w:eastAsia="Times New Roman" w:hAnsi="Courier" w:cs="Arial"/>
          <w:color w:val="000000"/>
          <w:sz w:val="22"/>
          <w:szCs w:val="22"/>
          <w:shd w:val="clear" w:color="auto" w:fill="FFFFFF"/>
        </w:rPr>
        <w:t xml:space="preserve">"not (x &lt; y &lt; z) is", </w:t>
      </w:r>
      <w:r w:rsidRPr="00DD1842">
        <w:rPr>
          <w:rFonts w:ascii="Courier" w:eastAsia="Times New Roman" w:hAnsi="Courier" w:cs="Arial"/>
          <w:b/>
          <w:bCs/>
          <w:color w:val="000000"/>
          <w:sz w:val="22"/>
          <w:szCs w:val="22"/>
          <w:shd w:val="clear" w:color="auto" w:fill="FFFFFF"/>
        </w:rPr>
        <w:t>not</w:t>
      </w:r>
      <w:r w:rsidRPr="00DD1842">
        <w:rPr>
          <w:rFonts w:ascii="Courier" w:eastAsia="Times New Roman" w:hAnsi="Courier" w:cs="Arial"/>
          <w:color w:val="000000"/>
          <w:sz w:val="22"/>
          <w:szCs w:val="22"/>
          <w:shd w:val="clear" w:color="auto" w:fill="FFFFFF"/>
        </w:rPr>
        <w:t xml:space="preserve"> (x &lt; y &lt; z))</w:t>
      </w:r>
    </w:p>
    <w:p w14:paraId="7A6D44FD" w14:textId="77777777" w:rsidR="00DD1842" w:rsidRPr="00DD1842" w:rsidRDefault="00DD1842" w:rsidP="00DD1842">
      <w:pPr>
        <w:spacing w:after="240"/>
        <w:rPr>
          <w:rFonts w:ascii="Courier" w:eastAsia="Times New Roman" w:hAnsi="Courier" w:cs="Times New Roman"/>
        </w:rPr>
      </w:pPr>
    </w:p>
    <w:p w14:paraId="4717C368" w14:textId="77777777" w:rsidR="00DD1842" w:rsidRPr="006F28A5" w:rsidRDefault="00DD1842" w:rsidP="006F28A5">
      <w:pPr>
        <w:rPr>
          <w:rFonts w:ascii="Courier New" w:hAnsi="Courier New" w:cs="Courier New"/>
          <w:b/>
          <w:bCs/>
          <w:sz w:val="20"/>
          <w:szCs w:val="20"/>
        </w:rPr>
      </w:pPr>
    </w:p>
    <w:sectPr w:rsidR="00DD1842" w:rsidRPr="006F28A5" w:rsidSect="00041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9AF42D1"/>
    <w:multiLevelType w:val="hybridMultilevel"/>
    <w:tmpl w:val="FA52A50C"/>
    <w:lvl w:ilvl="0" w:tplc="299211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DDEFB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D212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9272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5CF6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C090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78CB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2C11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365A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612C91"/>
    <w:multiLevelType w:val="hybridMultilevel"/>
    <w:tmpl w:val="D6F65888"/>
    <w:lvl w:ilvl="0" w:tplc="CFBE57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40A4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8AC5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60EC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2060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FAC2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8493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1C2C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2E9D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3D71905"/>
    <w:multiLevelType w:val="hybridMultilevel"/>
    <w:tmpl w:val="D7B83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BE7428"/>
    <w:multiLevelType w:val="hybridMultilevel"/>
    <w:tmpl w:val="D9F2A0D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DDEFB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D212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9272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5CF6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C090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78CB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2C11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365A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EAB"/>
    <w:rsid w:val="0004168F"/>
    <w:rsid w:val="000525B8"/>
    <w:rsid w:val="000F6248"/>
    <w:rsid w:val="00173909"/>
    <w:rsid w:val="001D2877"/>
    <w:rsid w:val="00257C3C"/>
    <w:rsid w:val="00423695"/>
    <w:rsid w:val="00452575"/>
    <w:rsid w:val="0048429D"/>
    <w:rsid w:val="0049149C"/>
    <w:rsid w:val="005462FF"/>
    <w:rsid w:val="005D08D5"/>
    <w:rsid w:val="00662B8E"/>
    <w:rsid w:val="006A0EAB"/>
    <w:rsid w:val="006F28A5"/>
    <w:rsid w:val="00712E0C"/>
    <w:rsid w:val="00800B31"/>
    <w:rsid w:val="008B32A5"/>
    <w:rsid w:val="009953BE"/>
    <w:rsid w:val="009C3209"/>
    <w:rsid w:val="009D6425"/>
    <w:rsid w:val="00AE7655"/>
    <w:rsid w:val="00B05865"/>
    <w:rsid w:val="00B53D2B"/>
    <w:rsid w:val="00B83115"/>
    <w:rsid w:val="00BC2E16"/>
    <w:rsid w:val="00D01BCD"/>
    <w:rsid w:val="00DD1842"/>
    <w:rsid w:val="00DE1951"/>
    <w:rsid w:val="00EA7BF6"/>
    <w:rsid w:val="00F50DAF"/>
    <w:rsid w:val="00F5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5805B"/>
  <w15:chartTrackingRefBased/>
  <w15:docId w15:val="{E2432DED-8BB1-4D4A-846A-E4525395F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32A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236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0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12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014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3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2021-08-19T06:38:00Z</dcterms:created>
  <dcterms:modified xsi:type="dcterms:W3CDTF">2021-09-14T06:20:00Z</dcterms:modified>
</cp:coreProperties>
</file>