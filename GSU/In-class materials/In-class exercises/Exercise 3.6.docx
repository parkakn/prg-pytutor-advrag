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E67B" w14:textId="3672AE5D" w:rsidR="00834DF7" w:rsidRDefault="00834DF7" w:rsidP="006F28A5">
      <w:pPr>
        <w:rPr>
          <w:rFonts w:ascii="Times New Roman" w:hAnsi="Times New Roman" w:cs="Times New Roman"/>
        </w:rPr>
      </w:pPr>
    </w:p>
    <w:p w14:paraId="26EC34B1" w14:textId="0FD7D340" w:rsidR="00834DF7" w:rsidRDefault="00834DF7" w:rsidP="00834DF7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3.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6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</w:p>
    <w:p w14:paraId="4EAE2F89" w14:textId="77777777" w:rsidR="00834DF7" w:rsidRDefault="00834DF7" w:rsidP="00834DF7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3.8</w:t>
      </w:r>
      <w:r w:rsidRPr="00D01BCD">
        <w:rPr>
          <w:rFonts w:ascii="Courier New" w:hAnsi="Courier New" w:cs="Courier New"/>
        </w:rPr>
        <w:t>)</w:t>
      </w:r>
    </w:p>
    <w:p w14:paraId="0B626E51" w14:textId="77777777" w:rsidR="00834DF7" w:rsidRDefault="00834DF7" w:rsidP="00834DF7">
      <w:pPr>
        <w:jc w:val="center"/>
        <w:rPr>
          <w:rFonts w:ascii="Courier New" w:hAnsi="Courier New" w:cs="Courier New"/>
        </w:rPr>
      </w:pPr>
    </w:p>
    <w:p w14:paraId="5A2EE135" w14:textId="77777777" w:rsidR="00834DF7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5382888B" w14:textId="74053FAA" w:rsidR="00834DF7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Pr="00834DF7">
        <w:rPr>
          <w:rFonts w:ascii="Courier New" w:hAnsi="Courier New" w:cs="Courier New"/>
          <w:b/>
          <w:bCs/>
          <w:sz w:val="20"/>
          <w:szCs w:val="20"/>
        </w:rPr>
        <w:t xml:space="preserve">Clunker Motors Inc. is recalling all vehicles from model years 1995-1998 and 2004-2006. </w:t>
      </w:r>
      <w:r>
        <w:rPr>
          <w:rFonts w:ascii="Courier New" w:hAnsi="Courier New" w:cs="Courier New"/>
          <w:b/>
          <w:bCs/>
          <w:sz w:val="20"/>
          <w:szCs w:val="20"/>
        </w:rPr>
        <w:t>Write a program to read a model year. Display a message “Please recall!”</w:t>
      </w:r>
      <w:r w:rsidRPr="00834DF7">
        <w:rPr>
          <w:rFonts w:ascii="Courier New" w:hAnsi="Courier New" w:cs="Courier New"/>
          <w:b/>
          <w:bCs/>
          <w:sz w:val="20"/>
          <w:szCs w:val="20"/>
        </w:rPr>
        <w:t xml:space="preserve"> if the value of </w:t>
      </w:r>
      <w:proofErr w:type="spellStart"/>
      <w:r w:rsidRPr="00834DF7">
        <w:rPr>
          <w:rFonts w:ascii="Courier New" w:hAnsi="Courier New" w:cs="Courier New"/>
          <w:b/>
          <w:bCs/>
          <w:sz w:val="20"/>
          <w:szCs w:val="20"/>
        </w:rPr>
        <w:t>modelYear</w:t>
      </w:r>
      <w:proofErr w:type="spellEnd"/>
      <w:r w:rsidRPr="00834DF7">
        <w:rPr>
          <w:rFonts w:ascii="Courier New" w:hAnsi="Courier New" w:cs="Courier New"/>
          <w:b/>
          <w:bCs/>
          <w:sz w:val="20"/>
          <w:szCs w:val="20"/>
        </w:rPr>
        <w:t xml:space="preserve"> does fall within the two recall ranges</w:t>
      </w:r>
      <w:r>
        <w:rPr>
          <w:rFonts w:ascii="Courier New" w:hAnsi="Courier New" w:cs="Courier New"/>
          <w:b/>
          <w:bCs/>
          <w:sz w:val="20"/>
          <w:szCs w:val="20"/>
        </w:rPr>
        <w:t>; Otherwise, display a message “No need for a recall”.</w:t>
      </w:r>
    </w:p>
    <w:p w14:paraId="5D599B0F" w14:textId="77777777" w:rsidR="00834DF7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519E8549" w14:textId="77777777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95BE1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System Analysis: W</w:t>
      </w:r>
      <w:r w:rsidRPr="00D95BE1">
        <w:rPr>
          <w:rFonts w:ascii="Times New Roman" w:hAnsi="Times New Roman" w:cs="Times New Roman"/>
        </w:rPr>
        <w:t>hat is(are) the input(s) and output(s)?</w:t>
      </w:r>
    </w:p>
    <w:p w14:paraId="496C1E81" w14:textId="77777777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Assume your manager asks you to complete this program by using a </w:t>
      </w:r>
      <w:proofErr w:type="gramStart"/>
      <w:r>
        <w:rPr>
          <w:rFonts w:ascii="Times New Roman" w:hAnsi="Times New Roman" w:cs="Times New Roman"/>
        </w:rPr>
        <w:t>TWO way</w:t>
      </w:r>
      <w:proofErr w:type="gramEnd"/>
      <w:r>
        <w:rPr>
          <w:rFonts w:ascii="Times New Roman" w:hAnsi="Times New Roman" w:cs="Times New Roman"/>
        </w:rPr>
        <w:t xml:space="preserve"> decision selection statement. What should be the condition? How to represent it using a Boolean expression (may use logical operator) in Python?</w:t>
      </w:r>
    </w:p>
    <w:p w14:paraId="53DB24A9" w14:textId="77777777" w:rsidR="00834DF7" w:rsidRPr="00D95BE1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System Design: List the steps to get output(s) from input(s)</w:t>
      </w:r>
    </w:p>
    <w:p w14:paraId="191A5385" w14:textId="77777777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95BE1">
        <w:rPr>
          <w:rFonts w:ascii="Times New Roman" w:hAnsi="Times New Roman" w:cs="Times New Roman"/>
        </w:rPr>
        <w:t>. Write your program.</w:t>
      </w:r>
    </w:p>
    <w:p w14:paraId="2202CCEA" w14:textId="72F54880" w:rsidR="00834DF7" w:rsidRDefault="00834DF7" w:rsidP="00834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EB3A4E" w14:textId="49289A14" w:rsidR="00834DF7" w:rsidRDefault="00834DF7" w:rsidP="00834DF7">
      <w:pPr>
        <w:rPr>
          <w:rFonts w:ascii="Times New Roman" w:hAnsi="Times New Roman" w:cs="Times New Roman"/>
        </w:rPr>
      </w:pPr>
    </w:p>
    <w:p w14:paraId="18E3D045" w14:textId="0C3A419E" w:rsidR="00834DF7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2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.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Let us simulate a lottery system. </w:t>
      </w:r>
      <w:r w:rsidR="007A3C04">
        <w:rPr>
          <w:rFonts w:ascii="Courier New" w:hAnsi="Courier New" w:cs="Courier New"/>
          <w:b/>
          <w:bCs/>
          <w:sz w:val="20"/>
          <w:szCs w:val="20"/>
        </w:rPr>
        <w:t>Write a program and read two numbers from user. One is the guess number; The other is the lottery number. The award will be calculated according to the rules below.</w:t>
      </w:r>
    </w:p>
    <w:p w14:paraId="77D3E0CF" w14:textId="166469E6" w:rsidR="007A3C04" w:rsidRDefault="007A3C04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253F6A68" w14:textId="2274DBE1" w:rsidR="007A3C04" w:rsidRDefault="007A3C04" w:rsidP="00834DF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a. award is $1000 if guess number is the same as lottery number.</w:t>
      </w:r>
    </w:p>
    <w:p w14:paraId="27057B45" w14:textId="288FE705" w:rsidR="007A3C04" w:rsidRDefault="007A3C04" w:rsidP="00834DF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b. award is $500 if distance between guess number and lottery number is less than 3</w:t>
      </w:r>
    </w:p>
    <w:p w14:paraId="3C95CE29" w14:textId="77777777" w:rsidR="007A3C04" w:rsidRDefault="007A3C04" w:rsidP="007A3C0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c. </w:t>
      </w:r>
      <w:r>
        <w:rPr>
          <w:rFonts w:ascii="Courier New" w:hAnsi="Courier New" w:cs="Courier New"/>
          <w:b/>
          <w:bCs/>
          <w:sz w:val="20"/>
          <w:szCs w:val="20"/>
        </w:rPr>
        <w:t>award is $</w:t>
      </w:r>
      <w:r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00 if distance between guess number and lottery number is </w:t>
      </w:r>
      <w:r>
        <w:rPr>
          <w:rFonts w:ascii="Courier New" w:hAnsi="Courier New" w:cs="Courier New"/>
          <w:b/>
          <w:bCs/>
          <w:sz w:val="20"/>
          <w:szCs w:val="20"/>
        </w:rPr>
        <w:t>less than 6</w:t>
      </w:r>
    </w:p>
    <w:p w14:paraId="4C7EFC2F" w14:textId="11C8605D" w:rsidR="007A3C04" w:rsidRDefault="007A3C04" w:rsidP="007A3C0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d. award is no in other cases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6B466538" w14:textId="3E9D7B1B" w:rsidR="007A3C04" w:rsidRDefault="007A3C04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76B9AACC" w14:textId="77777777" w:rsidR="00834DF7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4BDA5C1B" w14:textId="77777777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95BE1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System Analysis: W</w:t>
      </w:r>
      <w:r w:rsidRPr="00D95BE1">
        <w:rPr>
          <w:rFonts w:ascii="Times New Roman" w:hAnsi="Times New Roman" w:cs="Times New Roman"/>
        </w:rPr>
        <w:t>hat is(are) the input(s) and output(s)?</w:t>
      </w:r>
    </w:p>
    <w:p w14:paraId="130C455D" w14:textId="7224536E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Assume your manager asks you to complete this program by using a </w:t>
      </w:r>
      <w:r w:rsidR="007A3C04">
        <w:rPr>
          <w:rFonts w:ascii="Times New Roman" w:hAnsi="Times New Roman" w:cs="Times New Roman"/>
        </w:rPr>
        <w:t>Multiple</w:t>
      </w:r>
      <w:r>
        <w:rPr>
          <w:rFonts w:ascii="Times New Roman" w:hAnsi="Times New Roman" w:cs="Times New Roman"/>
        </w:rPr>
        <w:t xml:space="preserve"> way decision selection statement. What should be the condition</w:t>
      </w:r>
      <w:r w:rsidR="007A3C04">
        <w:rPr>
          <w:rFonts w:ascii="Times New Roman" w:hAnsi="Times New Roman" w:cs="Times New Roman"/>
        </w:rPr>
        <w:t xml:space="preserve"> to set award as $500</w:t>
      </w:r>
      <w:r>
        <w:rPr>
          <w:rFonts w:ascii="Times New Roman" w:hAnsi="Times New Roman" w:cs="Times New Roman"/>
        </w:rPr>
        <w:t>? How to represent it using a Boolean expression (may use logical operator) in Python?</w:t>
      </w:r>
    </w:p>
    <w:p w14:paraId="58CDB42F" w14:textId="77777777" w:rsidR="00834DF7" w:rsidRPr="00D95BE1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System Design: List the steps to get output(s) from input(s)</w:t>
      </w:r>
    </w:p>
    <w:p w14:paraId="66866024" w14:textId="77777777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95BE1">
        <w:rPr>
          <w:rFonts w:ascii="Times New Roman" w:hAnsi="Times New Roman" w:cs="Times New Roman"/>
        </w:rPr>
        <w:t>. Write your program.</w:t>
      </w:r>
    </w:p>
    <w:p w14:paraId="35ABBFA4" w14:textId="77777777" w:rsidR="00834DF7" w:rsidRPr="006F28A5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6897E9AB" w14:textId="77777777" w:rsidR="00834DF7" w:rsidRPr="006F28A5" w:rsidRDefault="00834DF7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834DF7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7A3C04"/>
    <w:rsid w:val="007B6CAE"/>
    <w:rsid w:val="00800B31"/>
    <w:rsid w:val="00834DF7"/>
    <w:rsid w:val="008B32A5"/>
    <w:rsid w:val="009953BE"/>
    <w:rsid w:val="009C3209"/>
    <w:rsid w:val="009D6425"/>
    <w:rsid w:val="00AE7655"/>
    <w:rsid w:val="00B05865"/>
    <w:rsid w:val="00B53D2B"/>
    <w:rsid w:val="00B83115"/>
    <w:rsid w:val="00BC2E16"/>
    <w:rsid w:val="00D01BCD"/>
    <w:rsid w:val="00DD1842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2021-09-21T07:00:00Z</dcterms:created>
  <dcterms:modified xsi:type="dcterms:W3CDTF">2021-09-21T07:00:00Z</dcterms:modified>
</cp:coreProperties>
</file>