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5D4" w14:textId="3980D5E0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3.2 </w:t>
      </w:r>
    </w:p>
    <w:p w14:paraId="0B335B10" w14:textId="6C3DDF82" w:rsidR="005462FF" w:rsidRDefault="005462FF" w:rsidP="005462FF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</w:t>
      </w:r>
      <w:r w:rsidR="00005FE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,3.</w:t>
      </w:r>
      <w:r w:rsidR="00005FE5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,3.</w:t>
      </w:r>
      <w:r w:rsidR="00005FE5">
        <w:rPr>
          <w:rFonts w:ascii="Courier New" w:hAnsi="Courier New" w:cs="Courier New"/>
        </w:rPr>
        <w:t>4</w:t>
      </w:r>
      <w:r w:rsidRPr="00D01BCD">
        <w:rPr>
          <w:rFonts w:ascii="Courier New" w:hAnsi="Courier New" w:cs="Courier New"/>
        </w:rPr>
        <w:t>)</w:t>
      </w:r>
    </w:p>
    <w:p w14:paraId="24EC4047" w14:textId="77777777" w:rsidR="005462FF" w:rsidRDefault="005462FF" w:rsidP="005462FF">
      <w:pPr>
        <w:jc w:val="center"/>
        <w:rPr>
          <w:rFonts w:ascii="Courier New" w:hAnsi="Courier New" w:cs="Courier New"/>
        </w:rPr>
      </w:pPr>
    </w:p>
    <w:p w14:paraId="7A82B0CC" w14:textId="6E2B2325" w:rsidR="00CF22AD" w:rsidRPr="00CF22AD" w:rsidRDefault="005462FF" w:rsidP="005462F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="009C3209" w:rsidRPr="00CF22AD">
        <w:rPr>
          <w:rFonts w:ascii="Courier New" w:hAnsi="Courier New" w:cs="Courier New"/>
          <w:b/>
          <w:bCs/>
          <w:sz w:val="20"/>
          <w:szCs w:val="20"/>
        </w:rPr>
        <w:t xml:space="preserve">What is the output of the code in a) and b) if number is </w:t>
      </w:r>
      <w:r w:rsidRPr="005462FF">
        <w:rPr>
          <w:rFonts w:ascii="Courier New" w:hAnsi="Courier New" w:cs="Courier New"/>
          <w:b/>
          <w:bCs/>
          <w:sz w:val="20"/>
          <w:szCs w:val="20"/>
        </w:rPr>
        <w:t>4</w:t>
      </w:r>
      <w:r w:rsidR="009C3209" w:rsidRPr="00CF22AD">
        <w:rPr>
          <w:rFonts w:ascii="Courier New" w:hAnsi="Courier New" w:cs="Courier New"/>
          <w:b/>
          <w:bCs/>
          <w:sz w:val="20"/>
          <w:szCs w:val="20"/>
        </w:rPr>
        <w:t>0</w:t>
      </w:r>
      <w:r w:rsidRPr="005462FF">
        <w:rPr>
          <w:rFonts w:ascii="Courier New" w:hAnsi="Courier New" w:cs="Courier New"/>
          <w:b/>
          <w:bCs/>
          <w:sz w:val="20"/>
          <w:szCs w:val="20"/>
        </w:rPr>
        <w:t xml:space="preserve"> and 55</w:t>
      </w:r>
      <w:r w:rsidR="009C3209" w:rsidRPr="00CF22AD">
        <w:rPr>
          <w:rFonts w:ascii="Courier New" w:hAnsi="Courier New" w:cs="Courier New"/>
          <w:b/>
          <w:bCs/>
          <w:sz w:val="20"/>
          <w:szCs w:val="20"/>
        </w:rPr>
        <w:t>?</w:t>
      </w:r>
    </w:p>
    <w:p w14:paraId="7ACF3720" w14:textId="423BC0FC" w:rsidR="005462FF" w:rsidRDefault="005462FF" w:rsidP="005462FF">
      <w:pPr>
        <w:rPr>
          <w:rFonts w:ascii="Courier New" w:hAnsi="Courier New" w:cs="Courier New"/>
        </w:rPr>
      </w:pPr>
      <w:r w:rsidRPr="00CF22AD">
        <w:rPr>
          <w:noProof/>
        </w:rPr>
        <w:drawing>
          <wp:inline distT="0" distB="0" distL="0" distR="0" wp14:anchorId="1EBCCF6E" wp14:editId="1A5F4FB6">
            <wp:extent cx="3030279" cy="1562735"/>
            <wp:effectExtent l="0" t="0" r="5080" b="0"/>
            <wp:docPr id="3" name="Picture 4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82704B-AB45-064B-9E84-B08F179E16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8582704B-AB45-064B-9E84-B08F179E1606}"/>
                        </a:ext>
                      </a:extLst>
                    </pic:cNvPr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8" r="38760"/>
                    <a:stretch/>
                  </pic:blipFill>
                  <pic:spPr bwMode="auto">
                    <a:xfrm>
                      <a:off x="0" y="0"/>
                      <a:ext cx="3053900" cy="15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767A8" w14:textId="49D9B2B7" w:rsidR="005462FF" w:rsidRDefault="005462FF" w:rsidP="005462FF">
      <w:pPr>
        <w:rPr>
          <w:rFonts w:ascii="Courier New" w:hAnsi="Courier New" w:cs="Courier New"/>
        </w:rPr>
      </w:pPr>
    </w:p>
    <w:p w14:paraId="436FC5EE" w14:textId="77777777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When number is 40</w:t>
      </w:r>
    </w:p>
    <w:p w14:paraId="3FA9E66E" w14:textId="3209026B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a) output?</w:t>
      </w:r>
    </w:p>
    <w:p w14:paraId="1EAE9D3D" w14:textId="7F2894DF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b) output?</w:t>
      </w:r>
    </w:p>
    <w:p w14:paraId="52E43B6D" w14:textId="18C8ADBA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</w:p>
    <w:p w14:paraId="65BD65FA" w14:textId="12EC3540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When number is 55</w:t>
      </w:r>
    </w:p>
    <w:p w14:paraId="0AC383A3" w14:textId="6E3BE4F7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a) output?</w:t>
      </w:r>
    </w:p>
    <w:p w14:paraId="0ACBD58A" w14:textId="2E015DAC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b) output?</w:t>
      </w:r>
    </w:p>
    <w:p w14:paraId="05735865" w14:textId="77777777" w:rsidR="00712E0C" w:rsidRDefault="00712E0C" w:rsidP="005462FF">
      <w:pPr>
        <w:rPr>
          <w:rFonts w:ascii="Courier New" w:hAnsi="Courier New" w:cs="Courier New"/>
        </w:rPr>
      </w:pPr>
    </w:p>
    <w:p w14:paraId="59556C13" w14:textId="6156E91B" w:rsidR="005462FF" w:rsidRDefault="005462FF" w:rsidP="005462F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 w:rsidRPr="00CF22AD">
        <w:rPr>
          <w:rFonts w:ascii="Courier New" w:hAnsi="Courier New" w:cs="Courier New"/>
          <w:b/>
          <w:bCs/>
          <w:sz w:val="20"/>
          <w:szCs w:val="20"/>
        </w:rPr>
        <w:t>Write an if statement that increases pay by 3% if score is greater than 90. </w:t>
      </w:r>
      <w:r w:rsidR="00712E0C">
        <w:rPr>
          <w:rFonts w:ascii="Courier New" w:hAnsi="Courier New" w:cs="Courier New"/>
          <w:b/>
          <w:bCs/>
          <w:sz w:val="20"/>
          <w:szCs w:val="20"/>
        </w:rPr>
        <w:t>Assume we have assigned 100 to score, and 1000 to pay.</w:t>
      </w:r>
    </w:p>
    <w:p w14:paraId="4F253DA9" w14:textId="62BB5748" w:rsidR="00712E0C" w:rsidRDefault="00712E0C" w:rsidP="005462FF">
      <w:pPr>
        <w:rPr>
          <w:rFonts w:ascii="Courier New" w:hAnsi="Courier New" w:cs="Courier New"/>
          <w:b/>
          <w:bCs/>
          <w:sz w:val="20"/>
          <w:szCs w:val="20"/>
        </w:rPr>
      </w:pPr>
    </w:p>
    <w:p w14:paraId="48104BA8" w14:textId="5EDC07A9" w:rsidR="00712E0C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score=100</w:t>
      </w:r>
    </w:p>
    <w:p w14:paraId="55A5EBD7" w14:textId="356048E8" w:rsidR="005462FF" w:rsidRPr="00712E0C" w:rsidRDefault="00712E0C" w:rsidP="005462FF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pay=1000</w:t>
      </w:r>
    </w:p>
    <w:p w14:paraId="4C392E82" w14:textId="4472B4A9" w:rsidR="005462FF" w:rsidRPr="00712E0C" w:rsidRDefault="00712E0C" w:rsidP="00712E0C">
      <w:pPr>
        <w:rPr>
          <w:rFonts w:ascii="Courier New" w:hAnsi="Courier New" w:cs="Courier New"/>
          <w:sz w:val="20"/>
          <w:szCs w:val="20"/>
        </w:rPr>
      </w:pPr>
      <w:r w:rsidRPr="00712E0C">
        <w:rPr>
          <w:rFonts w:ascii="Courier New" w:hAnsi="Courier New" w:cs="Courier New"/>
          <w:sz w:val="20"/>
          <w:szCs w:val="20"/>
        </w:rPr>
        <w:t># Remaining code</w:t>
      </w:r>
    </w:p>
    <w:p w14:paraId="7FE26A44" w14:textId="77777777" w:rsidR="005462FF" w:rsidRPr="006F28A5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5462FF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05FE5"/>
    <w:rsid w:val="0004168F"/>
    <w:rsid w:val="000525B8"/>
    <w:rsid w:val="000F6248"/>
    <w:rsid w:val="00173909"/>
    <w:rsid w:val="001D2877"/>
    <w:rsid w:val="00257C3C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800B31"/>
    <w:rsid w:val="008B32A5"/>
    <w:rsid w:val="009953BE"/>
    <w:rsid w:val="009C3209"/>
    <w:rsid w:val="009D6425"/>
    <w:rsid w:val="00AE7655"/>
    <w:rsid w:val="00B05865"/>
    <w:rsid w:val="00B53D2B"/>
    <w:rsid w:val="00B83115"/>
    <w:rsid w:val="00BC2E16"/>
    <w:rsid w:val="00D01BCD"/>
    <w:rsid w:val="00DE1951"/>
    <w:rsid w:val="00EA7BF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2021-08-19T06:38:00Z</dcterms:created>
  <dcterms:modified xsi:type="dcterms:W3CDTF">2021-09-14T06:20:00Z</dcterms:modified>
</cp:coreProperties>
</file>