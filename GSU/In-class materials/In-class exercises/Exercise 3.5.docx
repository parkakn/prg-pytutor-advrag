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3F419A98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 w:rsidR="00834DF7">
        <w:rPr>
          <w:rFonts w:ascii="Courier New" w:hAnsi="Courier New" w:cs="Courier New"/>
          <w:b/>
          <w:bCs/>
          <w:sz w:val="32"/>
          <w:szCs w:val="32"/>
          <w:u w:val="single"/>
        </w:rPr>
        <w:t>5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</w:p>
    <w:p w14:paraId="0B335B10" w14:textId="604BC786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834DF7">
        <w:rPr>
          <w:rFonts w:ascii="Courier New" w:hAnsi="Courier New" w:cs="Courier New"/>
        </w:rPr>
        <w:t>8</w:t>
      </w:r>
      <w:r w:rsidRPr="00D01BCD">
        <w:rPr>
          <w:rFonts w:ascii="Courier New" w:hAnsi="Courier New" w:cs="Courier New"/>
        </w:rPr>
        <w:t>)</w:t>
      </w:r>
    </w:p>
    <w:p w14:paraId="24EC4047" w14:textId="77777777" w:rsidR="005462FF" w:rsidRDefault="005462FF" w:rsidP="005462FF">
      <w:pPr>
        <w:jc w:val="center"/>
        <w:rPr>
          <w:rFonts w:ascii="Courier New" w:hAnsi="Courier New" w:cs="Courier New"/>
        </w:rPr>
      </w:pPr>
    </w:p>
    <w:p w14:paraId="7FE26A44" w14:textId="612028D5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082E54" w14:textId="1880653F" w:rsidR="00DD1842" w:rsidRDefault="00DD1842" w:rsidP="00DD184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="00834DF7">
        <w:rPr>
          <w:rFonts w:ascii="Courier New" w:hAnsi="Courier New" w:cs="Courier New"/>
          <w:b/>
          <w:bCs/>
          <w:sz w:val="20"/>
          <w:szCs w:val="20"/>
        </w:rPr>
        <w:t>Write a program to read a body temperature in F.  Display a message “Fever!” if the body temperature is greater than 100.4F; Otherwise, display “No fever”.</w:t>
      </w:r>
    </w:p>
    <w:p w14:paraId="6E0E08DF" w14:textId="2B7743B5" w:rsidR="00834DF7" w:rsidRDefault="00834DF7" w:rsidP="00DD1842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6D316D" w14:textId="77777777" w:rsidR="00834DF7" w:rsidRDefault="00834DF7" w:rsidP="00DD184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442374E" w14:textId="44E84E1E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95BE1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System Analysis: W</w:t>
      </w:r>
      <w:r w:rsidRPr="00D95BE1">
        <w:rPr>
          <w:rFonts w:ascii="Times New Roman" w:hAnsi="Times New Roman" w:cs="Times New Roman"/>
        </w:rPr>
        <w:t>hat is(are) the input(s) and output(s)?</w:t>
      </w:r>
    </w:p>
    <w:p w14:paraId="7B50506C" w14:textId="69227BFE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Assume your manager asks you to complete this program by using a </w:t>
      </w:r>
      <w:proofErr w:type="gramStart"/>
      <w:r>
        <w:rPr>
          <w:rFonts w:ascii="Times New Roman" w:hAnsi="Times New Roman" w:cs="Times New Roman"/>
        </w:rPr>
        <w:t>TWO way</w:t>
      </w:r>
      <w:proofErr w:type="gramEnd"/>
      <w:r>
        <w:rPr>
          <w:rFonts w:ascii="Times New Roman" w:hAnsi="Times New Roman" w:cs="Times New Roman"/>
        </w:rPr>
        <w:t xml:space="preserve"> decision selection statement. What should be the condition? How to represent it using a Boolean expression (may use logical operator) in Python?</w:t>
      </w:r>
    </w:p>
    <w:p w14:paraId="532A3C10" w14:textId="5410BCD8" w:rsidR="00834DF7" w:rsidRPr="00D95BE1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System Design: List the steps to get output(s) from input(s)</w:t>
      </w:r>
    </w:p>
    <w:p w14:paraId="164F2355" w14:textId="722F1CA5" w:rsidR="00834DF7" w:rsidRDefault="00834DF7" w:rsidP="00834DF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95BE1">
        <w:rPr>
          <w:rFonts w:ascii="Times New Roman" w:hAnsi="Times New Roman" w:cs="Times New Roman"/>
        </w:rPr>
        <w:t>. Write your program.</w:t>
      </w:r>
    </w:p>
    <w:p w14:paraId="4717C368" w14:textId="6E57E0DE" w:rsidR="00DD1842" w:rsidRDefault="00834DF7" w:rsidP="006F2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5A9651" w14:textId="7A456A07" w:rsidR="00834DF7" w:rsidRDefault="00834DF7" w:rsidP="006F28A5">
      <w:pPr>
        <w:rPr>
          <w:rFonts w:ascii="Times New Roman" w:hAnsi="Times New Roman" w:cs="Times New Roman"/>
        </w:rPr>
      </w:pPr>
    </w:p>
    <w:p w14:paraId="54018F1E" w14:textId="5ADC6669" w:rsidR="00834DF7" w:rsidRDefault="00834DF7" w:rsidP="006F28A5">
      <w:pPr>
        <w:rPr>
          <w:rFonts w:ascii="Times New Roman" w:hAnsi="Times New Roman" w:cs="Times New Roman"/>
        </w:rPr>
      </w:pPr>
    </w:p>
    <w:p w14:paraId="5451B54B" w14:textId="5DA4CE58" w:rsidR="00834DF7" w:rsidRDefault="00834DF7" w:rsidP="006F28A5">
      <w:pPr>
        <w:rPr>
          <w:rFonts w:ascii="Times New Roman" w:hAnsi="Times New Roman" w:cs="Times New Roman"/>
        </w:rPr>
      </w:pPr>
    </w:p>
    <w:p w14:paraId="6897E9AB" w14:textId="77777777" w:rsidR="00834DF7" w:rsidRPr="006F28A5" w:rsidRDefault="00834DF7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834DF7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800B31"/>
    <w:rsid w:val="00834DF7"/>
    <w:rsid w:val="008B32A5"/>
    <w:rsid w:val="009953BE"/>
    <w:rsid w:val="009C3209"/>
    <w:rsid w:val="009D6425"/>
    <w:rsid w:val="00AE7655"/>
    <w:rsid w:val="00B05865"/>
    <w:rsid w:val="00B53D2B"/>
    <w:rsid w:val="00B83115"/>
    <w:rsid w:val="00BC2E16"/>
    <w:rsid w:val="00D01BCD"/>
    <w:rsid w:val="00DD1842"/>
    <w:rsid w:val="00DE1951"/>
    <w:rsid w:val="00EA7BF6"/>
    <w:rsid w:val="00EC787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2021-09-21T07:00:00Z</dcterms:created>
  <dcterms:modified xsi:type="dcterms:W3CDTF">2021-09-21T07:04:00Z</dcterms:modified>
</cp:coreProperties>
</file>