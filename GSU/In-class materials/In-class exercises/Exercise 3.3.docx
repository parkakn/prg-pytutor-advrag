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B5D4" w14:textId="038D325C" w:rsidR="005462FF" w:rsidRDefault="005462FF" w:rsidP="005462FF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3.</w:t>
      </w:r>
      <w:r w:rsidR="00940F1F">
        <w:rPr>
          <w:rFonts w:ascii="Courier New" w:hAnsi="Courier New" w:cs="Courier New"/>
          <w:b/>
          <w:bCs/>
          <w:sz w:val="32"/>
          <w:szCs w:val="32"/>
          <w:u w:val="single"/>
        </w:rPr>
        <w:t>3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 </w:t>
      </w:r>
    </w:p>
    <w:p w14:paraId="0B335B10" w14:textId="775F5C3C" w:rsidR="005462FF" w:rsidRDefault="005462FF" w:rsidP="005462FF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 xml:space="preserve">(Objective </w:t>
      </w:r>
      <w:r>
        <w:rPr>
          <w:rFonts w:ascii="Courier New" w:hAnsi="Courier New" w:cs="Courier New"/>
        </w:rPr>
        <w:t>3.</w:t>
      </w:r>
      <w:r w:rsidR="00940F1F">
        <w:rPr>
          <w:rFonts w:ascii="Courier New" w:hAnsi="Courier New" w:cs="Courier New"/>
        </w:rPr>
        <w:t>5</w:t>
      </w:r>
      <w:r w:rsidRPr="00D01BCD">
        <w:rPr>
          <w:rFonts w:ascii="Courier New" w:hAnsi="Courier New" w:cs="Courier New"/>
        </w:rPr>
        <w:t>)</w:t>
      </w:r>
    </w:p>
    <w:p w14:paraId="05735865" w14:textId="77777777" w:rsidR="00712E0C" w:rsidRDefault="00712E0C" w:rsidP="005462FF">
      <w:pPr>
        <w:rPr>
          <w:rFonts w:ascii="Courier New" w:hAnsi="Courier New" w:cs="Courier New"/>
        </w:rPr>
      </w:pPr>
    </w:p>
    <w:p w14:paraId="7FE26A44" w14:textId="4B930F1B" w:rsidR="005462FF" w:rsidRDefault="005462FF" w:rsidP="006F28A5">
      <w:pPr>
        <w:rPr>
          <w:rFonts w:ascii="Courier New" w:hAnsi="Courier New" w:cs="Courier New"/>
          <w:b/>
          <w:bCs/>
          <w:sz w:val="20"/>
          <w:szCs w:val="20"/>
        </w:rPr>
      </w:pPr>
    </w:p>
    <w:p w14:paraId="4B5F978A" w14:textId="678AFB87" w:rsidR="00C667B9" w:rsidRPr="00C667B9" w:rsidRDefault="00C667B9" w:rsidP="00C667B9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1. </w:t>
      </w:r>
      <w:r w:rsidRPr="00C667B9">
        <w:rPr>
          <w:rFonts w:ascii="Courier New" w:hAnsi="Courier New" w:cs="Courier New"/>
          <w:b/>
          <w:bCs/>
          <w:sz w:val="20"/>
          <w:szCs w:val="20"/>
        </w:rPr>
        <w:t>The following code displays ___________.</w:t>
      </w:r>
    </w:p>
    <w:p w14:paraId="2D456299" w14:textId="77777777" w:rsidR="00C667B9" w:rsidRPr="00C667B9" w:rsidRDefault="00C667B9" w:rsidP="00C667B9">
      <w:pPr>
        <w:rPr>
          <w:rFonts w:ascii="Times New Roman" w:eastAsia="Times New Roman" w:hAnsi="Times New Roman" w:cs="Times New Roman"/>
          <w:color w:val="000000"/>
        </w:rPr>
      </w:pPr>
    </w:p>
    <w:p w14:paraId="59E45CC6" w14:textId="77777777" w:rsidR="00C667B9" w:rsidRPr="00C667B9" w:rsidRDefault="00C667B9" w:rsidP="00C667B9">
      <w:pPr>
        <w:ind w:left="120"/>
        <w:rPr>
          <w:rFonts w:ascii="Courier New" w:eastAsia="Times New Roman" w:hAnsi="Courier New" w:cs="Courier New"/>
          <w:color w:val="000000"/>
        </w:rPr>
      </w:pPr>
      <w:r w:rsidRPr="00C667B9">
        <w:rPr>
          <w:rFonts w:ascii="Courier New" w:eastAsia="Times New Roman" w:hAnsi="Courier New" w:cs="Courier New"/>
          <w:color w:val="000000"/>
          <w:sz w:val="22"/>
          <w:szCs w:val="22"/>
        </w:rPr>
        <w:t>temperature = 50</w:t>
      </w:r>
    </w:p>
    <w:p w14:paraId="28C805ED" w14:textId="77777777" w:rsidR="00C667B9" w:rsidRPr="00C667B9" w:rsidRDefault="00C667B9" w:rsidP="00C667B9">
      <w:pPr>
        <w:rPr>
          <w:rFonts w:ascii="Courier New" w:eastAsia="Times New Roman" w:hAnsi="Courier New" w:cs="Courier New"/>
          <w:color w:val="000000"/>
        </w:rPr>
      </w:pPr>
    </w:p>
    <w:p w14:paraId="1C982174" w14:textId="77777777" w:rsidR="00C667B9" w:rsidRPr="00C667B9" w:rsidRDefault="00C667B9" w:rsidP="00C667B9">
      <w:pPr>
        <w:ind w:left="120"/>
        <w:rPr>
          <w:rFonts w:ascii="Courier New" w:eastAsia="Times New Roman" w:hAnsi="Courier New" w:cs="Courier New"/>
          <w:color w:val="000000"/>
        </w:rPr>
      </w:pPr>
      <w:r w:rsidRPr="00C667B9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if</w:t>
      </w:r>
      <w:r w:rsidRPr="00C667B9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temperature &gt;= 100:</w:t>
      </w:r>
    </w:p>
    <w:p w14:paraId="13481624" w14:textId="77777777" w:rsidR="00C667B9" w:rsidRPr="00C667B9" w:rsidRDefault="00C667B9" w:rsidP="00C667B9">
      <w:pPr>
        <w:ind w:left="120"/>
        <w:rPr>
          <w:rFonts w:ascii="Courier New" w:eastAsia="Times New Roman" w:hAnsi="Courier New" w:cs="Courier New"/>
          <w:color w:val="000000"/>
        </w:rPr>
      </w:pPr>
      <w:r w:rsidRPr="00C667B9">
        <w:rPr>
          <w:rFonts w:ascii="Courier New" w:eastAsia="Times New Roman" w:hAnsi="Courier New" w:cs="Courier New"/>
          <w:color w:val="000000"/>
          <w:sz w:val="22"/>
          <w:szCs w:val="22"/>
        </w:rPr>
        <w:t>    </w:t>
      </w:r>
      <w:proofErr w:type="gramStart"/>
      <w:r w:rsidRPr="00C667B9">
        <w:rPr>
          <w:rFonts w:ascii="Courier New" w:eastAsia="Times New Roman" w:hAnsi="Courier New" w:cs="Courier New"/>
          <w:color w:val="000000"/>
          <w:sz w:val="22"/>
          <w:szCs w:val="22"/>
        </w:rPr>
        <w:t>print(</w:t>
      </w:r>
      <w:proofErr w:type="gramEnd"/>
      <w:r w:rsidRPr="00C667B9">
        <w:rPr>
          <w:rFonts w:ascii="Courier New" w:eastAsia="Times New Roman" w:hAnsi="Courier New" w:cs="Courier New"/>
          <w:color w:val="000000"/>
          <w:sz w:val="22"/>
          <w:szCs w:val="22"/>
        </w:rPr>
        <w:t>"too hot")</w:t>
      </w:r>
    </w:p>
    <w:p w14:paraId="4F8622FE" w14:textId="77777777" w:rsidR="00C667B9" w:rsidRPr="00C667B9" w:rsidRDefault="00C667B9" w:rsidP="00C667B9">
      <w:pPr>
        <w:ind w:left="120"/>
        <w:rPr>
          <w:rFonts w:ascii="Courier New" w:eastAsia="Times New Roman" w:hAnsi="Courier New" w:cs="Courier New"/>
          <w:color w:val="000000"/>
        </w:rPr>
      </w:pPr>
      <w:proofErr w:type="spellStart"/>
      <w:r w:rsidRPr="00C667B9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elif</w:t>
      </w:r>
      <w:proofErr w:type="spellEnd"/>
      <w:r w:rsidRPr="00C667B9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temperature &lt;= 40:</w:t>
      </w:r>
    </w:p>
    <w:p w14:paraId="67F941CA" w14:textId="77777777" w:rsidR="00C667B9" w:rsidRPr="00C667B9" w:rsidRDefault="00C667B9" w:rsidP="00C667B9">
      <w:pPr>
        <w:ind w:left="120"/>
        <w:rPr>
          <w:rFonts w:ascii="Courier New" w:eastAsia="Times New Roman" w:hAnsi="Courier New" w:cs="Courier New"/>
          <w:color w:val="000000"/>
        </w:rPr>
      </w:pPr>
      <w:r w:rsidRPr="00C667B9">
        <w:rPr>
          <w:rFonts w:ascii="Courier New" w:eastAsia="Times New Roman" w:hAnsi="Courier New" w:cs="Courier New"/>
          <w:color w:val="000000"/>
          <w:sz w:val="22"/>
          <w:szCs w:val="22"/>
        </w:rPr>
        <w:t>    </w:t>
      </w:r>
      <w:proofErr w:type="gramStart"/>
      <w:r w:rsidRPr="00C667B9">
        <w:rPr>
          <w:rFonts w:ascii="Courier New" w:eastAsia="Times New Roman" w:hAnsi="Courier New" w:cs="Courier New"/>
          <w:color w:val="000000"/>
          <w:sz w:val="22"/>
          <w:szCs w:val="22"/>
        </w:rPr>
        <w:t>print(</w:t>
      </w:r>
      <w:proofErr w:type="gramEnd"/>
      <w:r w:rsidRPr="00C667B9">
        <w:rPr>
          <w:rFonts w:ascii="Courier New" w:eastAsia="Times New Roman" w:hAnsi="Courier New" w:cs="Courier New"/>
          <w:color w:val="000000"/>
          <w:sz w:val="22"/>
          <w:szCs w:val="22"/>
        </w:rPr>
        <w:t>"too cold")</w:t>
      </w:r>
    </w:p>
    <w:p w14:paraId="605DC237" w14:textId="77777777" w:rsidR="00C667B9" w:rsidRPr="00C667B9" w:rsidRDefault="00C667B9" w:rsidP="00C667B9">
      <w:pPr>
        <w:ind w:left="120"/>
        <w:rPr>
          <w:rFonts w:ascii="Courier New" w:eastAsia="Times New Roman" w:hAnsi="Courier New" w:cs="Courier New"/>
          <w:color w:val="000000"/>
        </w:rPr>
      </w:pPr>
      <w:r w:rsidRPr="00C667B9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else</w:t>
      </w:r>
      <w:r w:rsidRPr="00C667B9">
        <w:rPr>
          <w:rFonts w:ascii="Courier New" w:eastAsia="Times New Roman" w:hAnsi="Courier New" w:cs="Courier New"/>
          <w:color w:val="000000"/>
          <w:sz w:val="22"/>
          <w:szCs w:val="22"/>
        </w:rPr>
        <w:t>:</w:t>
      </w:r>
    </w:p>
    <w:p w14:paraId="07F09E09" w14:textId="78CE646E" w:rsidR="00C667B9" w:rsidRDefault="00C667B9" w:rsidP="00C667B9">
      <w:pPr>
        <w:ind w:left="120" w:firstLine="520"/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gramStart"/>
      <w:r w:rsidRPr="00C667B9">
        <w:rPr>
          <w:rFonts w:ascii="Courier New" w:eastAsia="Times New Roman" w:hAnsi="Courier New" w:cs="Courier New"/>
          <w:color w:val="000000"/>
          <w:sz w:val="22"/>
          <w:szCs w:val="22"/>
        </w:rPr>
        <w:t>print(</w:t>
      </w:r>
      <w:proofErr w:type="gramEnd"/>
      <w:r w:rsidRPr="00C667B9">
        <w:rPr>
          <w:rFonts w:ascii="Courier New" w:eastAsia="Times New Roman" w:hAnsi="Courier New" w:cs="Courier New"/>
          <w:color w:val="000000"/>
          <w:sz w:val="22"/>
          <w:szCs w:val="22"/>
        </w:rPr>
        <w:t>"just right")</w:t>
      </w:r>
    </w:p>
    <w:p w14:paraId="13A9EBF9" w14:textId="77777777" w:rsidR="00C667B9" w:rsidRPr="00C667B9" w:rsidRDefault="00C667B9" w:rsidP="00C667B9">
      <w:pPr>
        <w:ind w:left="120" w:firstLine="520"/>
        <w:rPr>
          <w:rFonts w:ascii="Courier" w:eastAsia="Times New Roman" w:hAnsi="Courier" w:cs="Courier New"/>
          <w:color w:val="000000"/>
        </w:rPr>
      </w:pPr>
    </w:p>
    <w:p w14:paraId="34EB81E2" w14:textId="421F6934" w:rsidR="00C667B9" w:rsidRPr="00C667B9" w:rsidRDefault="00C667B9" w:rsidP="00C667B9">
      <w:pPr>
        <w:spacing w:after="120"/>
        <w:ind w:left="960" w:hanging="840"/>
        <w:rPr>
          <w:rFonts w:ascii="Courier" w:eastAsia="Times New Roman" w:hAnsi="Courier" w:cs="Times New Roman"/>
          <w:color w:val="000000"/>
        </w:rPr>
      </w:pPr>
      <w:r w:rsidRPr="00C667B9">
        <w:rPr>
          <w:rFonts w:ascii="Courier" w:eastAsia="Times New Roman" w:hAnsi="Courier" w:cs="Arial"/>
          <w:color w:val="600030"/>
          <w:sz w:val="22"/>
          <w:szCs w:val="22"/>
        </w:rPr>
        <w:t>A.</w:t>
      </w:r>
      <w:r w:rsidRPr="00C667B9">
        <w:rPr>
          <w:rFonts w:ascii="Courier" w:eastAsia="Times New Roman" w:hAnsi="Courier" w:cs="Arial"/>
          <w:color w:val="000000"/>
          <w:sz w:val="22"/>
          <w:szCs w:val="22"/>
        </w:rPr>
        <w:t xml:space="preserve"> too hot</w:t>
      </w:r>
    </w:p>
    <w:p w14:paraId="49E280EF" w14:textId="4A13B619" w:rsidR="00C667B9" w:rsidRPr="00C667B9" w:rsidRDefault="00C667B9" w:rsidP="00C667B9">
      <w:pPr>
        <w:spacing w:after="120"/>
        <w:ind w:left="960" w:hanging="840"/>
        <w:rPr>
          <w:rFonts w:ascii="Courier" w:eastAsia="Times New Roman" w:hAnsi="Courier" w:cs="Times New Roman"/>
          <w:color w:val="000000"/>
        </w:rPr>
      </w:pPr>
      <w:r w:rsidRPr="00C667B9">
        <w:rPr>
          <w:rFonts w:ascii="Courier" w:eastAsia="Times New Roman" w:hAnsi="Courier" w:cs="Arial"/>
          <w:color w:val="600030"/>
          <w:sz w:val="22"/>
          <w:szCs w:val="22"/>
        </w:rPr>
        <w:t>B.</w:t>
      </w:r>
      <w:r w:rsidRPr="00C667B9">
        <w:rPr>
          <w:rFonts w:ascii="Courier" w:eastAsia="Times New Roman" w:hAnsi="Courier" w:cs="Arial"/>
          <w:color w:val="000000"/>
          <w:sz w:val="22"/>
          <w:szCs w:val="22"/>
        </w:rPr>
        <w:t xml:space="preserve"> too cold</w:t>
      </w:r>
    </w:p>
    <w:p w14:paraId="117935C1" w14:textId="713DBE7C" w:rsidR="00C667B9" w:rsidRPr="00C667B9" w:rsidRDefault="00C667B9" w:rsidP="00C667B9">
      <w:pPr>
        <w:spacing w:after="120"/>
        <w:ind w:left="960" w:hanging="840"/>
        <w:rPr>
          <w:rFonts w:ascii="Courier" w:eastAsia="Times New Roman" w:hAnsi="Courier" w:cs="Times New Roman"/>
          <w:color w:val="000000"/>
        </w:rPr>
      </w:pPr>
      <w:r w:rsidRPr="00C667B9">
        <w:rPr>
          <w:rFonts w:ascii="Courier" w:eastAsia="Times New Roman" w:hAnsi="Courier" w:cs="Arial"/>
          <w:color w:val="600030"/>
          <w:sz w:val="22"/>
          <w:szCs w:val="22"/>
        </w:rPr>
        <w:t>C.</w:t>
      </w:r>
      <w:r w:rsidRPr="00C667B9">
        <w:rPr>
          <w:rFonts w:ascii="Courier" w:eastAsia="Times New Roman" w:hAnsi="Courier" w:cs="Arial"/>
          <w:color w:val="000000"/>
          <w:sz w:val="22"/>
          <w:szCs w:val="22"/>
        </w:rPr>
        <w:t xml:space="preserve"> just right</w:t>
      </w:r>
    </w:p>
    <w:p w14:paraId="720FFA49" w14:textId="68C1A058" w:rsidR="00C667B9" w:rsidRPr="00C667B9" w:rsidRDefault="00C667B9" w:rsidP="00C667B9">
      <w:pPr>
        <w:spacing w:after="120"/>
        <w:ind w:left="960" w:hanging="840"/>
        <w:rPr>
          <w:rFonts w:ascii="Courier" w:eastAsia="Times New Roman" w:hAnsi="Courier" w:cs="Times New Roman"/>
          <w:color w:val="000000"/>
        </w:rPr>
      </w:pPr>
      <w:r w:rsidRPr="00C667B9">
        <w:rPr>
          <w:rFonts w:ascii="Courier" w:eastAsia="Times New Roman" w:hAnsi="Courier" w:cs="Arial"/>
          <w:color w:val="600030"/>
          <w:sz w:val="22"/>
          <w:szCs w:val="22"/>
        </w:rPr>
        <w:t>D.</w:t>
      </w:r>
      <w:r w:rsidRPr="00C667B9">
        <w:rPr>
          <w:rFonts w:ascii="Courier" w:eastAsia="Times New Roman" w:hAnsi="Courier" w:cs="Arial"/>
          <w:color w:val="000000"/>
          <w:sz w:val="22"/>
          <w:szCs w:val="22"/>
        </w:rPr>
        <w:t xml:space="preserve"> too hot too cold just right</w:t>
      </w:r>
    </w:p>
    <w:p w14:paraId="6A01C62B" w14:textId="59E0533E" w:rsidR="00C667B9" w:rsidRDefault="00C667B9" w:rsidP="00C667B9">
      <w:pPr>
        <w:spacing w:after="240"/>
        <w:rPr>
          <w:rFonts w:ascii="Times New Roman" w:eastAsia="Times New Roman" w:hAnsi="Times New Roman" w:cs="Times New Roman"/>
        </w:rPr>
      </w:pPr>
    </w:p>
    <w:p w14:paraId="0B531CE5" w14:textId="557A9038" w:rsidR="00C667B9" w:rsidRDefault="00C667B9" w:rsidP="00C667B9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  <w:r w:rsidRPr="00C667B9">
        <w:rPr>
          <w:rFonts w:ascii="Courier New" w:hAnsi="Courier New" w:cs="Courier New"/>
          <w:b/>
          <w:bCs/>
          <w:sz w:val="20"/>
          <w:szCs w:val="20"/>
        </w:rPr>
        <w:t xml:space="preserve">2. </w:t>
      </w:r>
      <w:r>
        <w:rPr>
          <w:rFonts w:ascii="Courier New" w:hAnsi="Courier New" w:cs="Courier New"/>
          <w:b/>
          <w:bCs/>
          <w:sz w:val="20"/>
          <w:szCs w:val="20"/>
        </w:rPr>
        <w:t>Does following program work? If not, w</w:t>
      </w:r>
      <w:r w:rsidRPr="00C667B9">
        <w:rPr>
          <w:rFonts w:ascii="Courier New" w:hAnsi="Courier New" w:cs="Courier New"/>
          <w:b/>
          <w:bCs/>
          <w:sz w:val="20"/>
          <w:szCs w:val="20"/>
        </w:rPr>
        <w:t>hat is wrong in the following code?</w:t>
      </w:r>
    </w:p>
    <w:p w14:paraId="0E8E3A86" w14:textId="59FBA6DF" w:rsidR="00C667B9" w:rsidRDefault="00C667B9" w:rsidP="00C667B9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</w:p>
    <w:p w14:paraId="246B9723" w14:textId="6C7A27E8" w:rsidR="00C667B9" w:rsidRPr="00C667B9" w:rsidRDefault="00C667B9" w:rsidP="00C667B9">
      <w:pPr>
        <w:ind w:left="-270" w:firstLine="450"/>
        <w:rPr>
          <w:rFonts w:ascii="Courier" w:eastAsia="Times New Roman" w:hAnsi="Courier" w:cs="Times New Roman"/>
          <w:color w:val="000000"/>
        </w:rPr>
      </w:pPr>
      <w:r w:rsidRPr="00C667B9">
        <w:rPr>
          <w:rFonts w:ascii="Courier" w:eastAsia="Times New Roman" w:hAnsi="Courier" w:cs="Arial"/>
          <w:color w:val="000000"/>
          <w:sz w:val="22"/>
          <w:szCs w:val="22"/>
        </w:rPr>
        <w:t>score = 95</w:t>
      </w:r>
    </w:p>
    <w:p w14:paraId="263D982C" w14:textId="4E91D415" w:rsidR="00C667B9" w:rsidRPr="00C667B9" w:rsidRDefault="00C667B9" w:rsidP="00C667B9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</w:p>
    <w:p w14:paraId="0E88431A" w14:textId="77777777" w:rsidR="00C667B9" w:rsidRPr="00C667B9" w:rsidRDefault="00C667B9" w:rsidP="00C667B9">
      <w:pPr>
        <w:ind w:left="-270" w:firstLine="450"/>
        <w:rPr>
          <w:rFonts w:ascii="Courier" w:eastAsia="Times New Roman" w:hAnsi="Courier" w:cs="Times New Roman"/>
          <w:color w:val="000000"/>
        </w:rPr>
      </w:pPr>
      <w:r w:rsidRPr="00C667B9">
        <w:rPr>
          <w:rFonts w:ascii="Courier" w:eastAsia="Times New Roman" w:hAnsi="Courier" w:cs="Arial"/>
          <w:b/>
          <w:bCs/>
          <w:color w:val="000000"/>
          <w:sz w:val="22"/>
          <w:szCs w:val="22"/>
        </w:rPr>
        <w:t>if</w:t>
      </w:r>
      <w:r w:rsidRPr="00C667B9">
        <w:rPr>
          <w:rFonts w:ascii="Courier" w:eastAsia="Times New Roman" w:hAnsi="Courier" w:cs="Arial"/>
          <w:color w:val="000000"/>
          <w:sz w:val="22"/>
          <w:szCs w:val="22"/>
        </w:rPr>
        <w:t xml:space="preserve"> score &gt;= 60.0:</w:t>
      </w:r>
    </w:p>
    <w:p w14:paraId="1C8301FB" w14:textId="0167D284" w:rsidR="00C667B9" w:rsidRPr="00C667B9" w:rsidRDefault="00C667B9" w:rsidP="00C667B9">
      <w:pPr>
        <w:ind w:left="-270" w:firstLine="450"/>
        <w:rPr>
          <w:rFonts w:ascii="Courier" w:eastAsia="Times New Roman" w:hAnsi="Courier" w:cs="Times New Roman"/>
          <w:color w:val="000000"/>
        </w:rPr>
      </w:pPr>
      <w:r w:rsidRPr="00C667B9">
        <w:rPr>
          <w:rFonts w:ascii="Courier" w:eastAsia="Times New Roman" w:hAnsi="Courier" w:cs="Arial"/>
          <w:color w:val="000000"/>
          <w:sz w:val="22"/>
          <w:szCs w:val="22"/>
        </w:rPr>
        <w:t>    </w:t>
      </w:r>
      <w:r w:rsidRPr="00C667B9">
        <w:rPr>
          <w:rFonts w:ascii="Courier" w:eastAsia="Times New Roman" w:hAnsi="Courier" w:cs="Arial"/>
          <w:color w:val="000000"/>
          <w:sz w:val="22"/>
          <w:szCs w:val="22"/>
        </w:rPr>
        <w:tab/>
      </w:r>
      <w:proofErr w:type="gramStart"/>
      <w:r w:rsidRPr="00C667B9">
        <w:rPr>
          <w:rFonts w:ascii="Courier" w:eastAsia="Times New Roman" w:hAnsi="Courier" w:cs="Arial"/>
          <w:color w:val="000000"/>
          <w:sz w:val="22"/>
          <w:szCs w:val="22"/>
        </w:rPr>
        <w:t>print(</w:t>
      </w:r>
      <w:proofErr w:type="gramEnd"/>
      <w:r w:rsidRPr="00C667B9">
        <w:rPr>
          <w:rFonts w:ascii="Courier" w:eastAsia="Times New Roman" w:hAnsi="Courier" w:cs="Arial"/>
          <w:color w:val="000000"/>
          <w:sz w:val="22"/>
          <w:szCs w:val="22"/>
        </w:rPr>
        <w:t>"Grade is D")</w:t>
      </w:r>
    </w:p>
    <w:p w14:paraId="68EFC33D" w14:textId="77777777" w:rsidR="00C667B9" w:rsidRPr="00C667B9" w:rsidRDefault="00C667B9" w:rsidP="00C667B9">
      <w:pPr>
        <w:ind w:left="-270" w:firstLine="450"/>
        <w:rPr>
          <w:rFonts w:ascii="Courier" w:eastAsia="Times New Roman" w:hAnsi="Courier" w:cs="Times New Roman"/>
          <w:color w:val="000000"/>
        </w:rPr>
      </w:pPr>
      <w:proofErr w:type="spellStart"/>
      <w:r w:rsidRPr="00C667B9">
        <w:rPr>
          <w:rFonts w:ascii="Courier" w:eastAsia="Times New Roman" w:hAnsi="Courier" w:cs="Arial"/>
          <w:b/>
          <w:bCs/>
          <w:color w:val="000000"/>
          <w:sz w:val="22"/>
          <w:szCs w:val="22"/>
        </w:rPr>
        <w:t>elif</w:t>
      </w:r>
      <w:proofErr w:type="spellEnd"/>
      <w:r w:rsidRPr="00C667B9">
        <w:rPr>
          <w:rFonts w:ascii="Courier" w:eastAsia="Times New Roman" w:hAnsi="Courier" w:cs="Arial"/>
          <w:color w:val="000000"/>
          <w:sz w:val="22"/>
          <w:szCs w:val="22"/>
        </w:rPr>
        <w:t xml:space="preserve"> score &gt;= 70.0:</w:t>
      </w:r>
    </w:p>
    <w:p w14:paraId="5121D8D2" w14:textId="38382D6F" w:rsidR="00C667B9" w:rsidRPr="00C667B9" w:rsidRDefault="00C667B9" w:rsidP="00C667B9">
      <w:pPr>
        <w:ind w:left="-270" w:firstLine="450"/>
        <w:rPr>
          <w:rFonts w:ascii="Courier" w:eastAsia="Times New Roman" w:hAnsi="Courier" w:cs="Times New Roman"/>
          <w:color w:val="000000"/>
        </w:rPr>
      </w:pPr>
      <w:r w:rsidRPr="00C667B9">
        <w:rPr>
          <w:rFonts w:ascii="Courier" w:eastAsia="Times New Roman" w:hAnsi="Courier" w:cs="Arial"/>
          <w:color w:val="000000"/>
          <w:sz w:val="22"/>
          <w:szCs w:val="22"/>
        </w:rPr>
        <w:t>   </w:t>
      </w:r>
      <w:r w:rsidRPr="00C667B9">
        <w:rPr>
          <w:rFonts w:ascii="Courier" w:eastAsia="Times New Roman" w:hAnsi="Courier" w:cs="Arial"/>
          <w:color w:val="000000"/>
          <w:sz w:val="22"/>
          <w:szCs w:val="22"/>
        </w:rPr>
        <w:tab/>
      </w:r>
      <w:proofErr w:type="gramStart"/>
      <w:r w:rsidRPr="00C667B9">
        <w:rPr>
          <w:rFonts w:ascii="Courier" w:eastAsia="Times New Roman" w:hAnsi="Courier" w:cs="Arial"/>
          <w:color w:val="000000"/>
          <w:sz w:val="22"/>
          <w:szCs w:val="22"/>
        </w:rPr>
        <w:t>print(</w:t>
      </w:r>
      <w:proofErr w:type="gramEnd"/>
      <w:r w:rsidRPr="00C667B9">
        <w:rPr>
          <w:rFonts w:ascii="Courier" w:eastAsia="Times New Roman" w:hAnsi="Courier" w:cs="Arial"/>
          <w:color w:val="000000"/>
          <w:sz w:val="22"/>
          <w:szCs w:val="22"/>
        </w:rPr>
        <w:t>"Grade is C")</w:t>
      </w:r>
    </w:p>
    <w:p w14:paraId="1A87CC14" w14:textId="77777777" w:rsidR="00C667B9" w:rsidRPr="00C667B9" w:rsidRDefault="00C667B9" w:rsidP="00C667B9">
      <w:pPr>
        <w:ind w:left="-270" w:firstLine="450"/>
        <w:rPr>
          <w:rFonts w:ascii="Courier" w:eastAsia="Times New Roman" w:hAnsi="Courier" w:cs="Times New Roman"/>
          <w:color w:val="000000"/>
        </w:rPr>
      </w:pPr>
      <w:proofErr w:type="spellStart"/>
      <w:r w:rsidRPr="00C667B9">
        <w:rPr>
          <w:rFonts w:ascii="Courier" w:eastAsia="Times New Roman" w:hAnsi="Courier" w:cs="Arial"/>
          <w:b/>
          <w:bCs/>
          <w:color w:val="000000"/>
          <w:sz w:val="22"/>
          <w:szCs w:val="22"/>
        </w:rPr>
        <w:t>elif</w:t>
      </w:r>
      <w:proofErr w:type="spellEnd"/>
      <w:r w:rsidRPr="00C667B9">
        <w:rPr>
          <w:rFonts w:ascii="Courier" w:eastAsia="Times New Roman" w:hAnsi="Courier" w:cs="Arial"/>
          <w:color w:val="000000"/>
          <w:sz w:val="22"/>
          <w:szCs w:val="22"/>
        </w:rPr>
        <w:t xml:space="preserve"> score &gt;= 80.0:</w:t>
      </w:r>
    </w:p>
    <w:p w14:paraId="66ACE24C" w14:textId="5E33D533" w:rsidR="00C667B9" w:rsidRPr="00C667B9" w:rsidRDefault="00C667B9" w:rsidP="00C667B9">
      <w:pPr>
        <w:ind w:left="-270" w:firstLine="450"/>
        <w:rPr>
          <w:rFonts w:ascii="Courier" w:eastAsia="Times New Roman" w:hAnsi="Courier" w:cs="Times New Roman"/>
          <w:color w:val="000000"/>
        </w:rPr>
      </w:pPr>
      <w:r w:rsidRPr="00C667B9">
        <w:rPr>
          <w:rFonts w:ascii="Courier" w:eastAsia="Times New Roman" w:hAnsi="Courier" w:cs="Arial"/>
          <w:color w:val="000000"/>
          <w:sz w:val="22"/>
          <w:szCs w:val="22"/>
        </w:rPr>
        <w:t>    </w:t>
      </w:r>
      <w:r w:rsidRPr="00C667B9">
        <w:rPr>
          <w:rFonts w:ascii="Courier" w:eastAsia="Times New Roman" w:hAnsi="Courier" w:cs="Arial"/>
          <w:color w:val="000000"/>
          <w:sz w:val="22"/>
          <w:szCs w:val="22"/>
        </w:rPr>
        <w:tab/>
      </w:r>
      <w:proofErr w:type="gramStart"/>
      <w:r w:rsidRPr="00C667B9">
        <w:rPr>
          <w:rFonts w:ascii="Courier" w:eastAsia="Times New Roman" w:hAnsi="Courier" w:cs="Arial"/>
          <w:color w:val="000000"/>
          <w:sz w:val="22"/>
          <w:szCs w:val="22"/>
        </w:rPr>
        <w:t>print(</w:t>
      </w:r>
      <w:proofErr w:type="gramEnd"/>
      <w:r w:rsidRPr="00C667B9">
        <w:rPr>
          <w:rFonts w:ascii="Courier" w:eastAsia="Times New Roman" w:hAnsi="Courier" w:cs="Arial"/>
          <w:color w:val="000000"/>
          <w:sz w:val="22"/>
          <w:szCs w:val="22"/>
        </w:rPr>
        <w:t>"Grade is B")</w:t>
      </w:r>
    </w:p>
    <w:p w14:paraId="11725EF2" w14:textId="77777777" w:rsidR="00C667B9" w:rsidRPr="00C667B9" w:rsidRDefault="00C667B9" w:rsidP="00C667B9">
      <w:pPr>
        <w:ind w:left="-270" w:firstLine="450"/>
        <w:rPr>
          <w:rFonts w:ascii="Courier" w:eastAsia="Times New Roman" w:hAnsi="Courier" w:cs="Times New Roman"/>
          <w:color w:val="000000"/>
        </w:rPr>
      </w:pPr>
      <w:proofErr w:type="spellStart"/>
      <w:r w:rsidRPr="00C667B9">
        <w:rPr>
          <w:rFonts w:ascii="Courier" w:eastAsia="Times New Roman" w:hAnsi="Courier" w:cs="Arial"/>
          <w:b/>
          <w:bCs/>
          <w:color w:val="000000"/>
          <w:sz w:val="22"/>
          <w:szCs w:val="22"/>
        </w:rPr>
        <w:t>elif</w:t>
      </w:r>
      <w:proofErr w:type="spellEnd"/>
      <w:r w:rsidRPr="00C667B9">
        <w:rPr>
          <w:rFonts w:ascii="Courier" w:eastAsia="Times New Roman" w:hAnsi="Courier" w:cs="Arial"/>
          <w:color w:val="000000"/>
          <w:sz w:val="22"/>
          <w:szCs w:val="22"/>
        </w:rPr>
        <w:t xml:space="preserve"> score &gt;= 90.0:</w:t>
      </w:r>
    </w:p>
    <w:p w14:paraId="6BB11B84" w14:textId="0586EDD5" w:rsidR="00C667B9" w:rsidRPr="00C667B9" w:rsidRDefault="00C667B9" w:rsidP="00C667B9">
      <w:pPr>
        <w:ind w:left="-270" w:firstLine="450"/>
        <w:rPr>
          <w:rFonts w:ascii="Courier" w:eastAsia="Times New Roman" w:hAnsi="Courier" w:cs="Times New Roman"/>
          <w:color w:val="000000"/>
        </w:rPr>
      </w:pPr>
      <w:r w:rsidRPr="00C667B9">
        <w:rPr>
          <w:rFonts w:ascii="Courier" w:eastAsia="Times New Roman" w:hAnsi="Courier" w:cs="Arial"/>
          <w:color w:val="000000"/>
          <w:sz w:val="22"/>
          <w:szCs w:val="22"/>
        </w:rPr>
        <w:t>    </w:t>
      </w:r>
      <w:r w:rsidRPr="00C667B9">
        <w:rPr>
          <w:rFonts w:ascii="Courier" w:eastAsia="Times New Roman" w:hAnsi="Courier" w:cs="Arial"/>
          <w:color w:val="000000"/>
          <w:sz w:val="22"/>
          <w:szCs w:val="22"/>
        </w:rPr>
        <w:tab/>
      </w:r>
      <w:proofErr w:type="gramStart"/>
      <w:r w:rsidRPr="00C667B9">
        <w:rPr>
          <w:rFonts w:ascii="Courier" w:eastAsia="Times New Roman" w:hAnsi="Courier" w:cs="Arial"/>
          <w:color w:val="000000"/>
          <w:sz w:val="22"/>
          <w:szCs w:val="22"/>
        </w:rPr>
        <w:t>print(</w:t>
      </w:r>
      <w:proofErr w:type="gramEnd"/>
      <w:r w:rsidRPr="00C667B9">
        <w:rPr>
          <w:rFonts w:ascii="Courier" w:eastAsia="Times New Roman" w:hAnsi="Courier" w:cs="Arial"/>
          <w:color w:val="000000"/>
          <w:sz w:val="22"/>
          <w:szCs w:val="22"/>
        </w:rPr>
        <w:t>"Grade is A")</w:t>
      </w:r>
    </w:p>
    <w:p w14:paraId="04797A3D" w14:textId="77777777" w:rsidR="00C667B9" w:rsidRPr="00C667B9" w:rsidRDefault="00C667B9" w:rsidP="00C667B9">
      <w:pPr>
        <w:ind w:left="-270" w:firstLine="450"/>
        <w:rPr>
          <w:rFonts w:ascii="Courier" w:eastAsia="Times New Roman" w:hAnsi="Courier" w:cs="Times New Roman"/>
          <w:color w:val="000000"/>
        </w:rPr>
      </w:pPr>
      <w:r w:rsidRPr="00C667B9">
        <w:rPr>
          <w:rFonts w:ascii="Courier" w:eastAsia="Times New Roman" w:hAnsi="Courier" w:cs="Arial"/>
          <w:b/>
          <w:bCs/>
          <w:color w:val="000000"/>
          <w:sz w:val="22"/>
          <w:szCs w:val="22"/>
        </w:rPr>
        <w:t>else</w:t>
      </w:r>
      <w:r w:rsidRPr="00C667B9">
        <w:rPr>
          <w:rFonts w:ascii="Courier" w:eastAsia="Times New Roman" w:hAnsi="Courier" w:cs="Arial"/>
          <w:color w:val="000000"/>
          <w:sz w:val="22"/>
          <w:szCs w:val="22"/>
        </w:rPr>
        <w:t>:</w:t>
      </w:r>
    </w:p>
    <w:p w14:paraId="43531D33" w14:textId="245EB1DD" w:rsidR="00C667B9" w:rsidRPr="00C667B9" w:rsidRDefault="00C667B9" w:rsidP="00C667B9">
      <w:pPr>
        <w:ind w:left="-270" w:firstLine="450"/>
        <w:rPr>
          <w:rFonts w:ascii="Courier" w:eastAsia="Times New Roman" w:hAnsi="Courier" w:cs="Times New Roman"/>
          <w:color w:val="000000"/>
        </w:rPr>
      </w:pPr>
      <w:r w:rsidRPr="00C667B9">
        <w:rPr>
          <w:rFonts w:ascii="Courier" w:eastAsia="Times New Roman" w:hAnsi="Courier" w:cs="Arial"/>
          <w:color w:val="000000"/>
          <w:sz w:val="22"/>
          <w:szCs w:val="22"/>
        </w:rPr>
        <w:t>    </w:t>
      </w:r>
      <w:r w:rsidRPr="00C667B9">
        <w:rPr>
          <w:rFonts w:ascii="Courier" w:eastAsia="Times New Roman" w:hAnsi="Courier" w:cs="Arial"/>
          <w:color w:val="000000"/>
          <w:sz w:val="22"/>
          <w:szCs w:val="22"/>
        </w:rPr>
        <w:tab/>
      </w:r>
      <w:proofErr w:type="gramStart"/>
      <w:r w:rsidRPr="00C667B9">
        <w:rPr>
          <w:rFonts w:ascii="Courier" w:eastAsia="Times New Roman" w:hAnsi="Courier" w:cs="Arial"/>
          <w:color w:val="000000"/>
          <w:sz w:val="22"/>
          <w:szCs w:val="22"/>
        </w:rPr>
        <w:t>print(</w:t>
      </w:r>
      <w:proofErr w:type="gramEnd"/>
      <w:r w:rsidRPr="00C667B9">
        <w:rPr>
          <w:rFonts w:ascii="Courier" w:eastAsia="Times New Roman" w:hAnsi="Courier" w:cs="Arial"/>
          <w:color w:val="000000"/>
          <w:sz w:val="22"/>
          <w:szCs w:val="22"/>
        </w:rPr>
        <w:t>"Grade is F")</w:t>
      </w:r>
    </w:p>
    <w:p w14:paraId="6693F95A" w14:textId="77777777" w:rsidR="00C667B9" w:rsidRPr="00C667B9" w:rsidRDefault="00C667B9" w:rsidP="00C667B9">
      <w:pPr>
        <w:spacing w:after="240"/>
        <w:ind w:left="-270" w:firstLine="450"/>
        <w:rPr>
          <w:rFonts w:ascii="Times New Roman" w:eastAsia="Times New Roman" w:hAnsi="Times New Roman" w:cs="Times New Roman"/>
        </w:rPr>
      </w:pPr>
    </w:p>
    <w:p w14:paraId="0DE64C44" w14:textId="55D1EB01" w:rsidR="00C667B9" w:rsidRPr="00C667B9" w:rsidRDefault="00C667B9" w:rsidP="00C667B9">
      <w:pPr>
        <w:spacing w:after="240"/>
        <w:rPr>
          <w:rFonts w:ascii="Times New Roman" w:eastAsia="Times New Roman" w:hAnsi="Times New Roman" w:cs="Times New Roman"/>
        </w:rPr>
      </w:pPr>
    </w:p>
    <w:p w14:paraId="63B764EF" w14:textId="77777777" w:rsidR="00C667B9" w:rsidRPr="006F28A5" w:rsidRDefault="00C667B9" w:rsidP="006F28A5">
      <w:pPr>
        <w:rPr>
          <w:rFonts w:ascii="Courier New" w:hAnsi="Courier New" w:cs="Courier New"/>
          <w:b/>
          <w:bCs/>
          <w:sz w:val="20"/>
          <w:szCs w:val="20"/>
        </w:rPr>
      </w:pPr>
    </w:p>
    <w:sectPr w:rsidR="00C667B9" w:rsidRPr="006F28A5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AF42D1"/>
    <w:multiLevelType w:val="hybridMultilevel"/>
    <w:tmpl w:val="FA52A50C"/>
    <w:lvl w:ilvl="0" w:tplc="29921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12C91"/>
    <w:multiLevelType w:val="hybridMultilevel"/>
    <w:tmpl w:val="D6F65888"/>
    <w:lvl w:ilvl="0" w:tplc="CFBE5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0A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8AC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60E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206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FAC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849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2E9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3D71905"/>
    <w:multiLevelType w:val="hybridMultilevel"/>
    <w:tmpl w:val="D7B8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E7428"/>
    <w:multiLevelType w:val="hybridMultilevel"/>
    <w:tmpl w:val="D9F2A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4168F"/>
    <w:rsid w:val="000525B8"/>
    <w:rsid w:val="000F6248"/>
    <w:rsid w:val="00173909"/>
    <w:rsid w:val="001D2877"/>
    <w:rsid w:val="00257C3C"/>
    <w:rsid w:val="00423695"/>
    <w:rsid w:val="00452575"/>
    <w:rsid w:val="0048429D"/>
    <w:rsid w:val="0049149C"/>
    <w:rsid w:val="005462FF"/>
    <w:rsid w:val="005D08D5"/>
    <w:rsid w:val="00662B8E"/>
    <w:rsid w:val="006A0EAB"/>
    <w:rsid w:val="006F28A5"/>
    <w:rsid w:val="00712E0C"/>
    <w:rsid w:val="00800B31"/>
    <w:rsid w:val="008B32A5"/>
    <w:rsid w:val="00940F1F"/>
    <w:rsid w:val="009953BE"/>
    <w:rsid w:val="009C3209"/>
    <w:rsid w:val="009D6425"/>
    <w:rsid w:val="00AE7655"/>
    <w:rsid w:val="00B05865"/>
    <w:rsid w:val="00B53D2B"/>
    <w:rsid w:val="00B83115"/>
    <w:rsid w:val="00BC2E16"/>
    <w:rsid w:val="00C667B9"/>
    <w:rsid w:val="00D01BCD"/>
    <w:rsid w:val="00DE1951"/>
    <w:rsid w:val="00EA7BF6"/>
    <w:rsid w:val="00F50DAF"/>
    <w:rsid w:val="00F5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32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3695"/>
    <w:pPr>
      <w:ind w:left="720"/>
      <w:contextualSpacing/>
    </w:pPr>
  </w:style>
  <w:style w:type="character" w:customStyle="1" w:styleId="apple-tab-span">
    <w:name w:val="apple-tab-span"/>
    <w:basedOn w:val="DefaultParagraphFont"/>
    <w:rsid w:val="00C66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2021-08-19T06:38:00Z</dcterms:created>
  <dcterms:modified xsi:type="dcterms:W3CDTF">2021-09-14T06:12:00Z</dcterms:modified>
</cp:coreProperties>
</file>