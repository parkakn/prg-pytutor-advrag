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5945" w14:textId="6B631272" w:rsidR="001E517C" w:rsidRDefault="006A0EAB" w:rsidP="006A0EAB">
      <w:pPr>
        <w:jc w:val="center"/>
        <w:rPr>
          <w:rFonts w:ascii="Courier New" w:hAnsi="Courier New" w:cs="Courier New"/>
          <w:b/>
          <w:bCs/>
          <w:sz w:val="32"/>
          <w:szCs w:val="32"/>
          <w:u w:val="single"/>
        </w:rPr>
      </w:pPr>
      <w:r w:rsidRPr="006A0EAB">
        <w:rPr>
          <w:rFonts w:ascii="Courier New" w:hAnsi="Courier New" w:cs="Courier New"/>
          <w:b/>
          <w:bCs/>
          <w:sz w:val="32"/>
          <w:szCs w:val="32"/>
          <w:u w:val="single"/>
        </w:rPr>
        <w:t xml:space="preserve">Exercise </w:t>
      </w:r>
      <w:r w:rsidR="00943207">
        <w:rPr>
          <w:rFonts w:ascii="Courier New" w:hAnsi="Courier New" w:cs="Courier New"/>
          <w:b/>
          <w:bCs/>
          <w:sz w:val="32"/>
          <w:szCs w:val="32"/>
          <w:u w:val="single"/>
        </w:rPr>
        <w:t>2.</w:t>
      </w:r>
      <w:r w:rsidR="000E6060">
        <w:rPr>
          <w:rFonts w:ascii="Courier New" w:hAnsi="Courier New" w:cs="Courier New"/>
          <w:b/>
          <w:bCs/>
          <w:sz w:val="32"/>
          <w:szCs w:val="32"/>
          <w:u w:val="single"/>
        </w:rPr>
        <w:t>1</w:t>
      </w:r>
    </w:p>
    <w:p w14:paraId="52C79008" w14:textId="53844E97" w:rsidR="009B7CB4" w:rsidRPr="009B7CB4" w:rsidRDefault="009B7CB4" w:rsidP="006A0EAB">
      <w:pPr>
        <w:jc w:val="center"/>
        <w:rPr>
          <w:rFonts w:ascii="Courier New" w:hAnsi="Courier New" w:cs="Courier New"/>
        </w:rPr>
      </w:pPr>
      <w:r w:rsidRPr="009B7CB4">
        <w:rPr>
          <w:rFonts w:ascii="Courier New" w:hAnsi="Courier New" w:cs="Courier New"/>
        </w:rPr>
        <w:t xml:space="preserve">Objectives 2.1, 2.3, 2.4 </w:t>
      </w:r>
    </w:p>
    <w:p w14:paraId="593D423B" w14:textId="09365C95" w:rsidR="00943207" w:rsidRDefault="00943207">
      <w:pPr>
        <w:rPr>
          <w:rFonts w:ascii="Courier New" w:hAnsi="Courier New" w:cs="Courier New"/>
          <w:sz w:val="20"/>
          <w:szCs w:val="20"/>
        </w:rPr>
      </w:pPr>
    </w:p>
    <w:p w14:paraId="6824DA03" w14:textId="77777777" w:rsidR="00837AF5" w:rsidRPr="0032300F" w:rsidRDefault="00837AF5" w:rsidP="00837AF5">
      <w:pPr>
        <w:rPr>
          <w:rFonts w:ascii="Courier" w:eastAsia="Times New Roman" w:hAnsi="Courier" w:cs="Courier New"/>
          <w:color w:val="000000"/>
          <w:sz w:val="20"/>
          <w:szCs w:val="20"/>
        </w:rPr>
      </w:pPr>
    </w:p>
    <w:p w14:paraId="0A27902F" w14:textId="77777777" w:rsidR="00837AF5" w:rsidRDefault="00837AF5" w:rsidP="00837AF5">
      <w:pPr>
        <w:rPr>
          <w:rFonts w:ascii="Courier New" w:hAnsi="Courier New" w:cs="Courier New"/>
          <w:sz w:val="20"/>
          <w:szCs w:val="20"/>
        </w:rPr>
      </w:pPr>
      <w:r w:rsidRPr="0032300F">
        <w:rPr>
          <w:rFonts w:ascii="Courier" w:hAnsi="Courier" w:cs="Courier New"/>
          <w:sz w:val="20"/>
          <w:szCs w:val="20"/>
        </w:rPr>
        <w:t>1.</w:t>
      </w:r>
      <w:r w:rsidRPr="00837AF5">
        <w:rPr>
          <w:rFonts w:ascii="Courier New" w:hAnsi="Courier New" w:cs="Courier New"/>
          <w:sz w:val="20"/>
          <w:szCs w:val="20"/>
        </w:rPr>
        <w:t>Analyze the following code?</w:t>
      </w:r>
      <w:r w:rsidRPr="00837AF5">
        <w:rPr>
          <w:rFonts w:ascii="Courier New" w:hAnsi="Courier New" w:cs="Courier New"/>
          <w:sz w:val="20"/>
          <w:szCs w:val="20"/>
        </w:rPr>
        <w:br/>
        <w:t> </w:t>
      </w:r>
    </w:p>
    <w:p w14:paraId="68CC9003" w14:textId="2AD32029" w:rsidR="00837AF5" w:rsidRDefault="00837AF5" w:rsidP="00837AF5">
      <w:pPr>
        <w:rPr>
          <w:rFonts w:ascii="Courier New" w:hAnsi="Courier New" w:cs="Courier New"/>
          <w:sz w:val="20"/>
          <w:szCs w:val="20"/>
        </w:rPr>
      </w:pPr>
      <w:r>
        <w:rPr>
          <w:rFonts w:ascii="Courier New" w:hAnsi="Courier New" w:cs="Courier New"/>
          <w:sz w:val="20"/>
          <w:szCs w:val="20"/>
        </w:rPr>
        <w:t xml:space="preserve"> </w:t>
      </w:r>
      <w:proofErr w:type="spellStart"/>
      <w:r w:rsidRPr="00837AF5">
        <w:rPr>
          <w:rFonts w:ascii="Courier New" w:hAnsi="Courier New" w:cs="Courier New"/>
          <w:sz w:val="20"/>
          <w:szCs w:val="20"/>
        </w:rPr>
        <w:t>interestRate</w:t>
      </w:r>
      <w:proofErr w:type="spellEnd"/>
      <w:r w:rsidRPr="00837AF5">
        <w:rPr>
          <w:rFonts w:ascii="Courier New" w:hAnsi="Courier New" w:cs="Courier New"/>
          <w:sz w:val="20"/>
          <w:szCs w:val="20"/>
        </w:rPr>
        <w:t xml:space="preserve"> = 0.05</w:t>
      </w:r>
      <w:r w:rsidRPr="00837AF5">
        <w:rPr>
          <w:rFonts w:ascii="Courier New" w:hAnsi="Courier New" w:cs="Courier New"/>
          <w:sz w:val="20"/>
          <w:szCs w:val="20"/>
        </w:rPr>
        <w:br/>
        <w:t xml:space="preserve"> interest = </w:t>
      </w:r>
      <w:proofErr w:type="spellStart"/>
      <w:r w:rsidRPr="00837AF5">
        <w:rPr>
          <w:rFonts w:ascii="Courier New" w:hAnsi="Courier New" w:cs="Courier New"/>
          <w:sz w:val="20"/>
          <w:szCs w:val="20"/>
        </w:rPr>
        <w:t>interestrate</w:t>
      </w:r>
      <w:proofErr w:type="spellEnd"/>
      <w:r w:rsidRPr="00837AF5">
        <w:rPr>
          <w:rFonts w:ascii="Courier New" w:hAnsi="Courier New" w:cs="Courier New"/>
          <w:sz w:val="20"/>
          <w:szCs w:val="20"/>
        </w:rPr>
        <w:t xml:space="preserve"> * 45</w:t>
      </w:r>
    </w:p>
    <w:p w14:paraId="5B6D2C25" w14:textId="77777777" w:rsidR="00837AF5" w:rsidRPr="00837AF5" w:rsidRDefault="00837AF5" w:rsidP="00837AF5">
      <w:pPr>
        <w:rPr>
          <w:rFonts w:ascii="Courier New" w:hAnsi="Courier New" w:cs="Courier New"/>
          <w:sz w:val="20"/>
          <w:szCs w:val="20"/>
        </w:rPr>
      </w:pPr>
    </w:p>
    <w:p w14:paraId="0ABDA4A6" w14:textId="77777777" w:rsidR="00837AF5" w:rsidRPr="00837AF5" w:rsidRDefault="00837AF5" w:rsidP="00837AF5">
      <w:pPr>
        <w:rPr>
          <w:rFonts w:ascii="Courier New" w:hAnsi="Courier New" w:cs="Courier New"/>
          <w:sz w:val="20"/>
          <w:szCs w:val="20"/>
        </w:rPr>
      </w:pPr>
      <w:r w:rsidRPr="00837AF5">
        <w:rPr>
          <w:rFonts w:ascii="Courier New" w:hAnsi="Courier New" w:cs="Courier New"/>
          <w:sz w:val="20"/>
          <w:szCs w:val="20"/>
        </w:rPr>
        <w:t> A. The code miss semicolon at the end of the statement.</w:t>
      </w:r>
    </w:p>
    <w:p w14:paraId="28623AD0" w14:textId="77777777" w:rsidR="00837AF5" w:rsidRPr="00837AF5" w:rsidRDefault="00837AF5" w:rsidP="00837AF5">
      <w:pPr>
        <w:rPr>
          <w:rFonts w:ascii="Courier New" w:hAnsi="Courier New" w:cs="Courier New"/>
          <w:sz w:val="20"/>
          <w:szCs w:val="20"/>
        </w:rPr>
      </w:pPr>
      <w:r w:rsidRPr="00837AF5">
        <w:rPr>
          <w:rFonts w:ascii="Courier New" w:hAnsi="Courier New" w:cs="Courier New"/>
          <w:sz w:val="20"/>
          <w:szCs w:val="20"/>
        </w:rPr>
        <w:t> B. </w:t>
      </w:r>
      <w:proofErr w:type="spellStart"/>
      <w:r w:rsidRPr="00837AF5">
        <w:rPr>
          <w:rFonts w:ascii="Courier New" w:hAnsi="Courier New" w:cs="Courier New"/>
          <w:sz w:val="20"/>
          <w:szCs w:val="20"/>
        </w:rPr>
        <w:t>interestRate</w:t>
      </w:r>
      <w:proofErr w:type="spellEnd"/>
      <w:r w:rsidRPr="00837AF5">
        <w:rPr>
          <w:rFonts w:ascii="Courier New" w:hAnsi="Courier New" w:cs="Courier New"/>
          <w:sz w:val="20"/>
          <w:szCs w:val="20"/>
        </w:rPr>
        <w:t xml:space="preserve"> is not defined.</w:t>
      </w:r>
    </w:p>
    <w:p w14:paraId="5B77147A" w14:textId="77777777" w:rsidR="00837AF5" w:rsidRPr="00837AF5" w:rsidRDefault="00837AF5" w:rsidP="00837AF5">
      <w:pPr>
        <w:rPr>
          <w:rFonts w:ascii="Courier New" w:hAnsi="Courier New" w:cs="Courier New"/>
          <w:sz w:val="20"/>
          <w:szCs w:val="20"/>
        </w:rPr>
      </w:pPr>
      <w:r w:rsidRPr="00837AF5">
        <w:rPr>
          <w:rFonts w:ascii="Courier New" w:hAnsi="Courier New" w:cs="Courier New"/>
          <w:sz w:val="20"/>
          <w:szCs w:val="20"/>
        </w:rPr>
        <w:t> C. </w:t>
      </w:r>
      <w:proofErr w:type="spellStart"/>
      <w:r w:rsidRPr="00837AF5">
        <w:rPr>
          <w:rFonts w:ascii="Courier New" w:hAnsi="Courier New" w:cs="Courier New"/>
          <w:sz w:val="20"/>
          <w:szCs w:val="20"/>
        </w:rPr>
        <w:t>interestrate</w:t>
      </w:r>
      <w:proofErr w:type="spellEnd"/>
      <w:r w:rsidRPr="00837AF5">
        <w:rPr>
          <w:rFonts w:ascii="Courier New" w:hAnsi="Courier New" w:cs="Courier New"/>
          <w:sz w:val="20"/>
          <w:szCs w:val="20"/>
        </w:rPr>
        <w:t xml:space="preserve"> is not defined.</w:t>
      </w:r>
    </w:p>
    <w:p w14:paraId="470DF0B5" w14:textId="24C67C27" w:rsidR="00837AF5" w:rsidRDefault="00837AF5" w:rsidP="00837AF5">
      <w:pPr>
        <w:rPr>
          <w:rFonts w:ascii="Courier New" w:hAnsi="Courier New" w:cs="Courier New"/>
          <w:sz w:val="20"/>
          <w:szCs w:val="20"/>
        </w:rPr>
      </w:pPr>
      <w:r w:rsidRPr="00837AF5">
        <w:rPr>
          <w:rFonts w:ascii="Courier New" w:hAnsi="Courier New" w:cs="Courier New"/>
          <w:sz w:val="20"/>
          <w:szCs w:val="20"/>
        </w:rPr>
        <w:t> D. interest is not defined.</w:t>
      </w:r>
    </w:p>
    <w:p w14:paraId="6D95A01C" w14:textId="77777777" w:rsidR="00837AF5" w:rsidRPr="00837AF5" w:rsidRDefault="00837AF5" w:rsidP="00837AF5">
      <w:pPr>
        <w:rPr>
          <w:rFonts w:ascii="Courier New" w:hAnsi="Courier New" w:cs="Courier New"/>
          <w:sz w:val="20"/>
          <w:szCs w:val="20"/>
        </w:rPr>
      </w:pPr>
    </w:p>
    <w:p w14:paraId="6F597EA3" w14:textId="1842B7DE" w:rsidR="00943207" w:rsidRPr="00943207" w:rsidRDefault="00837AF5" w:rsidP="00943207">
      <w:pPr>
        <w:spacing w:before="240" w:after="240"/>
        <w:rPr>
          <w:rFonts w:ascii="Courier New" w:eastAsia="Times New Roman" w:hAnsi="Courier New" w:cs="Courier New"/>
          <w:color w:val="000000"/>
          <w:sz w:val="20"/>
          <w:szCs w:val="20"/>
        </w:rPr>
      </w:pPr>
      <w:r w:rsidRPr="00837AF5">
        <w:rPr>
          <w:rFonts w:ascii="Courier New" w:eastAsia="Times New Roman" w:hAnsi="Courier New" w:cs="Courier New"/>
          <w:b/>
          <w:bCs/>
          <w:color w:val="000000"/>
          <w:sz w:val="21"/>
          <w:szCs w:val="21"/>
        </w:rPr>
        <w:t>2</w:t>
      </w:r>
      <w:r w:rsidRPr="00837AF5">
        <w:rPr>
          <w:rFonts w:ascii="Courier New" w:eastAsia="Times New Roman" w:hAnsi="Courier New" w:cs="Courier New"/>
          <w:b/>
          <w:bCs/>
          <w:color w:val="000000"/>
          <w:sz w:val="20"/>
          <w:szCs w:val="20"/>
        </w:rPr>
        <w:t>.</w:t>
      </w:r>
      <w:r w:rsidRPr="00837AF5">
        <w:rPr>
          <w:rFonts w:ascii="Courier New" w:eastAsia="Times New Roman" w:hAnsi="Courier New" w:cs="Courier New"/>
          <w:color w:val="000000"/>
          <w:sz w:val="20"/>
          <w:szCs w:val="20"/>
        </w:rPr>
        <w:t xml:space="preserve"> </w:t>
      </w:r>
      <w:r w:rsidR="00943207" w:rsidRPr="00943207">
        <w:rPr>
          <w:rFonts w:ascii="Courier New" w:eastAsia="Times New Roman" w:hAnsi="Courier New" w:cs="Courier New"/>
          <w:color w:val="000000"/>
          <w:sz w:val="20"/>
          <w:szCs w:val="20"/>
        </w:rPr>
        <w:t>Whenever you are experimenting with a new feature, you should try to make mistakes. For example, in the “Hello, world!” program, what happens if you leave out one of the quotation marks? What if you leave out both? What if you spell print wrong?</w:t>
      </w:r>
    </w:p>
    <w:p w14:paraId="575C2F85" w14:textId="77777777" w:rsidR="00943207" w:rsidRPr="00943207" w:rsidRDefault="00943207" w:rsidP="00943207">
      <w:pPr>
        <w:spacing w:before="240" w:after="240"/>
        <w:rPr>
          <w:rFonts w:ascii="Courier New" w:eastAsia="Times New Roman" w:hAnsi="Courier New" w:cs="Courier New"/>
          <w:color w:val="000000"/>
          <w:sz w:val="20"/>
          <w:szCs w:val="20"/>
        </w:rPr>
      </w:pPr>
      <w:r w:rsidRPr="00943207">
        <w:rPr>
          <w:rFonts w:ascii="Courier New" w:eastAsia="Times New Roman" w:hAnsi="Courier New" w:cs="Courier New"/>
          <w:color w:val="000000"/>
          <w:sz w:val="20"/>
          <w:szCs w:val="20"/>
        </w:rPr>
        <w:t>This kind of experiment helps you remember what you read; it also helps when you are programming, because you get to know what the error messages mean. It is better to make mistakes now and on purpose than later and accidentally.</w:t>
      </w:r>
    </w:p>
    <w:p w14:paraId="601D4448" w14:textId="77777777" w:rsidR="00943207" w:rsidRPr="00837AF5" w:rsidRDefault="00943207">
      <w:pPr>
        <w:rPr>
          <w:rFonts w:ascii="Courier New" w:hAnsi="Courier New" w:cs="Courier New"/>
          <w:sz w:val="20"/>
          <w:szCs w:val="20"/>
        </w:rPr>
      </w:pPr>
    </w:p>
    <w:p w14:paraId="49D47556" w14:textId="77777777" w:rsidR="00943207" w:rsidRPr="00837AF5" w:rsidRDefault="00943207" w:rsidP="00943207">
      <w:pPr>
        <w:pStyle w:val="li-itemize"/>
        <w:numPr>
          <w:ilvl w:val="0"/>
          <w:numId w:val="7"/>
        </w:numPr>
        <w:spacing w:before="120" w:beforeAutospacing="0" w:after="120" w:afterAutospacing="0"/>
        <w:rPr>
          <w:rFonts w:ascii="Courier New" w:hAnsi="Courier New" w:cs="Courier New"/>
          <w:color w:val="000000"/>
          <w:sz w:val="20"/>
          <w:szCs w:val="20"/>
        </w:rPr>
      </w:pPr>
      <w:r w:rsidRPr="00837AF5">
        <w:rPr>
          <w:rStyle w:val="Emphasis"/>
          <w:rFonts w:ascii="Courier New" w:hAnsi="Courier New" w:cs="Courier New"/>
          <w:i w:val="0"/>
          <w:iCs w:val="0"/>
          <w:color w:val="000000"/>
          <w:sz w:val="20"/>
          <w:szCs w:val="20"/>
        </w:rPr>
        <w:t>We’ve seen that</w:t>
      </w:r>
      <w:r w:rsidRPr="00837AF5">
        <w:rPr>
          <w:rStyle w:val="apple-converted-space"/>
          <w:rFonts w:ascii="Courier New" w:hAnsi="Courier New" w:cs="Courier New"/>
          <w:color w:val="000000"/>
          <w:sz w:val="20"/>
          <w:szCs w:val="20"/>
        </w:rPr>
        <w:t> </w:t>
      </w:r>
      <w:r w:rsidRPr="00837AF5">
        <w:rPr>
          <w:rStyle w:val="c004"/>
          <w:rFonts w:ascii="Courier New" w:hAnsi="Courier New" w:cs="Courier New"/>
          <w:color w:val="000000"/>
          <w:sz w:val="20"/>
          <w:szCs w:val="20"/>
        </w:rPr>
        <w:t>n = 42</w:t>
      </w:r>
      <w:r w:rsidRPr="00837AF5">
        <w:rPr>
          <w:rStyle w:val="apple-converted-space"/>
          <w:rFonts w:ascii="Courier New" w:hAnsi="Courier New" w:cs="Courier New"/>
          <w:color w:val="000000"/>
          <w:sz w:val="20"/>
          <w:szCs w:val="20"/>
        </w:rPr>
        <w:t> </w:t>
      </w:r>
      <w:r w:rsidRPr="00837AF5">
        <w:rPr>
          <w:rStyle w:val="Emphasis"/>
          <w:rFonts w:ascii="Courier New" w:hAnsi="Courier New" w:cs="Courier New"/>
          <w:i w:val="0"/>
          <w:iCs w:val="0"/>
          <w:color w:val="000000"/>
          <w:sz w:val="20"/>
          <w:szCs w:val="20"/>
        </w:rPr>
        <w:t>is legal. What about</w:t>
      </w:r>
      <w:r w:rsidRPr="00837AF5">
        <w:rPr>
          <w:rStyle w:val="apple-converted-space"/>
          <w:rFonts w:ascii="Courier New" w:hAnsi="Courier New" w:cs="Courier New"/>
          <w:color w:val="000000"/>
          <w:sz w:val="20"/>
          <w:szCs w:val="20"/>
        </w:rPr>
        <w:t> </w:t>
      </w:r>
      <w:r w:rsidRPr="00837AF5">
        <w:rPr>
          <w:rStyle w:val="c004"/>
          <w:rFonts w:ascii="Courier New" w:hAnsi="Courier New" w:cs="Courier New"/>
          <w:color w:val="000000"/>
          <w:sz w:val="20"/>
          <w:szCs w:val="20"/>
        </w:rPr>
        <w:t>42 = n</w:t>
      </w:r>
      <w:r w:rsidRPr="00837AF5">
        <w:rPr>
          <w:rStyle w:val="Emphasis"/>
          <w:rFonts w:ascii="Courier New" w:hAnsi="Courier New" w:cs="Courier New"/>
          <w:i w:val="0"/>
          <w:iCs w:val="0"/>
          <w:color w:val="000000"/>
          <w:sz w:val="20"/>
          <w:szCs w:val="20"/>
        </w:rPr>
        <w:t>?</w:t>
      </w:r>
    </w:p>
    <w:p w14:paraId="76A64D97" w14:textId="77777777" w:rsidR="00943207" w:rsidRPr="00837AF5" w:rsidRDefault="00943207" w:rsidP="00943207">
      <w:pPr>
        <w:pStyle w:val="li-itemize"/>
        <w:numPr>
          <w:ilvl w:val="0"/>
          <w:numId w:val="7"/>
        </w:numPr>
        <w:spacing w:before="120" w:beforeAutospacing="0" w:after="120" w:afterAutospacing="0"/>
        <w:rPr>
          <w:rFonts w:ascii="Courier New" w:hAnsi="Courier New" w:cs="Courier New"/>
          <w:color w:val="000000"/>
          <w:sz w:val="20"/>
          <w:szCs w:val="20"/>
        </w:rPr>
      </w:pPr>
      <w:r w:rsidRPr="00837AF5">
        <w:rPr>
          <w:rStyle w:val="Emphasis"/>
          <w:rFonts w:ascii="Courier New" w:hAnsi="Courier New" w:cs="Courier New"/>
          <w:i w:val="0"/>
          <w:iCs w:val="0"/>
          <w:color w:val="000000"/>
          <w:sz w:val="20"/>
          <w:szCs w:val="20"/>
        </w:rPr>
        <w:t>How about</w:t>
      </w:r>
      <w:r w:rsidRPr="00837AF5">
        <w:rPr>
          <w:rStyle w:val="apple-converted-space"/>
          <w:rFonts w:ascii="Courier New" w:hAnsi="Courier New" w:cs="Courier New"/>
          <w:color w:val="000000"/>
          <w:sz w:val="20"/>
          <w:szCs w:val="20"/>
        </w:rPr>
        <w:t> </w:t>
      </w:r>
      <w:r w:rsidRPr="00837AF5">
        <w:rPr>
          <w:rStyle w:val="c004"/>
          <w:rFonts w:ascii="Courier New" w:hAnsi="Courier New" w:cs="Courier New"/>
          <w:color w:val="000000"/>
          <w:sz w:val="20"/>
          <w:szCs w:val="20"/>
        </w:rPr>
        <w:t>x = y = 1</w:t>
      </w:r>
      <w:r w:rsidRPr="00837AF5">
        <w:rPr>
          <w:rStyle w:val="Emphasis"/>
          <w:rFonts w:ascii="Courier New" w:hAnsi="Courier New" w:cs="Courier New"/>
          <w:i w:val="0"/>
          <w:iCs w:val="0"/>
          <w:color w:val="000000"/>
          <w:sz w:val="20"/>
          <w:szCs w:val="20"/>
        </w:rPr>
        <w:t>?</w:t>
      </w:r>
    </w:p>
    <w:p w14:paraId="64FB8287" w14:textId="77777777" w:rsidR="00943207" w:rsidRPr="00837AF5" w:rsidRDefault="00943207" w:rsidP="00943207">
      <w:pPr>
        <w:pStyle w:val="li-itemize"/>
        <w:numPr>
          <w:ilvl w:val="0"/>
          <w:numId w:val="7"/>
        </w:numPr>
        <w:spacing w:before="120" w:beforeAutospacing="0" w:after="120" w:afterAutospacing="0"/>
        <w:rPr>
          <w:rFonts w:ascii="Courier New" w:hAnsi="Courier New" w:cs="Courier New"/>
          <w:color w:val="000000"/>
          <w:sz w:val="20"/>
          <w:szCs w:val="20"/>
        </w:rPr>
      </w:pPr>
      <w:r w:rsidRPr="00837AF5">
        <w:rPr>
          <w:rStyle w:val="Emphasis"/>
          <w:rFonts w:ascii="Courier New" w:hAnsi="Courier New" w:cs="Courier New"/>
          <w:i w:val="0"/>
          <w:iCs w:val="0"/>
          <w:color w:val="000000"/>
          <w:sz w:val="20"/>
          <w:szCs w:val="20"/>
        </w:rPr>
        <w:t>In some languages every statement ends with a semi-colon</w:t>
      </w:r>
      <w:proofErr w:type="gramStart"/>
      <w:r w:rsidRPr="00837AF5">
        <w:rPr>
          <w:rStyle w:val="Emphasis"/>
          <w:rFonts w:ascii="Courier New" w:hAnsi="Courier New" w:cs="Courier New"/>
          <w:i w:val="0"/>
          <w:iCs w:val="0"/>
          <w:color w:val="000000"/>
          <w:sz w:val="20"/>
          <w:szCs w:val="20"/>
        </w:rPr>
        <w:t>,</w:t>
      </w:r>
      <w:r w:rsidRPr="00837AF5">
        <w:rPr>
          <w:rStyle w:val="apple-converted-space"/>
          <w:rFonts w:ascii="Courier New" w:hAnsi="Courier New" w:cs="Courier New"/>
          <w:color w:val="000000"/>
          <w:sz w:val="20"/>
          <w:szCs w:val="20"/>
        </w:rPr>
        <w:t> </w:t>
      </w:r>
      <w:r w:rsidRPr="00837AF5">
        <w:rPr>
          <w:rStyle w:val="c004"/>
          <w:rFonts w:ascii="Courier New" w:hAnsi="Courier New" w:cs="Courier New"/>
          <w:color w:val="000000"/>
          <w:sz w:val="20"/>
          <w:szCs w:val="20"/>
        </w:rPr>
        <w:t>;</w:t>
      </w:r>
      <w:proofErr w:type="gramEnd"/>
      <w:r w:rsidRPr="00837AF5">
        <w:rPr>
          <w:rStyle w:val="Emphasis"/>
          <w:rFonts w:ascii="Courier New" w:hAnsi="Courier New" w:cs="Courier New"/>
          <w:i w:val="0"/>
          <w:iCs w:val="0"/>
          <w:color w:val="000000"/>
          <w:sz w:val="20"/>
          <w:szCs w:val="20"/>
        </w:rPr>
        <w:t>. What happens if you put a semi-colon at the end of a Python statement?</w:t>
      </w:r>
    </w:p>
    <w:p w14:paraId="1FCB6BCE" w14:textId="77777777" w:rsidR="00943207" w:rsidRPr="00837AF5" w:rsidRDefault="00943207" w:rsidP="00943207">
      <w:pPr>
        <w:pStyle w:val="li-itemize"/>
        <w:numPr>
          <w:ilvl w:val="0"/>
          <w:numId w:val="7"/>
        </w:numPr>
        <w:spacing w:before="120" w:beforeAutospacing="0" w:after="120" w:afterAutospacing="0"/>
        <w:rPr>
          <w:rFonts w:ascii="Courier New" w:hAnsi="Courier New" w:cs="Courier New"/>
          <w:color w:val="000000"/>
          <w:sz w:val="20"/>
          <w:szCs w:val="20"/>
        </w:rPr>
      </w:pPr>
      <w:r w:rsidRPr="00837AF5">
        <w:rPr>
          <w:rStyle w:val="Emphasis"/>
          <w:rFonts w:ascii="Courier New" w:hAnsi="Courier New" w:cs="Courier New"/>
          <w:i w:val="0"/>
          <w:iCs w:val="0"/>
          <w:color w:val="000000"/>
          <w:sz w:val="20"/>
          <w:szCs w:val="20"/>
        </w:rPr>
        <w:t>What if you put a period at the end of a statement?</w:t>
      </w:r>
    </w:p>
    <w:p w14:paraId="59F393DA" w14:textId="77777777" w:rsidR="00943207" w:rsidRPr="00837AF5" w:rsidRDefault="00943207" w:rsidP="00943207">
      <w:pPr>
        <w:pStyle w:val="li-itemize"/>
        <w:numPr>
          <w:ilvl w:val="0"/>
          <w:numId w:val="7"/>
        </w:numPr>
        <w:spacing w:before="120" w:beforeAutospacing="0" w:after="120" w:afterAutospacing="0"/>
        <w:rPr>
          <w:rFonts w:ascii="Courier New" w:hAnsi="Courier New" w:cs="Courier New"/>
          <w:color w:val="000000"/>
          <w:sz w:val="20"/>
          <w:szCs w:val="20"/>
        </w:rPr>
      </w:pPr>
      <w:r w:rsidRPr="00837AF5">
        <w:rPr>
          <w:rStyle w:val="Emphasis"/>
          <w:rFonts w:ascii="Courier New" w:hAnsi="Courier New" w:cs="Courier New"/>
          <w:i w:val="0"/>
          <w:iCs w:val="0"/>
          <w:color w:val="000000"/>
          <w:sz w:val="20"/>
          <w:szCs w:val="20"/>
        </w:rPr>
        <w:t>In math notation you can multiply</w:t>
      </w:r>
      <w:r w:rsidRPr="00837AF5">
        <w:rPr>
          <w:rStyle w:val="apple-converted-space"/>
          <w:rFonts w:ascii="Courier New" w:hAnsi="Courier New" w:cs="Courier New"/>
          <w:color w:val="000000"/>
          <w:sz w:val="20"/>
          <w:szCs w:val="20"/>
        </w:rPr>
        <w:t> </w:t>
      </w:r>
      <w:r w:rsidRPr="00837AF5">
        <w:rPr>
          <w:rStyle w:val="c009"/>
          <w:rFonts w:ascii="Courier New" w:hAnsi="Courier New" w:cs="Courier New"/>
          <w:color w:val="000000"/>
          <w:sz w:val="20"/>
          <w:szCs w:val="20"/>
        </w:rPr>
        <w:t>x</w:t>
      </w:r>
      <w:r w:rsidRPr="00837AF5">
        <w:rPr>
          <w:rStyle w:val="apple-converted-space"/>
          <w:rFonts w:ascii="Courier New" w:hAnsi="Courier New" w:cs="Courier New"/>
          <w:color w:val="000000"/>
          <w:sz w:val="20"/>
          <w:szCs w:val="20"/>
        </w:rPr>
        <w:t> </w:t>
      </w:r>
      <w:r w:rsidRPr="00837AF5">
        <w:rPr>
          <w:rStyle w:val="Emphasis"/>
          <w:rFonts w:ascii="Courier New" w:hAnsi="Courier New" w:cs="Courier New"/>
          <w:i w:val="0"/>
          <w:iCs w:val="0"/>
          <w:color w:val="000000"/>
          <w:sz w:val="20"/>
          <w:szCs w:val="20"/>
        </w:rPr>
        <w:t>and</w:t>
      </w:r>
      <w:r w:rsidRPr="00837AF5">
        <w:rPr>
          <w:rStyle w:val="apple-converted-space"/>
          <w:rFonts w:ascii="Courier New" w:hAnsi="Courier New" w:cs="Courier New"/>
          <w:color w:val="000000"/>
          <w:sz w:val="20"/>
          <w:szCs w:val="20"/>
        </w:rPr>
        <w:t> </w:t>
      </w:r>
      <w:r w:rsidRPr="00837AF5">
        <w:rPr>
          <w:rStyle w:val="c009"/>
          <w:rFonts w:ascii="Courier New" w:hAnsi="Courier New" w:cs="Courier New"/>
          <w:color w:val="000000"/>
          <w:sz w:val="20"/>
          <w:szCs w:val="20"/>
        </w:rPr>
        <w:t>y</w:t>
      </w:r>
      <w:r w:rsidRPr="00837AF5">
        <w:rPr>
          <w:rStyle w:val="apple-converted-space"/>
          <w:rFonts w:ascii="Courier New" w:hAnsi="Courier New" w:cs="Courier New"/>
          <w:color w:val="000000"/>
          <w:sz w:val="20"/>
          <w:szCs w:val="20"/>
        </w:rPr>
        <w:t> </w:t>
      </w:r>
      <w:r w:rsidRPr="00837AF5">
        <w:rPr>
          <w:rStyle w:val="Emphasis"/>
          <w:rFonts w:ascii="Courier New" w:hAnsi="Courier New" w:cs="Courier New"/>
          <w:i w:val="0"/>
          <w:iCs w:val="0"/>
          <w:color w:val="000000"/>
          <w:sz w:val="20"/>
          <w:szCs w:val="20"/>
        </w:rPr>
        <w:t>like this:</w:t>
      </w:r>
      <w:r w:rsidRPr="00837AF5">
        <w:rPr>
          <w:rStyle w:val="apple-converted-space"/>
          <w:rFonts w:ascii="Courier New" w:hAnsi="Courier New" w:cs="Courier New"/>
          <w:color w:val="000000"/>
          <w:sz w:val="20"/>
          <w:szCs w:val="20"/>
        </w:rPr>
        <w:t> </w:t>
      </w:r>
      <w:r w:rsidRPr="00837AF5">
        <w:rPr>
          <w:rStyle w:val="c009"/>
          <w:rFonts w:ascii="Courier New" w:hAnsi="Courier New" w:cs="Courier New"/>
          <w:color w:val="000000"/>
          <w:sz w:val="20"/>
          <w:szCs w:val="20"/>
        </w:rPr>
        <w:t>x y</w:t>
      </w:r>
      <w:r w:rsidRPr="00837AF5">
        <w:rPr>
          <w:rStyle w:val="Emphasis"/>
          <w:rFonts w:ascii="Courier New" w:hAnsi="Courier New" w:cs="Courier New"/>
          <w:i w:val="0"/>
          <w:iCs w:val="0"/>
          <w:color w:val="000000"/>
          <w:sz w:val="20"/>
          <w:szCs w:val="20"/>
        </w:rPr>
        <w:t>. What happens if you try that in Python?</w:t>
      </w:r>
    </w:p>
    <w:p w14:paraId="4DCFCD58" w14:textId="77777777" w:rsidR="00943207" w:rsidRPr="00837AF5" w:rsidRDefault="00943207">
      <w:pPr>
        <w:rPr>
          <w:rFonts w:ascii="Courier New" w:hAnsi="Courier New" w:cs="Courier New"/>
          <w:sz w:val="20"/>
          <w:szCs w:val="20"/>
        </w:rPr>
      </w:pPr>
    </w:p>
    <w:sectPr w:rsidR="00943207" w:rsidRPr="00837AF5" w:rsidSect="000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AF42D1"/>
    <w:multiLevelType w:val="hybridMultilevel"/>
    <w:tmpl w:val="FA52A50C"/>
    <w:lvl w:ilvl="0" w:tplc="2992115A">
      <w:start w:val="1"/>
      <w:numFmt w:val="decimal"/>
      <w:lvlText w:val="%1."/>
      <w:lvlJc w:val="left"/>
      <w:pPr>
        <w:tabs>
          <w:tab w:val="num" w:pos="720"/>
        </w:tabs>
        <w:ind w:left="720" w:hanging="360"/>
      </w:pPr>
    </w:lvl>
    <w:lvl w:ilvl="1" w:tplc="FDDEFBF4" w:tentative="1">
      <w:start w:val="1"/>
      <w:numFmt w:val="decimal"/>
      <w:lvlText w:val="%2."/>
      <w:lvlJc w:val="left"/>
      <w:pPr>
        <w:tabs>
          <w:tab w:val="num" w:pos="1440"/>
        </w:tabs>
        <w:ind w:left="1440" w:hanging="360"/>
      </w:pPr>
    </w:lvl>
    <w:lvl w:ilvl="2" w:tplc="48D21216" w:tentative="1">
      <w:start w:val="1"/>
      <w:numFmt w:val="decimal"/>
      <w:lvlText w:val="%3."/>
      <w:lvlJc w:val="left"/>
      <w:pPr>
        <w:tabs>
          <w:tab w:val="num" w:pos="2160"/>
        </w:tabs>
        <w:ind w:left="2160" w:hanging="360"/>
      </w:pPr>
    </w:lvl>
    <w:lvl w:ilvl="3" w:tplc="5B927274" w:tentative="1">
      <w:start w:val="1"/>
      <w:numFmt w:val="decimal"/>
      <w:lvlText w:val="%4."/>
      <w:lvlJc w:val="left"/>
      <w:pPr>
        <w:tabs>
          <w:tab w:val="num" w:pos="2880"/>
        </w:tabs>
        <w:ind w:left="2880" w:hanging="360"/>
      </w:pPr>
    </w:lvl>
    <w:lvl w:ilvl="4" w:tplc="265CF608" w:tentative="1">
      <w:start w:val="1"/>
      <w:numFmt w:val="decimal"/>
      <w:lvlText w:val="%5."/>
      <w:lvlJc w:val="left"/>
      <w:pPr>
        <w:tabs>
          <w:tab w:val="num" w:pos="3600"/>
        </w:tabs>
        <w:ind w:left="3600" w:hanging="360"/>
      </w:pPr>
    </w:lvl>
    <w:lvl w:ilvl="5" w:tplc="2AC090F6" w:tentative="1">
      <w:start w:val="1"/>
      <w:numFmt w:val="decimal"/>
      <w:lvlText w:val="%6."/>
      <w:lvlJc w:val="left"/>
      <w:pPr>
        <w:tabs>
          <w:tab w:val="num" w:pos="4320"/>
        </w:tabs>
        <w:ind w:left="4320" w:hanging="360"/>
      </w:pPr>
    </w:lvl>
    <w:lvl w:ilvl="6" w:tplc="9078CB84" w:tentative="1">
      <w:start w:val="1"/>
      <w:numFmt w:val="decimal"/>
      <w:lvlText w:val="%7."/>
      <w:lvlJc w:val="left"/>
      <w:pPr>
        <w:tabs>
          <w:tab w:val="num" w:pos="5040"/>
        </w:tabs>
        <w:ind w:left="5040" w:hanging="360"/>
      </w:pPr>
    </w:lvl>
    <w:lvl w:ilvl="7" w:tplc="242C1124" w:tentative="1">
      <w:start w:val="1"/>
      <w:numFmt w:val="decimal"/>
      <w:lvlText w:val="%8."/>
      <w:lvlJc w:val="left"/>
      <w:pPr>
        <w:tabs>
          <w:tab w:val="num" w:pos="5760"/>
        </w:tabs>
        <w:ind w:left="5760" w:hanging="360"/>
      </w:pPr>
    </w:lvl>
    <w:lvl w:ilvl="8" w:tplc="16365A1E" w:tentative="1">
      <w:start w:val="1"/>
      <w:numFmt w:val="decimal"/>
      <w:lvlText w:val="%9."/>
      <w:lvlJc w:val="left"/>
      <w:pPr>
        <w:tabs>
          <w:tab w:val="num" w:pos="6480"/>
        </w:tabs>
        <w:ind w:left="6480" w:hanging="360"/>
      </w:pPr>
    </w:lvl>
  </w:abstractNum>
  <w:abstractNum w:abstractNumId="4" w15:restartNumberingAfterBreak="0">
    <w:nsid w:val="521D749B"/>
    <w:multiLevelType w:val="multilevel"/>
    <w:tmpl w:val="45C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71905"/>
    <w:multiLevelType w:val="hybridMultilevel"/>
    <w:tmpl w:val="D7B83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E7428"/>
    <w:multiLevelType w:val="hybridMultilevel"/>
    <w:tmpl w:val="D9F2A0D8"/>
    <w:lvl w:ilvl="0" w:tplc="04090011">
      <w:start w:val="1"/>
      <w:numFmt w:val="decimal"/>
      <w:lvlText w:val="%1)"/>
      <w:lvlJc w:val="left"/>
      <w:pPr>
        <w:ind w:left="720" w:hanging="360"/>
      </w:pPr>
    </w:lvl>
    <w:lvl w:ilvl="1" w:tplc="FDDEFBF4" w:tentative="1">
      <w:start w:val="1"/>
      <w:numFmt w:val="decimal"/>
      <w:lvlText w:val="%2."/>
      <w:lvlJc w:val="left"/>
      <w:pPr>
        <w:tabs>
          <w:tab w:val="num" w:pos="1440"/>
        </w:tabs>
        <w:ind w:left="1440" w:hanging="360"/>
      </w:pPr>
    </w:lvl>
    <w:lvl w:ilvl="2" w:tplc="48D21216" w:tentative="1">
      <w:start w:val="1"/>
      <w:numFmt w:val="decimal"/>
      <w:lvlText w:val="%3."/>
      <w:lvlJc w:val="left"/>
      <w:pPr>
        <w:tabs>
          <w:tab w:val="num" w:pos="2160"/>
        </w:tabs>
        <w:ind w:left="2160" w:hanging="360"/>
      </w:pPr>
    </w:lvl>
    <w:lvl w:ilvl="3" w:tplc="5B927274" w:tentative="1">
      <w:start w:val="1"/>
      <w:numFmt w:val="decimal"/>
      <w:lvlText w:val="%4."/>
      <w:lvlJc w:val="left"/>
      <w:pPr>
        <w:tabs>
          <w:tab w:val="num" w:pos="2880"/>
        </w:tabs>
        <w:ind w:left="2880" w:hanging="360"/>
      </w:pPr>
    </w:lvl>
    <w:lvl w:ilvl="4" w:tplc="265CF608" w:tentative="1">
      <w:start w:val="1"/>
      <w:numFmt w:val="decimal"/>
      <w:lvlText w:val="%5."/>
      <w:lvlJc w:val="left"/>
      <w:pPr>
        <w:tabs>
          <w:tab w:val="num" w:pos="3600"/>
        </w:tabs>
        <w:ind w:left="3600" w:hanging="360"/>
      </w:pPr>
    </w:lvl>
    <w:lvl w:ilvl="5" w:tplc="2AC090F6" w:tentative="1">
      <w:start w:val="1"/>
      <w:numFmt w:val="decimal"/>
      <w:lvlText w:val="%6."/>
      <w:lvlJc w:val="left"/>
      <w:pPr>
        <w:tabs>
          <w:tab w:val="num" w:pos="4320"/>
        </w:tabs>
        <w:ind w:left="4320" w:hanging="360"/>
      </w:pPr>
    </w:lvl>
    <w:lvl w:ilvl="6" w:tplc="9078CB84" w:tentative="1">
      <w:start w:val="1"/>
      <w:numFmt w:val="decimal"/>
      <w:lvlText w:val="%7."/>
      <w:lvlJc w:val="left"/>
      <w:pPr>
        <w:tabs>
          <w:tab w:val="num" w:pos="5040"/>
        </w:tabs>
        <w:ind w:left="5040" w:hanging="360"/>
      </w:pPr>
    </w:lvl>
    <w:lvl w:ilvl="7" w:tplc="242C1124" w:tentative="1">
      <w:start w:val="1"/>
      <w:numFmt w:val="decimal"/>
      <w:lvlText w:val="%8."/>
      <w:lvlJc w:val="left"/>
      <w:pPr>
        <w:tabs>
          <w:tab w:val="num" w:pos="5760"/>
        </w:tabs>
        <w:ind w:left="5760" w:hanging="360"/>
      </w:pPr>
    </w:lvl>
    <w:lvl w:ilvl="8" w:tplc="16365A1E"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AB"/>
    <w:rsid w:val="0004168F"/>
    <w:rsid w:val="000525B8"/>
    <w:rsid w:val="000E6060"/>
    <w:rsid w:val="000F6248"/>
    <w:rsid w:val="00173909"/>
    <w:rsid w:val="001D2877"/>
    <w:rsid w:val="00257C3C"/>
    <w:rsid w:val="00423695"/>
    <w:rsid w:val="00452575"/>
    <w:rsid w:val="0047325D"/>
    <w:rsid w:val="0049149C"/>
    <w:rsid w:val="005D08D5"/>
    <w:rsid w:val="00662B8E"/>
    <w:rsid w:val="006A0EAB"/>
    <w:rsid w:val="00800B31"/>
    <w:rsid w:val="00837AF5"/>
    <w:rsid w:val="008B32A5"/>
    <w:rsid w:val="00943207"/>
    <w:rsid w:val="009953BE"/>
    <w:rsid w:val="009B7CB4"/>
    <w:rsid w:val="009D6425"/>
    <w:rsid w:val="00AE7655"/>
    <w:rsid w:val="00B05865"/>
    <w:rsid w:val="00B53D2B"/>
    <w:rsid w:val="00BC2E16"/>
    <w:rsid w:val="00DE1951"/>
    <w:rsid w:val="00EA7BF6"/>
    <w:rsid w:val="00F50DAF"/>
    <w:rsid w:val="00F53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805B"/>
  <w15:chartTrackingRefBased/>
  <w15:docId w15:val="{E2432DED-8BB1-4D4A-846A-E4525395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2A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23695"/>
    <w:pPr>
      <w:ind w:left="720"/>
      <w:contextualSpacing/>
    </w:pPr>
  </w:style>
  <w:style w:type="paragraph" w:customStyle="1" w:styleId="li-itemize">
    <w:name w:val="li-itemize"/>
    <w:basedOn w:val="Normal"/>
    <w:rsid w:val="0094320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43207"/>
    <w:rPr>
      <w:i/>
      <w:iCs/>
    </w:rPr>
  </w:style>
  <w:style w:type="character" w:customStyle="1" w:styleId="apple-converted-space">
    <w:name w:val="apple-converted-space"/>
    <w:basedOn w:val="DefaultParagraphFont"/>
    <w:rsid w:val="00943207"/>
  </w:style>
  <w:style w:type="character" w:customStyle="1" w:styleId="c004">
    <w:name w:val="c004"/>
    <w:basedOn w:val="DefaultParagraphFont"/>
    <w:rsid w:val="00943207"/>
  </w:style>
  <w:style w:type="character" w:customStyle="1" w:styleId="c009">
    <w:name w:val="c009"/>
    <w:basedOn w:val="DefaultParagraphFont"/>
    <w:rsid w:val="00943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7508">
      <w:bodyDiv w:val="1"/>
      <w:marLeft w:val="0"/>
      <w:marRight w:val="0"/>
      <w:marTop w:val="0"/>
      <w:marBottom w:val="0"/>
      <w:divBdr>
        <w:top w:val="none" w:sz="0" w:space="0" w:color="auto"/>
        <w:left w:val="none" w:sz="0" w:space="0" w:color="auto"/>
        <w:bottom w:val="none" w:sz="0" w:space="0" w:color="auto"/>
        <w:right w:val="none" w:sz="0" w:space="0" w:color="auto"/>
      </w:divBdr>
    </w:div>
    <w:div w:id="309098540">
      <w:bodyDiv w:val="1"/>
      <w:marLeft w:val="0"/>
      <w:marRight w:val="0"/>
      <w:marTop w:val="0"/>
      <w:marBottom w:val="0"/>
      <w:divBdr>
        <w:top w:val="none" w:sz="0" w:space="0" w:color="auto"/>
        <w:left w:val="none" w:sz="0" w:space="0" w:color="auto"/>
        <w:bottom w:val="none" w:sz="0" w:space="0" w:color="auto"/>
        <w:right w:val="none" w:sz="0" w:space="0" w:color="auto"/>
      </w:divBdr>
    </w:div>
    <w:div w:id="406919377">
      <w:bodyDiv w:val="1"/>
      <w:marLeft w:val="0"/>
      <w:marRight w:val="0"/>
      <w:marTop w:val="0"/>
      <w:marBottom w:val="0"/>
      <w:divBdr>
        <w:top w:val="none" w:sz="0" w:space="0" w:color="auto"/>
        <w:left w:val="none" w:sz="0" w:space="0" w:color="auto"/>
        <w:bottom w:val="none" w:sz="0" w:space="0" w:color="auto"/>
        <w:right w:val="none" w:sz="0" w:space="0" w:color="auto"/>
      </w:divBdr>
    </w:div>
    <w:div w:id="959149244">
      <w:bodyDiv w:val="1"/>
      <w:marLeft w:val="0"/>
      <w:marRight w:val="0"/>
      <w:marTop w:val="0"/>
      <w:marBottom w:val="0"/>
      <w:divBdr>
        <w:top w:val="none" w:sz="0" w:space="0" w:color="auto"/>
        <w:left w:val="none" w:sz="0" w:space="0" w:color="auto"/>
        <w:bottom w:val="none" w:sz="0" w:space="0" w:color="auto"/>
        <w:right w:val="none" w:sz="0" w:space="0" w:color="auto"/>
      </w:divBdr>
    </w:div>
    <w:div w:id="1088498494">
      <w:bodyDiv w:val="1"/>
      <w:marLeft w:val="0"/>
      <w:marRight w:val="0"/>
      <w:marTop w:val="0"/>
      <w:marBottom w:val="0"/>
      <w:divBdr>
        <w:top w:val="none" w:sz="0" w:space="0" w:color="auto"/>
        <w:left w:val="none" w:sz="0" w:space="0" w:color="auto"/>
        <w:bottom w:val="none" w:sz="0" w:space="0" w:color="auto"/>
        <w:right w:val="none" w:sz="0" w:space="0" w:color="auto"/>
      </w:divBdr>
      <w:divsChild>
        <w:div w:id="2034721282">
          <w:marLeft w:val="720"/>
          <w:marRight w:val="0"/>
          <w:marTop w:val="0"/>
          <w:marBottom w:val="0"/>
          <w:divBdr>
            <w:top w:val="none" w:sz="0" w:space="0" w:color="auto"/>
            <w:left w:val="none" w:sz="0" w:space="0" w:color="auto"/>
            <w:bottom w:val="none" w:sz="0" w:space="0" w:color="auto"/>
            <w:right w:val="none" w:sz="0" w:space="0" w:color="auto"/>
          </w:divBdr>
        </w:div>
        <w:div w:id="267201475">
          <w:marLeft w:val="720"/>
          <w:marRight w:val="0"/>
          <w:marTop w:val="0"/>
          <w:marBottom w:val="0"/>
          <w:divBdr>
            <w:top w:val="none" w:sz="0" w:space="0" w:color="auto"/>
            <w:left w:val="none" w:sz="0" w:space="0" w:color="auto"/>
            <w:bottom w:val="none" w:sz="0" w:space="0" w:color="auto"/>
            <w:right w:val="none" w:sz="0" w:space="0" w:color="auto"/>
          </w:divBdr>
        </w:div>
        <w:div w:id="1240823641">
          <w:marLeft w:val="720"/>
          <w:marRight w:val="0"/>
          <w:marTop w:val="0"/>
          <w:marBottom w:val="0"/>
          <w:divBdr>
            <w:top w:val="none" w:sz="0" w:space="0" w:color="auto"/>
            <w:left w:val="none" w:sz="0" w:space="0" w:color="auto"/>
            <w:bottom w:val="none" w:sz="0" w:space="0" w:color="auto"/>
            <w:right w:val="none" w:sz="0" w:space="0" w:color="auto"/>
          </w:divBdr>
        </w:div>
      </w:divsChild>
    </w:div>
    <w:div w:id="1242984533">
      <w:bodyDiv w:val="1"/>
      <w:marLeft w:val="0"/>
      <w:marRight w:val="0"/>
      <w:marTop w:val="0"/>
      <w:marBottom w:val="0"/>
      <w:divBdr>
        <w:top w:val="none" w:sz="0" w:space="0" w:color="auto"/>
        <w:left w:val="none" w:sz="0" w:space="0" w:color="auto"/>
        <w:bottom w:val="none" w:sz="0" w:space="0" w:color="auto"/>
        <w:right w:val="none" w:sz="0" w:space="0" w:color="auto"/>
      </w:divBdr>
    </w:div>
    <w:div w:id="1327396299">
      <w:bodyDiv w:val="1"/>
      <w:marLeft w:val="0"/>
      <w:marRight w:val="0"/>
      <w:marTop w:val="0"/>
      <w:marBottom w:val="0"/>
      <w:divBdr>
        <w:top w:val="none" w:sz="0" w:space="0" w:color="auto"/>
        <w:left w:val="none" w:sz="0" w:space="0" w:color="auto"/>
        <w:bottom w:val="none" w:sz="0" w:space="0" w:color="auto"/>
        <w:right w:val="none" w:sz="0" w:space="0" w:color="auto"/>
      </w:divBdr>
    </w:div>
    <w:div w:id="2013795049">
      <w:bodyDiv w:val="1"/>
      <w:marLeft w:val="0"/>
      <w:marRight w:val="0"/>
      <w:marTop w:val="0"/>
      <w:marBottom w:val="0"/>
      <w:divBdr>
        <w:top w:val="none" w:sz="0" w:space="0" w:color="auto"/>
        <w:left w:val="none" w:sz="0" w:space="0" w:color="auto"/>
        <w:bottom w:val="none" w:sz="0" w:space="0" w:color="auto"/>
        <w:right w:val="none" w:sz="0" w:space="0" w:color="auto"/>
      </w:divBdr>
    </w:div>
    <w:div w:id="2080639537">
      <w:bodyDiv w:val="1"/>
      <w:marLeft w:val="0"/>
      <w:marRight w:val="0"/>
      <w:marTop w:val="0"/>
      <w:marBottom w:val="0"/>
      <w:divBdr>
        <w:top w:val="none" w:sz="0" w:space="0" w:color="auto"/>
        <w:left w:val="none" w:sz="0" w:space="0" w:color="auto"/>
        <w:bottom w:val="none" w:sz="0" w:space="0" w:color="auto"/>
        <w:right w:val="none" w:sz="0" w:space="0" w:color="auto"/>
      </w:divBdr>
    </w:div>
    <w:div w:id="210699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2021-08-19T07:21:00Z</dcterms:created>
  <dcterms:modified xsi:type="dcterms:W3CDTF">2021-08-25T17:07:00Z</dcterms:modified>
</cp:coreProperties>
</file>