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5945" w14:textId="73B31CBB" w:rsidR="001E517C" w:rsidRDefault="006A0EAB" w:rsidP="006A0EAB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 w:rsidR="00943207">
        <w:rPr>
          <w:rFonts w:ascii="Courier New" w:hAnsi="Courier New" w:cs="Courier New"/>
          <w:b/>
          <w:bCs/>
          <w:sz w:val="32"/>
          <w:szCs w:val="32"/>
          <w:u w:val="single"/>
        </w:rPr>
        <w:t>2.</w:t>
      </w:r>
      <w:r w:rsidR="00AF51F2">
        <w:rPr>
          <w:rFonts w:ascii="Courier New" w:hAnsi="Courier New" w:cs="Courier New"/>
          <w:b/>
          <w:bCs/>
          <w:sz w:val="32"/>
          <w:szCs w:val="32"/>
          <w:u w:val="single"/>
        </w:rPr>
        <w:t>2</w:t>
      </w:r>
      <w:r w:rsidR="00FF6FF6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 - KEY</w:t>
      </w:r>
    </w:p>
    <w:p w14:paraId="5E6AB7BC" w14:textId="3B64D56D" w:rsidR="00EE4145" w:rsidRPr="00EE4145" w:rsidRDefault="00EE4145" w:rsidP="00EE4145">
      <w:pPr>
        <w:jc w:val="center"/>
        <w:rPr>
          <w:rFonts w:ascii="Courier New" w:hAnsi="Courier New" w:cs="Courier New"/>
        </w:rPr>
      </w:pPr>
      <w:r w:rsidRPr="00EE4145">
        <w:rPr>
          <w:rFonts w:ascii="Courier New" w:hAnsi="Courier New" w:cs="Courier New"/>
        </w:rPr>
        <w:t>(Objectives 2.</w:t>
      </w:r>
      <w:r w:rsidR="00512A36">
        <w:rPr>
          <w:rFonts w:ascii="Courier New" w:hAnsi="Courier New" w:cs="Courier New"/>
        </w:rPr>
        <w:t>6</w:t>
      </w:r>
      <w:r w:rsidRPr="00EE4145">
        <w:rPr>
          <w:rFonts w:ascii="Courier New" w:hAnsi="Courier New" w:cs="Courier New"/>
        </w:rPr>
        <w:t>,2.</w:t>
      </w:r>
      <w:r w:rsidR="00512A36">
        <w:rPr>
          <w:rFonts w:ascii="Courier New" w:hAnsi="Courier New" w:cs="Courier New"/>
        </w:rPr>
        <w:t>7</w:t>
      </w:r>
      <w:r w:rsidRPr="00EE4145">
        <w:rPr>
          <w:rFonts w:ascii="Courier New" w:hAnsi="Courier New" w:cs="Courier New"/>
        </w:rPr>
        <w:t>,2.</w:t>
      </w:r>
      <w:r w:rsidR="00512A36">
        <w:rPr>
          <w:rFonts w:ascii="Courier New" w:hAnsi="Courier New" w:cs="Courier New"/>
        </w:rPr>
        <w:t>8</w:t>
      </w:r>
      <w:r w:rsidRPr="00EE4145">
        <w:rPr>
          <w:rFonts w:ascii="Courier New" w:hAnsi="Courier New" w:cs="Courier New"/>
        </w:rPr>
        <w:t>)</w:t>
      </w:r>
    </w:p>
    <w:p w14:paraId="4EB9AF0E" w14:textId="77777777" w:rsidR="00EE4145" w:rsidRPr="006A0EAB" w:rsidRDefault="00EE4145" w:rsidP="006A0EAB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</w:p>
    <w:p w14:paraId="6824DA03" w14:textId="77777777" w:rsidR="00837AF5" w:rsidRPr="0032300F" w:rsidRDefault="00837AF5" w:rsidP="00837AF5">
      <w:pPr>
        <w:rPr>
          <w:rFonts w:ascii="Courier" w:eastAsia="Times New Roman" w:hAnsi="Courier" w:cs="Courier New"/>
          <w:color w:val="000000"/>
          <w:sz w:val="20"/>
          <w:szCs w:val="20"/>
        </w:rPr>
      </w:pPr>
    </w:p>
    <w:p w14:paraId="384456A2" w14:textId="2056F79D" w:rsidR="00AF51F2" w:rsidRPr="00AF51F2" w:rsidRDefault="00AF51F2" w:rsidP="00AF51F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</w:t>
      </w:r>
      <w:r w:rsidRPr="00AF51F2">
        <w:rPr>
          <w:rFonts w:ascii="Courier New" w:eastAsia="Times New Roman" w:hAnsi="Courier New" w:cs="Courier New"/>
          <w:color w:val="000000"/>
          <w:sz w:val="20"/>
          <w:szCs w:val="20"/>
        </w:rPr>
        <w:t>After the following statements, what are the values of x and y?</w:t>
      </w:r>
    </w:p>
    <w:p w14:paraId="30BC5148" w14:textId="77777777" w:rsidR="00AF51F2" w:rsidRPr="00AF51F2" w:rsidRDefault="00AF51F2" w:rsidP="00AF51F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1F2">
        <w:rPr>
          <w:rFonts w:ascii="Courier New" w:eastAsia="Times New Roman" w:hAnsi="Courier New" w:cs="Courier New"/>
          <w:color w:val="000000"/>
          <w:sz w:val="20"/>
          <w:szCs w:val="20"/>
        </w:rPr>
        <w:t>x = 15</w:t>
      </w:r>
    </w:p>
    <w:p w14:paraId="4386F51F" w14:textId="77777777" w:rsidR="00AF51F2" w:rsidRPr="00AF51F2" w:rsidRDefault="00AF51F2" w:rsidP="00AF51F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1F2">
        <w:rPr>
          <w:rFonts w:ascii="Courier New" w:eastAsia="Times New Roman" w:hAnsi="Courier New" w:cs="Courier New"/>
          <w:color w:val="000000"/>
          <w:sz w:val="20"/>
          <w:szCs w:val="20"/>
        </w:rPr>
        <w:t>y = x</w:t>
      </w:r>
    </w:p>
    <w:p w14:paraId="2B76886B" w14:textId="77777777" w:rsidR="00AF51F2" w:rsidRPr="00AF51F2" w:rsidRDefault="00AF51F2" w:rsidP="00AF51F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1F2">
        <w:rPr>
          <w:rFonts w:ascii="Courier New" w:eastAsia="Times New Roman" w:hAnsi="Courier New" w:cs="Courier New"/>
          <w:color w:val="000000"/>
          <w:sz w:val="20"/>
          <w:szCs w:val="20"/>
        </w:rPr>
        <w:t>x = 22</w:t>
      </w:r>
    </w:p>
    <w:p w14:paraId="7D5C48C2" w14:textId="75F06FBB" w:rsidR="00AF51F2" w:rsidRDefault="00AF51F2" w:rsidP="00AF51F2">
      <w:pPr>
        <w:spacing w:after="240"/>
        <w:rPr>
          <w:rFonts w:ascii="Courier New" w:eastAsia="Times New Roman" w:hAnsi="Courier New" w:cs="Courier New"/>
          <w:sz w:val="20"/>
          <w:szCs w:val="20"/>
        </w:rPr>
      </w:pPr>
    </w:p>
    <w:p w14:paraId="23FB41DF" w14:textId="68ECA94F" w:rsidR="00FF6FF6" w:rsidRDefault="00FF6FF6" w:rsidP="00AF51F2">
      <w:pPr>
        <w:spacing w:after="2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1.</w:t>
      </w:r>
    </w:p>
    <w:p w14:paraId="5A28293E" w14:textId="4026C549" w:rsidR="00FF6FF6" w:rsidRDefault="00FF6FF6" w:rsidP="00AF51F2">
      <w:pPr>
        <w:spacing w:after="2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x is 22</w:t>
      </w:r>
    </w:p>
    <w:p w14:paraId="5D1AD8BC" w14:textId="0A36BB0E" w:rsidR="00FF6FF6" w:rsidRPr="00AF51F2" w:rsidRDefault="00FF6FF6" w:rsidP="00AF51F2">
      <w:pPr>
        <w:spacing w:after="2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y is 15</w:t>
      </w:r>
    </w:p>
    <w:p w14:paraId="6D95A01C" w14:textId="77777777" w:rsidR="00837AF5" w:rsidRPr="00AF51F2" w:rsidRDefault="00837AF5" w:rsidP="00837AF5">
      <w:pPr>
        <w:rPr>
          <w:rFonts w:ascii="Courier New" w:hAnsi="Courier New" w:cs="Courier New"/>
          <w:sz w:val="20"/>
          <w:szCs w:val="20"/>
        </w:rPr>
      </w:pPr>
    </w:p>
    <w:p w14:paraId="208B0E73" w14:textId="0FE0F994" w:rsidR="00FF6FF6" w:rsidRDefault="00FF6FF6" w:rsidP="00FF6FF6">
      <w:pPr>
        <w:spacing w:after="2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2.</w:t>
      </w:r>
    </w:p>
    <w:p w14:paraId="0F92792D" w14:textId="688B026B" w:rsidR="00FF6FF6" w:rsidRPr="00AF51F2" w:rsidRDefault="00FF6FF6" w:rsidP="00FF6FF6">
      <w:pPr>
        <w:spacing w:after="240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(4/3)*3.14*(5**3))</w:t>
      </w:r>
    </w:p>
    <w:p w14:paraId="7F16D29D" w14:textId="299ABBE2" w:rsidR="00AF51F2" w:rsidRPr="00AF51F2" w:rsidRDefault="00AF51F2" w:rsidP="00AF51F2">
      <w:pPr>
        <w:spacing w:before="240" w:after="240"/>
        <w:rPr>
          <w:rFonts w:ascii="Courier New" w:hAnsi="Courier New" w:cs="Courier New"/>
          <w:sz w:val="20"/>
          <w:szCs w:val="20"/>
        </w:rPr>
      </w:pPr>
    </w:p>
    <w:p w14:paraId="173AE590" w14:textId="77570428" w:rsidR="00AF51F2" w:rsidRPr="00AF51F2" w:rsidRDefault="00AF51F2" w:rsidP="00AF51F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3. </w:t>
      </w:r>
      <w:r w:rsidR="00F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98590EA" w14:textId="77777777" w:rsidR="00AF51F2" w:rsidRPr="00AF51F2" w:rsidRDefault="00AF51F2" w:rsidP="00AF51F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15456A" w14:textId="6C155324" w:rsidR="00AF51F2" w:rsidRPr="00AF51F2" w:rsidRDefault="00AF51F2" w:rsidP="00AF51F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1F2">
        <w:rPr>
          <w:rFonts w:ascii="Courier New" w:eastAsia="Times New Roman" w:hAnsi="Courier New" w:cs="Courier New"/>
          <w:color w:val="000000"/>
          <w:sz w:val="20"/>
          <w:szCs w:val="20"/>
        </w:rPr>
        <w:t>42 / 5 </w:t>
      </w:r>
      <w:r w:rsidR="00F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F6FF6" w:rsidRPr="00FF6FF6">
        <w:rPr>
          <w:rFonts w:ascii="Courier New" w:eastAsia="Times New Roman" w:hAnsi="Courier New" w:cs="Courier New"/>
          <w:color w:val="000000"/>
          <w:sz w:val="20"/>
          <w:szCs w:val="20"/>
        </w:rPr>
        <w:sym w:font="Wingdings" w:char="F0E0"/>
      </w:r>
      <w:r w:rsidR="00F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8.4</w:t>
      </w:r>
    </w:p>
    <w:p w14:paraId="5F14B644" w14:textId="3DC76916" w:rsidR="00AF51F2" w:rsidRPr="00AF51F2" w:rsidRDefault="00AF51F2" w:rsidP="00AF51F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1F2">
        <w:rPr>
          <w:rFonts w:ascii="Courier New" w:eastAsia="Times New Roman" w:hAnsi="Courier New" w:cs="Courier New"/>
          <w:color w:val="000000"/>
          <w:sz w:val="20"/>
          <w:szCs w:val="20"/>
        </w:rPr>
        <w:t>42 // 5 </w:t>
      </w:r>
      <w:r w:rsidR="00FF6FF6" w:rsidRPr="00FF6FF6">
        <w:rPr>
          <w:rFonts w:ascii="Courier New" w:eastAsia="Times New Roman" w:hAnsi="Courier New" w:cs="Courier New"/>
          <w:color w:val="000000"/>
          <w:sz w:val="20"/>
          <w:szCs w:val="20"/>
        </w:rPr>
        <w:sym w:font="Wingdings" w:char="F0E0"/>
      </w:r>
      <w:r w:rsidR="00F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</w:t>
      </w:r>
    </w:p>
    <w:p w14:paraId="38A148D6" w14:textId="28A90A6B" w:rsidR="00AF51F2" w:rsidRPr="00AF51F2" w:rsidRDefault="00AF51F2" w:rsidP="00AF51F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1F2">
        <w:rPr>
          <w:rFonts w:ascii="Courier New" w:eastAsia="Times New Roman" w:hAnsi="Courier New" w:cs="Courier New"/>
          <w:color w:val="000000"/>
          <w:sz w:val="20"/>
          <w:szCs w:val="20"/>
        </w:rPr>
        <w:t>42 % 5 </w:t>
      </w:r>
      <w:r w:rsidR="00FF6FF6" w:rsidRPr="00FF6FF6">
        <w:rPr>
          <w:rFonts w:ascii="Courier New" w:eastAsia="Times New Roman" w:hAnsi="Courier New" w:cs="Courier New"/>
          <w:color w:val="000000"/>
          <w:sz w:val="20"/>
          <w:szCs w:val="20"/>
        </w:rPr>
        <w:sym w:font="Wingdings" w:char="F0E0"/>
      </w:r>
      <w:r w:rsidR="00F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</w:p>
    <w:p w14:paraId="61F9365D" w14:textId="064A665B" w:rsidR="00AF51F2" w:rsidRPr="00AF51F2" w:rsidRDefault="00AF51F2" w:rsidP="00AF51F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1F2">
        <w:rPr>
          <w:rFonts w:ascii="Courier New" w:eastAsia="Times New Roman" w:hAnsi="Courier New" w:cs="Courier New"/>
          <w:color w:val="000000"/>
          <w:sz w:val="20"/>
          <w:szCs w:val="20"/>
        </w:rPr>
        <w:t>40 % 5</w:t>
      </w:r>
      <w:r w:rsidR="00F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F6FF6" w:rsidRPr="00FF6FF6">
        <w:rPr>
          <w:rFonts w:ascii="Courier New" w:eastAsia="Times New Roman" w:hAnsi="Courier New" w:cs="Courier New"/>
          <w:color w:val="000000"/>
          <w:sz w:val="20"/>
          <w:szCs w:val="20"/>
        </w:rPr>
        <w:sym w:font="Wingdings" w:char="F0E0"/>
      </w:r>
      <w:r w:rsidR="00F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</w:t>
      </w:r>
      <w:r w:rsidRPr="00AF51F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30A77064" w14:textId="078FF9B4" w:rsidR="00AF51F2" w:rsidRPr="00AF51F2" w:rsidRDefault="00AF51F2" w:rsidP="00AF51F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1F2">
        <w:rPr>
          <w:rFonts w:ascii="Courier New" w:eastAsia="Times New Roman" w:hAnsi="Courier New" w:cs="Courier New"/>
          <w:color w:val="000000"/>
          <w:sz w:val="20"/>
          <w:szCs w:val="20"/>
        </w:rPr>
        <w:t>5 ** 2 </w:t>
      </w:r>
      <w:r w:rsidR="00FF6FF6" w:rsidRPr="00FF6FF6">
        <w:rPr>
          <w:rFonts w:ascii="Courier New" w:eastAsia="Times New Roman" w:hAnsi="Courier New" w:cs="Courier New"/>
          <w:color w:val="000000"/>
          <w:sz w:val="20"/>
          <w:szCs w:val="20"/>
        </w:rPr>
        <w:sym w:font="Wingdings" w:char="F0E0"/>
      </w:r>
      <w:r w:rsidR="00F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</w:t>
      </w:r>
    </w:p>
    <w:p w14:paraId="77546EB4" w14:textId="4AE02C9C" w:rsidR="00AF51F2" w:rsidRDefault="00AF51F2" w:rsidP="00AF51F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1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51C4B1E" w14:textId="77777777" w:rsidR="00AF51F2" w:rsidRPr="00AF51F2" w:rsidRDefault="00AF51F2" w:rsidP="00AF51F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3ECC40" w14:textId="745E1914" w:rsidR="00AF51F2" w:rsidRPr="00AF51F2" w:rsidRDefault="00AF51F2" w:rsidP="00AF51F2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</w:t>
      </w:r>
      <w:r w:rsidR="00F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026A7D7" w14:textId="7DB4EC21" w:rsidR="00AF51F2" w:rsidRPr="00AF51F2" w:rsidRDefault="00FF6FF6" w:rsidP="00AF51F2">
      <w:pPr>
        <w:spacing w:before="240" w:after="240"/>
        <w:rPr>
          <w:rFonts w:ascii="Courier New" w:hAnsi="Courier New" w:cs="Courier New"/>
          <w:sz w:val="20"/>
          <w:szCs w:val="20"/>
        </w:rPr>
      </w:pPr>
      <w:r w:rsidRPr="00AF51F2">
        <w:rPr>
          <w:rFonts w:ascii="Courier New" w:eastAsia="Times New Roman" w:hAnsi="Courier New" w:cs="Courier New"/>
          <w:color w:val="000000"/>
          <w:sz w:val="20"/>
          <w:szCs w:val="20"/>
        </w:rPr>
        <w:t>1 + 1/2 + 1/3 + 1/4 +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51F2">
        <w:rPr>
          <w:rFonts w:ascii="Courier New" w:eastAsia="Times New Roman" w:hAnsi="Courier New" w:cs="Courier New"/>
          <w:color w:val="000000"/>
          <w:sz w:val="20"/>
          <w:szCs w:val="20"/>
        </w:rPr>
        <w:t>1/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Pr="00AF51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+ 1/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  <w:r w:rsidRPr="00AF51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+ 1/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r w:rsidRPr="00AF51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+ 1/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</w:p>
    <w:sectPr w:rsidR="00AF51F2" w:rsidRPr="00AF51F2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AF42D1"/>
    <w:multiLevelType w:val="hybridMultilevel"/>
    <w:tmpl w:val="FA52A50C"/>
    <w:lvl w:ilvl="0" w:tplc="29921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670516"/>
    <w:multiLevelType w:val="multilevel"/>
    <w:tmpl w:val="A314D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1D749B"/>
    <w:multiLevelType w:val="multilevel"/>
    <w:tmpl w:val="45C0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D71905"/>
    <w:multiLevelType w:val="hybridMultilevel"/>
    <w:tmpl w:val="D7B83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E7428"/>
    <w:multiLevelType w:val="hybridMultilevel"/>
    <w:tmpl w:val="D9F2A0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4168F"/>
    <w:rsid w:val="000525B8"/>
    <w:rsid w:val="000E6060"/>
    <w:rsid w:val="000F6248"/>
    <w:rsid w:val="00173909"/>
    <w:rsid w:val="001D2877"/>
    <w:rsid w:val="00257C3C"/>
    <w:rsid w:val="00423695"/>
    <w:rsid w:val="00452575"/>
    <w:rsid w:val="0047325D"/>
    <w:rsid w:val="0049149C"/>
    <w:rsid w:val="00512A36"/>
    <w:rsid w:val="005D08D5"/>
    <w:rsid w:val="00662B8E"/>
    <w:rsid w:val="006A0EAB"/>
    <w:rsid w:val="00800B31"/>
    <w:rsid w:val="00837AF5"/>
    <w:rsid w:val="008B32A5"/>
    <w:rsid w:val="00943207"/>
    <w:rsid w:val="009953BE"/>
    <w:rsid w:val="009D6425"/>
    <w:rsid w:val="00AE7655"/>
    <w:rsid w:val="00AF51F2"/>
    <w:rsid w:val="00B05865"/>
    <w:rsid w:val="00B505BE"/>
    <w:rsid w:val="00B53D2B"/>
    <w:rsid w:val="00BC2E16"/>
    <w:rsid w:val="00DE1951"/>
    <w:rsid w:val="00DE5CC7"/>
    <w:rsid w:val="00EA7BF6"/>
    <w:rsid w:val="00EE4145"/>
    <w:rsid w:val="00F50DAF"/>
    <w:rsid w:val="00F5308F"/>
    <w:rsid w:val="00FF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2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23695"/>
    <w:pPr>
      <w:ind w:left="720"/>
      <w:contextualSpacing/>
    </w:pPr>
  </w:style>
  <w:style w:type="paragraph" w:customStyle="1" w:styleId="li-itemize">
    <w:name w:val="li-itemize"/>
    <w:basedOn w:val="Normal"/>
    <w:rsid w:val="009432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943207"/>
    <w:rPr>
      <w:i/>
      <w:iCs/>
    </w:rPr>
  </w:style>
  <w:style w:type="character" w:customStyle="1" w:styleId="apple-converted-space">
    <w:name w:val="apple-converted-space"/>
    <w:basedOn w:val="DefaultParagraphFont"/>
    <w:rsid w:val="00943207"/>
  </w:style>
  <w:style w:type="character" w:customStyle="1" w:styleId="c004">
    <w:name w:val="c004"/>
    <w:basedOn w:val="DefaultParagraphFont"/>
    <w:rsid w:val="00943207"/>
  </w:style>
  <w:style w:type="character" w:customStyle="1" w:styleId="c009">
    <w:name w:val="c009"/>
    <w:basedOn w:val="DefaultParagraphFont"/>
    <w:rsid w:val="00943207"/>
  </w:style>
  <w:style w:type="paragraph" w:customStyle="1" w:styleId="li-enumerate">
    <w:name w:val="li-enumerate"/>
    <w:basedOn w:val="Normal"/>
    <w:rsid w:val="00AF51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2021-08-19T07:24:00Z</dcterms:created>
  <dcterms:modified xsi:type="dcterms:W3CDTF">2021-09-02T04:09:00Z</dcterms:modified>
</cp:coreProperties>
</file>