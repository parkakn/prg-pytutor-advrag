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60D48" w14:textId="4B8459D6" w:rsidR="00011CAA" w:rsidRDefault="00011CAA" w:rsidP="00011CAA">
      <w:pPr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6A0EAB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Exercise </w:t>
      </w:r>
      <w:r>
        <w:rPr>
          <w:rFonts w:ascii="Courier New" w:hAnsi="Courier New" w:cs="Courier New"/>
          <w:b/>
          <w:bCs/>
          <w:sz w:val="32"/>
          <w:szCs w:val="32"/>
          <w:u w:val="single"/>
        </w:rPr>
        <w:t>4.3</w:t>
      </w:r>
      <w:r w:rsidR="00063E87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 - KEY</w:t>
      </w:r>
    </w:p>
    <w:p w14:paraId="3D8862D7" w14:textId="77777777" w:rsidR="00011CAA" w:rsidRPr="00E54C42" w:rsidRDefault="00011CAA" w:rsidP="00011CAA">
      <w:pPr>
        <w:jc w:val="center"/>
        <w:rPr>
          <w:rFonts w:ascii="Courier New" w:hAnsi="Courier New" w:cs="Courier New"/>
        </w:rPr>
      </w:pPr>
      <w:r w:rsidRPr="00D01BCD">
        <w:rPr>
          <w:rFonts w:ascii="Courier New" w:hAnsi="Courier New" w:cs="Courier New"/>
        </w:rPr>
        <w:t xml:space="preserve">(Objective </w:t>
      </w:r>
      <w:r>
        <w:rPr>
          <w:rFonts w:ascii="Courier New" w:hAnsi="Courier New" w:cs="Courier New"/>
        </w:rPr>
        <w:t>4.5,4.6,4.7 and 4.8</w:t>
      </w:r>
      <w:r w:rsidRPr="00D01BCD">
        <w:rPr>
          <w:rFonts w:ascii="Courier New" w:hAnsi="Courier New" w:cs="Courier New"/>
        </w:rPr>
        <w:t>)</w:t>
      </w:r>
    </w:p>
    <w:p w14:paraId="3444AA39" w14:textId="77777777" w:rsidR="00011CAA" w:rsidRDefault="00011CAA" w:rsidP="00011CAA">
      <w:pPr>
        <w:rPr>
          <w:rFonts w:ascii="Courier New" w:hAnsi="Courier New" w:cs="Courier New"/>
          <w:b/>
          <w:bCs/>
          <w:sz w:val="20"/>
          <w:szCs w:val="20"/>
        </w:rPr>
      </w:pPr>
    </w:p>
    <w:p w14:paraId="30192F67" w14:textId="2DE3D471" w:rsidR="00011CAA" w:rsidRDefault="00011CAA" w:rsidP="00063E8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1. </w:t>
      </w:r>
    </w:p>
    <w:p w14:paraId="65DAF96E" w14:textId="1C9FD631" w:rsidR="008D3381" w:rsidRDefault="008D3381" w:rsidP="00011CAA">
      <w:pPr>
        <w:rPr>
          <w:rFonts w:ascii="Courier New" w:hAnsi="Courier New" w:cs="Courier New"/>
          <w:sz w:val="20"/>
          <w:szCs w:val="20"/>
        </w:rPr>
      </w:pPr>
    </w:p>
    <w:p w14:paraId="3AE8D87D" w14:textId="699BA7F0" w:rsidR="008D3381" w:rsidRPr="00AC49B1" w:rsidRDefault="008D3381" w:rsidP="00011CA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Answer: D</w:t>
      </w:r>
    </w:p>
    <w:p w14:paraId="513C4CF9" w14:textId="77777777" w:rsidR="00011CAA" w:rsidRDefault="00011CAA" w:rsidP="00011CAA">
      <w:pPr>
        <w:rPr>
          <w:rFonts w:ascii="Courier New" w:hAnsi="Courier New" w:cs="Courier New"/>
          <w:sz w:val="20"/>
          <w:szCs w:val="20"/>
        </w:rPr>
      </w:pPr>
    </w:p>
    <w:p w14:paraId="2B5C8532" w14:textId="1238F38B" w:rsidR="00011CAA" w:rsidRDefault="00011CAA" w:rsidP="00063E8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2. </w:t>
      </w:r>
    </w:p>
    <w:p w14:paraId="3DDB18D3" w14:textId="19541B5D" w:rsidR="00A23666" w:rsidRDefault="00A23666" w:rsidP="00011CAA">
      <w:pPr>
        <w:rPr>
          <w:rFonts w:ascii="Courier New" w:hAnsi="Courier New" w:cs="Courier New"/>
          <w:sz w:val="20"/>
          <w:szCs w:val="20"/>
        </w:rPr>
      </w:pPr>
    </w:p>
    <w:p w14:paraId="4AAA87EA" w14:textId="0ACF9423" w:rsidR="00A23666" w:rsidRDefault="00A23666" w:rsidP="00011CAA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Answer:B</w:t>
      </w:r>
      <w:proofErr w:type="spellEnd"/>
      <w:proofErr w:type="gramEnd"/>
    </w:p>
    <w:p w14:paraId="06DE5083" w14:textId="77777777" w:rsidR="00011CAA" w:rsidRDefault="00011CAA" w:rsidP="00011CAA">
      <w:pPr>
        <w:rPr>
          <w:rFonts w:ascii="Courier New" w:hAnsi="Courier New" w:cs="Courier New"/>
          <w:sz w:val="20"/>
          <w:szCs w:val="20"/>
        </w:rPr>
      </w:pPr>
    </w:p>
    <w:p w14:paraId="323CDAA8" w14:textId="2F774E38" w:rsidR="00011CAA" w:rsidRDefault="00011CAA" w:rsidP="00011CAA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3. </w:t>
      </w:r>
    </w:p>
    <w:p w14:paraId="44C13C18" w14:textId="1569ED7B" w:rsidR="00A23666" w:rsidRPr="00AC49B1" w:rsidRDefault="00A23666" w:rsidP="00011CAA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Answer: c=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=‘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\n’</w:t>
      </w:r>
    </w:p>
    <w:p w14:paraId="639D223D" w14:textId="77777777" w:rsidR="00011CAA" w:rsidRDefault="00011CAA" w:rsidP="00011CAA">
      <w:pPr>
        <w:shd w:val="clear" w:color="auto" w:fill="FFFFFF"/>
        <w:spacing w:line="300" w:lineRule="atLeast"/>
        <w:textAlignment w:val="top"/>
        <w:rPr>
          <w:rFonts w:ascii="Roboto" w:eastAsia="Times New Roman" w:hAnsi="Roboto" w:cs="Times New Roman"/>
          <w:color w:val="70757A"/>
          <w:spacing w:val="3"/>
          <w:sz w:val="21"/>
          <w:szCs w:val="21"/>
        </w:rPr>
      </w:pPr>
      <w:r>
        <w:rPr>
          <w:rFonts w:ascii="Roboto" w:eastAsia="Times New Roman" w:hAnsi="Roboto" w:cs="Times New Roman"/>
          <w:color w:val="70757A"/>
          <w:spacing w:val="3"/>
          <w:sz w:val="21"/>
          <w:szCs w:val="21"/>
        </w:rPr>
        <w:t xml:space="preserve"> </w:t>
      </w:r>
    </w:p>
    <w:p w14:paraId="5192EBFC" w14:textId="0F008E44" w:rsidR="00011CAA" w:rsidRDefault="00011CAA" w:rsidP="00011CAA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4. </w:t>
      </w:r>
    </w:p>
    <w:p w14:paraId="0C73F2B9" w14:textId="75EF636B" w:rsidR="00011CAA" w:rsidRDefault="008D3381" w:rsidP="00011CAA">
      <w:pPr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Ch  is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‘A’:</w:t>
      </w:r>
      <w:r w:rsidR="00A23666">
        <w:rPr>
          <w:rFonts w:ascii="Courier New" w:hAnsi="Courier New" w:cs="Courier New"/>
          <w:b/>
          <w:bCs/>
          <w:sz w:val="20"/>
          <w:szCs w:val="20"/>
        </w:rPr>
        <w:t xml:space="preserve"> True</w:t>
      </w:r>
    </w:p>
    <w:p w14:paraId="33008359" w14:textId="7BA9E17E" w:rsidR="008D3381" w:rsidRDefault="008D3381" w:rsidP="008D3381">
      <w:pPr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Ch  is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‘</w:t>
      </w:r>
      <w:r>
        <w:rPr>
          <w:rFonts w:ascii="Courier New" w:hAnsi="Courier New" w:cs="Courier New"/>
          <w:b/>
          <w:bCs/>
          <w:sz w:val="20"/>
          <w:szCs w:val="20"/>
        </w:rPr>
        <w:t>p</w:t>
      </w:r>
      <w:r>
        <w:rPr>
          <w:rFonts w:ascii="Courier New" w:hAnsi="Courier New" w:cs="Courier New"/>
          <w:b/>
          <w:bCs/>
          <w:sz w:val="20"/>
          <w:szCs w:val="20"/>
        </w:rPr>
        <w:t>’:</w:t>
      </w:r>
      <w:r w:rsidR="00A23666">
        <w:rPr>
          <w:rFonts w:ascii="Courier New" w:hAnsi="Courier New" w:cs="Courier New"/>
          <w:b/>
          <w:bCs/>
          <w:sz w:val="20"/>
          <w:szCs w:val="20"/>
        </w:rPr>
        <w:t xml:space="preserve"> False</w:t>
      </w:r>
    </w:p>
    <w:p w14:paraId="69B156BB" w14:textId="6604FFE9" w:rsidR="008D3381" w:rsidRDefault="008D3381" w:rsidP="008D3381">
      <w:pPr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Ch  is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‘</w:t>
      </w:r>
      <w:r>
        <w:rPr>
          <w:rFonts w:ascii="Courier New" w:hAnsi="Courier New" w:cs="Courier New"/>
          <w:b/>
          <w:bCs/>
          <w:sz w:val="20"/>
          <w:szCs w:val="20"/>
        </w:rPr>
        <w:t>E</w:t>
      </w:r>
      <w:r>
        <w:rPr>
          <w:rFonts w:ascii="Courier New" w:hAnsi="Courier New" w:cs="Courier New"/>
          <w:b/>
          <w:bCs/>
          <w:sz w:val="20"/>
          <w:szCs w:val="20"/>
        </w:rPr>
        <w:t>’:</w:t>
      </w:r>
      <w:r w:rsidR="00A23666">
        <w:rPr>
          <w:rFonts w:ascii="Courier New" w:hAnsi="Courier New" w:cs="Courier New"/>
          <w:b/>
          <w:bCs/>
          <w:sz w:val="20"/>
          <w:szCs w:val="20"/>
        </w:rPr>
        <w:t xml:space="preserve"> True</w:t>
      </w:r>
    </w:p>
    <w:p w14:paraId="785557BA" w14:textId="7008C256" w:rsidR="008D3381" w:rsidRDefault="008D3381" w:rsidP="008D3381">
      <w:pPr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Ch  is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‘</w:t>
      </w:r>
      <w:r>
        <w:rPr>
          <w:rFonts w:ascii="Courier New" w:hAnsi="Courier New" w:cs="Courier New"/>
          <w:b/>
          <w:bCs/>
          <w:sz w:val="20"/>
          <w:szCs w:val="20"/>
        </w:rPr>
        <w:t>5</w:t>
      </w:r>
      <w:r>
        <w:rPr>
          <w:rFonts w:ascii="Courier New" w:hAnsi="Courier New" w:cs="Courier New"/>
          <w:b/>
          <w:bCs/>
          <w:sz w:val="20"/>
          <w:szCs w:val="20"/>
        </w:rPr>
        <w:t>’:</w:t>
      </w:r>
      <w:r w:rsidR="00A23666">
        <w:rPr>
          <w:rFonts w:ascii="Courier New" w:hAnsi="Courier New" w:cs="Courier New"/>
          <w:b/>
          <w:bCs/>
          <w:sz w:val="20"/>
          <w:szCs w:val="20"/>
        </w:rPr>
        <w:t xml:space="preserve"> False</w:t>
      </w:r>
    </w:p>
    <w:p w14:paraId="57336452" w14:textId="77777777" w:rsidR="00011CAA" w:rsidRDefault="00011CAA" w:rsidP="00011CAA">
      <w:pPr>
        <w:rPr>
          <w:rFonts w:ascii="Courier New" w:hAnsi="Courier New" w:cs="Courier New"/>
          <w:b/>
          <w:bCs/>
          <w:sz w:val="20"/>
          <w:szCs w:val="20"/>
        </w:rPr>
      </w:pPr>
    </w:p>
    <w:p w14:paraId="31C31761" w14:textId="77777777" w:rsidR="00011CAA" w:rsidRDefault="00011CAA" w:rsidP="00011CAA">
      <w:pPr>
        <w:rPr>
          <w:rFonts w:ascii="Courier New" w:hAnsi="Courier New" w:cs="Courier New"/>
          <w:b/>
          <w:bCs/>
          <w:sz w:val="20"/>
          <w:szCs w:val="20"/>
        </w:rPr>
      </w:pPr>
    </w:p>
    <w:p w14:paraId="3C5A4FB0" w14:textId="235E8AF7" w:rsidR="00011CAA" w:rsidRPr="00AC49B1" w:rsidRDefault="00011CAA" w:rsidP="00063E8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5. </w:t>
      </w:r>
      <w:bookmarkStart w:id="0" w:name="_GoBack"/>
      <w:bookmarkEnd w:id="0"/>
    </w:p>
    <w:p w14:paraId="6FAFEEA6" w14:textId="24AB4CEA" w:rsidR="00011CAA" w:rsidRDefault="00011CAA" w:rsidP="00011CAA">
      <w:pPr>
        <w:rPr>
          <w:rFonts w:ascii="Courier New" w:hAnsi="Courier New" w:cs="Courier New"/>
          <w:b/>
          <w:bCs/>
          <w:sz w:val="20"/>
          <w:szCs w:val="20"/>
        </w:rPr>
      </w:pPr>
    </w:p>
    <w:p w14:paraId="5AB28220" w14:textId="3CAB1DCC" w:rsidR="00A23666" w:rsidRDefault="00A23666" w:rsidP="00011CAA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Answer: </w:t>
      </w:r>
    </w:p>
    <w:p w14:paraId="0BA2FA0C" w14:textId="20646915" w:rsidR="00A23666" w:rsidRDefault="00A23666" w:rsidP="00A23666">
      <w:pPr>
        <w:pStyle w:val="ListParagraph"/>
        <w:numPr>
          <w:ilvl w:val="0"/>
          <w:numId w:val="8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True</w:t>
      </w:r>
    </w:p>
    <w:p w14:paraId="47200872" w14:textId="4D101917" w:rsidR="00A23666" w:rsidRPr="00A23666" w:rsidRDefault="00A23666" w:rsidP="00A23666">
      <w:pPr>
        <w:pStyle w:val="ListParagraph"/>
        <w:numPr>
          <w:ilvl w:val="0"/>
          <w:numId w:val="8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False</w:t>
      </w:r>
    </w:p>
    <w:p w14:paraId="4B633CBB" w14:textId="77777777" w:rsidR="00011CAA" w:rsidRPr="00AC49B1" w:rsidRDefault="00011CAA" w:rsidP="00011CAA">
      <w:pPr>
        <w:shd w:val="clear" w:color="auto" w:fill="FFFFFF"/>
        <w:spacing w:line="300" w:lineRule="atLeast"/>
        <w:textAlignment w:val="top"/>
        <w:rPr>
          <w:rFonts w:ascii="Roboto" w:eastAsia="Times New Roman" w:hAnsi="Roboto" w:cs="Times New Roman"/>
          <w:color w:val="70757A"/>
          <w:spacing w:val="3"/>
          <w:sz w:val="21"/>
          <w:szCs w:val="21"/>
        </w:rPr>
      </w:pPr>
    </w:p>
    <w:p w14:paraId="391DB776" w14:textId="77777777" w:rsidR="00011CAA" w:rsidRPr="00AC49B1" w:rsidRDefault="00011CAA" w:rsidP="00011CAA">
      <w:pPr>
        <w:rPr>
          <w:rFonts w:ascii="Times New Roman" w:eastAsia="Times New Roman" w:hAnsi="Times New Roman" w:cs="Times New Roman"/>
        </w:rPr>
      </w:pPr>
    </w:p>
    <w:p w14:paraId="4414086D" w14:textId="77777777" w:rsidR="00011CAA" w:rsidRPr="00DB5C9A" w:rsidRDefault="00011CAA" w:rsidP="00011CAA">
      <w:pPr>
        <w:rPr>
          <w:rFonts w:ascii="Courier New" w:hAnsi="Courier New" w:cs="Courier New"/>
          <w:sz w:val="20"/>
          <w:szCs w:val="20"/>
        </w:rPr>
      </w:pPr>
    </w:p>
    <w:p w14:paraId="4F942047" w14:textId="77777777" w:rsidR="00011CAA" w:rsidRPr="009808F8" w:rsidRDefault="00011CAA" w:rsidP="00011CAA"/>
    <w:p w14:paraId="359F4125" w14:textId="77777777" w:rsidR="009808F8" w:rsidRDefault="009808F8" w:rsidP="009808F8">
      <w:pPr>
        <w:rPr>
          <w:rFonts w:ascii="Courier New" w:hAnsi="Courier New" w:cs="Courier New"/>
          <w:sz w:val="20"/>
          <w:szCs w:val="20"/>
        </w:rPr>
      </w:pPr>
    </w:p>
    <w:p w14:paraId="399306A1" w14:textId="77777777" w:rsidR="009808F8" w:rsidRDefault="009808F8" w:rsidP="009808F8">
      <w:pPr>
        <w:rPr>
          <w:rFonts w:ascii="Courier New" w:hAnsi="Courier New" w:cs="Courier New"/>
          <w:sz w:val="20"/>
          <w:szCs w:val="20"/>
        </w:rPr>
      </w:pPr>
    </w:p>
    <w:sectPr w:rsidR="009808F8" w:rsidSect="0004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9AF42D1"/>
    <w:multiLevelType w:val="hybridMultilevel"/>
    <w:tmpl w:val="FA52A50C"/>
    <w:lvl w:ilvl="0" w:tplc="299211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DEFB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212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9272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5CF6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C090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78CB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2C11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365A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612C91"/>
    <w:multiLevelType w:val="hybridMultilevel"/>
    <w:tmpl w:val="D6F65888"/>
    <w:lvl w:ilvl="0" w:tplc="CFBE57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40A4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8AC5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60E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2060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FAC2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8493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C2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2E9D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A6E4D83"/>
    <w:multiLevelType w:val="hybridMultilevel"/>
    <w:tmpl w:val="F864BF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D71905"/>
    <w:multiLevelType w:val="hybridMultilevel"/>
    <w:tmpl w:val="D7B83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BE7428"/>
    <w:multiLevelType w:val="hybridMultilevel"/>
    <w:tmpl w:val="D9F2A0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DDEFB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212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9272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5CF6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C090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78CB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2C11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365A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AB"/>
    <w:rsid w:val="00011CAA"/>
    <w:rsid w:val="0004168F"/>
    <w:rsid w:val="000525B8"/>
    <w:rsid w:val="00063E87"/>
    <w:rsid w:val="000F6248"/>
    <w:rsid w:val="00173909"/>
    <w:rsid w:val="001D2877"/>
    <w:rsid w:val="00257C3C"/>
    <w:rsid w:val="00274E13"/>
    <w:rsid w:val="00423695"/>
    <w:rsid w:val="00452575"/>
    <w:rsid w:val="0048429D"/>
    <w:rsid w:val="0049149C"/>
    <w:rsid w:val="005462FF"/>
    <w:rsid w:val="005D08D5"/>
    <w:rsid w:val="00662B8E"/>
    <w:rsid w:val="006A0EAB"/>
    <w:rsid w:val="006A4551"/>
    <w:rsid w:val="006F28A5"/>
    <w:rsid w:val="00712E0C"/>
    <w:rsid w:val="007A3C04"/>
    <w:rsid w:val="00800B31"/>
    <w:rsid w:val="00834DF7"/>
    <w:rsid w:val="008B32A5"/>
    <w:rsid w:val="008D3381"/>
    <w:rsid w:val="009808F8"/>
    <w:rsid w:val="009953BE"/>
    <w:rsid w:val="009C3209"/>
    <w:rsid w:val="009D6425"/>
    <w:rsid w:val="00A23666"/>
    <w:rsid w:val="00AC49B1"/>
    <w:rsid w:val="00AE7655"/>
    <w:rsid w:val="00B05865"/>
    <w:rsid w:val="00B53D2B"/>
    <w:rsid w:val="00B83115"/>
    <w:rsid w:val="00BB7585"/>
    <w:rsid w:val="00BC2E16"/>
    <w:rsid w:val="00D01BCD"/>
    <w:rsid w:val="00D56014"/>
    <w:rsid w:val="00DB5C9A"/>
    <w:rsid w:val="00DD1842"/>
    <w:rsid w:val="00DE1951"/>
    <w:rsid w:val="00E54C42"/>
    <w:rsid w:val="00EA7BF6"/>
    <w:rsid w:val="00EC7876"/>
    <w:rsid w:val="00F50DAF"/>
    <w:rsid w:val="00F5308F"/>
    <w:rsid w:val="00F7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805B"/>
  <w15:chartTrackingRefBased/>
  <w15:docId w15:val="{E2432DED-8BB1-4D4A-846A-E4525395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32A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23695"/>
    <w:pPr>
      <w:ind w:left="720"/>
      <w:contextualSpacing/>
    </w:pPr>
  </w:style>
  <w:style w:type="character" w:customStyle="1" w:styleId="freebirdformviewercomponentsquestionbaserequiredasterisk">
    <w:name w:val="freebirdformviewercomponentsquestionbaserequiredasterisk"/>
    <w:basedOn w:val="DefaultParagraphFont"/>
    <w:rsid w:val="00F77586"/>
  </w:style>
  <w:style w:type="character" w:customStyle="1" w:styleId="apple-converted-space">
    <w:name w:val="apple-converted-space"/>
    <w:basedOn w:val="DefaultParagraphFont"/>
    <w:rsid w:val="00F7758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75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7586"/>
    <w:rPr>
      <w:rFonts w:ascii="Courier New" w:eastAsia="Times New Roman" w:hAnsi="Courier New" w:cs="Courier New"/>
      <w:sz w:val="20"/>
      <w:szCs w:val="20"/>
    </w:rPr>
  </w:style>
  <w:style w:type="character" w:customStyle="1" w:styleId="constant">
    <w:name w:val="constant"/>
    <w:basedOn w:val="DefaultParagraphFont"/>
    <w:rsid w:val="00F77586"/>
  </w:style>
  <w:style w:type="character" w:customStyle="1" w:styleId="literal">
    <w:name w:val="literal"/>
    <w:basedOn w:val="DefaultParagraphFont"/>
    <w:rsid w:val="00F77586"/>
  </w:style>
  <w:style w:type="character" w:styleId="HTMLCode">
    <w:name w:val="HTML Code"/>
    <w:basedOn w:val="DefaultParagraphFont"/>
    <w:uiPriority w:val="99"/>
    <w:semiHidden/>
    <w:unhideWhenUsed/>
    <w:rsid w:val="00F77586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F77586"/>
  </w:style>
  <w:style w:type="character" w:customStyle="1" w:styleId="mo">
    <w:name w:val="mo"/>
    <w:basedOn w:val="DefaultParagraphFont"/>
    <w:rsid w:val="00F77586"/>
  </w:style>
  <w:style w:type="character" w:customStyle="1" w:styleId="mn">
    <w:name w:val="mn"/>
    <w:basedOn w:val="DefaultParagraphFont"/>
    <w:rsid w:val="00F77586"/>
  </w:style>
  <w:style w:type="character" w:customStyle="1" w:styleId="mtext">
    <w:name w:val="mtext"/>
    <w:basedOn w:val="DefaultParagraphFont"/>
    <w:rsid w:val="00F77586"/>
  </w:style>
  <w:style w:type="character" w:customStyle="1" w:styleId="keyword">
    <w:name w:val="keyword"/>
    <w:basedOn w:val="DefaultParagraphFont"/>
    <w:rsid w:val="00AC49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0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7638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38719244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65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451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19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30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20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45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38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4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8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12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1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3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1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968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26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2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54159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7577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35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42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02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72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Yuan Long</cp:lastModifiedBy>
  <cp:revision>2</cp:revision>
  <dcterms:created xsi:type="dcterms:W3CDTF">2021-10-05T16:13:00Z</dcterms:created>
  <dcterms:modified xsi:type="dcterms:W3CDTF">2021-10-05T16:13:00Z</dcterms:modified>
</cp:coreProperties>
</file>