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5945" w14:textId="686BA83A" w:rsidR="001E517C" w:rsidRPr="006A0EAB" w:rsidRDefault="006A0EAB" w:rsidP="006A0EA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>Exercise 1</w:t>
      </w:r>
      <w:r w:rsidR="00BC2E16">
        <w:rPr>
          <w:rFonts w:ascii="Courier New" w:hAnsi="Courier New" w:cs="Courier New"/>
          <w:b/>
          <w:bCs/>
          <w:sz w:val="32"/>
          <w:szCs w:val="32"/>
          <w:u w:val="single"/>
        </w:rPr>
        <w:t>.</w:t>
      </w:r>
      <w:r w:rsidR="0049149C">
        <w:rPr>
          <w:rFonts w:ascii="Courier New" w:hAnsi="Courier New" w:cs="Courier New"/>
          <w:b/>
          <w:bCs/>
          <w:sz w:val="32"/>
          <w:szCs w:val="32"/>
          <w:u w:val="single"/>
        </w:rPr>
        <w:t>2</w:t>
      </w:r>
      <w:r w:rsidR="00766511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- KEY</w:t>
      </w:r>
    </w:p>
    <w:p w14:paraId="38ADAA85" w14:textId="77777777" w:rsidR="00423695" w:rsidRPr="008B32A5" w:rsidRDefault="00423695" w:rsidP="009D6425">
      <w:pPr>
        <w:spacing w:after="100"/>
        <w:rPr>
          <w:rFonts w:ascii="Times New Roman" w:eastAsia="Times New Roman" w:hAnsi="Times New Roman" w:cs="Times New Roman"/>
          <w:color w:val="000000"/>
        </w:rPr>
      </w:pPr>
    </w:p>
    <w:p w14:paraId="7009F34A" w14:textId="330788E8" w:rsidR="003D6189" w:rsidRPr="003D6189" w:rsidRDefault="00AE2746" w:rsidP="003D6189">
      <w:pPr>
        <w:spacing w:after="10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1. </w:t>
      </w:r>
      <w:r w:rsidR="003D6189" w:rsidRPr="003D61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Answer: B</w:t>
      </w:r>
    </w:p>
    <w:p w14:paraId="34B5A4CF" w14:textId="28C93457" w:rsidR="003D6189" w:rsidRPr="003D6189" w:rsidRDefault="00AE2746" w:rsidP="003D6189">
      <w:pPr>
        <w:spacing w:after="10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2. </w:t>
      </w:r>
      <w:r w:rsidR="003D6189" w:rsidRPr="003D61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Answer: A</w:t>
      </w:r>
    </w:p>
    <w:p w14:paraId="7E00CA19" w14:textId="29322A4F" w:rsidR="00F50DAF" w:rsidRPr="00AE2746" w:rsidRDefault="00AE2746" w:rsidP="00AE2746">
      <w:pPr>
        <w:spacing w:after="10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3. </w:t>
      </w:r>
      <w:r w:rsidR="003D6189" w:rsidRPr="003D61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Answer: B</w:t>
      </w:r>
    </w:p>
    <w:p w14:paraId="18F36D2B" w14:textId="09562FAE" w:rsidR="003D6189" w:rsidRPr="003D6189" w:rsidRDefault="00AE2746" w:rsidP="003D6189">
      <w:pPr>
        <w:spacing w:after="10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4. </w:t>
      </w:r>
      <w:r w:rsidR="003D6189" w:rsidRPr="003D61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Answer: D</w:t>
      </w:r>
    </w:p>
    <w:p w14:paraId="7D65535D" w14:textId="1C775ECE" w:rsidR="00F50DAF" w:rsidRPr="003D6189" w:rsidRDefault="00AE2746" w:rsidP="003D6189">
      <w:pPr>
        <w:spacing w:after="100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5. </w:t>
      </w:r>
      <w:r w:rsidR="003D6189" w:rsidRPr="003D61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Answer: B</w:t>
      </w:r>
    </w:p>
    <w:p w14:paraId="3F12390D" w14:textId="3D4F6067" w:rsidR="003D6189" w:rsidRPr="003D6189" w:rsidRDefault="00AE2746" w:rsidP="003D6189">
      <w:pPr>
        <w:spacing w:after="10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6. </w:t>
      </w:r>
      <w:r w:rsidR="003D6189" w:rsidRPr="003D618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Answer: A</w:t>
      </w:r>
    </w:p>
    <w:p w14:paraId="40FA3764" w14:textId="77777777" w:rsidR="00423695" w:rsidRPr="00423695" w:rsidRDefault="00423695" w:rsidP="005D08D5">
      <w:pPr>
        <w:spacing w:after="100"/>
        <w:rPr>
          <w:rFonts w:ascii="Times New Roman" w:eastAsia="Times New Roman" w:hAnsi="Times New Roman" w:cs="Times New Roman"/>
          <w:color w:val="000000"/>
        </w:rPr>
      </w:pPr>
    </w:p>
    <w:p w14:paraId="54C08A0F" w14:textId="546CF81A" w:rsidR="00423695" w:rsidRPr="00AE2746" w:rsidRDefault="00AE2746" w:rsidP="00AE274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7. </w:t>
      </w:r>
      <w:r w:rsidR="009D6425" w:rsidRPr="00AE2746">
        <w:rPr>
          <w:rFonts w:ascii="Courier New" w:eastAsia="Times New Roman" w:hAnsi="Courier New" w:cs="Courier New"/>
          <w:color w:val="000000"/>
          <w:sz w:val="20"/>
          <w:szCs w:val="20"/>
        </w:rPr>
        <w:t>Please</w:t>
      </w:r>
      <w:r w:rsidR="009D6425" w:rsidRPr="00AE2746">
        <w:rPr>
          <w:rFonts w:ascii="Courier New" w:hAnsi="Courier New" w:cs="Courier New"/>
          <w:sz w:val="20"/>
          <w:szCs w:val="20"/>
        </w:rPr>
        <w:t xml:space="preserve"> watch the video presented by Guido van Rossum and answer following questions.</w:t>
      </w:r>
    </w:p>
    <w:p w14:paraId="06A4CE20" w14:textId="0A4BA4A0" w:rsidR="009D6425" w:rsidRDefault="009D6425" w:rsidP="009D642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3CE20AD" w14:textId="5ACAE55A" w:rsidR="009D6425" w:rsidRDefault="009D6425" w:rsidP="009D6425">
      <w:pPr>
        <w:numPr>
          <w:ilvl w:val="0"/>
          <w:numId w:val="6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D6425">
        <w:rPr>
          <w:rFonts w:ascii="Courier New" w:hAnsi="Courier New" w:cs="Courier New"/>
          <w:sz w:val="20"/>
          <w:szCs w:val="20"/>
        </w:rPr>
        <w:t>What is ABC?</w:t>
      </w:r>
    </w:p>
    <w:p w14:paraId="34CDA4D5" w14:textId="5AE6427C" w:rsidR="003D6189" w:rsidRPr="009D6425" w:rsidRDefault="003D6189" w:rsidP="003D6189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Answer: Programming Language</w:t>
      </w:r>
    </w:p>
    <w:p w14:paraId="75C87119" w14:textId="559511E0" w:rsidR="009D6425" w:rsidRDefault="009D6425" w:rsidP="009D6425">
      <w:pPr>
        <w:numPr>
          <w:ilvl w:val="0"/>
          <w:numId w:val="6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D6425">
        <w:rPr>
          <w:rFonts w:ascii="Courier New" w:hAnsi="Courier New" w:cs="Courier New"/>
          <w:sz w:val="20"/>
          <w:szCs w:val="20"/>
        </w:rPr>
        <w:t>How long did Guido spend to create Python?</w:t>
      </w:r>
    </w:p>
    <w:p w14:paraId="52DBB2BD" w14:textId="55DEAE20" w:rsidR="003D6189" w:rsidRPr="009D6425" w:rsidRDefault="003D6189" w:rsidP="003D6189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Answer: 3 months</w:t>
      </w:r>
    </w:p>
    <w:p w14:paraId="25A7CDA3" w14:textId="77777777" w:rsidR="009D6425" w:rsidRPr="009D6425" w:rsidRDefault="009D6425" w:rsidP="009D6425">
      <w:pPr>
        <w:numPr>
          <w:ilvl w:val="0"/>
          <w:numId w:val="6"/>
        </w:num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9D6425">
        <w:rPr>
          <w:rFonts w:ascii="Courier New" w:hAnsi="Courier New" w:cs="Courier New"/>
          <w:sz w:val="20"/>
          <w:szCs w:val="20"/>
        </w:rPr>
        <w:t>Is Python programming language named after the snake python?</w:t>
      </w:r>
    </w:p>
    <w:p w14:paraId="12F755C2" w14:textId="2924EE00" w:rsidR="009D6425" w:rsidRPr="009D6425" w:rsidRDefault="003D6189" w:rsidP="003D6189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Answer: No, it comes from </w:t>
      </w:r>
      <w:r w:rsidR="004B5CF1" w:rsidRPr="004B5CF1">
        <w:rPr>
          <w:rFonts w:ascii="Courier New" w:hAnsi="Courier New" w:cs="Courier New"/>
          <w:sz w:val="20"/>
          <w:szCs w:val="20"/>
        </w:rPr>
        <w:t>an old BBC television comedy sketch series called Monty Python's Flying Circus</w:t>
      </w:r>
      <w:r w:rsidR="004B5CF1">
        <w:rPr>
          <w:rFonts w:ascii="Courier New" w:hAnsi="Courier New" w:cs="Courier New"/>
          <w:sz w:val="20"/>
          <w:szCs w:val="20"/>
        </w:rPr>
        <w:t>.</w:t>
      </w:r>
    </w:p>
    <w:p w14:paraId="797D3883" w14:textId="77777777" w:rsidR="00423695" w:rsidRDefault="00423695" w:rsidP="0042369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</w:p>
    <w:p w14:paraId="53EDFC57" w14:textId="77777777" w:rsidR="00423695" w:rsidRDefault="00423695" w:rsidP="00423695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20"/>
          <w:szCs w:val="20"/>
        </w:rPr>
      </w:pPr>
    </w:p>
    <w:p w14:paraId="6BF66E18" w14:textId="0EE8ABB2" w:rsidR="00423695" w:rsidRDefault="00423695" w:rsidP="00423695">
      <w:pPr>
        <w:jc w:val="center"/>
        <w:rPr>
          <w:rFonts w:ascii="Times New Roman" w:eastAsia="Times New Roman" w:hAnsi="Times New Roman" w:cs="Times New Roman"/>
        </w:rPr>
      </w:pPr>
    </w:p>
    <w:p w14:paraId="3563E2FF" w14:textId="77777777" w:rsidR="006A0EAB" w:rsidRPr="006A0EAB" w:rsidRDefault="006A0EAB">
      <w:pPr>
        <w:rPr>
          <w:rFonts w:ascii="Courier New" w:hAnsi="Courier New" w:cs="Courier New"/>
          <w:sz w:val="20"/>
          <w:szCs w:val="20"/>
        </w:rPr>
      </w:pPr>
    </w:p>
    <w:sectPr w:rsidR="006A0EAB" w:rsidRPr="006A0EAB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AF42D1"/>
    <w:multiLevelType w:val="hybridMultilevel"/>
    <w:tmpl w:val="FA52A50C"/>
    <w:lvl w:ilvl="0" w:tplc="299211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D71905"/>
    <w:multiLevelType w:val="hybridMultilevel"/>
    <w:tmpl w:val="D7B83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E7428"/>
    <w:multiLevelType w:val="hybridMultilevel"/>
    <w:tmpl w:val="D9F2A0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DDEFB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D21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272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5CF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09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78C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2C11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365A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AB"/>
    <w:rsid w:val="0004168F"/>
    <w:rsid w:val="000525B8"/>
    <w:rsid w:val="000F6248"/>
    <w:rsid w:val="00173909"/>
    <w:rsid w:val="001D2877"/>
    <w:rsid w:val="00362423"/>
    <w:rsid w:val="003D6189"/>
    <w:rsid w:val="00423695"/>
    <w:rsid w:val="0049149C"/>
    <w:rsid w:val="004B5CF1"/>
    <w:rsid w:val="004E2081"/>
    <w:rsid w:val="005D08D5"/>
    <w:rsid w:val="006A0EAB"/>
    <w:rsid w:val="00766511"/>
    <w:rsid w:val="00800B31"/>
    <w:rsid w:val="008B32A5"/>
    <w:rsid w:val="009953BE"/>
    <w:rsid w:val="009D6425"/>
    <w:rsid w:val="00AE2746"/>
    <w:rsid w:val="00AE7655"/>
    <w:rsid w:val="00B05865"/>
    <w:rsid w:val="00BC2E16"/>
    <w:rsid w:val="00DE1951"/>
    <w:rsid w:val="00EA7BF6"/>
    <w:rsid w:val="00F5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805B"/>
  <w15:chartTrackingRefBased/>
  <w15:docId w15:val="{E2432DED-8BB1-4D4A-846A-E4525395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2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3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2021-08-27T04:07:00Z</dcterms:created>
  <dcterms:modified xsi:type="dcterms:W3CDTF">2021-08-27T04:09:00Z</dcterms:modified>
</cp:coreProperties>
</file>