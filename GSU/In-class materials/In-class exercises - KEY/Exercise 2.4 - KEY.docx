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D248" w14:textId="7E8AA4FC" w:rsidR="00D01BCD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6F28A5">
        <w:rPr>
          <w:rFonts w:ascii="Courier New" w:hAnsi="Courier New" w:cs="Courier New"/>
          <w:b/>
          <w:bCs/>
          <w:sz w:val="32"/>
          <w:szCs w:val="32"/>
          <w:u w:val="single"/>
        </w:rPr>
        <w:t>2</w:t>
      </w:r>
      <w:r w:rsidR="00BC2E16"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452575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  <w:r w:rsidR="0048429D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  <w:r w:rsidR="004829CB">
        <w:rPr>
          <w:rFonts w:ascii="Courier New" w:hAnsi="Courier New" w:cs="Courier New"/>
          <w:b/>
          <w:bCs/>
          <w:sz w:val="32"/>
          <w:szCs w:val="32"/>
          <w:u w:val="single"/>
        </w:rPr>
        <w:t>- KEY</w:t>
      </w:r>
    </w:p>
    <w:p w14:paraId="644C5945" w14:textId="3A6E85B7" w:rsidR="00000000" w:rsidRPr="00D01BCD" w:rsidRDefault="0048429D" w:rsidP="006A0EAB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 w:rsidR="006F28A5">
        <w:rPr>
          <w:rFonts w:ascii="Courier New" w:hAnsi="Courier New" w:cs="Courier New"/>
        </w:rPr>
        <w:t>2.9</w:t>
      </w:r>
      <w:r w:rsidRPr="00D01BCD">
        <w:rPr>
          <w:rFonts w:ascii="Courier New" w:hAnsi="Courier New" w:cs="Courier New"/>
        </w:rPr>
        <w:t>,</w:t>
      </w:r>
      <w:r w:rsidR="006F28A5">
        <w:rPr>
          <w:rFonts w:ascii="Courier New" w:hAnsi="Courier New" w:cs="Courier New"/>
        </w:rPr>
        <w:t>2.10</w:t>
      </w:r>
      <w:r w:rsidRPr="00D01BCD">
        <w:rPr>
          <w:rFonts w:ascii="Courier New" w:hAnsi="Courier New" w:cs="Courier New"/>
        </w:rPr>
        <w:t>)</w:t>
      </w:r>
    </w:p>
    <w:p w14:paraId="1A3BB15A" w14:textId="4E2DF45E" w:rsidR="0048429D" w:rsidRPr="006A0EAB" w:rsidRDefault="0048429D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38ADAA85" w14:textId="77777777" w:rsidR="00423695" w:rsidRPr="008B32A5" w:rsidRDefault="00423695" w:rsidP="009D6425">
      <w:pPr>
        <w:spacing w:after="100"/>
        <w:rPr>
          <w:rFonts w:ascii="Times New Roman" w:eastAsia="Times New Roman" w:hAnsi="Times New Roman" w:cs="Times New Roman"/>
          <w:color w:val="000000"/>
        </w:rPr>
      </w:pPr>
    </w:p>
    <w:p w14:paraId="1960B58C" w14:textId="3FFE89F1" w:rsidR="006F28A5" w:rsidRPr="006F28A5" w:rsidRDefault="00452575" w:rsidP="004829C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1. </w:t>
      </w:r>
      <w:r w:rsidR="004829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2E218C7C" w14:textId="77777777" w:rsidR="006F28A5" w:rsidRPr="006F28A5" w:rsidRDefault="006F28A5" w:rsidP="006F28A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563E2FF" w14:textId="6BFADDC9" w:rsidR="006A0EAB" w:rsidRDefault="006F28A5" w:rsidP="004829CB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8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4829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957F2C2" w14:textId="7E08C6E0" w:rsidR="006F28A5" w:rsidRDefault="006F28A5" w:rsidP="006F28A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E48522A" w14:textId="77777777" w:rsidR="004829CB" w:rsidRPr="004829CB" w:rsidRDefault="006F28A5" w:rsidP="004829C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F28A5">
        <w:rPr>
          <w:rFonts w:ascii="Courier New" w:hAnsi="Courier New" w:cs="Courier New"/>
          <w:b/>
          <w:bCs/>
          <w:sz w:val="20"/>
          <w:szCs w:val="20"/>
        </w:rPr>
        <w:t xml:space="preserve">2. </w:t>
      </w:r>
      <w:r w:rsidR="004829CB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78505A7" w14:textId="77777777" w:rsidR="004829CB" w:rsidRPr="004829CB" w:rsidRDefault="004829CB" w:rsidP="004829C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price=</w:t>
      </w:r>
      <w:r w:rsidRPr="004829C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float</w:t>
      </w: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4829C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input</w:t>
      </w: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4829CB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"Enter purchase amount"</w:t>
      </w: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))</w:t>
      </w:r>
    </w:p>
    <w:p w14:paraId="7B2B3D97" w14:textId="77777777" w:rsidR="004829CB" w:rsidRPr="004829CB" w:rsidRDefault="004829CB" w:rsidP="004829C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tax=price*</w:t>
      </w:r>
      <w:r w:rsidRPr="004829CB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0.06</w:t>
      </w:r>
    </w:p>
    <w:p w14:paraId="44E6BC1F" w14:textId="781F9EBD" w:rsidR="004829CB" w:rsidRPr="004829CB" w:rsidRDefault="004829CB" w:rsidP="004829C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829C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print</w:t>
      </w: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4829CB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"Sale tax is"</w:t>
      </w: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tax</w:t>
      </w: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637D80E6" w14:textId="1F4C53FF" w:rsidR="006F28A5" w:rsidRDefault="006F28A5" w:rsidP="004829CB"/>
    <w:p w14:paraId="6F0B310C" w14:textId="1638277E" w:rsid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  <w:r w:rsidRPr="006F28A5">
        <w:rPr>
          <w:rFonts w:ascii="Courier New" w:hAnsi="Courier New" w:cs="Courier New"/>
          <w:b/>
          <w:bCs/>
          <w:sz w:val="20"/>
          <w:szCs w:val="20"/>
        </w:rPr>
        <w:t xml:space="preserve">3. Continue question 2, </w:t>
      </w:r>
      <w:r>
        <w:rPr>
          <w:rFonts w:ascii="Courier New" w:hAnsi="Courier New" w:cs="Courier New"/>
          <w:b/>
          <w:bCs/>
          <w:sz w:val="20"/>
          <w:szCs w:val="20"/>
        </w:rPr>
        <w:t>h</w:t>
      </w:r>
      <w:r w:rsidRPr="006F28A5">
        <w:rPr>
          <w:rFonts w:ascii="Courier New" w:hAnsi="Courier New" w:cs="Courier New"/>
          <w:b/>
          <w:bCs/>
          <w:sz w:val="20"/>
          <w:szCs w:val="20"/>
        </w:rPr>
        <w:t xml:space="preserve">ow to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modify your program and let it </w:t>
      </w:r>
      <w:r w:rsidRPr="006F28A5">
        <w:rPr>
          <w:rFonts w:ascii="Courier New" w:hAnsi="Courier New" w:cs="Courier New"/>
          <w:b/>
          <w:bCs/>
          <w:sz w:val="20"/>
          <w:szCs w:val="20"/>
        </w:rPr>
        <w:t>display the sales tax with two digits after the decimal point.</w:t>
      </w:r>
    </w:p>
    <w:p w14:paraId="034FBDC8" w14:textId="14520346" w:rsid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Hint: use round function</w:t>
      </w:r>
    </w:p>
    <w:p w14:paraId="34EE43AA" w14:textId="77777777" w:rsidR="004829CB" w:rsidRPr="004829CB" w:rsidRDefault="004829CB" w:rsidP="004829C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price=</w:t>
      </w:r>
      <w:r w:rsidRPr="004829C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float</w:t>
      </w: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4829C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input</w:t>
      </w: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4829CB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"Enter purchase amount"</w:t>
      </w: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))</w:t>
      </w:r>
    </w:p>
    <w:p w14:paraId="196A7E19" w14:textId="77777777" w:rsidR="004829CB" w:rsidRPr="004829CB" w:rsidRDefault="004829CB" w:rsidP="004829C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tax=price*</w:t>
      </w:r>
      <w:r w:rsidRPr="004829CB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0.06</w:t>
      </w:r>
    </w:p>
    <w:p w14:paraId="25743663" w14:textId="5452C240" w:rsidR="004829CB" w:rsidRPr="004829CB" w:rsidRDefault="004829CB" w:rsidP="004829C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829C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print</w:t>
      </w: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4829CB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"Sale tax is"</w:t>
      </w:r>
      <w:r w:rsidRPr="004829C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</w:t>
      </w:r>
      <w:r w:rsidRPr="004829C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US"/>
        </w:rPr>
        <w:t>round</w:t>
      </w:r>
      <w:r w:rsidRPr="004829C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US"/>
        </w:rPr>
        <w:t>(tax,</w:t>
      </w:r>
      <w:r w:rsidR="009D45A0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US"/>
        </w:rPr>
        <w:t>2</w:t>
      </w:r>
      <w:r w:rsidRPr="004829C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US"/>
        </w:rPr>
        <w:t>))</w:t>
      </w:r>
    </w:p>
    <w:p w14:paraId="29544C1B" w14:textId="21F870B7" w:rsid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5308EC34" w14:textId="77777777" w:rsidR="006F28A5" w:rsidRP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6E6FAB2D" w14:textId="1B6585EF" w:rsidR="006F28A5" w:rsidRDefault="006F28A5" w:rsidP="006F28A5"/>
    <w:p w14:paraId="7FE26A44" w14:textId="77777777" w:rsidR="005462FF" w:rsidRPr="006F28A5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5462FF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542808">
    <w:abstractNumId w:val="0"/>
  </w:num>
  <w:num w:numId="2" w16cid:durableId="1074279734">
    <w:abstractNumId w:val="1"/>
  </w:num>
  <w:num w:numId="3" w16cid:durableId="883367756">
    <w:abstractNumId w:val="2"/>
  </w:num>
  <w:num w:numId="4" w16cid:durableId="794449426">
    <w:abstractNumId w:val="5"/>
  </w:num>
  <w:num w:numId="5" w16cid:durableId="2131122295">
    <w:abstractNumId w:val="3"/>
  </w:num>
  <w:num w:numId="6" w16cid:durableId="1988590589">
    <w:abstractNumId w:val="6"/>
  </w:num>
  <w:num w:numId="7" w16cid:durableId="1847475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423695"/>
    <w:rsid w:val="00452575"/>
    <w:rsid w:val="004829CB"/>
    <w:rsid w:val="0048429D"/>
    <w:rsid w:val="0049149C"/>
    <w:rsid w:val="005462FF"/>
    <w:rsid w:val="005D08D5"/>
    <w:rsid w:val="00662B8E"/>
    <w:rsid w:val="006A0EAB"/>
    <w:rsid w:val="006F28A5"/>
    <w:rsid w:val="00800B31"/>
    <w:rsid w:val="008B32A5"/>
    <w:rsid w:val="009953BE"/>
    <w:rsid w:val="009C3209"/>
    <w:rsid w:val="009D45A0"/>
    <w:rsid w:val="009D6425"/>
    <w:rsid w:val="00AE7655"/>
    <w:rsid w:val="00B05865"/>
    <w:rsid w:val="00B53D2B"/>
    <w:rsid w:val="00BC2E16"/>
    <w:rsid w:val="00D01BCD"/>
    <w:rsid w:val="00DA47A2"/>
    <w:rsid w:val="00DE1951"/>
    <w:rsid w:val="00EA7BF6"/>
    <w:rsid w:val="00F50DAF"/>
    <w:rsid w:val="00F5308F"/>
    <w:rsid w:val="00FD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325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3</cp:revision>
  <dcterms:created xsi:type="dcterms:W3CDTF">2021-09-07T16:33:00Z</dcterms:created>
  <dcterms:modified xsi:type="dcterms:W3CDTF">2023-09-19T18:39:00Z</dcterms:modified>
</cp:coreProperties>
</file>