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04657018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257C3C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  <w:r w:rsidR="00543C79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0D2AC32B" w14:textId="008A7CD1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6A0EAB">
        <w:rPr>
          <w:rFonts w:ascii="Courier New" w:hAnsi="Courier New" w:cs="Courier New"/>
          <w:b/>
          <w:bCs/>
          <w:sz w:val="20"/>
          <w:szCs w:val="20"/>
        </w:rPr>
        <w:t>1</w:t>
      </w:r>
      <w:r w:rsidR="00A233CC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3C8DF85A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D931541" w14:textId="31366D0F" w:rsidR="004E1160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 xml:space="preserve">1) </w:t>
      </w:r>
      <w:r w:rsidR="004E1160">
        <w:rPr>
          <w:rFonts w:ascii="Courier New" w:hAnsi="Courier New" w:cs="Courier New"/>
          <w:sz w:val="20"/>
          <w:szCs w:val="20"/>
        </w:rPr>
        <w:t xml:space="preserve">Answer: Error </w:t>
      </w:r>
    </w:p>
    <w:p w14:paraId="4D746EF7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5F2F384" w14:textId="4F345872" w:rsidR="004E1160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 xml:space="preserve">2) </w:t>
      </w:r>
      <w:r w:rsidR="004E1160">
        <w:rPr>
          <w:rFonts w:ascii="Courier New" w:hAnsi="Courier New" w:cs="Courier New"/>
          <w:sz w:val="20"/>
          <w:szCs w:val="20"/>
        </w:rPr>
        <w:t>Answer: Error</w:t>
      </w:r>
    </w:p>
    <w:p w14:paraId="0C255DE2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08F6512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251F54" w14:textId="662ABBA2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  <w:r w:rsidRPr="006A0EAB"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="00A233CC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32FD7C4" w14:textId="77777777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0D757CE2" w14:textId="460AC7ED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 xml:space="preserve">1) </w:t>
      </w:r>
      <w:r w:rsidR="00A233CC">
        <w:rPr>
          <w:rFonts w:ascii="Courier New" w:hAnsi="Courier New" w:cs="Courier New"/>
          <w:sz w:val="20"/>
          <w:szCs w:val="20"/>
        </w:rPr>
        <w:t xml:space="preserve"> </w:t>
      </w:r>
    </w:p>
    <w:p w14:paraId="4D9451BF" w14:textId="78743B37" w:rsidR="008118F5" w:rsidRDefault="004E1160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Code:</w:t>
      </w:r>
      <w:r w:rsidR="008118F5" w:rsidRPr="008118F5">
        <w:t xml:space="preserve"> </w:t>
      </w:r>
      <w:proofErr w:type="gramStart"/>
      <w:r w:rsidR="008118F5" w:rsidRPr="008118F5">
        <w:rPr>
          <w:rFonts w:ascii="Courier New" w:hAnsi="Courier New" w:cs="Courier New"/>
          <w:sz w:val="20"/>
          <w:szCs w:val="20"/>
        </w:rPr>
        <w:t>prin</w:t>
      </w:r>
      <w:r w:rsidR="008118F5">
        <w:rPr>
          <w:rFonts w:ascii="Courier New" w:hAnsi="Courier New" w:cs="Courier New"/>
          <w:sz w:val="20"/>
          <w:szCs w:val="20"/>
        </w:rPr>
        <w:t>t</w:t>
      </w:r>
      <w:r w:rsidR="008118F5" w:rsidRPr="008118F5">
        <w:rPr>
          <w:rFonts w:ascii="Courier New" w:hAnsi="Courier New" w:cs="Courier New"/>
          <w:sz w:val="20"/>
          <w:szCs w:val="20"/>
        </w:rPr>
        <w:t>(</w:t>
      </w:r>
      <w:proofErr w:type="gramEnd"/>
      <w:r w:rsidR="008118F5" w:rsidRPr="008118F5">
        <w:rPr>
          <w:rFonts w:ascii="Courier New" w:hAnsi="Courier New" w:cs="Courier New"/>
          <w:sz w:val="20"/>
          <w:szCs w:val="20"/>
        </w:rPr>
        <w:t>"Total seconds in 42 minutes 42 seconds : ", 42*60 + 42)</w:t>
      </w:r>
    </w:p>
    <w:p w14:paraId="7B0A200C" w14:textId="41A7632B" w:rsidR="004E1160" w:rsidRDefault="004E1160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2562</w:t>
      </w:r>
    </w:p>
    <w:p w14:paraId="6F44952F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351C16EC" w14:textId="153CB903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A233CC">
        <w:rPr>
          <w:rFonts w:ascii="Courier New" w:hAnsi="Courier New" w:cs="Courier New"/>
          <w:sz w:val="20"/>
          <w:szCs w:val="20"/>
        </w:rPr>
        <w:t xml:space="preserve"> </w:t>
      </w:r>
    </w:p>
    <w:p w14:paraId="4F0A6CC4" w14:textId="5924856D" w:rsidR="004E1160" w:rsidRDefault="004E1160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Code:</w:t>
      </w:r>
      <w:r w:rsidR="008118F5" w:rsidRPr="008118F5">
        <w:t xml:space="preserve"> </w:t>
      </w:r>
      <w:proofErr w:type="gramStart"/>
      <w:r w:rsidR="008118F5"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="008118F5" w:rsidRPr="008118F5">
        <w:rPr>
          <w:rFonts w:ascii="Courier New" w:hAnsi="Courier New" w:cs="Courier New"/>
          <w:sz w:val="20"/>
          <w:szCs w:val="20"/>
        </w:rPr>
        <w:t>"Total miles in 10 kilometers: ", 10/1.61)</w:t>
      </w:r>
    </w:p>
    <w:p w14:paraId="73331D25" w14:textId="0C27F162" w:rsidR="004E1160" w:rsidRDefault="004E1160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6.21</w:t>
      </w:r>
    </w:p>
    <w:p w14:paraId="11A8367A" w14:textId="77777777" w:rsidR="00257C3C" w:rsidRPr="006A0EAB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D3E9885" w14:textId="55925233" w:rsidR="00257C3C" w:rsidRDefault="00257C3C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</w:p>
    <w:p w14:paraId="09AE5BF8" w14:textId="67BCF685" w:rsidR="004E1160" w:rsidRDefault="004E1160" w:rsidP="00257C3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Code: </w:t>
      </w:r>
    </w:p>
    <w:p w14:paraId="31B5F24B" w14:textId="0E0AA2AF" w:rsidR="008118F5" w:rsidRPr="008118F5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miles = 10/1.61</w:t>
      </w:r>
    </w:p>
    <w:p w14:paraId="2C1D079B" w14:textId="3CDD3A19" w:rsidR="008118F5" w:rsidRPr="008118F5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seconds = 42*60 + 42</w:t>
      </w:r>
    </w:p>
    <w:p w14:paraId="70B98F69" w14:textId="490FBFA2" w:rsidR="008118F5" w:rsidRPr="008118F5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hours = seconds/3600</w:t>
      </w:r>
    </w:p>
    <w:p w14:paraId="19BFA1A3" w14:textId="7C377C32" w:rsidR="008118F5" w:rsidRPr="008118F5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 xml:space="preserve">"Miles per minute: ", miles/minutes) </w:t>
      </w:r>
      <w:r w:rsidRPr="008118F5">
        <w:rPr>
          <w:rFonts w:ascii="Courier New" w:hAnsi="Courier New" w:cs="Courier New"/>
          <w:sz w:val="20"/>
          <w:szCs w:val="20"/>
        </w:rPr>
        <w:tab/>
        <w:t>#Ans = 0.1454</w:t>
      </w:r>
    </w:p>
    <w:p w14:paraId="67A8B2AB" w14:textId="2F3E8199" w:rsidR="008118F5" w:rsidRPr="008118F5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>"Miles per second: ", miles/second)</w:t>
      </w:r>
      <w:r w:rsidRPr="008118F5">
        <w:rPr>
          <w:rFonts w:ascii="Courier New" w:hAnsi="Courier New" w:cs="Courier New"/>
          <w:sz w:val="20"/>
          <w:szCs w:val="20"/>
        </w:rPr>
        <w:tab/>
        <w:t>#Ans = 0.0024</w:t>
      </w:r>
    </w:p>
    <w:p w14:paraId="656E1AFA" w14:textId="7C3242ED" w:rsidR="00257C3C" w:rsidRPr="006A0EAB" w:rsidRDefault="008118F5" w:rsidP="008118F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 xml:space="preserve">"Miles per hour: ", miles/hours) </w:t>
      </w:r>
      <w:r w:rsidRPr="008118F5">
        <w:rPr>
          <w:rFonts w:ascii="Courier New" w:hAnsi="Courier New" w:cs="Courier New"/>
          <w:sz w:val="20"/>
          <w:szCs w:val="20"/>
        </w:rPr>
        <w:tab/>
      </w:r>
      <w:r w:rsidRPr="008118F5">
        <w:rPr>
          <w:rFonts w:ascii="Courier New" w:hAnsi="Courier New" w:cs="Courier New"/>
          <w:sz w:val="20"/>
          <w:szCs w:val="20"/>
        </w:rPr>
        <w:tab/>
        <w:t>#Ans = 8.7276</w:t>
      </w:r>
    </w:p>
    <w:p w14:paraId="3563E2FF" w14:textId="3A648000" w:rsidR="006A0EAB" w:rsidRPr="006A0EAB" w:rsidRDefault="006A0EAB">
      <w:pPr>
        <w:rPr>
          <w:rFonts w:ascii="Courier New" w:hAnsi="Courier New" w:cs="Courier New"/>
          <w:sz w:val="20"/>
          <w:szCs w:val="20"/>
        </w:rPr>
      </w:pPr>
    </w:p>
    <w:sectPr w:rsidR="006A0EAB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9149C"/>
    <w:rsid w:val="004A6C3D"/>
    <w:rsid w:val="004E1160"/>
    <w:rsid w:val="00543C79"/>
    <w:rsid w:val="005D08D5"/>
    <w:rsid w:val="00662B8E"/>
    <w:rsid w:val="006A0EAB"/>
    <w:rsid w:val="00800B31"/>
    <w:rsid w:val="008118F5"/>
    <w:rsid w:val="008B32A5"/>
    <w:rsid w:val="009953BE"/>
    <w:rsid w:val="009D6425"/>
    <w:rsid w:val="00A233CC"/>
    <w:rsid w:val="00AE7655"/>
    <w:rsid w:val="00B05865"/>
    <w:rsid w:val="00B266DA"/>
    <w:rsid w:val="00B53D2B"/>
    <w:rsid w:val="00BC2E16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2021-08-27T04:09:00Z</dcterms:created>
  <dcterms:modified xsi:type="dcterms:W3CDTF">2021-08-27T04:11:00Z</dcterms:modified>
</cp:coreProperties>
</file>