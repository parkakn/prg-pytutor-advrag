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1BB18C9B" w:rsidR="001E517C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943207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0E6060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  <w:r w:rsidR="00376C3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52C79008" w14:textId="53844E97" w:rsidR="009B7CB4" w:rsidRPr="009B7CB4" w:rsidRDefault="009B7CB4" w:rsidP="006A0EAB">
      <w:pPr>
        <w:jc w:val="center"/>
        <w:rPr>
          <w:rFonts w:ascii="Courier New" w:hAnsi="Courier New" w:cs="Courier New"/>
        </w:rPr>
      </w:pPr>
      <w:r w:rsidRPr="009B7CB4">
        <w:rPr>
          <w:rFonts w:ascii="Courier New" w:hAnsi="Courier New" w:cs="Courier New"/>
        </w:rPr>
        <w:t xml:space="preserve">Objectives 2.1, 2.3, 2.4 </w:t>
      </w:r>
    </w:p>
    <w:p w14:paraId="593D423B" w14:textId="09365C95" w:rsidR="00943207" w:rsidRDefault="00943207">
      <w:pPr>
        <w:rPr>
          <w:rFonts w:ascii="Courier New" w:hAnsi="Courier New" w:cs="Courier New"/>
          <w:sz w:val="20"/>
          <w:szCs w:val="20"/>
        </w:rPr>
      </w:pPr>
    </w:p>
    <w:p w14:paraId="6824DA03" w14:textId="77777777" w:rsidR="00837AF5" w:rsidRPr="0032300F" w:rsidRDefault="00837AF5" w:rsidP="00837AF5">
      <w:pPr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6D95A01C" w14:textId="2D71D4A1" w:rsidR="00837AF5" w:rsidRDefault="00837AF5" w:rsidP="00837AF5">
      <w:pPr>
        <w:rPr>
          <w:rFonts w:ascii="Courier New" w:hAnsi="Courier New" w:cs="Courier New"/>
          <w:sz w:val="20"/>
          <w:szCs w:val="20"/>
        </w:rPr>
      </w:pPr>
    </w:p>
    <w:p w14:paraId="59F393DA" w14:textId="1FCC95EE" w:rsidR="00943207" w:rsidRPr="00376C3B" w:rsidRDefault="00376C3B" w:rsidP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Answer: C</w:t>
      </w:r>
    </w:p>
    <w:p w14:paraId="4DCFCD58" w14:textId="5AB67CC5" w:rsidR="00943207" w:rsidRDefault="00943207">
      <w:pPr>
        <w:rPr>
          <w:rFonts w:ascii="Courier New" w:hAnsi="Courier New" w:cs="Courier New"/>
          <w:sz w:val="20"/>
          <w:szCs w:val="20"/>
        </w:rPr>
      </w:pPr>
    </w:p>
    <w:p w14:paraId="25DD8316" w14:textId="2FD9AF35" w:rsidR="00376C3B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</w:t>
      </w:r>
    </w:p>
    <w:p w14:paraId="4D235AB8" w14:textId="73DF831A" w:rsidR="00376C3B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42 = n is not legal. 42 cannot appear on the LHS of assignment statement. </w:t>
      </w:r>
    </w:p>
    <w:p w14:paraId="7BCA623F" w14:textId="3D827553" w:rsidR="00376C3B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 Correct. Both x and y are 1.</w:t>
      </w:r>
    </w:p>
    <w:p w14:paraId="50DBB3EA" w14:textId="147BDB8E" w:rsidR="00376C3B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 Correct. Semi-colon is optional at the end of statement in Python</w:t>
      </w:r>
    </w:p>
    <w:p w14:paraId="6EA2905A" w14:textId="0DDDA400" w:rsidR="00376C3B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4) Wrong. Period not allowed at the end of statement. </w:t>
      </w:r>
    </w:p>
    <w:p w14:paraId="0AE94A7A" w14:textId="1BBE649D" w:rsidR="00376C3B" w:rsidRPr="00837AF5" w:rsidRDefault="00376C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5) Wrong. We have to use * between x and y.</w:t>
      </w:r>
    </w:p>
    <w:sectPr w:rsidR="00376C3B" w:rsidRPr="00837AF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D749B"/>
    <w:multiLevelType w:val="multilevel"/>
    <w:tmpl w:val="45C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E6060"/>
    <w:rsid w:val="000F6248"/>
    <w:rsid w:val="00173909"/>
    <w:rsid w:val="001D2877"/>
    <w:rsid w:val="00257C3C"/>
    <w:rsid w:val="00376C3B"/>
    <w:rsid w:val="00423695"/>
    <w:rsid w:val="00452575"/>
    <w:rsid w:val="0047325D"/>
    <w:rsid w:val="0049149C"/>
    <w:rsid w:val="005D08D5"/>
    <w:rsid w:val="00662B8E"/>
    <w:rsid w:val="006A0EAB"/>
    <w:rsid w:val="00800B31"/>
    <w:rsid w:val="00837AF5"/>
    <w:rsid w:val="008B32A5"/>
    <w:rsid w:val="00943207"/>
    <w:rsid w:val="009953BE"/>
    <w:rsid w:val="009B7CB4"/>
    <w:rsid w:val="009D6425"/>
    <w:rsid w:val="00AE7655"/>
    <w:rsid w:val="00B05865"/>
    <w:rsid w:val="00B53D2B"/>
    <w:rsid w:val="00BC2E16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paragraph" w:customStyle="1" w:styleId="li-itemize">
    <w:name w:val="li-itemize"/>
    <w:basedOn w:val="Normal"/>
    <w:rsid w:val="0094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3207"/>
    <w:rPr>
      <w:i/>
      <w:iCs/>
    </w:rPr>
  </w:style>
  <w:style w:type="character" w:customStyle="1" w:styleId="apple-converted-space">
    <w:name w:val="apple-converted-space"/>
    <w:basedOn w:val="DefaultParagraphFont"/>
    <w:rsid w:val="00943207"/>
  </w:style>
  <w:style w:type="character" w:customStyle="1" w:styleId="c004">
    <w:name w:val="c004"/>
    <w:basedOn w:val="DefaultParagraphFont"/>
    <w:rsid w:val="00943207"/>
  </w:style>
  <w:style w:type="character" w:customStyle="1" w:styleId="c009">
    <w:name w:val="c009"/>
    <w:basedOn w:val="DefaultParagraphFont"/>
    <w:rsid w:val="0094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2021-08-19T07:21:00Z</dcterms:created>
  <dcterms:modified xsi:type="dcterms:W3CDTF">2021-09-02T04:06:00Z</dcterms:modified>
</cp:coreProperties>
</file>