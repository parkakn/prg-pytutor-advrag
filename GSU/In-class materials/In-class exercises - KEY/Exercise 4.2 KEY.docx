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6FFF" w14:textId="77777777" w:rsidR="009808F8" w:rsidRDefault="009808F8" w:rsidP="009808F8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4.2</w:t>
      </w:r>
    </w:p>
    <w:p w14:paraId="70445CF4" w14:textId="77777777" w:rsidR="009808F8" w:rsidRPr="00E54C42" w:rsidRDefault="009808F8" w:rsidP="009808F8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4.2,4.3,4.4</w:t>
      </w:r>
      <w:r w:rsidRPr="00D01BCD">
        <w:rPr>
          <w:rFonts w:ascii="Courier New" w:hAnsi="Courier New" w:cs="Courier New"/>
        </w:rPr>
        <w:t>)</w:t>
      </w:r>
    </w:p>
    <w:p w14:paraId="09AEFC3F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0531384C" w14:textId="1529BBFF" w:rsidR="009808F8" w:rsidRDefault="009808F8" w:rsidP="00401F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</w:t>
      </w:r>
    </w:p>
    <w:p w14:paraId="0864B557" w14:textId="1EA41F9B" w:rsidR="008A1780" w:rsidRPr="00DB5C9A" w:rsidRDefault="008A1780" w:rsidP="00980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B and C</w:t>
      </w:r>
    </w:p>
    <w:p w14:paraId="4C496917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61EB0BDB" w14:textId="7D1DE2C6" w:rsidR="009808F8" w:rsidRDefault="009808F8" w:rsidP="00401F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</w:p>
    <w:p w14:paraId="2C07C870" w14:textId="05B07D86" w:rsidR="008A1780" w:rsidRPr="00DB5C9A" w:rsidRDefault="008A1780" w:rsidP="00980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C</w:t>
      </w:r>
    </w:p>
    <w:p w14:paraId="1132B50A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5E73BA26" w14:textId="7E91CE85" w:rsidR="009808F8" w:rsidRDefault="009808F8" w:rsidP="00401F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</w:p>
    <w:p w14:paraId="5D273EF0" w14:textId="17E83A60" w:rsidR="008A1780" w:rsidRPr="00DB5C9A" w:rsidRDefault="008A1780" w:rsidP="00980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25</w:t>
      </w:r>
    </w:p>
    <w:p w14:paraId="18B92224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61D583FD" w14:textId="3AACC99D" w:rsidR="009808F8" w:rsidRDefault="009808F8" w:rsidP="00401F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4. </w:t>
      </w:r>
      <w:bookmarkStart w:id="0" w:name="_GoBack"/>
      <w:bookmarkEnd w:id="0"/>
    </w:p>
    <w:p w14:paraId="57355F8B" w14:textId="39C027E8" w:rsidR="009808F8" w:rsidRDefault="008A1780" w:rsidP="009808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B</w:t>
      </w:r>
    </w:p>
    <w:p w14:paraId="359F4125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p w14:paraId="399306A1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sectPr w:rsidR="009808F8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274E13"/>
    <w:rsid w:val="00401F3F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A3C04"/>
    <w:rsid w:val="00800B31"/>
    <w:rsid w:val="00834DF7"/>
    <w:rsid w:val="008A1780"/>
    <w:rsid w:val="008B32A5"/>
    <w:rsid w:val="009808F8"/>
    <w:rsid w:val="009953BE"/>
    <w:rsid w:val="009C3209"/>
    <w:rsid w:val="009D6425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2021-10-05T16:14:00Z</dcterms:created>
  <dcterms:modified xsi:type="dcterms:W3CDTF">2021-10-05T16:14:00Z</dcterms:modified>
</cp:coreProperties>
</file>