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48A263E2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BE4C7B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  <w:r w:rsidR="000D2544">
        <w:rPr>
          <w:rFonts w:ascii="Courier New" w:hAnsi="Courier New" w:cs="Courier New"/>
          <w:b/>
          <w:bCs/>
          <w:sz w:val="32"/>
          <w:szCs w:val="32"/>
          <w:u w:val="single"/>
        </w:rPr>
        <w:t>- KEY</w:t>
      </w:r>
    </w:p>
    <w:p w14:paraId="61AE6CAA" w14:textId="7B8B986F" w:rsidR="006A0EAB" w:rsidRPr="006A0EAB" w:rsidRDefault="006A0EAB">
      <w:pPr>
        <w:rPr>
          <w:rFonts w:ascii="Courier New" w:hAnsi="Courier New" w:cs="Courier New"/>
          <w:sz w:val="22"/>
          <w:szCs w:val="22"/>
        </w:rPr>
      </w:pPr>
    </w:p>
    <w:p w14:paraId="0C5B4794" w14:textId="27801DA7" w:rsidR="00BC2E16" w:rsidRDefault="00BC2E16" w:rsidP="006A0EA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012AECB5" w14:textId="3876E8E1" w:rsidR="008B32A5" w:rsidRPr="008B32A5" w:rsidRDefault="008B32A5" w:rsidP="008B32A5">
      <w:pPr>
        <w:rPr>
          <w:rFonts w:ascii="Times New Roman" w:eastAsia="Times New Roman" w:hAnsi="Times New Roman" w:cs="Times New Roman"/>
          <w:color w:val="000000"/>
        </w:rPr>
      </w:pPr>
    </w:p>
    <w:p w14:paraId="5EF79669" w14:textId="410B2499" w:rsidR="00BF671C" w:rsidRPr="00BF671C" w:rsidRDefault="008D4009" w:rsidP="00BF671C">
      <w:pPr>
        <w:spacing w:after="10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1. </w:t>
      </w:r>
      <w:r w:rsidR="00BF671C" w:rsidRPr="00BF67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A</w:t>
      </w:r>
    </w:p>
    <w:p w14:paraId="127F6DF3" w14:textId="77777777" w:rsidR="008B32A5" w:rsidRPr="008B32A5" w:rsidRDefault="008B32A5" w:rsidP="008B32A5">
      <w:pPr>
        <w:rPr>
          <w:rFonts w:ascii="Times New Roman" w:eastAsia="Times New Roman" w:hAnsi="Times New Roman" w:cs="Times New Roman"/>
          <w:color w:val="000000"/>
        </w:rPr>
      </w:pPr>
    </w:p>
    <w:p w14:paraId="68069877" w14:textId="1BBB3A86" w:rsidR="001D5EAB" w:rsidRDefault="008D4009" w:rsidP="00BF671C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2. </w:t>
      </w:r>
      <w:r w:rsidR="00BF671C" w:rsidRPr="00BF67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B, C</w:t>
      </w:r>
    </w:p>
    <w:p w14:paraId="7DD26C12" w14:textId="77777777" w:rsidR="00BF671C" w:rsidRPr="00BF671C" w:rsidRDefault="00BF671C" w:rsidP="00BF671C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482C0ED" w14:textId="37433480" w:rsidR="00BF671C" w:rsidRPr="00BF671C" w:rsidRDefault="008D4009" w:rsidP="00BF671C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3. </w:t>
      </w:r>
      <w:r w:rsidR="00BF671C" w:rsidRPr="00BF67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C</w:t>
      </w:r>
    </w:p>
    <w:p w14:paraId="71A93122" w14:textId="77777777" w:rsidR="00423695" w:rsidRPr="00423695" w:rsidRDefault="00423695" w:rsidP="00423695">
      <w:pPr>
        <w:rPr>
          <w:rFonts w:ascii="Times New Roman" w:eastAsia="Times New Roman" w:hAnsi="Times New Roman" w:cs="Times New Roman"/>
          <w:color w:val="000000"/>
        </w:rPr>
      </w:pPr>
    </w:p>
    <w:p w14:paraId="406F4600" w14:textId="59B87130" w:rsidR="00BF671C" w:rsidRPr="008D4009" w:rsidRDefault="008D4009" w:rsidP="008D4009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="00BF671C" w:rsidRPr="00BF671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A</w:t>
      </w:r>
    </w:p>
    <w:p w14:paraId="40FA3764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</w:p>
    <w:p w14:paraId="64A4254D" w14:textId="57562C6E" w:rsidR="00423695" w:rsidRDefault="008D4009" w:rsidP="0042369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</w:t>
      </w:r>
    </w:p>
    <w:p w14:paraId="3563E2FF" w14:textId="4978E370" w:rsidR="006A0EAB" w:rsidRPr="00BF671C" w:rsidRDefault="00BF671C">
      <w:pPr>
        <w:rPr>
          <w:rFonts w:ascii="Courier New" w:hAnsi="Courier New" w:cs="Courier New"/>
          <w:b/>
          <w:bCs/>
          <w:sz w:val="20"/>
          <w:szCs w:val="20"/>
        </w:rPr>
      </w:pPr>
      <w:r w:rsidRPr="00BF671C">
        <w:rPr>
          <w:rFonts w:ascii="Courier New" w:hAnsi="Courier New" w:cs="Courier New"/>
          <w:b/>
          <w:bCs/>
          <w:sz w:val="20"/>
          <w:szCs w:val="20"/>
        </w:rPr>
        <w:t>Sample Answer: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709CF9E" w14:textId="2731EE7F" w:rsidR="00BF671C" w:rsidRPr="00BF671C" w:rsidRDefault="00BF671C" w:rsidP="00BF671C">
      <w:pPr>
        <w:rPr>
          <w:rFonts w:ascii="Courier New" w:hAnsi="Courier New" w:cs="Courier New"/>
          <w:sz w:val="20"/>
          <w:szCs w:val="20"/>
        </w:rPr>
      </w:pPr>
      <w:r w:rsidRPr="00BF671C">
        <w:rPr>
          <w:rFonts w:ascii="Courier New" w:hAnsi="Courier New" w:cs="Courier New"/>
          <w:sz w:val="20"/>
          <w:szCs w:val="20"/>
        </w:rPr>
        <w:t>Camera - to sense surroundings</w:t>
      </w:r>
    </w:p>
    <w:p w14:paraId="2E6ED477" w14:textId="77777777" w:rsidR="00BF671C" w:rsidRPr="00BF671C" w:rsidRDefault="00BF671C" w:rsidP="00BF671C">
      <w:pPr>
        <w:rPr>
          <w:rFonts w:ascii="Courier New" w:hAnsi="Courier New" w:cs="Courier New"/>
          <w:sz w:val="20"/>
          <w:szCs w:val="20"/>
        </w:rPr>
      </w:pPr>
      <w:r w:rsidRPr="00BF671C">
        <w:rPr>
          <w:rFonts w:ascii="Courier New" w:hAnsi="Courier New" w:cs="Courier New"/>
          <w:sz w:val="20"/>
          <w:szCs w:val="20"/>
        </w:rPr>
        <w:t>Navigation system - for direction</w:t>
      </w:r>
    </w:p>
    <w:p w14:paraId="6CD99A91" w14:textId="7A2510E6" w:rsidR="00BF671C" w:rsidRPr="00BF671C" w:rsidRDefault="00BF671C" w:rsidP="00BF671C">
      <w:pPr>
        <w:rPr>
          <w:rFonts w:ascii="Courier New" w:hAnsi="Courier New" w:cs="Courier New"/>
          <w:sz w:val="20"/>
          <w:szCs w:val="20"/>
        </w:rPr>
      </w:pPr>
      <w:r w:rsidRPr="00BF671C">
        <w:rPr>
          <w:rFonts w:ascii="Courier New" w:hAnsi="Courier New" w:cs="Courier New"/>
          <w:sz w:val="20"/>
          <w:szCs w:val="20"/>
        </w:rPr>
        <w:t>Sensors to Maintain Temperature</w:t>
      </w:r>
      <w:r>
        <w:rPr>
          <w:rFonts w:ascii="Courier New" w:hAnsi="Courier New" w:cs="Courier New"/>
          <w:sz w:val="20"/>
          <w:szCs w:val="20"/>
        </w:rPr>
        <w:t xml:space="preserve"> – Hot/Cold for Food</w:t>
      </w:r>
    </w:p>
    <w:p w14:paraId="2C1A2454" w14:textId="6159DA11" w:rsidR="00BF671C" w:rsidRPr="006A0EAB" w:rsidRDefault="00BF671C" w:rsidP="00BF671C">
      <w:pPr>
        <w:rPr>
          <w:rFonts w:ascii="Courier New" w:hAnsi="Courier New" w:cs="Courier New"/>
          <w:sz w:val="20"/>
          <w:szCs w:val="20"/>
        </w:rPr>
      </w:pPr>
      <w:r w:rsidRPr="00BF671C">
        <w:rPr>
          <w:rFonts w:ascii="Courier New" w:hAnsi="Courier New" w:cs="Courier New"/>
          <w:sz w:val="20"/>
          <w:szCs w:val="20"/>
        </w:rPr>
        <w:t>Anti-theft - to avoid break in</w:t>
      </w:r>
    </w:p>
    <w:sectPr w:rsidR="00BF671C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D2544"/>
    <w:rsid w:val="000F6248"/>
    <w:rsid w:val="00173909"/>
    <w:rsid w:val="001D2877"/>
    <w:rsid w:val="001D5EAB"/>
    <w:rsid w:val="00423695"/>
    <w:rsid w:val="006A0EAB"/>
    <w:rsid w:val="00800B31"/>
    <w:rsid w:val="008161F7"/>
    <w:rsid w:val="008B32A5"/>
    <w:rsid w:val="008D4009"/>
    <w:rsid w:val="009953BE"/>
    <w:rsid w:val="00AE7655"/>
    <w:rsid w:val="00B05865"/>
    <w:rsid w:val="00BC2E16"/>
    <w:rsid w:val="00BE4C7B"/>
    <w:rsid w:val="00BF671C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2021-08-27T04:07:00Z</dcterms:created>
  <dcterms:modified xsi:type="dcterms:W3CDTF">2021-08-27T04:07:00Z</dcterms:modified>
</cp:coreProperties>
</file>