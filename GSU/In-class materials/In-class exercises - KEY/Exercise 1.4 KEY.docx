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DD248" w14:textId="034B019B" w:rsidR="00D01BCD" w:rsidRDefault="006A0EAB" w:rsidP="006A0EAB">
      <w:pPr>
        <w:jc w:val="center"/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6A0EAB">
        <w:rPr>
          <w:rFonts w:ascii="Courier New" w:hAnsi="Courier New" w:cs="Courier New"/>
          <w:b/>
          <w:bCs/>
          <w:sz w:val="32"/>
          <w:szCs w:val="32"/>
          <w:u w:val="single"/>
        </w:rPr>
        <w:t>Exercise 1</w:t>
      </w:r>
      <w:r w:rsidR="00BC2E16">
        <w:rPr>
          <w:rFonts w:ascii="Courier New" w:hAnsi="Courier New" w:cs="Courier New"/>
          <w:b/>
          <w:bCs/>
          <w:sz w:val="32"/>
          <w:szCs w:val="32"/>
          <w:u w:val="single"/>
        </w:rPr>
        <w:t>.</w:t>
      </w:r>
      <w:r w:rsidR="00452575">
        <w:rPr>
          <w:rFonts w:ascii="Courier New" w:hAnsi="Courier New" w:cs="Courier New"/>
          <w:b/>
          <w:bCs/>
          <w:sz w:val="32"/>
          <w:szCs w:val="32"/>
          <w:u w:val="single"/>
        </w:rPr>
        <w:t>4</w:t>
      </w:r>
      <w:r w:rsidR="0048429D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 </w:t>
      </w:r>
      <w:r w:rsidR="001C505A">
        <w:rPr>
          <w:rFonts w:ascii="Courier New" w:hAnsi="Courier New" w:cs="Courier New"/>
          <w:b/>
          <w:bCs/>
          <w:sz w:val="32"/>
          <w:szCs w:val="32"/>
          <w:u w:val="single"/>
        </w:rPr>
        <w:t>- KEY</w:t>
      </w:r>
    </w:p>
    <w:p w14:paraId="644C5945" w14:textId="575EB90B" w:rsidR="001E517C" w:rsidRPr="00D01BCD" w:rsidRDefault="0048429D" w:rsidP="006A0EAB">
      <w:pPr>
        <w:jc w:val="center"/>
        <w:rPr>
          <w:rFonts w:ascii="Courier New" w:hAnsi="Courier New" w:cs="Courier New"/>
        </w:rPr>
      </w:pPr>
      <w:r w:rsidRPr="00D01BCD">
        <w:rPr>
          <w:rFonts w:ascii="Courier New" w:hAnsi="Courier New" w:cs="Courier New"/>
        </w:rPr>
        <w:t>(Objective 1.5,1.6)</w:t>
      </w:r>
    </w:p>
    <w:p w14:paraId="1A3BB15A" w14:textId="4E2DF45E" w:rsidR="0048429D" w:rsidRPr="006A0EAB" w:rsidRDefault="0048429D" w:rsidP="006A0EAB">
      <w:pPr>
        <w:jc w:val="center"/>
        <w:rPr>
          <w:rFonts w:ascii="Courier New" w:hAnsi="Courier New" w:cs="Courier New"/>
          <w:b/>
          <w:bCs/>
          <w:sz w:val="32"/>
          <w:szCs w:val="32"/>
          <w:u w:val="single"/>
        </w:rPr>
      </w:pPr>
    </w:p>
    <w:p w14:paraId="2718ADCC" w14:textId="58F5FFBD" w:rsidR="00452575" w:rsidRPr="00D725C6" w:rsidRDefault="001C505A" w:rsidP="0045257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3563E2FF" w14:textId="5DC9A01B" w:rsidR="006A0EAB" w:rsidRDefault="006A0EAB">
      <w:pPr>
        <w:rPr>
          <w:rFonts w:ascii="Courier New" w:hAnsi="Courier New" w:cs="Courier New"/>
          <w:sz w:val="20"/>
          <w:szCs w:val="20"/>
        </w:rPr>
      </w:pPr>
    </w:p>
    <w:p w14:paraId="1B101FF3" w14:textId="10F9B9D6" w:rsidR="001C505A" w:rsidRDefault="001C505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1.</w:t>
      </w:r>
    </w:p>
    <w:p w14:paraId="7E96C790" w14:textId="54E3D050" w:rsidR="001C505A" w:rsidRDefault="001C505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1) Five errors</w:t>
      </w:r>
    </w:p>
    <w:p w14:paraId="42BB5FB5" w14:textId="52F3607E" w:rsidR="001C505A" w:rsidRDefault="001C505A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2)&amp;3 line </w:t>
      </w:r>
      <w:proofErr w:type="gramStart"/>
      <w:r>
        <w:rPr>
          <w:rFonts w:ascii="Courier New" w:hAnsi="Courier New" w:cs="Courier New"/>
          <w:sz w:val="20"/>
          <w:szCs w:val="20"/>
        </w:rPr>
        <w:t>1 ,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syntax error, we should use </w:t>
      </w:r>
      <w:r w:rsidRPr="00D725C6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 xml:space="preserve"> instead of </w:t>
      </w:r>
      <w:r>
        <w:rPr>
          <w:rFonts w:ascii="Courier New" w:eastAsia="Times New Roman" w:hAnsi="Courier New" w:cs="Courier New"/>
          <w:sz w:val="20"/>
          <w:szCs w:val="20"/>
        </w:rPr>
        <w:t>”</w:t>
      </w:r>
    </w:p>
    <w:p w14:paraId="6D39073A" w14:textId="3F080D25" w:rsidR="001C505A" w:rsidRDefault="001C505A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Line 2, runtime error, we should use print instead of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prin</w:t>
      </w:r>
      <w:proofErr w:type="spellEnd"/>
    </w:p>
    <w:p w14:paraId="32ED17FD" w14:textId="1A27207B" w:rsidR="001C505A" w:rsidRDefault="001C505A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Line 3, syntax error, indentation is wrong, we should remove the spaces at begging</w:t>
      </w:r>
    </w:p>
    <w:p w14:paraId="6A15D9E9" w14:textId="2B1752CC" w:rsidR="001C505A" w:rsidRDefault="001C505A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Line 4, runtime error, we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can not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divide a value by 0</w:t>
      </w:r>
    </w:p>
    <w:p w14:paraId="38D02B02" w14:textId="2988610F" w:rsidR="001C505A" w:rsidRDefault="001C505A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Line 5, runtime error, we can cot divide a value by 0</w:t>
      </w:r>
    </w:p>
    <w:p w14:paraId="46AA7329" w14:textId="77777777" w:rsidR="001C505A" w:rsidRPr="006A0EAB" w:rsidRDefault="001C505A">
      <w:pPr>
        <w:rPr>
          <w:rFonts w:ascii="Courier New" w:hAnsi="Courier New" w:cs="Courier New"/>
          <w:sz w:val="20"/>
          <w:szCs w:val="20"/>
        </w:rPr>
      </w:pPr>
    </w:p>
    <w:sectPr w:rsidR="001C505A" w:rsidRPr="006A0EAB" w:rsidSect="0004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9AF42D1"/>
    <w:multiLevelType w:val="hybridMultilevel"/>
    <w:tmpl w:val="FA52A50C"/>
    <w:lvl w:ilvl="0" w:tplc="299211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DEFB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D212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9272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5CF6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C090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78CB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2C11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365A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D71905"/>
    <w:multiLevelType w:val="hybridMultilevel"/>
    <w:tmpl w:val="D7B83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BE7428"/>
    <w:multiLevelType w:val="hybridMultilevel"/>
    <w:tmpl w:val="D9F2A0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DDEFB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D212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9272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5CF6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C090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78CB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2C11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365A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AB"/>
    <w:rsid w:val="0004168F"/>
    <w:rsid w:val="000525B8"/>
    <w:rsid w:val="000F6248"/>
    <w:rsid w:val="00173909"/>
    <w:rsid w:val="001C505A"/>
    <w:rsid w:val="001D2877"/>
    <w:rsid w:val="00257C3C"/>
    <w:rsid w:val="00423695"/>
    <w:rsid w:val="00452575"/>
    <w:rsid w:val="0048429D"/>
    <w:rsid w:val="0049149C"/>
    <w:rsid w:val="005D08D5"/>
    <w:rsid w:val="00662B8E"/>
    <w:rsid w:val="006A0EAB"/>
    <w:rsid w:val="00800B31"/>
    <w:rsid w:val="008B32A5"/>
    <w:rsid w:val="009953BE"/>
    <w:rsid w:val="009D6425"/>
    <w:rsid w:val="00AE7655"/>
    <w:rsid w:val="00B05865"/>
    <w:rsid w:val="00B53D2B"/>
    <w:rsid w:val="00BC2E16"/>
    <w:rsid w:val="00D01BCD"/>
    <w:rsid w:val="00DE1951"/>
    <w:rsid w:val="00EA7BF6"/>
    <w:rsid w:val="00F50DAF"/>
    <w:rsid w:val="00F5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805B"/>
  <w15:chartTrackingRefBased/>
  <w15:docId w15:val="{E2432DED-8BB1-4D4A-846A-E4525395F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32A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23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0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12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1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3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2021-08-19T06:38:00Z</dcterms:created>
  <dcterms:modified xsi:type="dcterms:W3CDTF">2021-09-02T04:03:00Z</dcterms:modified>
</cp:coreProperties>
</file>