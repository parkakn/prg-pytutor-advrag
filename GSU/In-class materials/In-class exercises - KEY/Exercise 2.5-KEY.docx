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AB2D" w14:textId="1B6585EF" w:rsidR="006F28A5" w:rsidRDefault="006F28A5" w:rsidP="006F28A5"/>
    <w:p w14:paraId="1621CFD5" w14:textId="785B427F" w:rsidR="006F28A5" w:rsidRDefault="006F28A5" w:rsidP="006F28A5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2.5 </w:t>
      </w:r>
      <w:r w:rsidR="00C6648C">
        <w:rPr>
          <w:rFonts w:ascii="Courier New" w:hAnsi="Courier New" w:cs="Courier New"/>
          <w:b/>
          <w:bCs/>
          <w:sz w:val="32"/>
          <w:szCs w:val="32"/>
          <w:u w:val="single"/>
        </w:rPr>
        <w:t>- KEY</w:t>
      </w:r>
    </w:p>
    <w:p w14:paraId="2A2ED2D5" w14:textId="07CA4358" w:rsidR="006F28A5" w:rsidRPr="00D01BCD" w:rsidRDefault="006F28A5" w:rsidP="006F28A5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2.11</w:t>
      </w:r>
      <w:r w:rsidRPr="00D01BCD">
        <w:rPr>
          <w:rFonts w:ascii="Courier New" w:hAnsi="Courier New" w:cs="Courier New"/>
        </w:rPr>
        <w:t>)</w:t>
      </w:r>
    </w:p>
    <w:p w14:paraId="7E4392CF" w14:textId="5FB96906" w:rsidR="00B762D5" w:rsidRDefault="00B762D5" w:rsidP="006F28A5">
      <w:pPr>
        <w:spacing w:afterAutospacing="1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F28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system analysis</w:t>
      </w:r>
    </w:p>
    <w:p w14:paraId="66FEF44D" w14:textId="2FF92992" w:rsidR="00B762D5" w:rsidRDefault="00B762D5" w:rsidP="006F28A5">
      <w:pPr>
        <w:spacing w:afterAutospacing="1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input: </w:t>
      </w:r>
      <w:r w:rsidRPr="00F00C2C">
        <w:rPr>
          <w:rFonts w:ascii="Courier New" w:eastAsia="Times New Roman" w:hAnsi="Courier New" w:cs="Courier New"/>
          <w:color w:val="070707"/>
          <w:sz w:val="20"/>
          <w:szCs w:val="20"/>
          <w:shd w:val="clear" w:color="auto" w:fill="FFFFFF"/>
        </w:rPr>
        <w:t xml:space="preserve">investment amount, </w:t>
      </w:r>
      <w:bookmarkStart w:id="0" w:name="_Hlk81907875"/>
      <w:r w:rsidRPr="00F00C2C">
        <w:rPr>
          <w:rFonts w:ascii="Courier New" w:eastAsia="Times New Roman" w:hAnsi="Courier New" w:cs="Courier New"/>
          <w:color w:val="070707"/>
          <w:sz w:val="20"/>
          <w:szCs w:val="20"/>
          <w:shd w:val="clear" w:color="auto" w:fill="FFFFFF"/>
        </w:rPr>
        <w:t>the annual interest rate</w:t>
      </w:r>
      <w:r>
        <w:rPr>
          <w:rFonts w:ascii="Courier New" w:eastAsia="Times New Roman" w:hAnsi="Courier New" w:cs="Courier New"/>
          <w:color w:val="070707"/>
          <w:sz w:val="20"/>
          <w:szCs w:val="20"/>
          <w:shd w:val="clear" w:color="auto" w:fill="FFFFFF"/>
        </w:rPr>
        <w:t>(percentage)</w:t>
      </w:r>
      <w:r w:rsidRPr="00F00C2C">
        <w:rPr>
          <w:rFonts w:ascii="Courier New" w:eastAsia="Times New Roman" w:hAnsi="Courier New" w:cs="Courier New"/>
          <w:color w:val="070707"/>
          <w:sz w:val="20"/>
          <w:szCs w:val="20"/>
          <w:shd w:val="clear" w:color="auto" w:fill="FFFFFF"/>
        </w:rPr>
        <w:t xml:space="preserve">, </w:t>
      </w:r>
      <w:bookmarkEnd w:id="0"/>
      <w:r w:rsidRPr="00F00C2C">
        <w:rPr>
          <w:rFonts w:ascii="Courier New" w:eastAsia="Times New Roman" w:hAnsi="Courier New" w:cs="Courier New"/>
          <w:color w:val="070707"/>
          <w:sz w:val="20"/>
          <w:szCs w:val="20"/>
          <w:shd w:val="clear" w:color="auto" w:fill="FFFFFF"/>
        </w:rPr>
        <w:t>and the number of years</w:t>
      </w:r>
      <w:r>
        <w:rPr>
          <w:rFonts w:ascii="Courier New" w:eastAsia="Times New Roman" w:hAnsi="Courier New" w:cs="Courier New"/>
          <w:color w:val="070707"/>
          <w:sz w:val="20"/>
          <w:szCs w:val="20"/>
          <w:shd w:val="clear" w:color="auto" w:fill="FFFFFF"/>
        </w:rPr>
        <w:t xml:space="preserve"> (int)</w:t>
      </w:r>
    </w:p>
    <w:p w14:paraId="15834E22" w14:textId="01D4FB35" w:rsidR="00B762D5" w:rsidRDefault="00B762D5" w:rsidP="006F28A5">
      <w:pPr>
        <w:spacing w:afterAutospacing="1"/>
        <w:textAlignment w:val="baseline"/>
        <w:rPr>
          <w:rFonts w:ascii="Courier New" w:eastAsia="Times New Roman" w:hAnsi="Courier New" w:cs="Courier New"/>
          <w:color w:val="070707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output: </w:t>
      </w:r>
      <w:r w:rsidRPr="00F00C2C">
        <w:rPr>
          <w:rFonts w:ascii="Courier New" w:eastAsia="Times New Roman" w:hAnsi="Courier New" w:cs="Courier New"/>
          <w:color w:val="070707"/>
          <w:sz w:val="20"/>
          <w:szCs w:val="20"/>
          <w:shd w:val="clear" w:color="auto" w:fill="FFFFFF"/>
        </w:rPr>
        <w:t>future investment value</w:t>
      </w:r>
    </w:p>
    <w:p w14:paraId="62B5C3C5" w14:textId="7E4FF3F3" w:rsidR="00AA15DE" w:rsidRDefault="00AA15DE" w:rsidP="006F28A5">
      <w:pPr>
        <w:spacing w:afterAutospacing="1"/>
        <w:textAlignment w:val="baseline"/>
        <w:rPr>
          <w:rFonts w:ascii="Courier New" w:eastAsia="Times New Roman" w:hAnsi="Courier New" w:cs="Courier New"/>
          <w:color w:val="070707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color w:val="070707"/>
          <w:sz w:val="20"/>
          <w:szCs w:val="20"/>
          <w:shd w:val="clear" w:color="auto" w:fill="FFFFFF"/>
        </w:rPr>
        <w:t>Apply the formula to calculate future investment value</w:t>
      </w:r>
    </w:p>
    <w:p w14:paraId="5C4EADA8" w14:textId="5168F3F3" w:rsidR="00AA15DE" w:rsidRDefault="00AA15DE" w:rsidP="006F28A5">
      <w:pPr>
        <w:spacing w:afterAutospacing="1"/>
        <w:textAlignment w:val="baseline"/>
        <w:rPr>
          <w:rFonts w:ascii="Courier New" w:eastAsia="Times New Roman" w:hAnsi="Courier New" w:cs="Courier New"/>
          <w:color w:val="070707"/>
          <w:sz w:val="20"/>
          <w:szCs w:val="20"/>
          <w:shd w:val="clear" w:color="auto" w:fill="FFFFFF"/>
        </w:rPr>
      </w:pPr>
    </w:p>
    <w:p w14:paraId="42639D06" w14:textId="77777777" w:rsidR="00AA15DE" w:rsidRDefault="00AA15DE" w:rsidP="006F28A5">
      <w:pPr>
        <w:spacing w:afterAutospacing="1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10CF5BD9" w14:textId="01C6990B" w:rsidR="00B762D5" w:rsidRDefault="00B762D5" w:rsidP="006F28A5">
      <w:pPr>
        <w:spacing w:afterAutospacing="1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F28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system design</w:t>
      </w:r>
    </w:p>
    <w:p w14:paraId="3AE9E242" w14:textId="7C369999" w:rsidR="00B762D5" w:rsidRDefault="00B762D5" w:rsidP="006F28A5">
      <w:pPr>
        <w:spacing w:afterAutospacing="1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step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1:Ask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user to input values</w:t>
      </w:r>
      <w:r w:rsidR="00AA15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AA15DE" w:rsidRPr="00F00C2C">
        <w:rPr>
          <w:rFonts w:ascii="Courier New" w:eastAsia="Times New Roman" w:hAnsi="Courier New" w:cs="Courier New"/>
          <w:color w:val="070707"/>
          <w:sz w:val="20"/>
          <w:szCs w:val="20"/>
          <w:shd w:val="clear" w:color="auto" w:fill="FFFFFF"/>
        </w:rPr>
        <w:t>investment amount, the annual interest rate</w:t>
      </w:r>
      <w:r w:rsidR="00AA15DE">
        <w:rPr>
          <w:rFonts w:ascii="Courier New" w:eastAsia="Times New Roman" w:hAnsi="Courier New" w:cs="Courier New"/>
          <w:color w:val="070707"/>
          <w:sz w:val="20"/>
          <w:szCs w:val="20"/>
          <w:shd w:val="clear" w:color="auto" w:fill="FFFFFF"/>
        </w:rPr>
        <w:t>(percentage)</w:t>
      </w:r>
      <w:r w:rsidR="00AA15DE" w:rsidRPr="00F00C2C">
        <w:rPr>
          <w:rFonts w:ascii="Courier New" w:eastAsia="Times New Roman" w:hAnsi="Courier New" w:cs="Courier New"/>
          <w:color w:val="070707"/>
          <w:sz w:val="20"/>
          <w:szCs w:val="20"/>
          <w:shd w:val="clear" w:color="auto" w:fill="FFFFFF"/>
        </w:rPr>
        <w:t>, and the number of years</w:t>
      </w:r>
      <w:r w:rsidR="00AA15DE">
        <w:rPr>
          <w:rFonts w:ascii="Courier New" w:eastAsia="Times New Roman" w:hAnsi="Courier New" w:cs="Courier New"/>
          <w:color w:val="070707"/>
          <w:sz w:val="20"/>
          <w:szCs w:val="20"/>
          <w:shd w:val="clear" w:color="auto" w:fill="FFFFFF"/>
        </w:rPr>
        <w:t xml:space="preserve"> (int)</w:t>
      </w:r>
    </w:p>
    <w:p w14:paraId="64228CED" w14:textId="08550A84" w:rsidR="00B762D5" w:rsidRDefault="00B762D5" w:rsidP="006F28A5">
      <w:pPr>
        <w:spacing w:afterAutospacing="1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step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2:</w:t>
      </w:r>
      <w:r w:rsidR="00AA15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onvert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B762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annual interest rate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from </w:t>
      </w:r>
      <w:r w:rsidRPr="00B762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percentag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 to decimal</w:t>
      </w:r>
      <w:r w:rsidR="00AA15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 (by dividing 1200)</w:t>
      </w:r>
    </w:p>
    <w:p w14:paraId="48D0C94C" w14:textId="3E348F86" w:rsidR="00AA15DE" w:rsidRDefault="00AA15DE" w:rsidP="006F28A5">
      <w:pPr>
        <w:spacing w:afterAutospacing="1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step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3:Convert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the number of years to number of months, (by multiplying 12)</w:t>
      </w:r>
    </w:p>
    <w:p w14:paraId="0D100FFD" w14:textId="11C011B9" w:rsidR="00B762D5" w:rsidRDefault="00B762D5" w:rsidP="006F28A5">
      <w:pPr>
        <w:spacing w:afterAutospacing="1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Step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3:</w:t>
      </w:r>
      <w:r w:rsidR="00AA15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ompute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F00C2C">
        <w:rPr>
          <w:rFonts w:ascii="Courier New" w:eastAsia="Times New Roman" w:hAnsi="Courier New" w:cs="Courier New"/>
          <w:color w:val="070707"/>
          <w:sz w:val="16"/>
          <w:szCs w:val="16"/>
          <w:bdr w:val="none" w:sz="0" w:space="0" w:color="auto" w:frame="1"/>
        </w:rPr>
        <w:t>futureInvestmentValue</w:t>
      </w:r>
      <w:proofErr w:type="spellEnd"/>
      <w:r>
        <w:rPr>
          <w:rFonts w:ascii="Courier New" w:eastAsia="Times New Roman" w:hAnsi="Courier New" w:cs="Courier New"/>
          <w:color w:val="070707"/>
          <w:sz w:val="16"/>
          <w:szCs w:val="16"/>
          <w:bdr w:val="none" w:sz="0" w:space="0" w:color="auto" w:frame="1"/>
        </w:rPr>
        <w:t xml:space="preserve"> using the formula</w:t>
      </w:r>
    </w:p>
    <w:p w14:paraId="5B9DCDA0" w14:textId="7CD0F4A9" w:rsidR="00B762D5" w:rsidRDefault="00B762D5" w:rsidP="006F28A5">
      <w:pPr>
        <w:spacing w:afterAutospacing="1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Step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4:Display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F00C2C">
        <w:rPr>
          <w:rFonts w:ascii="Courier New" w:eastAsia="Times New Roman" w:hAnsi="Courier New" w:cs="Courier New"/>
          <w:color w:val="070707"/>
          <w:sz w:val="16"/>
          <w:szCs w:val="16"/>
          <w:bdr w:val="none" w:sz="0" w:space="0" w:color="auto" w:frame="1"/>
        </w:rPr>
        <w:t>futureInvestmentValue</w:t>
      </w:r>
      <w:proofErr w:type="spellEnd"/>
    </w:p>
    <w:p w14:paraId="22BD661C" w14:textId="77777777" w:rsidR="00B762D5" w:rsidRDefault="00B762D5" w:rsidP="006F28A5">
      <w:pPr>
        <w:spacing w:afterAutospacing="1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142B709B" w14:textId="77777777" w:rsidR="00B762D5" w:rsidRPr="009C3209" w:rsidRDefault="00B762D5" w:rsidP="006F28A5">
      <w:pPr>
        <w:spacing w:afterAutospacing="1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14:paraId="7FE26A44" w14:textId="77777777" w:rsidR="005462FF" w:rsidRPr="006F28A5" w:rsidRDefault="005462FF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5462FF" w:rsidRPr="006F28A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44A26"/>
    <w:rsid w:val="00173909"/>
    <w:rsid w:val="001D2877"/>
    <w:rsid w:val="00257C3C"/>
    <w:rsid w:val="00423695"/>
    <w:rsid w:val="00452575"/>
    <w:rsid w:val="0048429D"/>
    <w:rsid w:val="0049149C"/>
    <w:rsid w:val="005462FF"/>
    <w:rsid w:val="005D08D5"/>
    <w:rsid w:val="00662B8E"/>
    <w:rsid w:val="006A0EAB"/>
    <w:rsid w:val="006F28A5"/>
    <w:rsid w:val="00800B31"/>
    <w:rsid w:val="00871068"/>
    <w:rsid w:val="008B32A5"/>
    <w:rsid w:val="009953BE"/>
    <w:rsid w:val="009C3209"/>
    <w:rsid w:val="009D6425"/>
    <w:rsid w:val="00AA15DE"/>
    <w:rsid w:val="00AE7655"/>
    <w:rsid w:val="00B05865"/>
    <w:rsid w:val="00B53D2B"/>
    <w:rsid w:val="00B762D5"/>
    <w:rsid w:val="00BC2E16"/>
    <w:rsid w:val="00C6648C"/>
    <w:rsid w:val="00D01BCD"/>
    <w:rsid w:val="00DE1951"/>
    <w:rsid w:val="00EA7BF6"/>
    <w:rsid w:val="00F50DAF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3</cp:revision>
  <dcterms:created xsi:type="dcterms:W3CDTF">2021-09-07T16:30:00Z</dcterms:created>
  <dcterms:modified xsi:type="dcterms:W3CDTF">2022-02-02T17:42:00Z</dcterms:modified>
</cp:coreProperties>
</file>