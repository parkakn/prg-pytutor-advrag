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5945" w14:textId="38171E75" w:rsidR="001E517C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E4499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943207" w:rsidRPr="006E4499">
        <w:rPr>
          <w:rFonts w:ascii="Courier New" w:hAnsi="Courier New" w:cs="Courier New"/>
          <w:b/>
          <w:bCs/>
          <w:sz w:val="32"/>
          <w:szCs w:val="32"/>
          <w:u w:val="single"/>
        </w:rPr>
        <w:t>2.</w:t>
      </w:r>
      <w:r w:rsidR="006E4499" w:rsidRPr="006E4499"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</w:p>
    <w:p w14:paraId="69F8444B" w14:textId="45E58039" w:rsidR="00466BE5" w:rsidRPr="00466BE5" w:rsidRDefault="00466BE5" w:rsidP="006A0EAB">
      <w:pPr>
        <w:jc w:val="center"/>
        <w:rPr>
          <w:rFonts w:ascii="Courier New" w:hAnsi="Courier New" w:cs="Courier New"/>
        </w:rPr>
      </w:pPr>
      <w:r w:rsidRPr="00466BE5">
        <w:rPr>
          <w:rFonts w:ascii="Courier New" w:hAnsi="Courier New" w:cs="Courier New"/>
        </w:rPr>
        <w:t>Objectives 2.</w:t>
      </w:r>
      <w:r w:rsidR="00463E19">
        <w:rPr>
          <w:rFonts w:ascii="Courier New" w:hAnsi="Courier New" w:cs="Courier New"/>
        </w:rPr>
        <w:t>3</w:t>
      </w:r>
      <w:r w:rsidRPr="00466BE5">
        <w:rPr>
          <w:rFonts w:ascii="Courier New" w:hAnsi="Courier New" w:cs="Courier New"/>
        </w:rPr>
        <w:t>,</w:t>
      </w:r>
      <w:r w:rsidR="00463E19" w:rsidRPr="00466BE5">
        <w:rPr>
          <w:rFonts w:ascii="Courier New" w:hAnsi="Courier New" w:cs="Courier New"/>
        </w:rPr>
        <w:t xml:space="preserve"> </w:t>
      </w:r>
      <w:r w:rsidRPr="00466BE5">
        <w:rPr>
          <w:rFonts w:ascii="Courier New" w:hAnsi="Courier New" w:cs="Courier New"/>
        </w:rPr>
        <w:t>2.8</w:t>
      </w:r>
    </w:p>
    <w:p w14:paraId="593D423B" w14:textId="09365C95" w:rsidR="00943207" w:rsidRPr="006E4499" w:rsidRDefault="00943207">
      <w:pPr>
        <w:rPr>
          <w:rFonts w:ascii="Courier New" w:hAnsi="Courier New" w:cs="Courier New"/>
          <w:sz w:val="20"/>
          <w:szCs w:val="20"/>
        </w:rPr>
      </w:pPr>
    </w:p>
    <w:p w14:paraId="6824DA03" w14:textId="77777777" w:rsidR="00837AF5" w:rsidRPr="006E4499" w:rsidRDefault="00837AF5" w:rsidP="00837AF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510D6" w14:textId="4C03059A" w:rsidR="006E4499" w:rsidRPr="00E61333" w:rsidRDefault="00AF51F2" w:rsidP="00E6133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E4499">
        <w:rPr>
          <w:rFonts w:ascii="Courier New" w:hAnsi="Courier New" w:cs="Courier New"/>
          <w:color w:val="000000"/>
          <w:sz w:val="20"/>
          <w:szCs w:val="20"/>
        </w:rPr>
        <w:t>1</w:t>
      </w:r>
      <w:r w:rsidR="00E61333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2772712" w14:textId="46F82710" w:rsidR="006E4499" w:rsidRDefault="00E61333" w:rsidP="006E4499">
      <w:pPr>
        <w:spacing w:after="2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m*r*r</w:t>
      </w:r>
    </w:p>
    <w:p w14:paraId="38FF6D93" w14:textId="5AB0CE1B" w:rsidR="00E61333" w:rsidRDefault="00E61333" w:rsidP="006E4499">
      <w:pPr>
        <w:spacing w:after="2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m*r**2</w:t>
      </w:r>
    </w:p>
    <w:p w14:paraId="4BDFC191" w14:textId="610B9BA0" w:rsidR="00E61333" w:rsidRPr="006E4499" w:rsidRDefault="00E61333" w:rsidP="006E4499">
      <w:pPr>
        <w:spacing w:after="2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2*2**3 Answer: 16</w:t>
      </w:r>
    </w:p>
    <w:p w14:paraId="61618148" w14:textId="6DD09BB7" w:rsidR="006E4499" w:rsidRDefault="006E4499" w:rsidP="00E61333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 </w:t>
      </w:r>
    </w:p>
    <w:p w14:paraId="4329C4A8" w14:textId="77777777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46A3819" w14:textId="77777777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radius=</w:t>
      </w:r>
      <w:proofErr w:type="gramStart"/>
      <w:r w:rsidRPr="00E6133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float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E6133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E61333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"Enter the radius of a cylinder:"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69F6F377" w14:textId="77777777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length=</w:t>
      </w:r>
      <w:proofErr w:type="gramStart"/>
      <w:r w:rsidRPr="00E6133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float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E6133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E61333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"Enter the length of a cylinder:"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41E71B02" w14:textId="77777777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area = radius * radius * </w:t>
      </w:r>
      <w:r w:rsidRPr="00E61333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3.14</w:t>
      </w:r>
    </w:p>
    <w:p w14:paraId="5A040274" w14:textId="77777777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volume = area * length</w:t>
      </w:r>
    </w:p>
    <w:p w14:paraId="66DEF71A" w14:textId="3C0DD48B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gramStart"/>
      <w:r w:rsidRPr="00E6133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E61333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"The area is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 xml:space="preserve"> </w:t>
      </w:r>
      <w:r w:rsidRPr="00E61333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,area)  </w:t>
      </w:r>
      <w:bookmarkStart w:id="0" w:name="_GoBack"/>
      <w:bookmarkEnd w:id="0"/>
    </w:p>
    <w:p w14:paraId="12BA8DEB" w14:textId="799FBC26" w:rsidR="00E61333" w:rsidRPr="00E61333" w:rsidRDefault="00E61333" w:rsidP="00E6133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gramStart"/>
      <w:r w:rsidRPr="00E61333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E61333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"The volume of the cylinder is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 xml:space="preserve"> </w:t>
      </w:r>
      <w:r w:rsidRPr="00E61333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</w:t>
      </w:r>
      <w:r w:rsidRPr="00E61333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volume)</w:t>
      </w:r>
    </w:p>
    <w:p w14:paraId="19E33250" w14:textId="77777777" w:rsidR="00E61333" w:rsidRPr="00E61333" w:rsidRDefault="00E61333" w:rsidP="00E6133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6F2B9E2" w14:textId="77777777" w:rsidR="00E61333" w:rsidRPr="006E4499" w:rsidRDefault="00E61333" w:rsidP="00E61333">
      <w:pPr>
        <w:rPr>
          <w:rFonts w:ascii="Courier New" w:eastAsia="Times New Roman" w:hAnsi="Courier New" w:cs="Courier New"/>
          <w:color w:val="000000"/>
        </w:rPr>
      </w:pPr>
    </w:p>
    <w:p w14:paraId="74A98C4E" w14:textId="77777777" w:rsidR="006E4499" w:rsidRPr="006E4499" w:rsidRDefault="006E4499" w:rsidP="006E4499">
      <w:pPr>
        <w:spacing w:after="240"/>
        <w:rPr>
          <w:rFonts w:ascii="Times New Roman" w:eastAsia="Times New Roman" w:hAnsi="Times New Roman" w:cs="Times New Roman"/>
        </w:rPr>
      </w:pPr>
    </w:p>
    <w:p w14:paraId="7D5C48C2" w14:textId="0793CD58" w:rsidR="00AF51F2" w:rsidRPr="00AF51F2" w:rsidRDefault="00AF51F2" w:rsidP="006E4499">
      <w:pPr>
        <w:rPr>
          <w:rFonts w:ascii="Courier New" w:eastAsia="Times New Roman" w:hAnsi="Courier New" w:cs="Courier New"/>
          <w:sz w:val="20"/>
          <w:szCs w:val="20"/>
        </w:rPr>
      </w:pPr>
    </w:p>
    <w:p w14:paraId="3026A7D7" w14:textId="277894C8" w:rsidR="00AF51F2" w:rsidRPr="00AF51F2" w:rsidRDefault="006E4499" w:rsidP="00AF51F2">
      <w:pPr>
        <w:spacing w:before="240" w:after="24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AF51F2" w:rsidRPr="00AF51F2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0516"/>
    <w:multiLevelType w:val="multilevel"/>
    <w:tmpl w:val="A314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D749B"/>
    <w:multiLevelType w:val="multilevel"/>
    <w:tmpl w:val="45C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E6060"/>
    <w:rsid w:val="000F6248"/>
    <w:rsid w:val="00173909"/>
    <w:rsid w:val="001D2877"/>
    <w:rsid w:val="00257C3C"/>
    <w:rsid w:val="00423695"/>
    <w:rsid w:val="00452575"/>
    <w:rsid w:val="00463E19"/>
    <w:rsid w:val="00466BE5"/>
    <w:rsid w:val="0047325D"/>
    <w:rsid w:val="0049149C"/>
    <w:rsid w:val="005D08D5"/>
    <w:rsid w:val="00662B8E"/>
    <w:rsid w:val="006A0EAB"/>
    <w:rsid w:val="006E4499"/>
    <w:rsid w:val="00800B31"/>
    <w:rsid w:val="00837AF5"/>
    <w:rsid w:val="008B32A5"/>
    <w:rsid w:val="009004CA"/>
    <w:rsid w:val="00943207"/>
    <w:rsid w:val="009953BE"/>
    <w:rsid w:val="009D6425"/>
    <w:rsid w:val="00AE7655"/>
    <w:rsid w:val="00AF51F2"/>
    <w:rsid w:val="00B05865"/>
    <w:rsid w:val="00B505BE"/>
    <w:rsid w:val="00B53D2B"/>
    <w:rsid w:val="00BC2E16"/>
    <w:rsid w:val="00DE1951"/>
    <w:rsid w:val="00DE5CC7"/>
    <w:rsid w:val="00E24612"/>
    <w:rsid w:val="00E61333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paragraph" w:customStyle="1" w:styleId="li-itemize">
    <w:name w:val="li-itemize"/>
    <w:basedOn w:val="Normal"/>
    <w:rsid w:val="00943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43207"/>
    <w:rPr>
      <w:i/>
      <w:iCs/>
    </w:rPr>
  </w:style>
  <w:style w:type="character" w:customStyle="1" w:styleId="apple-converted-space">
    <w:name w:val="apple-converted-space"/>
    <w:basedOn w:val="DefaultParagraphFont"/>
    <w:rsid w:val="00943207"/>
  </w:style>
  <w:style w:type="character" w:customStyle="1" w:styleId="c004">
    <w:name w:val="c004"/>
    <w:basedOn w:val="DefaultParagraphFont"/>
    <w:rsid w:val="00943207"/>
  </w:style>
  <w:style w:type="character" w:customStyle="1" w:styleId="c009">
    <w:name w:val="c009"/>
    <w:basedOn w:val="DefaultParagraphFont"/>
    <w:rsid w:val="00943207"/>
  </w:style>
  <w:style w:type="paragraph" w:customStyle="1" w:styleId="li-enumerate">
    <w:name w:val="li-enumerate"/>
    <w:basedOn w:val="Normal"/>
    <w:rsid w:val="00AF5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2021-09-07T16:37:00Z</dcterms:created>
  <dcterms:modified xsi:type="dcterms:W3CDTF">2021-09-07T16:37:00Z</dcterms:modified>
</cp:coreProperties>
</file>