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5D4541FB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3.</w:t>
      </w:r>
      <w:r w:rsidR="00DD1842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673F01">
        <w:rPr>
          <w:rFonts w:ascii="Courier New" w:hAnsi="Courier New" w:cs="Courier New"/>
          <w:b/>
          <w:bCs/>
          <w:sz w:val="32"/>
          <w:szCs w:val="32"/>
          <w:u w:val="single"/>
        </w:rPr>
        <w:t>KEY</w:t>
      </w:r>
    </w:p>
    <w:p w14:paraId="0B335B10" w14:textId="66D5CA4C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DD184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,3.</w:t>
      </w:r>
      <w:r w:rsidR="00DD1842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,3.</w:t>
      </w:r>
      <w:r w:rsidR="00DD1842">
        <w:rPr>
          <w:rFonts w:ascii="Courier New" w:hAnsi="Courier New" w:cs="Courier New"/>
        </w:rPr>
        <w:t>7</w:t>
      </w:r>
      <w:r w:rsidRPr="00D01BCD">
        <w:rPr>
          <w:rFonts w:ascii="Courier New" w:hAnsi="Courier New" w:cs="Courier New"/>
        </w:rPr>
        <w:t>)</w:t>
      </w:r>
    </w:p>
    <w:p w14:paraId="24EC4047" w14:textId="77777777" w:rsidR="005462FF" w:rsidRDefault="005462FF" w:rsidP="005462FF">
      <w:pPr>
        <w:jc w:val="center"/>
        <w:rPr>
          <w:rFonts w:ascii="Courier New" w:hAnsi="Courier New" w:cs="Courier New"/>
        </w:rPr>
      </w:pPr>
    </w:p>
    <w:p w14:paraId="7B1E2B8A" w14:textId="7445657F" w:rsidR="00DD1842" w:rsidRPr="00DD1842" w:rsidRDefault="00DD1842" w:rsidP="00673F01">
      <w:pPr>
        <w:rPr>
          <w:rFonts w:ascii="Courier" w:eastAsia="Times New Roman" w:hAnsi="Courier" w:cs="Times New Roman"/>
          <w:color w:val="000000"/>
        </w:rPr>
      </w:pPr>
    </w:p>
    <w:p w14:paraId="3E08682C" w14:textId="6D6C54E9" w:rsidR="00DD1842" w:rsidRDefault="00673F01" w:rsidP="006F28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Answer:C</w:t>
      </w:r>
      <w:proofErr w:type="spellEnd"/>
    </w:p>
    <w:p w14:paraId="231CFE8A" w14:textId="77777777" w:rsidR="00673F01" w:rsidRDefault="00673F01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B30F5A" w14:textId="77777777" w:rsidR="00DD1842" w:rsidRDefault="00DD1842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7A6D44FD" w14:textId="44C5AB0C" w:rsidR="00DD1842" w:rsidRDefault="00DD1842" w:rsidP="00673F01">
      <w:pPr>
        <w:rPr>
          <w:rFonts w:ascii="Courier" w:eastAsia="Times New Roman" w:hAnsi="Courier" w:cs="Times New Roman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="00673F0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8D64768" w14:textId="5232E7E3" w:rsidR="00673F01" w:rsidRDefault="00673F01" w:rsidP="00DD1842">
      <w:pPr>
        <w:spacing w:after="240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True</w:t>
      </w:r>
    </w:p>
    <w:p w14:paraId="05F6D273" w14:textId="406F3C8B" w:rsidR="00673F01" w:rsidRDefault="00673F01" w:rsidP="00DD1842">
      <w:pPr>
        <w:spacing w:after="240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True</w:t>
      </w:r>
    </w:p>
    <w:p w14:paraId="0672777E" w14:textId="13930F05" w:rsidR="00673F01" w:rsidRDefault="00673F01" w:rsidP="00DD1842">
      <w:pPr>
        <w:spacing w:after="240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False</w:t>
      </w:r>
    </w:p>
    <w:p w14:paraId="0BB3FCB3" w14:textId="71744155" w:rsidR="00673F01" w:rsidRDefault="00673F01" w:rsidP="00DD1842">
      <w:pPr>
        <w:spacing w:after="240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True</w:t>
      </w:r>
    </w:p>
    <w:p w14:paraId="13FB4DA5" w14:textId="16CD3B59" w:rsidR="00673F01" w:rsidRPr="00DD1842" w:rsidRDefault="00673F01" w:rsidP="00DD1842">
      <w:pPr>
        <w:spacing w:after="240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False</w:t>
      </w:r>
    </w:p>
    <w:p w14:paraId="4717C368" w14:textId="77777777" w:rsidR="00DD1842" w:rsidRPr="006F28A5" w:rsidRDefault="00DD1842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DD1842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73F01"/>
    <w:rsid w:val="006A0EAB"/>
    <w:rsid w:val="006F28A5"/>
    <w:rsid w:val="00712E0C"/>
    <w:rsid w:val="00800B31"/>
    <w:rsid w:val="008B32A5"/>
    <w:rsid w:val="009953BE"/>
    <w:rsid w:val="009C3209"/>
    <w:rsid w:val="009D6425"/>
    <w:rsid w:val="00AE7655"/>
    <w:rsid w:val="00B05865"/>
    <w:rsid w:val="00B53D2B"/>
    <w:rsid w:val="00B83115"/>
    <w:rsid w:val="00BC2E16"/>
    <w:rsid w:val="00D01BCD"/>
    <w:rsid w:val="00DD1842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2021-09-24T18:57:00Z</dcterms:created>
  <dcterms:modified xsi:type="dcterms:W3CDTF">2021-09-24T18:57:00Z</dcterms:modified>
</cp:coreProperties>
</file>