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FFF" w14:textId="6490A9AB" w:rsidR="009808F8" w:rsidRDefault="009808F8" w:rsidP="009808F8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A717FC">
        <w:rPr>
          <w:rFonts w:ascii="Courier New" w:hAnsi="Courier New" w:cs="Courier New"/>
          <w:b/>
          <w:bCs/>
          <w:sz w:val="32"/>
          <w:szCs w:val="32"/>
          <w:u w:val="single"/>
        </w:rPr>
        <w:t>5.1</w:t>
      </w:r>
      <w:r w:rsidR="002061D7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70445CF4" w14:textId="39BF87C4" w:rsidR="009808F8" w:rsidRPr="00E54C42" w:rsidRDefault="009808F8" w:rsidP="009808F8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A717FC">
        <w:rPr>
          <w:rFonts w:ascii="Courier New" w:hAnsi="Courier New" w:cs="Courier New"/>
        </w:rPr>
        <w:t>5.1</w:t>
      </w:r>
      <w:r w:rsidRPr="00D01BCD">
        <w:rPr>
          <w:rFonts w:ascii="Courier New" w:hAnsi="Courier New" w:cs="Courier New"/>
        </w:rPr>
        <w:t>)</w:t>
      </w:r>
    </w:p>
    <w:p w14:paraId="09AEFC3F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9F4125" w14:textId="03C837E8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559EF3BF" w14:textId="05F3D9F7" w:rsidR="00A717FC" w:rsidRDefault="00A717FC" w:rsidP="002061D7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b/>
          <w:bCs/>
          <w:sz w:val="20"/>
          <w:szCs w:val="20"/>
        </w:rPr>
        <w:t>1</w:t>
      </w:r>
      <w:r w:rsidR="002061D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E575D89" w14:textId="2116A8D3" w:rsidR="002061D7" w:rsidRDefault="002061D7" w:rsidP="00A717F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7D575D20" w14:textId="163BBF72" w:rsidR="002061D7" w:rsidRDefault="002061D7" w:rsidP="00A717F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2 3 4</w:t>
      </w:r>
    </w:p>
    <w:p w14:paraId="0D2C382E" w14:textId="6390BA30" w:rsidR="002061D7" w:rsidRDefault="002061D7" w:rsidP="00A717F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Execution order:</w:t>
      </w:r>
    </w:p>
    <w:p w14:paraId="4243B328" w14:textId="5E8A610B" w:rsidR="002061D7" w:rsidRPr="00A717FC" w:rsidRDefault="002061D7" w:rsidP="00A717F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r w:rsidRPr="002061D7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3 4 </w:t>
      </w:r>
      <w:r w:rsidRPr="002061D7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3 4 </w:t>
      </w:r>
      <w:r w:rsidRPr="002061D7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3 4 </w:t>
      </w:r>
      <w:r w:rsidRPr="002061D7">
        <w:rPr>
          <w:rFonts w:ascii="Times New Roman" w:eastAsia="Times New Roman" w:hAnsi="Times New Roman" w:cs="Times New Roman"/>
          <w:b/>
          <w:bCs/>
        </w:rPr>
        <w:t>2</w:t>
      </w:r>
    </w:p>
    <w:p w14:paraId="3315809F" w14:textId="77777777" w:rsidR="00A717FC" w:rsidRDefault="00A717FC" w:rsidP="009808F8">
      <w:pPr>
        <w:rPr>
          <w:rFonts w:ascii="Courier New" w:hAnsi="Courier New" w:cs="Courier New"/>
          <w:sz w:val="20"/>
          <w:szCs w:val="20"/>
        </w:rPr>
      </w:pPr>
    </w:p>
    <w:p w14:paraId="5EFDE4C0" w14:textId="0AEBFD49" w:rsidR="00A717FC" w:rsidRPr="00A717FC" w:rsidRDefault="00A717FC" w:rsidP="002061D7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2) </w:t>
      </w:r>
      <w:r w:rsidR="002061D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99306A1" w14:textId="59A6DCB1" w:rsidR="009808F8" w:rsidRDefault="002061D7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Point A: Always True</w:t>
      </w:r>
    </w:p>
    <w:p w14:paraId="4EA09AAD" w14:textId="570AC70A" w:rsidR="002061D7" w:rsidRDefault="002061D7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Point B: Sometimes True</w:t>
      </w:r>
    </w:p>
    <w:p w14:paraId="2CCBDDAC" w14:textId="531F36DA" w:rsidR="002061D7" w:rsidRDefault="002061D7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Point C: Always False</w:t>
      </w:r>
    </w:p>
    <w:sectPr w:rsidR="002061D7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B297E"/>
    <w:multiLevelType w:val="multilevel"/>
    <w:tmpl w:val="F87E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F23A0"/>
    <w:multiLevelType w:val="multilevel"/>
    <w:tmpl w:val="D5BC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061D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B32A5"/>
    <w:rsid w:val="009808F8"/>
    <w:rsid w:val="009953BE"/>
    <w:rsid w:val="009C3209"/>
    <w:rsid w:val="009D6425"/>
    <w:rsid w:val="00A717FC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2021-10-19T18:07:00Z</dcterms:created>
  <dcterms:modified xsi:type="dcterms:W3CDTF">2021-10-19T18:07:00Z</dcterms:modified>
</cp:coreProperties>
</file>