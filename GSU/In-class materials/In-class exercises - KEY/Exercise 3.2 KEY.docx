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3B5D4" w14:textId="3980D5E0" w:rsidR="005462FF" w:rsidRDefault="005462FF" w:rsidP="005462FF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3.2 </w:t>
      </w:r>
    </w:p>
    <w:p w14:paraId="0B335B10" w14:textId="6C3DDF82" w:rsidR="005462FF" w:rsidRDefault="005462FF" w:rsidP="005462FF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 xml:space="preserve">(Objective </w:t>
      </w:r>
      <w:r>
        <w:rPr>
          <w:rFonts w:ascii="Courier New" w:hAnsi="Courier New" w:cs="Courier New"/>
        </w:rPr>
        <w:t>3.</w:t>
      </w:r>
      <w:r w:rsidR="00005FE5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,3.</w:t>
      </w:r>
      <w:r w:rsidR="00005FE5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,3.</w:t>
      </w:r>
      <w:r w:rsidR="00005FE5">
        <w:rPr>
          <w:rFonts w:ascii="Courier New" w:hAnsi="Courier New" w:cs="Courier New"/>
        </w:rPr>
        <w:t>4</w:t>
      </w:r>
      <w:r w:rsidRPr="00D01BCD">
        <w:rPr>
          <w:rFonts w:ascii="Courier New" w:hAnsi="Courier New" w:cs="Courier New"/>
        </w:rPr>
        <w:t>)</w:t>
      </w:r>
    </w:p>
    <w:p w14:paraId="24EC4047" w14:textId="77777777" w:rsidR="005462FF" w:rsidRDefault="005462FF" w:rsidP="005462FF">
      <w:pPr>
        <w:jc w:val="center"/>
        <w:rPr>
          <w:rFonts w:ascii="Courier New" w:hAnsi="Courier New" w:cs="Courier New"/>
        </w:rPr>
      </w:pPr>
    </w:p>
    <w:p w14:paraId="7A82B0CC" w14:textId="1FAF781C" w:rsidR="00000000" w:rsidRPr="00CF22AD" w:rsidRDefault="005462FF" w:rsidP="005462FF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1. </w:t>
      </w:r>
      <w:r w:rsidR="002D7218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7ACF3720" w14:textId="70B56A4E" w:rsidR="005462FF" w:rsidRDefault="005462FF" w:rsidP="005462FF">
      <w:pPr>
        <w:rPr>
          <w:rFonts w:ascii="Courier New" w:hAnsi="Courier New" w:cs="Courier New"/>
        </w:rPr>
      </w:pPr>
    </w:p>
    <w:p w14:paraId="096767A8" w14:textId="49D9B2B7" w:rsidR="005462FF" w:rsidRDefault="005462FF" w:rsidP="005462FF">
      <w:pPr>
        <w:rPr>
          <w:rFonts w:ascii="Courier New" w:hAnsi="Courier New" w:cs="Courier New"/>
        </w:rPr>
      </w:pPr>
    </w:p>
    <w:p w14:paraId="436FC5EE" w14:textId="77777777" w:rsidR="00712E0C" w:rsidRPr="00712E0C" w:rsidRDefault="00712E0C" w:rsidP="005462FF">
      <w:pPr>
        <w:rPr>
          <w:rFonts w:ascii="Courier New" w:hAnsi="Courier New" w:cs="Courier New"/>
          <w:sz w:val="20"/>
          <w:szCs w:val="20"/>
        </w:rPr>
      </w:pPr>
      <w:r w:rsidRPr="00712E0C">
        <w:rPr>
          <w:rFonts w:ascii="Courier New" w:hAnsi="Courier New" w:cs="Courier New"/>
          <w:sz w:val="20"/>
          <w:szCs w:val="20"/>
        </w:rPr>
        <w:t>When number is 40</w:t>
      </w:r>
    </w:p>
    <w:p w14:paraId="3FA9E66E" w14:textId="370E7961" w:rsidR="00712E0C" w:rsidRDefault="00712E0C" w:rsidP="005462FF">
      <w:pPr>
        <w:rPr>
          <w:rFonts w:ascii="Courier New" w:hAnsi="Courier New" w:cs="Courier New"/>
          <w:sz w:val="20"/>
          <w:szCs w:val="20"/>
        </w:rPr>
      </w:pPr>
      <w:r w:rsidRPr="00712E0C">
        <w:rPr>
          <w:rFonts w:ascii="Courier New" w:hAnsi="Courier New" w:cs="Courier New"/>
          <w:sz w:val="20"/>
          <w:szCs w:val="20"/>
        </w:rPr>
        <w:t>a) output?</w:t>
      </w:r>
      <w:r w:rsidR="002D7218">
        <w:rPr>
          <w:rFonts w:ascii="Courier New" w:hAnsi="Courier New" w:cs="Courier New"/>
          <w:sz w:val="20"/>
          <w:szCs w:val="20"/>
        </w:rPr>
        <w:t xml:space="preserve"> </w:t>
      </w:r>
    </w:p>
    <w:p w14:paraId="41534D83" w14:textId="709A20AF" w:rsidR="002D7218" w:rsidRDefault="002D7218" w:rsidP="005462F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40 is even</w:t>
      </w:r>
    </w:p>
    <w:p w14:paraId="63E4CB8A" w14:textId="2B203FC5" w:rsidR="002D7218" w:rsidRDefault="002D7218" w:rsidP="005462F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40 is odd</w:t>
      </w:r>
    </w:p>
    <w:p w14:paraId="0F3B20D7" w14:textId="77777777" w:rsidR="002D7218" w:rsidRPr="00712E0C" w:rsidRDefault="002D7218" w:rsidP="005462FF">
      <w:pPr>
        <w:rPr>
          <w:rFonts w:ascii="Courier New" w:hAnsi="Courier New" w:cs="Courier New"/>
          <w:sz w:val="20"/>
          <w:szCs w:val="20"/>
        </w:rPr>
      </w:pPr>
    </w:p>
    <w:p w14:paraId="1EAE9D3D" w14:textId="6A679B64" w:rsidR="00712E0C" w:rsidRDefault="00712E0C" w:rsidP="005462FF">
      <w:pPr>
        <w:rPr>
          <w:rFonts w:ascii="Courier New" w:hAnsi="Courier New" w:cs="Courier New"/>
          <w:sz w:val="20"/>
          <w:szCs w:val="20"/>
        </w:rPr>
      </w:pPr>
      <w:r w:rsidRPr="00712E0C">
        <w:rPr>
          <w:rFonts w:ascii="Courier New" w:hAnsi="Courier New" w:cs="Courier New"/>
          <w:sz w:val="20"/>
          <w:szCs w:val="20"/>
        </w:rPr>
        <w:t>b) output?</w:t>
      </w:r>
    </w:p>
    <w:p w14:paraId="23C12984" w14:textId="2CBF48C7" w:rsidR="002D7218" w:rsidRPr="00712E0C" w:rsidRDefault="002D7218" w:rsidP="005462F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40 is even</w:t>
      </w:r>
    </w:p>
    <w:p w14:paraId="52E43B6D" w14:textId="18C8ADBA" w:rsidR="00712E0C" w:rsidRPr="00712E0C" w:rsidRDefault="00712E0C" w:rsidP="005462FF">
      <w:pPr>
        <w:rPr>
          <w:rFonts w:ascii="Courier New" w:hAnsi="Courier New" w:cs="Courier New"/>
          <w:sz w:val="20"/>
          <w:szCs w:val="20"/>
        </w:rPr>
      </w:pPr>
    </w:p>
    <w:p w14:paraId="65BD65FA" w14:textId="12EC3540" w:rsidR="00712E0C" w:rsidRPr="00712E0C" w:rsidRDefault="00712E0C" w:rsidP="005462FF">
      <w:pPr>
        <w:rPr>
          <w:rFonts w:ascii="Courier New" w:hAnsi="Courier New" w:cs="Courier New"/>
          <w:sz w:val="20"/>
          <w:szCs w:val="20"/>
        </w:rPr>
      </w:pPr>
      <w:r w:rsidRPr="00712E0C">
        <w:rPr>
          <w:rFonts w:ascii="Courier New" w:hAnsi="Courier New" w:cs="Courier New"/>
          <w:sz w:val="20"/>
          <w:szCs w:val="20"/>
        </w:rPr>
        <w:t>When number is 55</w:t>
      </w:r>
    </w:p>
    <w:p w14:paraId="0AC383A3" w14:textId="4157B410" w:rsidR="00712E0C" w:rsidRDefault="00712E0C" w:rsidP="005462FF">
      <w:pPr>
        <w:rPr>
          <w:rFonts w:ascii="Courier New" w:hAnsi="Courier New" w:cs="Courier New"/>
          <w:sz w:val="20"/>
          <w:szCs w:val="20"/>
        </w:rPr>
      </w:pPr>
      <w:r w:rsidRPr="00712E0C">
        <w:rPr>
          <w:rFonts w:ascii="Courier New" w:hAnsi="Courier New" w:cs="Courier New"/>
          <w:sz w:val="20"/>
          <w:szCs w:val="20"/>
        </w:rPr>
        <w:t>a) output?</w:t>
      </w:r>
    </w:p>
    <w:p w14:paraId="5CA3A560" w14:textId="2A2B46AD" w:rsidR="002D7218" w:rsidRPr="00712E0C" w:rsidRDefault="002D7218" w:rsidP="005462F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55 is odd</w:t>
      </w:r>
    </w:p>
    <w:p w14:paraId="0ACBD58A" w14:textId="594314B1" w:rsidR="00712E0C" w:rsidRDefault="00712E0C" w:rsidP="005462FF">
      <w:pPr>
        <w:rPr>
          <w:rFonts w:ascii="Courier New" w:hAnsi="Courier New" w:cs="Courier New"/>
          <w:sz w:val="20"/>
          <w:szCs w:val="20"/>
        </w:rPr>
      </w:pPr>
      <w:r w:rsidRPr="00712E0C">
        <w:rPr>
          <w:rFonts w:ascii="Courier New" w:hAnsi="Courier New" w:cs="Courier New"/>
          <w:sz w:val="20"/>
          <w:szCs w:val="20"/>
        </w:rPr>
        <w:t>b) output?</w:t>
      </w:r>
    </w:p>
    <w:p w14:paraId="7D7DACD4" w14:textId="489E79F1" w:rsidR="002D7218" w:rsidRPr="00712E0C" w:rsidRDefault="002D7218" w:rsidP="005462F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55 is </w:t>
      </w:r>
      <w:r w:rsidR="00AC433C">
        <w:rPr>
          <w:rFonts w:ascii="Courier New" w:hAnsi="Courier New" w:cs="Courier New"/>
          <w:sz w:val="20"/>
          <w:szCs w:val="20"/>
        </w:rPr>
        <w:t>odd</w:t>
      </w:r>
    </w:p>
    <w:p w14:paraId="05735865" w14:textId="77777777" w:rsidR="00712E0C" w:rsidRDefault="00712E0C" w:rsidP="005462FF">
      <w:pPr>
        <w:rPr>
          <w:rFonts w:ascii="Courier New" w:hAnsi="Courier New" w:cs="Courier New"/>
        </w:rPr>
      </w:pPr>
    </w:p>
    <w:p w14:paraId="4F253DA9" w14:textId="52ECB3EA" w:rsidR="00712E0C" w:rsidRDefault="005462FF" w:rsidP="005462FF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2</w:t>
      </w:r>
      <w:r w:rsidR="002D7218">
        <w:rPr>
          <w:rFonts w:ascii="Courier New" w:hAnsi="Courier New" w:cs="Courier New"/>
          <w:b/>
          <w:bCs/>
          <w:sz w:val="20"/>
          <w:szCs w:val="20"/>
        </w:rPr>
        <w:t>.</w:t>
      </w:r>
    </w:p>
    <w:p w14:paraId="5DBEEC9A" w14:textId="77777777" w:rsidR="002D7218" w:rsidRDefault="002D7218" w:rsidP="005462FF">
      <w:pPr>
        <w:rPr>
          <w:rFonts w:ascii="Courier New" w:hAnsi="Courier New" w:cs="Courier New"/>
          <w:b/>
          <w:bCs/>
          <w:sz w:val="20"/>
          <w:szCs w:val="20"/>
        </w:rPr>
      </w:pPr>
    </w:p>
    <w:p w14:paraId="48104BA8" w14:textId="5EDC07A9" w:rsidR="00712E0C" w:rsidRPr="00712E0C" w:rsidRDefault="00712E0C" w:rsidP="005462FF">
      <w:pPr>
        <w:rPr>
          <w:rFonts w:ascii="Courier New" w:hAnsi="Courier New" w:cs="Courier New"/>
          <w:sz w:val="20"/>
          <w:szCs w:val="20"/>
        </w:rPr>
      </w:pPr>
      <w:r w:rsidRPr="00712E0C">
        <w:rPr>
          <w:rFonts w:ascii="Courier New" w:hAnsi="Courier New" w:cs="Courier New"/>
          <w:sz w:val="20"/>
          <w:szCs w:val="20"/>
        </w:rPr>
        <w:t>score=100</w:t>
      </w:r>
    </w:p>
    <w:p w14:paraId="55A5EBD7" w14:textId="356048E8" w:rsidR="005462FF" w:rsidRPr="00712E0C" w:rsidRDefault="00712E0C" w:rsidP="005462FF">
      <w:pPr>
        <w:rPr>
          <w:rFonts w:ascii="Courier New" w:hAnsi="Courier New" w:cs="Courier New"/>
          <w:sz w:val="20"/>
          <w:szCs w:val="20"/>
        </w:rPr>
      </w:pPr>
      <w:r w:rsidRPr="00712E0C">
        <w:rPr>
          <w:rFonts w:ascii="Courier New" w:hAnsi="Courier New" w:cs="Courier New"/>
          <w:sz w:val="20"/>
          <w:szCs w:val="20"/>
        </w:rPr>
        <w:t>pay=1000</w:t>
      </w:r>
    </w:p>
    <w:p w14:paraId="4C392E82" w14:textId="4472B4A9" w:rsidR="005462FF" w:rsidRPr="00712E0C" w:rsidRDefault="00712E0C" w:rsidP="00712E0C">
      <w:pPr>
        <w:rPr>
          <w:rFonts w:ascii="Courier New" w:hAnsi="Courier New" w:cs="Courier New"/>
          <w:sz w:val="20"/>
          <w:szCs w:val="20"/>
        </w:rPr>
      </w:pPr>
      <w:r w:rsidRPr="00712E0C">
        <w:rPr>
          <w:rFonts w:ascii="Courier New" w:hAnsi="Courier New" w:cs="Courier New"/>
          <w:sz w:val="20"/>
          <w:szCs w:val="20"/>
        </w:rPr>
        <w:t># Remaining code</w:t>
      </w:r>
    </w:p>
    <w:p w14:paraId="7FE26A44" w14:textId="299F7D33" w:rsidR="005462FF" w:rsidRDefault="005462FF" w:rsidP="006F28A5">
      <w:pPr>
        <w:rPr>
          <w:rFonts w:ascii="Courier New" w:hAnsi="Courier New" w:cs="Courier New"/>
          <w:b/>
          <w:bCs/>
          <w:sz w:val="20"/>
          <w:szCs w:val="20"/>
        </w:rPr>
      </w:pPr>
    </w:p>
    <w:p w14:paraId="1C167F47" w14:textId="77777777" w:rsidR="002D7218" w:rsidRDefault="002D7218" w:rsidP="006F28A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 score&gt;90:</w:t>
      </w:r>
    </w:p>
    <w:p w14:paraId="6692DBC0" w14:textId="36F59DF8" w:rsidR="002D7218" w:rsidRDefault="002D7218" w:rsidP="006F28A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pay=</w:t>
      </w:r>
      <w:proofErr w:type="spellStart"/>
      <w:r>
        <w:rPr>
          <w:rFonts w:ascii="Courier New" w:hAnsi="Courier New" w:cs="Courier New"/>
          <w:sz w:val="20"/>
          <w:szCs w:val="20"/>
        </w:rPr>
        <w:t>pay+pay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*0.03 </w:t>
      </w:r>
    </w:p>
    <w:p w14:paraId="07BA1208" w14:textId="085275B5" w:rsidR="0060789A" w:rsidRDefault="0060789A" w:rsidP="006F28A5">
      <w:pPr>
        <w:rPr>
          <w:rFonts w:ascii="Courier New" w:hAnsi="Courier New" w:cs="Courier New"/>
          <w:sz w:val="20"/>
          <w:szCs w:val="20"/>
        </w:rPr>
      </w:pPr>
    </w:p>
    <w:p w14:paraId="5E7A4817" w14:textId="1C4D850B" w:rsidR="0060789A" w:rsidRPr="006F28A5" w:rsidRDefault="0060789A" w:rsidP="006F28A5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print(pay)</w:t>
      </w:r>
    </w:p>
    <w:sectPr w:rsidR="0060789A" w:rsidRPr="006F28A5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AF42D1"/>
    <w:multiLevelType w:val="hybridMultilevel"/>
    <w:tmpl w:val="FA52A50C"/>
    <w:lvl w:ilvl="0" w:tplc="299211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612C91"/>
    <w:multiLevelType w:val="hybridMultilevel"/>
    <w:tmpl w:val="D6F65888"/>
    <w:lvl w:ilvl="0" w:tplc="CFBE57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40A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8AC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60E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206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FAC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849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2E9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3D71905"/>
    <w:multiLevelType w:val="hybridMultilevel"/>
    <w:tmpl w:val="D7B83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E7428"/>
    <w:multiLevelType w:val="hybridMultilevel"/>
    <w:tmpl w:val="D9F2A0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2632636">
    <w:abstractNumId w:val="0"/>
  </w:num>
  <w:num w:numId="2" w16cid:durableId="1170946805">
    <w:abstractNumId w:val="1"/>
  </w:num>
  <w:num w:numId="3" w16cid:durableId="401760191">
    <w:abstractNumId w:val="2"/>
  </w:num>
  <w:num w:numId="4" w16cid:durableId="764302572">
    <w:abstractNumId w:val="5"/>
  </w:num>
  <w:num w:numId="5" w16cid:durableId="675303688">
    <w:abstractNumId w:val="3"/>
  </w:num>
  <w:num w:numId="6" w16cid:durableId="824856701">
    <w:abstractNumId w:val="6"/>
  </w:num>
  <w:num w:numId="7" w16cid:durableId="14780356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AB"/>
    <w:rsid w:val="00005FE5"/>
    <w:rsid w:val="0004168F"/>
    <w:rsid w:val="000525B8"/>
    <w:rsid w:val="000F6248"/>
    <w:rsid w:val="00173909"/>
    <w:rsid w:val="001D2877"/>
    <w:rsid w:val="00257C3C"/>
    <w:rsid w:val="002D7218"/>
    <w:rsid w:val="00423695"/>
    <w:rsid w:val="00452575"/>
    <w:rsid w:val="0048429D"/>
    <w:rsid w:val="0049149C"/>
    <w:rsid w:val="005462FF"/>
    <w:rsid w:val="005D08D5"/>
    <w:rsid w:val="0060789A"/>
    <w:rsid w:val="00662B8E"/>
    <w:rsid w:val="006A0EAB"/>
    <w:rsid w:val="006F28A5"/>
    <w:rsid w:val="00712E0C"/>
    <w:rsid w:val="00800B31"/>
    <w:rsid w:val="008B32A5"/>
    <w:rsid w:val="009953BE"/>
    <w:rsid w:val="009C3209"/>
    <w:rsid w:val="009D6425"/>
    <w:rsid w:val="00AC433C"/>
    <w:rsid w:val="00AE7655"/>
    <w:rsid w:val="00B05865"/>
    <w:rsid w:val="00B53D2B"/>
    <w:rsid w:val="00B83115"/>
    <w:rsid w:val="00BC2E16"/>
    <w:rsid w:val="00D01BCD"/>
    <w:rsid w:val="00DE1951"/>
    <w:rsid w:val="00EA7BF6"/>
    <w:rsid w:val="00F50DAF"/>
    <w:rsid w:val="00F5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805B"/>
  <w15:chartTrackingRefBased/>
  <w15:docId w15:val="{E2432DED-8BB1-4D4A-846A-E4525395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2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23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3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223</Characters>
  <Application>Microsoft Office Word</Application>
  <DocSecurity>0</DocSecurity>
  <Lines>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Yuan Long</cp:lastModifiedBy>
  <cp:revision>4</cp:revision>
  <dcterms:created xsi:type="dcterms:W3CDTF">2021-09-24T18:55:00Z</dcterms:created>
  <dcterms:modified xsi:type="dcterms:W3CDTF">2023-09-19T18:41:00Z</dcterms:modified>
</cp:coreProperties>
</file>