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0D48" w14:textId="1112C1C9" w:rsidR="00011CAA" w:rsidRDefault="00011CAA" w:rsidP="00011CAA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4.</w:t>
      </w:r>
      <w:r w:rsidR="006063EC">
        <w:rPr>
          <w:rFonts w:ascii="Courier New" w:hAnsi="Courier New" w:cs="Courier New"/>
          <w:b/>
          <w:bCs/>
          <w:sz w:val="32"/>
          <w:szCs w:val="32"/>
          <w:u w:val="single"/>
        </w:rPr>
        <w:t>5</w:t>
      </w:r>
    </w:p>
    <w:p w14:paraId="3D8862D7" w14:textId="648BB6E0" w:rsidR="00011CAA" w:rsidRPr="00E54C42" w:rsidRDefault="00011CAA" w:rsidP="00011CAA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4.</w:t>
      </w:r>
      <w:r w:rsidR="006063EC">
        <w:rPr>
          <w:rFonts w:ascii="Courier New" w:hAnsi="Courier New" w:cs="Courier New"/>
        </w:rPr>
        <w:t>12 – 4.15</w:t>
      </w:r>
      <w:r w:rsidRPr="00D01BCD">
        <w:rPr>
          <w:rFonts w:ascii="Courier New" w:hAnsi="Courier New" w:cs="Courier New"/>
        </w:rPr>
        <w:t>)</w:t>
      </w:r>
    </w:p>
    <w:p w14:paraId="3444AA39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44983E77" w14:textId="1FA1343F" w:rsidR="006063EC" w:rsidRDefault="006063EC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6413D735" w14:textId="7E41493C" w:rsidR="006063EC" w:rsidRPr="0009249B" w:rsidRDefault="006063EC" w:rsidP="000924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</w:p>
    <w:p w14:paraId="15B315AB" w14:textId="39BB14D6" w:rsidR="000F380E" w:rsidRPr="006063EC" w:rsidRDefault="000F380E" w:rsidP="006063E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Answer: </w:t>
      </w:r>
      <w:r w:rsidR="00970CE0">
        <w:rPr>
          <w:rFonts w:ascii="Times New Roman" w:eastAsia="Times New Roman" w:hAnsi="Times New Roman" w:cs="Times New Roman"/>
        </w:rPr>
        <w:t>E</w:t>
      </w:r>
    </w:p>
    <w:p w14:paraId="065E26A3" w14:textId="6833E87D" w:rsidR="006063EC" w:rsidRDefault="006063EC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74611DCB" w14:textId="41980199" w:rsidR="006063EC" w:rsidRPr="006063EC" w:rsidRDefault="006063EC" w:rsidP="00A70718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b/>
          <w:bCs/>
          <w:sz w:val="20"/>
          <w:szCs w:val="20"/>
        </w:rPr>
        <w:t xml:space="preserve">2. </w:t>
      </w:r>
    </w:p>
    <w:p w14:paraId="4CC0E8F6" w14:textId="4428AC86" w:rsidR="006063EC" w:rsidRPr="006063EC" w:rsidRDefault="0050438C" w:rsidP="006063E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B</w:t>
      </w:r>
    </w:p>
    <w:p w14:paraId="2A6AF441" w14:textId="1FB5F4B8" w:rsidR="006063EC" w:rsidRDefault="006063EC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3CFCB7CF" w14:textId="0138C4ED" w:rsidR="006063EC" w:rsidRPr="006063EC" w:rsidRDefault="006063EC" w:rsidP="0009249B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3. </w:t>
      </w:r>
      <w:r w:rsidR="0009249B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D9306EE" w14:textId="0212E842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a.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1.isalpha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() </w:t>
      </w:r>
      <w:r w:rsidR="0050438C" w:rsidRPr="0050438C">
        <w:rPr>
          <w:rFonts w:ascii="Courier New" w:hAnsi="Courier New" w:cs="Courier New"/>
          <w:sz w:val="20"/>
          <w:szCs w:val="20"/>
        </w:rPr>
        <w:sym w:font="Wingdings" w:char="F0E0"/>
      </w:r>
      <w:r w:rsidR="0050438C">
        <w:rPr>
          <w:rFonts w:ascii="Courier New" w:hAnsi="Courier New" w:cs="Courier New"/>
          <w:sz w:val="20"/>
          <w:szCs w:val="20"/>
        </w:rPr>
        <w:t xml:space="preserve"> False</w:t>
      </w:r>
    </w:p>
    <w:p w14:paraId="6C7DC8ED" w14:textId="0CE98440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b.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1.isupper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()</w:t>
      </w:r>
      <w:r w:rsidR="0050438C">
        <w:rPr>
          <w:rFonts w:ascii="Courier New" w:hAnsi="Courier New" w:cs="Courier New"/>
          <w:sz w:val="20"/>
          <w:szCs w:val="20"/>
        </w:rPr>
        <w:t xml:space="preserve"> </w:t>
      </w:r>
      <w:r w:rsidR="0050438C" w:rsidRPr="0050438C">
        <w:rPr>
          <w:rFonts w:ascii="Courier New" w:hAnsi="Courier New" w:cs="Courier New"/>
          <w:sz w:val="20"/>
          <w:szCs w:val="20"/>
        </w:rPr>
        <w:sym w:font="Wingdings" w:char="F0E0"/>
      </w:r>
      <w:r w:rsidR="0050438C">
        <w:rPr>
          <w:rFonts w:ascii="Courier New" w:hAnsi="Courier New" w:cs="Courier New"/>
          <w:sz w:val="20"/>
          <w:szCs w:val="20"/>
        </w:rPr>
        <w:t xml:space="preserve"> False</w:t>
      </w:r>
    </w:p>
    <w:p w14:paraId="30921E97" w14:textId="24B41562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c.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1.isdigit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()</w:t>
      </w:r>
      <w:r w:rsidR="0050438C">
        <w:rPr>
          <w:rFonts w:ascii="Courier New" w:hAnsi="Courier New" w:cs="Courier New"/>
          <w:sz w:val="20"/>
          <w:szCs w:val="20"/>
        </w:rPr>
        <w:t xml:space="preserve"> </w:t>
      </w:r>
      <w:r w:rsidR="0050438C" w:rsidRPr="0050438C">
        <w:rPr>
          <w:rFonts w:ascii="Courier New" w:hAnsi="Courier New" w:cs="Courier New"/>
          <w:sz w:val="20"/>
          <w:szCs w:val="20"/>
        </w:rPr>
        <w:sym w:font="Wingdings" w:char="F0E0"/>
      </w:r>
      <w:r w:rsidR="0050438C">
        <w:rPr>
          <w:rFonts w:ascii="Courier New" w:hAnsi="Courier New" w:cs="Courier New"/>
          <w:sz w:val="20"/>
          <w:szCs w:val="20"/>
        </w:rPr>
        <w:t xml:space="preserve"> False</w:t>
      </w:r>
    </w:p>
    <w:p w14:paraId="09A40D3B" w14:textId="3261379B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d.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2.isdigit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()</w:t>
      </w:r>
      <w:r w:rsidR="0050438C">
        <w:rPr>
          <w:rFonts w:ascii="Courier New" w:hAnsi="Courier New" w:cs="Courier New"/>
          <w:sz w:val="20"/>
          <w:szCs w:val="20"/>
        </w:rPr>
        <w:t xml:space="preserve"> </w:t>
      </w:r>
      <w:r w:rsidR="0050438C" w:rsidRPr="0050438C">
        <w:rPr>
          <w:rFonts w:ascii="Courier New" w:hAnsi="Courier New" w:cs="Courier New"/>
          <w:sz w:val="20"/>
          <w:szCs w:val="20"/>
        </w:rPr>
        <w:sym w:font="Wingdings" w:char="F0E0"/>
      </w:r>
      <w:r w:rsidR="0050438C">
        <w:rPr>
          <w:rFonts w:ascii="Courier New" w:hAnsi="Courier New" w:cs="Courier New"/>
          <w:sz w:val="20"/>
          <w:szCs w:val="20"/>
        </w:rPr>
        <w:t xml:space="preserve"> True</w:t>
      </w:r>
    </w:p>
    <w:p w14:paraId="462466A0" w14:textId="1BCA6C5A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e.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1.count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063EC">
        <w:rPr>
          <w:rFonts w:ascii="Courier New" w:hAnsi="Courier New" w:cs="Courier New"/>
          <w:sz w:val="20"/>
          <w:szCs w:val="20"/>
        </w:rPr>
        <w:t>ao</w:t>
      </w:r>
      <w:proofErr w:type="spellEnd"/>
      <w:r w:rsidRPr="006063EC">
        <w:rPr>
          <w:rFonts w:ascii="Courier New" w:hAnsi="Courier New" w:cs="Courier New"/>
          <w:sz w:val="20"/>
          <w:szCs w:val="20"/>
        </w:rPr>
        <w:t>") </w:t>
      </w:r>
      <w:r w:rsidR="0050438C">
        <w:rPr>
          <w:rFonts w:ascii="Courier New" w:hAnsi="Courier New" w:cs="Courier New"/>
          <w:sz w:val="20"/>
          <w:szCs w:val="20"/>
        </w:rPr>
        <w:t xml:space="preserve"> </w:t>
      </w:r>
      <w:r w:rsidR="0050438C" w:rsidRPr="0050438C">
        <w:rPr>
          <w:rFonts w:ascii="Courier New" w:hAnsi="Courier New" w:cs="Courier New"/>
          <w:sz w:val="20"/>
          <w:szCs w:val="20"/>
        </w:rPr>
        <w:sym w:font="Wingdings" w:char="F0E0"/>
      </w:r>
      <w:r w:rsidR="0050438C">
        <w:rPr>
          <w:rFonts w:ascii="Courier New" w:hAnsi="Courier New" w:cs="Courier New"/>
          <w:sz w:val="20"/>
          <w:szCs w:val="20"/>
        </w:rPr>
        <w:t xml:space="preserve"> 0</w:t>
      </w:r>
    </w:p>
    <w:p w14:paraId="7D81ED93" w14:textId="3E0567F3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f.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1.find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(s4)</w:t>
      </w:r>
      <w:r w:rsidR="0050438C">
        <w:rPr>
          <w:rFonts w:ascii="Courier New" w:hAnsi="Courier New" w:cs="Courier New"/>
          <w:sz w:val="20"/>
          <w:szCs w:val="20"/>
        </w:rPr>
        <w:t xml:space="preserve"> </w:t>
      </w:r>
      <w:r w:rsidR="0050438C" w:rsidRPr="0050438C">
        <w:rPr>
          <w:rFonts w:ascii="Courier New" w:hAnsi="Courier New" w:cs="Courier New"/>
          <w:sz w:val="20"/>
          <w:szCs w:val="20"/>
        </w:rPr>
        <w:sym w:font="Wingdings" w:char="F0E0"/>
      </w:r>
      <w:r w:rsidR="0050438C">
        <w:rPr>
          <w:rFonts w:ascii="Courier New" w:hAnsi="Courier New" w:cs="Courier New"/>
          <w:sz w:val="20"/>
          <w:szCs w:val="20"/>
        </w:rPr>
        <w:t xml:space="preserve"> Error</w:t>
      </w:r>
    </w:p>
    <w:p w14:paraId="7C841E5A" w14:textId="296213FD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g.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1.startswith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063EC">
        <w:rPr>
          <w:rFonts w:ascii="Courier New" w:hAnsi="Courier New" w:cs="Courier New"/>
          <w:sz w:val="20"/>
          <w:szCs w:val="20"/>
        </w:rPr>
        <w:t>Welco</w:t>
      </w:r>
      <w:proofErr w:type="spellEnd"/>
      <w:r w:rsidRPr="006063EC">
        <w:rPr>
          <w:rFonts w:ascii="Courier New" w:hAnsi="Courier New" w:cs="Courier New"/>
          <w:sz w:val="20"/>
          <w:szCs w:val="20"/>
        </w:rPr>
        <w:t>")</w:t>
      </w:r>
      <w:r w:rsidR="0050438C">
        <w:rPr>
          <w:rFonts w:ascii="Courier New" w:hAnsi="Courier New" w:cs="Courier New"/>
          <w:sz w:val="20"/>
          <w:szCs w:val="20"/>
        </w:rPr>
        <w:t xml:space="preserve">  </w:t>
      </w:r>
      <w:r w:rsidR="0050438C" w:rsidRPr="0050438C">
        <w:rPr>
          <w:rFonts w:ascii="Courier New" w:hAnsi="Courier New" w:cs="Courier New"/>
          <w:sz w:val="20"/>
          <w:szCs w:val="20"/>
        </w:rPr>
        <w:sym w:font="Wingdings" w:char="F0E0"/>
      </w:r>
      <w:r w:rsidR="0050438C">
        <w:rPr>
          <w:rFonts w:ascii="Courier New" w:hAnsi="Courier New" w:cs="Courier New"/>
          <w:sz w:val="20"/>
          <w:szCs w:val="20"/>
        </w:rPr>
        <w:t xml:space="preserve"> True</w:t>
      </w:r>
    </w:p>
    <w:p w14:paraId="738D6FEF" w14:textId="09963144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h.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1.endswith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("on")     </w:t>
      </w:r>
      <w:r w:rsidR="0050438C" w:rsidRPr="0050438C">
        <w:rPr>
          <w:rFonts w:ascii="Courier New" w:hAnsi="Courier New" w:cs="Courier New"/>
          <w:sz w:val="20"/>
          <w:szCs w:val="20"/>
        </w:rPr>
        <w:sym w:font="Wingdings" w:char="F0E0"/>
      </w:r>
      <w:r w:rsidR="0050438C">
        <w:rPr>
          <w:rFonts w:ascii="Courier New" w:hAnsi="Courier New" w:cs="Courier New"/>
          <w:sz w:val="20"/>
          <w:szCs w:val="20"/>
        </w:rPr>
        <w:t xml:space="preserve"> True</w:t>
      </w:r>
    </w:p>
    <w:p w14:paraId="140C0CCD" w14:textId="77777777" w:rsidR="006063EC" w:rsidRPr="006063EC" w:rsidRDefault="006063EC" w:rsidP="006063EC">
      <w:pPr>
        <w:spacing w:after="240"/>
        <w:rPr>
          <w:rFonts w:ascii="Times New Roman" w:eastAsia="Times New Roman" w:hAnsi="Times New Roman" w:cs="Times New Roman"/>
        </w:rPr>
      </w:pPr>
    </w:p>
    <w:p w14:paraId="399306A1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sectPr w:rsidR="009808F8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2335D"/>
    <w:multiLevelType w:val="multilevel"/>
    <w:tmpl w:val="4E46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106A"/>
    <w:multiLevelType w:val="multilevel"/>
    <w:tmpl w:val="BC48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07B78"/>
    <w:multiLevelType w:val="multilevel"/>
    <w:tmpl w:val="21C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298269">
    <w:abstractNumId w:val="0"/>
  </w:num>
  <w:num w:numId="2" w16cid:durableId="619803424">
    <w:abstractNumId w:val="1"/>
  </w:num>
  <w:num w:numId="3" w16cid:durableId="1994987227">
    <w:abstractNumId w:val="2"/>
  </w:num>
  <w:num w:numId="4" w16cid:durableId="430711015">
    <w:abstractNumId w:val="6"/>
  </w:num>
  <w:num w:numId="5" w16cid:durableId="1438594589">
    <w:abstractNumId w:val="3"/>
  </w:num>
  <w:num w:numId="6" w16cid:durableId="1730373461">
    <w:abstractNumId w:val="8"/>
  </w:num>
  <w:num w:numId="7" w16cid:durableId="2102749657">
    <w:abstractNumId w:val="5"/>
  </w:num>
  <w:num w:numId="8" w16cid:durableId="1041980162">
    <w:abstractNumId w:val="7"/>
  </w:num>
  <w:num w:numId="9" w16cid:durableId="1565987062">
    <w:abstractNumId w:val="9"/>
  </w:num>
  <w:num w:numId="10" w16cid:durableId="406221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11CAA"/>
    <w:rsid w:val="0004168F"/>
    <w:rsid w:val="000525B8"/>
    <w:rsid w:val="0009249B"/>
    <w:rsid w:val="000F380E"/>
    <w:rsid w:val="000F6248"/>
    <w:rsid w:val="00173909"/>
    <w:rsid w:val="001D2877"/>
    <w:rsid w:val="00257C3C"/>
    <w:rsid w:val="00274E13"/>
    <w:rsid w:val="00423695"/>
    <w:rsid w:val="00452575"/>
    <w:rsid w:val="0048429D"/>
    <w:rsid w:val="0049149C"/>
    <w:rsid w:val="0050438C"/>
    <w:rsid w:val="005462FF"/>
    <w:rsid w:val="005D08D5"/>
    <w:rsid w:val="006063EC"/>
    <w:rsid w:val="00662B8E"/>
    <w:rsid w:val="006A0EAB"/>
    <w:rsid w:val="006A4551"/>
    <w:rsid w:val="006F28A5"/>
    <w:rsid w:val="00712E0C"/>
    <w:rsid w:val="007A3C04"/>
    <w:rsid w:val="00800B31"/>
    <w:rsid w:val="00834DF7"/>
    <w:rsid w:val="008B32A5"/>
    <w:rsid w:val="00970CE0"/>
    <w:rsid w:val="009808F8"/>
    <w:rsid w:val="009953BE"/>
    <w:rsid w:val="009C3209"/>
    <w:rsid w:val="009D6425"/>
    <w:rsid w:val="00A70718"/>
    <w:rsid w:val="00AC49B1"/>
    <w:rsid w:val="00AE7655"/>
    <w:rsid w:val="00B05865"/>
    <w:rsid w:val="00B53D2B"/>
    <w:rsid w:val="00B83115"/>
    <w:rsid w:val="00BB7585"/>
    <w:rsid w:val="00BC2E16"/>
    <w:rsid w:val="00D01BCD"/>
    <w:rsid w:val="00D56014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3</cp:revision>
  <dcterms:created xsi:type="dcterms:W3CDTF">2021-10-12T16:19:00Z</dcterms:created>
  <dcterms:modified xsi:type="dcterms:W3CDTF">2022-03-22T23:57:00Z</dcterms:modified>
</cp:coreProperties>
</file>