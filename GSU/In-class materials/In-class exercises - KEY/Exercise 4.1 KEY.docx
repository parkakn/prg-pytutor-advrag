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3B5D4" w14:textId="5E6ECC4C" w:rsidR="005462FF" w:rsidRDefault="005462FF" w:rsidP="005462FF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E54C42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E54C42">
        <w:rPr>
          <w:rFonts w:ascii="Courier New" w:hAnsi="Courier New" w:cs="Courier New"/>
          <w:b/>
          <w:bCs/>
          <w:sz w:val="32"/>
          <w:szCs w:val="32"/>
          <w:u w:val="single"/>
        </w:rPr>
        <w:t>1</w:t>
      </w:r>
      <w:r w:rsidR="009D4E6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KEY</w:t>
      </w:r>
      <w:bookmarkStart w:id="0" w:name="_GoBack"/>
      <w:bookmarkEnd w:id="0"/>
    </w:p>
    <w:p w14:paraId="54018F1E" w14:textId="4F49CDEB" w:rsidR="00834DF7" w:rsidRPr="00E54C42" w:rsidRDefault="005462FF" w:rsidP="00E54C42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 w:rsidR="00E54C42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.</w:t>
      </w:r>
      <w:r w:rsidR="00E54C42">
        <w:rPr>
          <w:rFonts w:ascii="Courier New" w:hAnsi="Courier New" w:cs="Courier New"/>
        </w:rPr>
        <w:t>1</w:t>
      </w:r>
      <w:r w:rsidRPr="00D01BCD">
        <w:rPr>
          <w:rFonts w:ascii="Courier New" w:hAnsi="Courier New" w:cs="Courier New"/>
        </w:rPr>
        <w:t>)</w:t>
      </w:r>
    </w:p>
    <w:p w14:paraId="5451B54B" w14:textId="5DA4CE58" w:rsidR="00834DF7" w:rsidRDefault="00834DF7" w:rsidP="006F28A5">
      <w:pPr>
        <w:rPr>
          <w:rFonts w:ascii="Times New Roman" w:hAnsi="Times New Roman" w:cs="Times New Roman"/>
        </w:rPr>
      </w:pPr>
    </w:p>
    <w:p w14:paraId="43B0B137" w14:textId="3DF60CDE" w:rsidR="00F77586" w:rsidRDefault="00F77586" w:rsidP="0001240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1. </w:t>
      </w:r>
    </w:p>
    <w:p w14:paraId="6618933F" w14:textId="57D5BB3E" w:rsidR="0076041D" w:rsidRDefault="0076041D" w:rsidP="006F28A5">
      <w:pPr>
        <w:rPr>
          <w:rFonts w:ascii="Courier New" w:hAnsi="Courier New" w:cs="Courier New"/>
          <w:sz w:val="20"/>
          <w:szCs w:val="20"/>
        </w:rPr>
      </w:pPr>
    </w:p>
    <w:p w14:paraId="3D7D0DD1" w14:textId="6CB70707" w:rsidR="0076041D" w:rsidRPr="00F77586" w:rsidRDefault="00163947" w:rsidP="006F28A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Answer</w:t>
      </w:r>
      <w:r w:rsidR="0076041D">
        <w:rPr>
          <w:rFonts w:ascii="Courier New" w:hAnsi="Courier New" w:cs="Courier New"/>
          <w:sz w:val="20"/>
          <w:szCs w:val="20"/>
        </w:rPr>
        <w:t>:A</w:t>
      </w:r>
      <w:proofErr w:type="spellEnd"/>
      <w:proofErr w:type="gramEnd"/>
    </w:p>
    <w:p w14:paraId="73919EC3" w14:textId="778C4494" w:rsidR="00F77586" w:rsidRDefault="00F77586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666EA95B" w14:textId="23588893" w:rsidR="00724CBF" w:rsidRDefault="00F77586" w:rsidP="0001240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2. </w:t>
      </w:r>
    </w:p>
    <w:p w14:paraId="1DDA4CCF" w14:textId="707BDF5B" w:rsidR="00724CBF" w:rsidRDefault="00724CBF" w:rsidP="00F7758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Answer:</w:t>
      </w:r>
    </w:p>
    <w:p w14:paraId="5B34A1EA" w14:textId="3A3DD515" w:rsidR="00724CBF" w:rsidRDefault="00724CBF" w:rsidP="00724C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2.0</w:t>
      </w:r>
    </w:p>
    <w:p w14:paraId="712450F5" w14:textId="1046DD28" w:rsidR="00724CBF" w:rsidRDefault="00724CBF" w:rsidP="00724C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 w:rsidRPr="00724CBF">
        <w:rPr>
          <w:rFonts w:ascii="Courier New" w:hAnsi="Courier New" w:cs="Courier New"/>
          <w:sz w:val="20"/>
          <w:szCs w:val="20"/>
        </w:rPr>
        <w:t>-2.4492935982947064e-16</w:t>
      </w:r>
    </w:p>
    <w:p w14:paraId="099EF47E" w14:textId="7447DE00" w:rsidR="00724CBF" w:rsidRDefault="00724CBF" w:rsidP="00724C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</w:p>
    <w:p w14:paraId="041C9E44" w14:textId="6D91266E" w:rsidR="00724CBF" w:rsidRDefault="00724CBF" w:rsidP="00724C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2.71</w:t>
      </w:r>
    </w:p>
    <w:p w14:paraId="747C35DB" w14:textId="78F7B18D" w:rsidR="00724CBF" w:rsidRDefault="00724CBF" w:rsidP="00724C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14:paraId="51637757" w14:textId="6B71CDD1" w:rsidR="00724CBF" w:rsidRDefault="00724CBF" w:rsidP="00724C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2.5</w:t>
      </w:r>
    </w:p>
    <w:p w14:paraId="07F1B82D" w14:textId="76EC8BB9" w:rsidR="00724CBF" w:rsidRPr="00724CBF" w:rsidRDefault="00724CBF" w:rsidP="00724C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2.5</w:t>
      </w:r>
    </w:p>
    <w:p w14:paraId="4C6D84A1" w14:textId="77777777" w:rsidR="00F77586" w:rsidRDefault="00F77586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3B00CDF7" w14:textId="167C46C6" w:rsidR="00724CBF" w:rsidRDefault="00F77586" w:rsidP="0001240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3. </w:t>
      </w:r>
    </w:p>
    <w:p w14:paraId="5ED7386D" w14:textId="73D2D701" w:rsidR="00724CBF" w:rsidRDefault="00724CBF" w:rsidP="00F7758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Answer:</w:t>
      </w:r>
    </w:p>
    <w:p w14:paraId="3FA380BF" w14:textId="178143E6" w:rsidR="00724CBF" w:rsidRDefault="00724CBF" w:rsidP="00F7758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Area=(6*pow(s,2))/(4*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math.tan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math.pi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/6))</w:t>
      </w:r>
    </w:p>
    <w:p w14:paraId="06FB7C8A" w14:textId="78E56D3B" w:rsidR="00DB5C9A" w:rsidRDefault="00DB5C9A" w:rsidP="00F77586">
      <w:pPr>
        <w:rPr>
          <w:rFonts w:ascii="Courier New" w:hAnsi="Courier New" w:cs="Courier New"/>
          <w:b/>
          <w:bCs/>
          <w:sz w:val="20"/>
          <w:szCs w:val="20"/>
        </w:rPr>
      </w:pPr>
    </w:p>
    <w:p w14:paraId="149C6BFE" w14:textId="10C831DD" w:rsidR="00DB5C9A" w:rsidRDefault="00DB5C9A" w:rsidP="00F77586">
      <w:pPr>
        <w:rPr>
          <w:rFonts w:ascii="Courier New" w:hAnsi="Courier New" w:cs="Courier New"/>
          <w:b/>
          <w:bCs/>
          <w:sz w:val="20"/>
          <w:szCs w:val="20"/>
        </w:rPr>
      </w:pPr>
    </w:p>
    <w:p w14:paraId="5BE0D788" w14:textId="77777777" w:rsidR="00AC49B1" w:rsidRPr="00DB5C9A" w:rsidRDefault="00AC49B1" w:rsidP="00F77586">
      <w:pPr>
        <w:rPr>
          <w:rFonts w:ascii="Courier New" w:hAnsi="Courier New" w:cs="Courier New"/>
          <w:sz w:val="20"/>
          <w:szCs w:val="20"/>
        </w:rPr>
      </w:pPr>
    </w:p>
    <w:sectPr w:rsidR="00AC49B1" w:rsidRPr="00DB5C9A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2058F"/>
    <w:multiLevelType w:val="hybridMultilevel"/>
    <w:tmpl w:val="6F104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1240A"/>
    <w:rsid w:val="0004168F"/>
    <w:rsid w:val="000525B8"/>
    <w:rsid w:val="000F6248"/>
    <w:rsid w:val="00163947"/>
    <w:rsid w:val="00173909"/>
    <w:rsid w:val="001D2877"/>
    <w:rsid w:val="00257C3C"/>
    <w:rsid w:val="00274E13"/>
    <w:rsid w:val="00423695"/>
    <w:rsid w:val="00452575"/>
    <w:rsid w:val="0048429D"/>
    <w:rsid w:val="0049149C"/>
    <w:rsid w:val="005462FF"/>
    <w:rsid w:val="005B79C9"/>
    <w:rsid w:val="005D08D5"/>
    <w:rsid w:val="00662B8E"/>
    <w:rsid w:val="006A0EAB"/>
    <w:rsid w:val="006F28A5"/>
    <w:rsid w:val="00712E0C"/>
    <w:rsid w:val="00724CBF"/>
    <w:rsid w:val="0076041D"/>
    <w:rsid w:val="007A3C04"/>
    <w:rsid w:val="00800B31"/>
    <w:rsid w:val="00834DF7"/>
    <w:rsid w:val="008B32A5"/>
    <w:rsid w:val="009953BE"/>
    <w:rsid w:val="009C3209"/>
    <w:rsid w:val="009D4E6B"/>
    <w:rsid w:val="009D6425"/>
    <w:rsid w:val="00AC49B1"/>
    <w:rsid w:val="00AE7655"/>
    <w:rsid w:val="00B05865"/>
    <w:rsid w:val="00B53D2B"/>
    <w:rsid w:val="00B83115"/>
    <w:rsid w:val="00BC2E16"/>
    <w:rsid w:val="00D01BCD"/>
    <w:rsid w:val="00D56014"/>
    <w:rsid w:val="00D846EE"/>
    <w:rsid w:val="00DB5C9A"/>
    <w:rsid w:val="00DD1842"/>
    <w:rsid w:val="00DE1951"/>
    <w:rsid w:val="00E54C42"/>
    <w:rsid w:val="00EA7BF6"/>
    <w:rsid w:val="00EC7876"/>
    <w:rsid w:val="00F50DAF"/>
    <w:rsid w:val="00F5308F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77586"/>
  </w:style>
  <w:style w:type="character" w:customStyle="1" w:styleId="apple-converted-space">
    <w:name w:val="apple-converted-space"/>
    <w:basedOn w:val="DefaultParagraphFont"/>
    <w:rsid w:val="00F775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F77586"/>
  </w:style>
  <w:style w:type="character" w:customStyle="1" w:styleId="literal">
    <w:name w:val="literal"/>
    <w:basedOn w:val="DefaultParagraphFont"/>
    <w:rsid w:val="00F77586"/>
  </w:style>
  <w:style w:type="character" w:styleId="HTMLCode">
    <w:name w:val="HTML Code"/>
    <w:basedOn w:val="DefaultParagraphFont"/>
    <w:uiPriority w:val="99"/>
    <w:semiHidden/>
    <w:unhideWhenUsed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F77586"/>
  </w:style>
  <w:style w:type="character" w:customStyle="1" w:styleId="mo">
    <w:name w:val="mo"/>
    <w:basedOn w:val="DefaultParagraphFont"/>
    <w:rsid w:val="00F77586"/>
  </w:style>
  <w:style w:type="character" w:customStyle="1" w:styleId="mn">
    <w:name w:val="mn"/>
    <w:basedOn w:val="DefaultParagraphFont"/>
    <w:rsid w:val="00F77586"/>
  </w:style>
  <w:style w:type="character" w:customStyle="1" w:styleId="mtext">
    <w:name w:val="mtext"/>
    <w:basedOn w:val="DefaultParagraphFont"/>
    <w:rsid w:val="00F77586"/>
  </w:style>
  <w:style w:type="character" w:customStyle="1" w:styleId="keyword">
    <w:name w:val="keyword"/>
    <w:basedOn w:val="DefaultParagraphFont"/>
    <w:rsid w:val="00AC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3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71924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6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15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7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5</cp:revision>
  <dcterms:created xsi:type="dcterms:W3CDTF">2021-10-05T14:40:00Z</dcterms:created>
  <dcterms:modified xsi:type="dcterms:W3CDTF">2021-10-05T14:40:00Z</dcterms:modified>
</cp:coreProperties>
</file>