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B5D4" w14:textId="24811F26" w:rsidR="005462FF" w:rsidRDefault="005462FF" w:rsidP="005462FF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3.</w:t>
      </w:r>
      <w:r w:rsidR="00834DF7">
        <w:rPr>
          <w:rFonts w:ascii="Courier New" w:hAnsi="Courier New" w:cs="Courier New"/>
          <w:b/>
          <w:bCs/>
          <w:sz w:val="32"/>
          <w:szCs w:val="32"/>
          <w:u w:val="single"/>
        </w:rPr>
        <w:t>5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</w:t>
      </w:r>
      <w:r w:rsidR="00C328BF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KEY</w:t>
      </w:r>
    </w:p>
    <w:p w14:paraId="0B335B10" w14:textId="604BC786" w:rsidR="005462FF" w:rsidRDefault="005462FF" w:rsidP="005462FF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3.</w:t>
      </w:r>
      <w:r w:rsidR="00834DF7">
        <w:rPr>
          <w:rFonts w:ascii="Courier New" w:hAnsi="Courier New" w:cs="Courier New"/>
        </w:rPr>
        <w:t>8</w:t>
      </w:r>
      <w:r w:rsidRPr="00D01BCD">
        <w:rPr>
          <w:rFonts w:ascii="Courier New" w:hAnsi="Courier New" w:cs="Courier New"/>
        </w:rPr>
        <w:t>)</w:t>
      </w:r>
    </w:p>
    <w:p w14:paraId="24EC4047" w14:textId="77777777" w:rsidR="005462FF" w:rsidRDefault="005462FF" w:rsidP="005462FF">
      <w:pPr>
        <w:jc w:val="center"/>
        <w:rPr>
          <w:rFonts w:ascii="Courier New" w:hAnsi="Courier New" w:cs="Courier New"/>
        </w:rPr>
      </w:pPr>
    </w:p>
    <w:p w14:paraId="7FE26A44" w14:textId="612028D5" w:rsidR="005462FF" w:rsidRDefault="005462FF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p w14:paraId="2C082E54" w14:textId="1880653F" w:rsidR="00DD1842" w:rsidRDefault="00DD1842" w:rsidP="00DD1842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1. </w:t>
      </w:r>
      <w:r w:rsidR="00834DF7">
        <w:rPr>
          <w:rFonts w:ascii="Courier New" w:hAnsi="Courier New" w:cs="Courier New"/>
          <w:b/>
          <w:bCs/>
          <w:sz w:val="20"/>
          <w:szCs w:val="20"/>
        </w:rPr>
        <w:t>Write a program to read a body temperature in F.  Display a message “Fever!” if the body temperature is greater than 100.4F; Otherwise, display “No fever”.</w:t>
      </w:r>
    </w:p>
    <w:p w14:paraId="6E0E08DF" w14:textId="2B7743B5" w:rsidR="00834DF7" w:rsidRDefault="00834DF7" w:rsidP="00DD1842">
      <w:pPr>
        <w:rPr>
          <w:rFonts w:ascii="Courier New" w:hAnsi="Courier New" w:cs="Courier New"/>
          <w:b/>
          <w:bCs/>
          <w:sz w:val="20"/>
          <w:szCs w:val="20"/>
        </w:rPr>
      </w:pPr>
    </w:p>
    <w:p w14:paraId="196D316D" w14:textId="77777777" w:rsidR="00834DF7" w:rsidRDefault="00834DF7" w:rsidP="00DD1842">
      <w:pPr>
        <w:rPr>
          <w:rFonts w:ascii="Courier New" w:hAnsi="Courier New" w:cs="Courier New"/>
          <w:b/>
          <w:bCs/>
          <w:sz w:val="20"/>
          <w:szCs w:val="20"/>
        </w:rPr>
      </w:pPr>
    </w:p>
    <w:p w14:paraId="0442374E" w14:textId="5B6082BB" w:rsidR="00834DF7" w:rsidRPr="00143233" w:rsidRDefault="00834DF7" w:rsidP="00143233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43233">
        <w:rPr>
          <w:rFonts w:ascii="Times New Roman" w:hAnsi="Times New Roman" w:cs="Times New Roman"/>
        </w:rPr>
        <w:t>System Analysis: What is(are) the input(s) and output(s)?</w:t>
      </w:r>
    </w:p>
    <w:p w14:paraId="20EA663A" w14:textId="528E808C" w:rsidR="00143233" w:rsidRDefault="00143233" w:rsidP="00143233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3FE660FD" w14:textId="6181FEFB" w:rsidR="00143233" w:rsidRPr="00DA6BE6" w:rsidRDefault="00143233" w:rsidP="00143233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DA6BE6">
        <w:rPr>
          <w:rFonts w:ascii="Times New Roman" w:hAnsi="Times New Roman" w:cs="Times New Roman"/>
          <w:highlight w:val="yellow"/>
        </w:rPr>
        <w:t>Input: temperature(float)</w:t>
      </w:r>
    </w:p>
    <w:p w14:paraId="531FD0CE" w14:textId="336F1A57" w:rsidR="00143233" w:rsidRDefault="00143233" w:rsidP="00143233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A6BE6">
        <w:rPr>
          <w:rFonts w:ascii="Times New Roman" w:hAnsi="Times New Roman" w:cs="Times New Roman"/>
          <w:highlight w:val="yellow"/>
        </w:rPr>
        <w:t>Output: a message Fever or No Fever</w:t>
      </w:r>
    </w:p>
    <w:p w14:paraId="485254D8" w14:textId="77777777" w:rsidR="00143233" w:rsidRPr="00143233" w:rsidRDefault="00143233" w:rsidP="00143233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B50506C" w14:textId="3D1D7534" w:rsidR="00834DF7" w:rsidRPr="00143233" w:rsidRDefault="00834DF7" w:rsidP="00143233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43233">
        <w:rPr>
          <w:rFonts w:ascii="Times New Roman" w:hAnsi="Times New Roman" w:cs="Times New Roman"/>
        </w:rPr>
        <w:t xml:space="preserve">Assume your manager asks you to complete this program by using a </w:t>
      </w:r>
      <w:proofErr w:type="gramStart"/>
      <w:r w:rsidRPr="00143233">
        <w:rPr>
          <w:rFonts w:ascii="Times New Roman" w:hAnsi="Times New Roman" w:cs="Times New Roman"/>
        </w:rPr>
        <w:t>TWO way</w:t>
      </w:r>
      <w:proofErr w:type="gramEnd"/>
      <w:r w:rsidRPr="00143233">
        <w:rPr>
          <w:rFonts w:ascii="Times New Roman" w:hAnsi="Times New Roman" w:cs="Times New Roman"/>
        </w:rPr>
        <w:t xml:space="preserve"> decision selection statement. What should be the condition? How to represent it using a Boolean expression (may use logical operator) in Python?</w:t>
      </w:r>
    </w:p>
    <w:p w14:paraId="6F697E41" w14:textId="503B3A35" w:rsidR="00143233" w:rsidRDefault="00143233" w:rsidP="00143233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E2EA1F9" w14:textId="5EF918BE" w:rsidR="00DA6BE6" w:rsidRPr="00DA6BE6" w:rsidRDefault="00DA6BE6" w:rsidP="00143233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DA6BE6">
        <w:rPr>
          <w:rFonts w:ascii="Times New Roman" w:hAnsi="Times New Roman" w:cs="Times New Roman"/>
          <w:highlight w:val="yellow"/>
        </w:rPr>
        <w:t>Condition in English:</w:t>
      </w:r>
    </w:p>
    <w:p w14:paraId="7E1B7CD7" w14:textId="1E6555C9" w:rsidR="00DA6BE6" w:rsidRDefault="00DA6BE6" w:rsidP="00143233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DA6BE6">
        <w:rPr>
          <w:rFonts w:ascii="Times New Roman" w:hAnsi="Times New Roman" w:cs="Times New Roman"/>
          <w:highlight w:val="yellow"/>
        </w:rPr>
        <w:t xml:space="preserve">Check if </w:t>
      </w:r>
      <w:r w:rsidRPr="00DA6BE6">
        <w:rPr>
          <w:rFonts w:ascii="Times New Roman" w:hAnsi="Times New Roman" w:cs="Times New Roman"/>
          <w:highlight w:val="yellow"/>
        </w:rPr>
        <w:t>the body temperature is greater than 100.4F</w:t>
      </w:r>
    </w:p>
    <w:p w14:paraId="7EB94EA6" w14:textId="77777777" w:rsidR="00DA6BE6" w:rsidRDefault="00DA6BE6" w:rsidP="00143233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71DF4A9E" w14:textId="6611B963" w:rsidR="00DA6BE6" w:rsidRDefault="00DA6BE6" w:rsidP="00143233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 in Python:</w:t>
      </w:r>
    </w:p>
    <w:p w14:paraId="0B34EFE7" w14:textId="4BDE0DD2" w:rsidR="00143233" w:rsidRDefault="00143233" w:rsidP="00143233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4CEB">
        <w:rPr>
          <w:rFonts w:ascii="Times New Roman" w:hAnsi="Times New Roman" w:cs="Times New Roman"/>
          <w:highlight w:val="yellow"/>
        </w:rPr>
        <w:t>temperature&gt;100.4</w:t>
      </w:r>
    </w:p>
    <w:p w14:paraId="0E2C3007" w14:textId="77777777" w:rsidR="00143233" w:rsidRPr="00143233" w:rsidRDefault="00143233" w:rsidP="00143233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532A3C10" w14:textId="6456D2F2" w:rsidR="00834DF7" w:rsidRPr="00143233" w:rsidRDefault="00834DF7" w:rsidP="00143233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43233">
        <w:rPr>
          <w:rFonts w:ascii="Times New Roman" w:hAnsi="Times New Roman" w:cs="Times New Roman"/>
        </w:rPr>
        <w:t>System Design: List the steps to get output(s) from input(s)</w:t>
      </w:r>
    </w:p>
    <w:p w14:paraId="44BB6678" w14:textId="778CA08E" w:rsidR="00143233" w:rsidRDefault="00143233" w:rsidP="00143233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68F8652A" w14:textId="6E186894" w:rsidR="00143233" w:rsidRPr="002B4CEB" w:rsidRDefault="00143233" w:rsidP="00143233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2B4CEB">
        <w:rPr>
          <w:rFonts w:ascii="Times New Roman" w:hAnsi="Times New Roman" w:cs="Times New Roman"/>
          <w:highlight w:val="yellow"/>
        </w:rPr>
        <w:t>Step 1: get input for temperature</w:t>
      </w:r>
    </w:p>
    <w:p w14:paraId="1195F3C5" w14:textId="40B58164" w:rsidR="00143233" w:rsidRPr="002B4CEB" w:rsidRDefault="00143233" w:rsidP="00143233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2B4CEB">
        <w:rPr>
          <w:rFonts w:ascii="Times New Roman" w:hAnsi="Times New Roman" w:cs="Times New Roman"/>
          <w:highlight w:val="yellow"/>
        </w:rPr>
        <w:t>If temperature&gt;100.4:</w:t>
      </w:r>
    </w:p>
    <w:p w14:paraId="2F05DDDF" w14:textId="02F28972" w:rsidR="00143233" w:rsidRPr="002B4CEB" w:rsidRDefault="00143233" w:rsidP="001432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2B4CEB">
        <w:rPr>
          <w:rFonts w:ascii="Times New Roman" w:hAnsi="Times New Roman" w:cs="Times New Roman"/>
          <w:highlight w:val="yellow"/>
        </w:rPr>
        <w:t xml:space="preserve">                  Step 2: print Fever</w:t>
      </w:r>
    </w:p>
    <w:p w14:paraId="2D8F8580" w14:textId="77746FFB" w:rsidR="00143233" w:rsidRPr="002B4CEB" w:rsidRDefault="00143233" w:rsidP="001432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2B4CEB">
        <w:rPr>
          <w:rFonts w:ascii="Times New Roman" w:hAnsi="Times New Roman" w:cs="Times New Roman"/>
          <w:highlight w:val="yellow"/>
        </w:rPr>
        <w:t xml:space="preserve">            Else</w:t>
      </w:r>
    </w:p>
    <w:p w14:paraId="33F9FCA7" w14:textId="039B6631" w:rsidR="00143233" w:rsidRPr="00143233" w:rsidRDefault="00143233" w:rsidP="0014323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4CEB">
        <w:rPr>
          <w:rFonts w:ascii="Times New Roman" w:hAnsi="Times New Roman" w:cs="Times New Roman"/>
          <w:highlight w:val="yellow"/>
        </w:rPr>
        <w:tab/>
        <w:t xml:space="preserve">       Step 3: print No fever</w:t>
      </w:r>
    </w:p>
    <w:p w14:paraId="164F2355" w14:textId="337A8314" w:rsidR="00834DF7" w:rsidRPr="00143233" w:rsidRDefault="00834DF7" w:rsidP="00143233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43233">
        <w:rPr>
          <w:rFonts w:ascii="Times New Roman" w:hAnsi="Times New Roman" w:cs="Times New Roman"/>
        </w:rPr>
        <w:t>Write your program.</w:t>
      </w:r>
    </w:p>
    <w:p w14:paraId="4037B07D" w14:textId="0384AD5C" w:rsidR="00143233" w:rsidRDefault="00143233" w:rsidP="0014323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2AB0FA86" w14:textId="38F43D8C" w:rsidR="00143233" w:rsidRPr="002B4CEB" w:rsidRDefault="00B879C0" w:rsidP="00143233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t</w:t>
      </w:r>
      <w:r w:rsidR="00750E5B">
        <w:rPr>
          <w:rFonts w:ascii="Times New Roman" w:hAnsi="Times New Roman" w:cs="Times New Roman"/>
          <w:highlight w:val="yellow"/>
        </w:rPr>
        <w:t>emperature=</w:t>
      </w:r>
      <w:r>
        <w:rPr>
          <w:rFonts w:ascii="Times New Roman" w:hAnsi="Times New Roman" w:cs="Times New Roman"/>
          <w:highlight w:val="yellow"/>
        </w:rPr>
        <w:t>float</w:t>
      </w:r>
      <w:r w:rsidR="00750E5B">
        <w:rPr>
          <w:rFonts w:ascii="Times New Roman" w:hAnsi="Times New Roman" w:cs="Times New Roman"/>
          <w:highlight w:val="yellow"/>
        </w:rPr>
        <w:t>(input(‘</w:t>
      </w:r>
      <w:r>
        <w:rPr>
          <w:rFonts w:ascii="Times New Roman" w:hAnsi="Times New Roman" w:cs="Times New Roman"/>
          <w:highlight w:val="yellow"/>
        </w:rPr>
        <w:t>Enter a temperature</w:t>
      </w:r>
      <w:r w:rsidR="00750E5B">
        <w:rPr>
          <w:rFonts w:ascii="Times New Roman" w:hAnsi="Times New Roman" w:cs="Times New Roman"/>
          <w:highlight w:val="yellow"/>
        </w:rPr>
        <w:t>’))</w:t>
      </w:r>
    </w:p>
    <w:p w14:paraId="6287AE3C" w14:textId="1F849D9F" w:rsidR="00143233" w:rsidRPr="002B4CEB" w:rsidRDefault="00B879C0" w:rsidP="00143233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i</w:t>
      </w:r>
      <w:r w:rsidR="00143233" w:rsidRPr="002B4CEB">
        <w:rPr>
          <w:rFonts w:ascii="Times New Roman" w:hAnsi="Times New Roman" w:cs="Times New Roman"/>
          <w:highlight w:val="yellow"/>
        </w:rPr>
        <w:t>f temperature&gt;100.4:</w:t>
      </w:r>
    </w:p>
    <w:p w14:paraId="0A341F8C" w14:textId="0ACF5E17" w:rsidR="00143233" w:rsidRPr="002B4CEB" w:rsidRDefault="00143233" w:rsidP="001432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2B4CEB">
        <w:rPr>
          <w:rFonts w:ascii="Times New Roman" w:hAnsi="Times New Roman" w:cs="Times New Roman"/>
          <w:highlight w:val="yellow"/>
        </w:rPr>
        <w:t xml:space="preserve">                  print</w:t>
      </w:r>
      <w:r w:rsidR="00B879C0">
        <w:rPr>
          <w:rFonts w:ascii="Times New Roman" w:hAnsi="Times New Roman" w:cs="Times New Roman"/>
          <w:highlight w:val="yellow"/>
        </w:rPr>
        <w:t>(‘</w:t>
      </w:r>
      <w:r w:rsidRPr="002B4CEB">
        <w:rPr>
          <w:rFonts w:ascii="Times New Roman" w:hAnsi="Times New Roman" w:cs="Times New Roman"/>
          <w:highlight w:val="yellow"/>
        </w:rPr>
        <w:t>Fever</w:t>
      </w:r>
      <w:r w:rsidR="00B879C0">
        <w:rPr>
          <w:rFonts w:ascii="Times New Roman" w:hAnsi="Times New Roman" w:cs="Times New Roman"/>
          <w:highlight w:val="yellow"/>
        </w:rPr>
        <w:t>’)</w:t>
      </w:r>
    </w:p>
    <w:p w14:paraId="0CAAF8FB" w14:textId="17666C82" w:rsidR="00143233" w:rsidRPr="002B4CEB" w:rsidRDefault="00143233" w:rsidP="001432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highlight w:val="yellow"/>
        </w:rPr>
      </w:pPr>
      <w:r w:rsidRPr="002B4CEB">
        <w:rPr>
          <w:rFonts w:ascii="Times New Roman" w:hAnsi="Times New Roman" w:cs="Times New Roman"/>
          <w:highlight w:val="yellow"/>
        </w:rPr>
        <w:t xml:space="preserve">            </w:t>
      </w:r>
      <w:r w:rsidR="00B879C0">
        <w:rPr>
          <w:rFonts w:ascii="Times New Roman" w:hAnsi="Times New Roman" w:cs="Times New Roman"/>
          <w:highlight w:val="yellow"/>
        </w:rPr>
        <w:t>e</w:t>
      </w:r>
      <w:r w:rsidRPr="002B4CEB">
        <w:rPr>
          <w:rFonts w:ascii="Times New Roman" w:hAnsi="Times New Roman" w:cs="Times New Roman"/>
          <w:highlight w:val="yellow"/>
        </w:rPr>
        <w:t>lse</w:t>
      </w:r>
      <w:r w:rsidR="00B879C0">
        <w:rPr>
          <w:rFonts w:ascii="Times New Roman" w:hAnsi="Times New Roman" w:cs="Times New Roman"/>
          <w:highlight w:val="yellow"/>
        </w:rPr>
        <w:t>:</w:t>
      </w:r>
    </w:p>
    <w:p w14:paraId="161E74BA" w14:textId="692A868E" w:rsidR="00143233" w:rsidRPr="00143233" w:rsidRDefault="00143233" w:rsidP="0014323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2B4CEB">
        <w:rPr>
          <w:rFonts w:ascii="Times New Roman" w:hAnsi="Times New Roman" w:cs="Times New Roman"/>
          <w:highlight w:val="yellow"/>
        </w:rPr>
        <w:tab/>
        <w:t xml:space="preserve">      print</w:t>
      </w:r>
      <w:r w:rsidR="00B879C0">
        <w:rPr>
          <w:rFonts w:ascii="Times New Roman" w:hAnsi="Times New Roman" w:cs="Times New Roman"/>
          <w:highlight w:val="yellow"/>
        </w:rPr>
        <w:t>(‘</w:t>
      </w:r>
      <w:r w:rsidRPr="002B4CEB">
        <w:rPr>
          <w:rFonts w:ascii="Times New Roman" w:hAnsi="Times New Roman" w:cs="Times New Roman"/>
          <w:highlight w:val="yellow"/>
        </w:rPr>
        <w:t xml:space="preserve">No </w:t>
      </w:r>
      <w:r w:rsidR="00B879C0">
        <w:rPr>
          <w:rFonts w:ascii="Times New Roman" w:hAnsi="Times New Roman" w:cs="Times New Roman"/>
          <w:highlight w:val="yellow"/>
        </w:rPr>
        <w:t>F</w:t>
      </w:r>
      <w:r w:rsidRPr="002B4CEB">
        <w:rPr>
          <w:rFonts w:ascii="Times New Roman" w:hAnsi="Times New Roman" w:cs="Times New Roman"/>
          <w:highlight w:val="yellow"/>
        </w:rPr>
        <w:t>ever</w:t>
      </w:r>
      <w:r w:rsidR="00B879C0">
        <w:rPr>
          <w:rFonts w:ascii="Times New Roman" w:hAnsi="Times New Roman" w:cs="Times New Roman"/>
          <w:highlight w:val="yellow"/>
        </w:rPr>
        <w:t>’)</w:t>
      </w:r>
    </w:p>
    <w:p w14:paraId="13FB4C76" w14:textId="77777777" w:rsidR="00143233" w:rsidRPr="00143233" w:rsidRDefault="00143233" w:rsidP="00143233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14:paraId="4717C368" w14:textId="6E57E0DE" w:rsidR="00DD1842" w:rsidRDefault="00834DF7" w:rsidP="006F28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C5A9651" w14:textId="7A456A07" w:rsidR="00834DF7" w:rsidRDefault="00834DF7" w:rsidP="006F28A5">
      <w:pPr>
        <w:rPr>
          <w:rFonts w:ascii="Times New Roman" w:hAnsi="Times New Roman" w:cs="Times New Roman"/>
        </w:rPr>
      </w:pPr>
    </w:p>
    <w:p w14:paraId="54018F1E" w14:textId="5ADC6669" w:rsidR="00834DF7" w:rsidRDefault="00834DF7" w:rsidP="006F28A5">
      <w:pPr>
        <w:rPr>
          <w:rFonts w:ascii="Times New Roman" w:hAnsi="Times New Roman" w:cs="Times New Roman"/>
        </w:rPr>
      </w:pPr>
    </w:p>
    <w:p w14:paraId="5451B54B" w14:textId="5DA4CE58" w:rsidR="00834DF7" w:rsidRDefault="00834DF7" w:rsidP="006F28A5">
      <w:pPr>
        <w:rPr>
          <w:rFonts w:ascii="Times New Roman" w:hAnsi="Times New Roman" w:cs="Times New Roman"/>
        </w:rPr>
      </w:pPr>
    </w:p>
    <w:p w14:paraId="6897E9AB" w14:textId="77777777" w:rsidR="00834DF7" w:rsidRPr="006F28A5" w:rsidRDefault="00834DF7" w:rsidP="006F28A5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834DF7" w:rsidRPr="006F28A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306FD"/>
    <w:multiLevelType w:val="hybridMultilevel"/>
    <w:tmpl w:val="8E68C3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12C91"/>
    <w:multiLevelType w:val="hybridMultilevel"/>
    <w:tmpl w:val="D6F65888"/>
    <w:lvl w:ilvl="0" w:tplc="CFBE5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0A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AC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60E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06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FAC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849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9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560857">
    <w:abstractNumId w:val="0"/>
  </w:num>
  <w:num w:numId="2" w16cid:durableId="2029867314">
    <w:abstractNumId w:val="1"/>
  </w:num>
  <w:num w:numId="3" w16cid:durableId="1891065321">
    <w:abstractNumId w:val="2"/>
  </w:num>
  <w:num w:numId="4" w16cid:durableId="575094651">
    <w:abstractNumId w:val="6"/>
  </w:num>
  <w:num w:numId="5" w16cid:durableId="1247761430">
    <w:abstractNumId w:val="3"/>
  </w:num>
  <w:num w:numId="6" w16cid:durableId="1884558234">
    <w:abstractNumId w:val="7"/>
  </w:num>
  <w:num w:numId="7" w16cid:durableId="476654910">
    <w:abstractNumId w:val="5"/>
  </w:num>
  <w:num w:numId="8" w16cid:durableId="806775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43233"/>
    <w:rsid w:val="00173909"/>
    <w:rsid w:val="001D2877"/>
    <w:rsid w:val="00257C3C"/>
    <w:rsid w:val="002B4CEB"/>
    <w:rsid w:val="00423695"/>
    <w:rsid w:val="00452575"/>
    <w:rsid w:val="0048429D"/>
    <w:rsid w:val="0049149C"/>
    <w:rsid w:val="005462FF"/>
    <w:rsid w:val="005D08D5"/>
    <w:rsid w:val="00662B8E"/>
    <w:rsid w:val="006A0EAB"/>
    <w:rsid w:val="006F28A5"/>
    <w:rsid w:val="00712E0C"/>
    <w:rsid w:val="00750E5B"/>
    <w:rsid w:val="007A3C04"/>
    <w:rsid w:val="00800B31"/>
    <w:rsid w:val="00834DF7"/>
    <w:rsid w:val="008B32A5"/>
    <w:rsid w:val="009953BE"/>
    <w:rsid w:val="009C3209"/>
    <w:rsid w:val="009D6425"/>
    <w:rsid w:val="00AE7655"/>
    <w:rsid w:val="00B05865"/>
    <w:rsid w:val="00B53D2B"/>
    <w:rsid w:val="00B83115"/>
    <w:rsid w:val="00B879C0"/>
    <w:rsid w:val="00BC2E16"/>
    <w:rsid w:val="00C328BF"/>
    <w:rsid w:val="00D01BCD"/>
    <w:rsid w:val="00DA6BE6"/>
    <w:rsid w:val="00DD1842"/>
    <w:rsid w:val="00DE1951"/>
    <w:rsid w:val="00EA7BF6"/>
    <w:rsid w:val="00EC7876"/>
    <w:rsid w:val="00F50DAF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856</Characters>
  <Application>Microsoft Office Word</Application>
  <DocSecurity>0</DocSecurity>
  <Lines>22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4</cp:revision>
  <dcterms:created xsi:type="dcterms:W3CDTF">2021-09-21T16:32:00Z</dcterms:created>
  <dcterms:modified xsi:type="dcterms:W3CDTF">2023-09-21T19:11:00Z</dcterms:modified>
</cp:coreProperties>
</file>