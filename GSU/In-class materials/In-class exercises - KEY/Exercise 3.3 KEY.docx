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6AC9E834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3.</w:t>
      </w:r>
      <w:r w:rsidR="00940F1F">
        <w:rPr>
          <w:rFonts w:ascii="Courier New" w:hAnsi="Courier New" w:cs="Courier New"/>
          <w:b/>
          <w:bCs/>
          <w:sz w:val="32"/>
          <w:szCs w:val="32"/>
          <w:u w:val="single"/>
        </w:rPr>
        <w:t>3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r w:rsidR="00FE2742">
        <w:rPr>
          <w:rFonts w:ascii="Courier New" w:hAnsi="Courier New" w:cs="Courier New"/>
          <w:b/>
          <w:bCs/>
          <w:sz w:val="32"/>
          <w:szCs w:val="32"/>
          <w:u w:val="single"/>
        </w:rPr>
        <w:t>KEY</w:t>
      </w:r>
    </w:p>
    <w:p w14:paraId="0B335B10" w14:textId="775F5C3C" w:rsidR="005462FF" w:rsidRDefault="005462FF" w:rsidP="005462FF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</w:t>
      </w:r>
      <w:r w:rsidR="00940F1F">
        <w:rPr>
          <w:rFonts w:ascii="Courier New" w:hAnsi="Courier New" w:cs="Courier New"/>
        </w:rPr>
        <w:t>5</w:t>
      </w:r>
      <w:r w:rsidRPr="00D01BCD">
        <w:rPr>
          <w:rFonts w:ascii="Courier New" w:hAnsi="Courier New" w:cs="Courier New"/>
        </w:rPr>
        <w:t>)</w:t>
      </w:r>
    </w:p>
    <w:p w14:paraId="05735865" w14:textId="77777777" w:rsidR="00712E0C" w:rsidRDefault="00712E0C" w:rsidP="005462FF">
      <w:pPr>
        <w:rPr>
          <w:rFonts w:ascii="Courier New" w:hAnsi="Courier New" w:cs="Courier New"/>
        </w:rPr>
      </w:pPr>
    </w:p>
    <w:p w14:paraId="7FE26A44" w14:textId="4B930F1B" w:rsidR="005462FF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720FFA49" w14:textId="20EE205D" w:rsidR="00C667B9" w:rsidRPr="00C667B9" w:rsidRDefault="00C667B9" w:rsidP="00FE2742">
      <w:pPr>
        <w:pStyle w:val="NormalWeb"/>
        <w:spacing w:before="0" w:beforeAutospacing="0" w:after="0" w:afterAutospacing="0"/>
        <w:rPr>
          <w:rFonts w:ascii="Courier" w:hAnsi="Courier"/>
          <w:color w:val="000000"/>
        </w:rPr>
      </w:pPr>
      <w:r>
        <w:rPr>
          <w:rFonts w:ascii="Courier New" w:hAnsi="Courier New" w:cs="Courier New"/>
          <w:b/>
          <w:bCs/>
          <w:sz w:val="20"/>
          <w:szCs w:val="20"/>
        </w:rPr>
        <w:t>1.</w:t>
      </w:r>
    </w:p>
    <w:p w14:paraId="6A01C62B" w14:textId="4BF569F1" w:rsidR="00C667B9" w:rsidRDefault="00FE2742" w:rsidP="00C667B9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C. just right</w:t>
      </w:r>
    </w:p>
    <w:p w14:paraId="14D4CC1E" w14:textId="77777777" w:rsidR="00FE2742" w:rsidRDefault="00FE2742" w:rsidP="00C667B9">
      <w:pPr>
        <w:spacing w:after="240"/>
        <w:rPr>
          <w:rFonts w:ascii="Times New Roman" w:eastAsia="Times New Roman" w:hAnsi="Times New Roman" w:cs="Times New Roman"/>
        </w:rPr>
      </w:pPr>
    </w:p>
    <w:p w14:paraId="6693F95A" w14:textId="72A46892" w:rsidR="00C667B9" w:rsidRPr="00C667B9" w:rsidRDefault="00C667B9" w:rsidP="00FE2742">
      <w:pPr>
        <w:pStyle w:val="NormalWeb"/>
        <w:spacing w:before="0" w:beforeAutospacing="0" w:after="0" w:afterAutospacing="0"/>
      </w:pPr>
      <w:r w:rsidRPr="00C667B9">
        <w:rPr>
          <w:rFonts w:ascii="Courier New" w:hAnsi="Courier New" w:cs="Courier New"/>
          <w:b/>
          <w:bCs/>
          <w:sz w:val="20"/>
          <w:szCs w:val="20"/>
        </w:rPr>
        <w:t xml:space="preserve">2. </w:t>
      </w:r>
    </w:p>
    <w:p w14:paraId="0DE64C44" w14:textId="50AF5D8A" w:rsidR="00C667B9" w:rsidRPr="00C667B9" w:rsidRDefault="00FE2742" w:rsidP="00C667B9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No. The order of the condition should be reversed. </w:t>
      </w:r>
    </w:p>
    <w:p w14:paraId="63B764EF" w14:textId="77777777" w:rsidR="00C667B9" w:rsidRPr="006F28A5" w:rsidRDefault="00C667B9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C667B9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800B31"/>
    <w:rsid w:val="008B32A5"/>
    <w:rsid w:val="00940F1F"/>
    <w:rsid w:val="009953BE"/>
    <w:rsid w:val="009C3209"/>
    <w:rsid w:val="009D6425"/>
    <w:rsid w:val="00AE7655"/>
    <w:rsid w:val="00B05865"/>
    <w:rsid w:val="00B53D2B"/>
    <w:rsid w:val="00B83115"/>
    <w:rsid w:val="00BC2E16"/>
    <w:rsid w:val="00C667B9"/>
    <w:rsid w:val="00D01BCD"/>
    <w:rsid w:val="00DE1951"/>
    <w:rsid w:val="00EA7BF6"/>
    <w:rsid w:val="00F50DAF"/>
    <w:rsid w:val="00F5308F"/>
    <w:rsid w:val="00FE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6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2021-09-24T18:56:00Z</dcterms:created>
  <dcterms:modified xsi:type="dcterms:W3CDTF">2021-09-24T18:56:00Z</dcterms:modified>
</cp:coreProperties>
</file>