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CF27" w14:textId="7ABC03A8" w:rsidR="006F28A5" w:rsidRDefault="006F28A5" w:rsidP="006F28A5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3.1 </w:t>
      </w:r>
      <w:r w:rsidR="005A6DCA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- KEY</w:t>
      </w:r>
    </w:p>
    <w:p w14:paraId="43DD93B6" w14:textId="4807EB11" w:rsidR="006F28A5" w:rsidRDefault="006F28A5" w:rsidP="006F28A5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3.1</w:t>
      </w:r>
      <w:r w:rsidRPr="00D01BCD">
        <w:rPr>
          <w:rFonts w:ascii="Courier New" w:hAnsi="Courier New" w:cs="Courier New"/>
        </w:rPr>
        <w:t>)</w:t>
      </w:r>
    </w:p>
    <w:p w14:paraId="2A2A5548" w14:textId="77777777" w:rsidR="006F28A5" w:rsidRPr="00F00C2C" w:rsidRDefault="006F28A5" w:rsidP="006F28A5">
      <w:pPr>
        <w:spacing w:afterAutospacing="1"/>
        <w:textAlignment w:val="baseline"/>
        <w:rPr>
          <w:rFonts w:ascii="inherit" w:eastAsia="Times New Roman" w:hAnsi="inherit" w:cs="Times New Roman"/>
        </w:rPr>
      </w:pPr>
    </w:p>
    <w:p w14:paraId="099526BC" w14:textId="667A93A2" w:rsidR="007C2DF9" w:rsidRPr="0084295D" w:rsidRDefault="005A6DCA" w:rsidP="006F28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 </w:t>
      </w:r>
    </w:p>
    <w:p w14:paraId="0D0BFF9E" w14:textId="77777777" w:rsidR="006F28A5" w:rsidRPr="00F00C2C" w:rsidRDefault="006F28A5" w:rsidP="006F28A5">
      <w:pPr>
        <w:rPr>
          <w:rFonts w:ascii="Palatino ET W02" w:eastAsia="Times New Roman" w:hAnsi="Palatino ET W02" w:cs="Times New Roman"/>
          <w:b/>
          <w:bCs/>
          <w:color w:val="070707"/>
        </w:rPr>
      </w:pPr>
    </w:p>
    <w:p w14:paraId="274931A1" w14:textId="15F75E3F" w:rsidR="006F28A5" w:rsidRDefault="006F28A5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71F16347" w14:textId="46368A97" w:rsidR="005A6DCA" w:rsidRPr="0084295D" w:rsidRDefault="005A6DCA" w:rsidP="005A6D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"Enter first number")</w:t>
      </w:r>
    </w:p>
    <w:p w14:paraId="547A80EB" w14:textId="77777777" w:rsidR="005A6DCA" w:rsidRPr="0084295D" w:rsidRDefault="005A6DCA" w:rsidP="005A6D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= </w:t>
      </w: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int( input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7AB0A763" w14:textId="77777777" w:rsidR="005A6DCA" w:rsidRPr="0084295D" w:rsidRDefault="005A6DCA" w:rsidP="005A6D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"Enter second number")</w:t>
      </w:r>
    </w:p>
    <w:p w14:paraId="66127002" w14:textId="77777777" w:rsidR="005A6DCA" w:rsidRPr="0084295D" w:rsidRDefault="005A6DCA" w:rsidP="005A6D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= </w:t>
      </w: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int( input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6C5FDE0E" w14:textId="1FD29E29" w:rsidR="005A6DCA" w:rsidRPr="0084295D" w:rsidRDefault="005A6DCA" w:rsidP="005A6D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sum=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first+second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4D6BD6B" w14:textId="77777777" w:rsidR="005A6DCA" w:rsidRPr="0084295D" w:rsidRDefault="005A6DCA" w:rsidP="005A6D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"Sum is greater than 5:",sum&gt;5)</w:t>
      </w:r>
    </w:p>
    <w:p w14:paraId="2D2D6EF0" w14:textId="463D3E22" w:rsidR="005A6DCA" w:rsidRPr="0084295D" w:rsidRDefault="005A6DCA" w:rsidP="005A6D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"Sum is equal to 5:",</w:t>
      </w:r>
      <w:r w:rsidRPr="005A6DCA">
        <w:rPr>
          <w:rFonts w:ascii="Courier New" w:eastAsia="Times New Roman" w:hAnsi="Courier New" w:cs="Courier New"/>
          <w:color w:val="000000"/>
          <w:sz w:val="20"/>
          <w:szCs w:val="20"/>
          <w:shd w:val="pct15" w:color="auto" w:fill="FFFFFF"/>
        </w:rPr>
        <w:t>sum==5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05C873" w14:textId="632A7132" w:rsidR="005A6DCA" w:rsidRDefault="005A6DCA" w:rsidP="005A6DC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"Sum is lesser than 5:",</w:t>
      </w:r>
      <w:r w:rsidRPr="005A6DCA">
        <w:rPr>
          <w:rFonts w:ascii="Courier New" w:eastAsia="Times New Roman" w:hAnsi="Courier New" w:cs="Courier New"/>
          <w:color w:val="000000"/>
          <w:sz w:val="20"/>
          <w:szCs w:val="20"/>
          <w:shd w:val="pct15" w:color="auto" w:fill="FFFFFF"/>
        </w:rPr>
        <w:t>sum&lt;5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E7C6C2" w14:textId="7EC4FF14" w:rsidR="005A6DCA" w:rsidRPr="0084295D" w:rsidRDefault="005A6DCA" w:rsidP="005A6D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"Sum is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 odd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:",</w:t>
      </w:r>
      <w:r w:rsidRPr="005A6DCA">
        <w:rPr>
          <w:rFonts w:ascii="Courier New" w:eastAsia="Times New Roman" w:hAnsi="Courier New" w:cs="Courier New"/>
          <w:color w:val="000000"/>
          <w:sz w:val="20"/>
          <w:szCs w:val="20"/>
          <w:shd w:val="pct15" w:color="auto" w:fill="FFFFFF"/>
        </w:rPr>
        <w:t>sum%2==1</w:t>
      </w:r>
      <w:r w:rsidRPr="0084295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FE26A44" w14:textId="09C0D84C" w:rsidR="005462FF" w:rsidRPr="006F28A5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5462FF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Palatino ET W02">
    <w:altName w:val="Palatino Linotype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1F2747"/>
    <w:rsid w:val="00257C3C"/>
    <w:rsid w:val="00423695"/>
    <w:rsid w:val="00452575"/>
    <w:rsid w:val="0048429D"/>
    <w:rsid w:val="0049149C"/>
    <w:rsid w:val="005462FF"/>
    <w:rsid w:val="005A6DCA"/>
    <w:rsid w:val="005D08D5"/>
    <w:rsid w:val="00662B8E"/>
    <w:rsid w:val="006A0EAB"/>
    <w:rsid w:val="006F28A5"/>
    <w:rsid w:val="007C2DF9"/>
    <w:rsid w:val="00800B31"/>
    <w:rsid w:val="008B32A5"/>
    <w:rsid w:val="009953BE"/>
    <w:rsid w:val="009C3209"/>
    <w:rsid w:val="009D6425"/>
    <w:rsid w:val="00A24E14"/>
    <w:rsid w:val="00AE7655"/>
    <w:rsid w:val="00B05865"/>
    <w:rsid w:val="00B53D2B"/>
    <w:rsid w:val="00BC2E16"/>
    <w:rsid w:val="00D01BCD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2021-09-24T18:54:00Z</dcterms:created>
  <dcterms:modified xsi:type="dcterms:W3CDTF">2021-09-24T18:54:00Z</dcterms:modified>
</cp:coreProperties>
</file>