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3B5D4" w14:textId="38B638F7" w:rsidR="005462FF" w:rsidRDefault="005462FF" w:rsidP="005462FF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E54C42">
        <w:rPr>
          <w:rFonts w:ascii="Courier New" w:hAnsi="Courier New" w:cs="Courier New"/>
          <w:b/>
          <w:bCs/>
          <w:sz w:val="32"/>
          <w:szCs w:val="32"/>
          <w:u w:val="single"/>
        </w:rPr>
        <w:t>4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.</w:t>
      </w:r>
      <w:r w:rsidR="009C60E3">
        <w:rPr>
          <w:rFonts w:ascii="Courier New" w:hAnsi="Courier New" w:cs="Courier New"/>
          <w:b/>
          <w:bCs/>
          <w:sz w:val="32"/>
          <w:szCs w:val="32"/>
          <w:u w:val="single"/>
        </w:rPr>
        <w:t>4</w:t>
      </w:r>
      <w:r w:rsidR="003E675A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- KEY</w:t>
      </w:r>
      <w:bookmarkStart w:id="0" w:name="_GoBack"/>
      <w:bookmarkEnd w:id="0"/>
    </w:p>
    <w:p w14:paraId="54018F1E" w14:textId="2E22F4FC" w:rsidR="00834DF7" w:rsidRPr="00E54C42" w:rsidRDefault="005462FF" w:rsidP="00E54C42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 w:rsidR="00E54C42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.</w:t>
      </w:r>
      <w:r w:rsidR="009C60E3">
        <w:rPr>
          <w:rFonts w:ascii="Courier New" w:hAnsi="Courier New" w:cs="Courier New"/>
        </w:rPr>
        <w:t>9-4.11</w:t>
      </w:r>
      <w:r w:rsidRPr="00D01BCD">
        <w:rPr>
          <w:rFonts w:ascii="Courier New" w:hAnsi="Courier New" w:cs="Courier New"/>
        </w:rPr>
        <w:t>)</w:t>
      </w:r>
    </w:p>
    <w:p w14:paraId="5451B54B" w14:textId="5DA4CE58" w:rsidR="00834DF7" w:rsidRDefault="00834DF7" w:rsidP="006F28A5">
      <w:pPr>
        <w:rPr>
          <w:rFonts w:ascii="Times New Roman" w:hAnsi="Times New Roman" w:cs="Times New Roman"/>
        </w:rPr>
      </w:pPr>
    </w:p>
    <w:p w14:paraId="14175C7E" w14:textId="77777777" w:rsidR="009C60E3" w:rsidRDefault="009C60E3" w:rsidP="00F77586">
      <w:pPr>
        <w:rPr>
          <w:rFonts w:ascii="Courier New" w:hAnsi="Courier New" w:cs="Courier New"/>
          <w:b/>
          <w:bCs/>
          <w:sz w:val="20"/>
          <w:szCs w:val="20"/>
        </w:rPr>
      </w:pPr>
    </w:p>
    <w:p w14:paraId="06C709DE" w14:textId="1CD236C2" w:rsidR="00A748C6" w:rsidRDefault="00A748C6" w:rsidP="009C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78B714A" w14:textId="7D9D73B6" w:rsidR="00A748C6" w:rsidRDefault="002812AD" w:rsidP="009C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color w:val="000000"/>
          <w:sz w:val="22"/>
          <w:szCs w:val="22"/>
        </w:rPr>
        <w:t xml:space="preserve">Answer: </w:t>
      </w:r>
    </w:p>
    <w:p w14:paraId="1C6CFC9D" w14:textId="14FB494F" w:rsidR="002812AD" w:rsidRDefault="002812AD" w:rsidP="002812A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color w:val="000000"/>
          <w:sz w:val="22"/>
          <w:szCs w:val="22"/>
        </w:rPr>
        <w:t>P</w:t>
      </w:r>
    </w:p>
    <w:p w14:paraId="166918A3" w14:textId="1E6F3A47" w:rsidR="002812AD" w:rsidRDefault="002812AD" w:rsidP="002812A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Progr</w:t>
      </w:r>
      <w:proofErr w:type="spellEnd"/>
    </w:p>
    <w:p w14:paraId="7493C94A" w14:textId="36C5A1AF" w:rsidR="002812AD" w:rsidRPr="002812AD" w:rsidRDefault="002812AD" w:rsidP="002812A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9C60E3">
        <w:rPr>
          <w:rFonts w:ascii="Courier New" w:eastAsia="Times New Roman" w:hAnsi="Courier New" w:cs="Courier New"/>
          <w:color w:val="007D9F"/>
          <w:sz w:val="22"/>
          <w:szCs w:val="22"/>
        </w:rPr>
        <w:t>amming</w:t>
      </w:r>
      <w:proofErr w:type="spellEnd"/>
      <w:r w:rsidRPr="009C60E3">
        <w:rPr>
          <w:rFonts w:ascii="Courier New" w:eastAsia="Times New Roman" w:hAnsi="Courier New" w:cs="Courier New"/>
          <w:color w:val="007D9F"/>
          <w:sz w:val="22"/>
          <w:szCs w:val="22"/>
        </w:rPr>
        <w:t xml:space="preserve"> 101</w:t>
      </w:r>
    </w:p>
    <w:p w14:paraId="56D88939" w14:textId="0EA4AEE1" w:rsidR="002812AD" w:rsidRPr="002812AD" w:rsidRDefault="002812AD" w:rsidP="002812A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9C60E3">
        <w:rPr>
          <w:rFonts w:ascii="Courier New" w:eastAsia="Times New Roman" w:hAnsi="Courier New" w:cs="Courier New"/>
          <w:color w:val="007D9F"/>
          <w:sz w:val="22"/>
          <w:szCs w:val="22"/>
        </w:rPr>
        <w:t>programming 101programming is fun</w:t>
      </w:r>
    </w:p>
    <w:p w14:paraId="5ED5B96A" w14:textId="642724B1" w:rsidR="002812AD" w:rsidRPr="002812AD" w:rsidRDefault="002812AD" w:rsidP="002812A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9C60E3">
        <w:rPr>
          <w:rFonts w:ascii="Courier New" w:eastAsia="Times New Roman" w:hAnsi="Courier New" w:cs="Courier New"/>
          <w:color w:val="007D9F"/>
          <w:sz w:val="22"/>
          <w:szCs w:val="22"/>
        </w:rPr>
        <w:t>programming 101programming 101</w:t>
      </w:r>
    </w:p>
    <w:p w14:paraId="7C4D4673" w14:textId="3B949779" w:rsidR="006806FB" w:rsidRDefault="006806FB" w:rsidP="009C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E83D3CC" w14:textId="77777777" w:rsidR="006806FB" w:rsidRPr="009C60E3" w:rsidRDefault="006806FB" w:rsidP="009C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BE0D788" w14:textId="77777777" w:rsidR="00AC49B1" w:rsidRPr="00DB5C9A" w:rsidRDefault="00AC49B1" w:rsidP="00F77586">
      <w:pPr>
        <w:rPr>
          <w:rFonts w:ascii="Courier New" w:hAnsi="Courier New" w:cs="Courier New"/>
          <w:sz w:val="20"/>
          <w:szCs w:val="20"/>
        </w:rPr>
      </w:pPr>
    </w:p>
    <w:sectPr w:rsidR="00AC49B1" w:rsidRPr="00DB5C9A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119D2"/>
    <w:multiLevelType w:val="hybridMultilevel"/>
    <w:tmpl w:val="D040E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573FD"/>
    <w:rsid w:val="00173909"/>
    <w:rsid w:val="001D2877"/>
    <w:rsid w:val="00257C3C"/>
    <w:rsid w:val="00274E13"/>
    <w:rsid w:val="002812AD"/>
    <w:rsid w:val="003E675A"/>
    <w:rsid w:val="00423695"/>
    <w:rsid w:val="00452575"/>
    <w:rsid w:val="0048429D"/>
    <w:rsid w:val="0049149C"/>
    <w:rsid w:val="005462FF"/>
    <w:rsid w:val="005D08D5"/>
    <w:rsid w:val="00662B8E"/>
    <w:rsid w:val="006806FB"/>
    <w:rsid w:val="006A0EAB"/>
    <w:rsid w:val="006F28A5"/>
    <w:rsid w:val="00712E0C"/>
    <w:rsid w:val="007A3C04"/>
    <w:rsid w:val="00800B31"/>
    <w:rsid w:val="00834DF7"/>
    <w:rsid w:val="008B32A5"/>
    <w:rsid w:val="009953BE"/>
    <w:rsid w:val="009C3209"/>
    <w:rsid w:val="009C60E3"/>
    <w:rsid w:val="009D6425"/>
    <w:rsid w:val="00A748C6"/>
    <w:rsid w:val="00AC49B1"/>
    <w:rsid w:val="00AE7655"/>
    <w:rsid w:val="00B05865"/>
    <w:rsid w:val="00B53D2B"/>
    <w:rsid w:val="00B83115"/>
    <w:rsid w:val="00BC2E16"/>
    <w:rsid w:val="00D01BCD"/>
    <w:rsid w:val="00D56014"/>
    <w:rsid w:val="00D846EE"/>
    <w:rsid w:val="00DB5C9A"/>
    <w:rsid w:val="00DD1842"/>
    <w:rsid w:val="00DE1951"/>
    <w:rsid w:val="00E54C42"/>
    <w:rsid w:val="00EA7BF6"/>
    <w:rsid w:val="00EC7876"/>
    <w:rsid w:val="00F50DAF"/>
    <w:rsid w:val="00F5308F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F77586"/>
  </w:style>
  <w:style w:type="character" w:customStyle="1" w:styleId="apple-converted-space">
    <w:name w:val="apple-converted-space"/>
    <w:basedOn w:val="DefaultParagraphFont"/>
    <w:rsid w:val="00F775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F77586"/>
  </w:style>
  <w:style w:type="character" w:customStyle="1" w:styleId="literal">
    <w:name w:val="literal"/>
    <w:basedOn w:val="DefaultParagraphFont"/>
    <w:rsid w:val="00F77586"/>
  </w:style>
  <w:style w:type="character" w:styleId="HTMLCode">
    <w:name w:val="HTML Code"/>
    <w:basedOn w:val="DefaultParagraphFont"/>
    <w:uiPriority w:val="99"/>
    <w:semiHidden/>
    <w:unhideWhenUsed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F77586"/>
  </w:style>
  <w:style w:type="character" w:customStyle="1" w:styleId="mo">
    <w:name w:val="mo"/>
    <w:basedOn w:val="DefaultParagraphFont"/>
    <w:rsid w:val="00F77586"/>
  </w:style>
  <w:style w:type="character" w:customStyle="1" w:styleId="mn">
    <w:name w:val="mn"/>
    <w:basedOn w:val="DefaultParagraphFont"/>
    <w:rsid w:val="00F77586"/>
  </w:style>
  <w:style w:type="character" w:customStyle="1" w:styleId="mtext">
    <w:name w:val="mtext"/>
    <w:basedOn w:val="DefaultParagraphFont"/>
    <w:rsid w:val="00F77586"/>
  </w:style>
  <w:style w:type="character" w:customStyle="1" w:styleId="keyword">
    <w:name w:val="keyword"/>
    <w:basedOn w:val="DefaultParagraphFont"/>
    <w:rsid w:val="00AC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3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871924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6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15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7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2</cp:revision>
  <dcterms:created xsi:type="dcterms:W3CDTF">2021-10-12T16:20:00Z</dcterms:created>
  <dcterms:modified xsi:type="dcterms:W3CDTF">2021-10-12T16:20:00Z</dcterms:modified>
</cp:coreProperties>
</file>