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B36A1" w14:textId="7A73FA7C" w:rsidR="001E517C" w:rsidRPr="00BC6B56" w:rsidRDefault="00931817" w:rsidP="00931817">
      <w:pPr>
        <w:jc w:val="center"/>
        <w:rPr>
          <w:rFonts w:ascii="Courier New" w:hAnsi="Courier New" w:cs="Courier New"/>
          <w:b/>
          <w:bCs/>
        </w:rPr>
      </w:pPr>
      <w:r w:rsidRPr="00BC6B56">
        <w:rPr>
          <w:rFonts w:ascii="Courier New" w:hAnsi="Courier New" w:cs="Courier New"/>
          <w:b/>
          <w:bCs/>
        </w:rPr>
        <w:t>CIS 3260 – Introduction to Programming</w:t>
      </w:r>
    </w:p>
    <w:p w14:paraId="4E5D4EE6" w14:textId="640B9180" w:rsidR="00931817" w:rsidRPr="000431DB" w:rsidRDefault="00931817" w:rsidP="00931817">
      <w:pPr>
        <w:jc w:val="center"/>
        <w:rPr>
          <w:rFonts w:ascii="Courier New" w:hAnsi="Courier New" w:cs="Courier New"/>
          <w:b/>
          <w:bCs/>
        </w:rPr>
      </w:pPr>
      <w:r w:rsidRPr="000431DB">
        <w:rPr>
          <w:rFonts w:ascii="Courier New" w:hAnsi="Courier New" w:cs="Courier New"/>
          <w:b/>
          <w:bCs/>
        </w:rPr>
        <w:t xml:space="preserve">Individual Assignment </w:t>
      </w:r>
      <w:r w:rsidR="0081086D">
        <w:rPr>
          <w:rFonts w:ascii="Courier New" w:hAnsi="Courier New" w:cs="Courier New"/>
          <w:b/>
          <w:bCs/>
        </w:rPr>
        <w:t>2</w:t>
      </w:r>
    </w:p>
    <w:p w14:paraId="739F87A2" w14:textId="162DEFC0" w:rsidR="00931817" w:rsidRPr="000431DB" w:rsidRDefault="006E4FC0" w:rsidP="00931817">
      <w:pPr>
        <w:jc w:val="center"/>
        <w:rPr>
          <w:rFonts w:ascii="Courier New" w:hAnsi="Courier New" w:cs="Courier New"/>
          <w:sz w:val="21"/>
          <w:szCs w:val="21"/>
        </w:rPr>
      </w:pPr>
      <w:r>
        <w:rPr>
          <w:rFonts w:ascii="Courier New" w:hAnsi="Courier New" w:cs="Courier New"/>
          <w:sz w:val="21"/>
          <w:szCs w:val="21"/>
        </w:rPr>
        <w:t xml:space="preserve"> </w:t>
      </w:r>
    </w:p>
    <w:p w14:paraId="5B92D61C" w14:textId="2B2CC8AB" w:rsidR="00931817" w:rsidRPr="00931817" w:rsidRDefault="00931817" w:rsidP="00931817">
      <w:pPr>
        <w:rPr>
          <w:rFonts w:ascii="Courier New" w:hAnsi="Courier New" w:cs="Courier New"/>
        </w:rPr>
      </w:pPr>
    </w:p>
    <w:p w14:paraId="644150D9" w14:textId="215869AE" w:rsidR="00931817" w:rsidRPr="00FA4895" w:rsidRDefault="00931817" w:rsidP="000431DB">
      <w:pPr>
        <w:autoSpaceDE w:val="0"/>
        <w:autoSpaceDN w:val="0"/>
        <w:adjustRightInd w:val="0"/>
        <w:spacing w:line="180" w:lineRule="exact"/>
        <w:rPr>
          <w:rFonts w:ascii="Times New Roman" w:hAnsi="Times New Roman" w:cs="Times New Roman"/>
          <w:b/>
          <w:bCs/>
          <w:sz w:val="21"/>
          <w:szCs w:val="21"/>
        </w:rPr>
      </w:pPr>
      <w:r w:rsidRPr="00FA4895">
        <w:rPr>
          <w:rFonts w:ascii="Times New Roman" w:hAnsi="Times New Roman" w:cs="Times New Roman"/>
          <w:b/>
          <w:bCs/>
          <w:sz w:val="21"/>
          <w:szCs w:val="21"/>
        </w:rPr>
        <w:t>Submission:</w:t>
      </w:r>
    </w:p>
    <w:p w14:paraId="6B61A663" w14:textId="143E4067" w:rsidR="00931817" w:rsidRPr="00FA4895" w:rsidRDefault="00931817" w:rsidP="00934FD0">
      <w:pPr>
        <w:pStyle w:val="ListParagraph"/>
        <w:numPr>
          <w:ilvl w:val="0"/>
          <w:numId w:val="4"/>
        </w:numPr>
        <w:autoSpaceDE w:val="0"/>
        <w:autoSpaceDN w:val="0"/>
        <w:adjustRightInd w:val="0"/>
        <w:ind w:left="180" w:hanging="180"/>
        <w:jc w:val="both"/>
        <w:rPr>
          <w:rFonts w:ascii="Times New Roman" w:hAnsi="Times New Roman" w:cs="Times New Roman"/>
          <w:sz w:val="21"/>
          <w:szCs w:val="21"/>
        </w:rPr>
      </w:pPr>
      <w:r w:rsidRPr="00FA4895">
        <w:rPr>
          <w:rFonts w:ascii="Times New Roman" w:hAnsi="Times New Roman" w:cs="Times New Roman"/>
          <w:sz w:val="21"/>
          <w:szCs w:val="21"/>
        </w:rPr>
        <w:t xml:space="preserve">Add your </w:t>
      </w:r>
      <w:r w:rsidR="000431DB" w:rsidRPr="00FA4895">
        <w:rPr>
          <w:rFonts w:ascii="Times New Roman" w:hAnsi="Times New Roman" w:cs="Times New Roman"/>
          <w:sz w:val="21"/>
          <w:szCs w:val="21"/>
        </w:rPr>
        <w:t xml:space="preserve">full </w:t>
      </w:r>
      <w:r w:rsidRPr="00FA4895">
        <w:rPr>
          <w:rFonts w:ascii="Times New Roman" w:hAnsi="Times New Roman" w:cs="Times New Roman"/>
          <w:sz w:val="21"/>
          <w:szCs w:val="21"/>
        </w:rPr>
        <w:t xml:space="preserve">name and email address as comments on top of each python program. Add appropriate comments at other locations </w:t>
      </w:r>
      <w:r w:rsidR="000431DB" w:rsidRPr="00FA4895">
        <w:rPr>
          <w:rFonts w:ascii="Times New Roman" w:hAnsi="Times New Roman" w:cs="Times New Roman"/>
          <w:sz w:val="21"/>
          <w:szCs w:val="21"/>
        </w:rPr>
        <w:t xml:space="preserve">of your python programs </w:t>
      </w:r>
      <w:r w:rsidRPr="00FA4895">
        <w:rPr>
          <w:rFonts w:ascii="Times New Roman" w:hAnsi="Times New Roman" w:cs="Times New Roman"/>
          <w:sz w:val="21"/>
          <w:szCs w:val="21"/>
        </w:rPr>
        <w:t xml:space="preserve">for readability.  </w:t>
      </w:r>
    </w:p>
    <w:p w14:paraId="638BADD4" w14:textId="52242B35" w:rsidR="00931817" w:rsidRPr="00FA4895" w:rsidRDefault="00931817" w:rsidP="00934FD0">
      <w:pPr>
        <w:pStyle w:val="ListParagraph"/>
        <w:numPr>
          <w:ilvl w:val="0"/>
          <w:numId w:val="4"/>
        </w:numPr>
        <w:autoSpaceDE w:val="0"/>
        <w:autoSpaceDN w:val="0"/>
        <w:adjustRightInd w:val="0"/>
        <w:ind w:left="180" w:hanging="180"/>
        <w:jc w:val="both"/>
        <w:rPr>
          <w:rFonts w:ascii="Times New Roman" w:hAnsi="Times New Roman" w:cs="Times New Roman"/>
          <w:sz w:val="21"/>
          <w:szCs w:val="21"/>
        </w:rPr>
      </w:pPr>
      <w:r w:rsidRPr="00FA4895">
        <w:rPr>
          <w:rFonts w:ascii="Times New Roman" w:hAnsi="Times New Roman" w:cs="Times New Roman"/>
          <w:sz w:val="21"/>
          <w:szCs w:val="21"/>
        </w:rPr>
        <w:t>Name your python program as IA</w:t>
      </w:r>
      <w:r w:rsidR="006E069D">
        <w:rPr>
          <w:rFonts w:ascii="Times New Roman" w:hAnsi="Times New Roman" w:cs="Times New Roman"/>
          <w:sz w:val="21"/>
          <w:szCs w:val="21"/>
        </w:rPr>
        <w:t>2</w:t>
      </w:r>
      <w:r w:rsidRPr="00FA4895">
        <w:rPr>
          <w:rFonts w:ascii="Times New Roman" w:hAnsi="Times New Roman" w:cs="Times New Roman"/>
          <w:sz w:val="21"/>
          <w:szCs w:val="21"/>
        </w:rPr>
        <w:t>Q#.py. For example, for question #1, your program should have a name IA</w:t>
      </w:r>
      <w:r w:rsidR="006E069D">
        <w:rPr>
          <w:rFonts w:ascii="Times New Roman" w:hAnsi="Times New Roman" w:cs="Times New Roman"/>
          <w:sz w:val="21"/>
          <w:szCs w:val="21"/>
        </w:rPr>
        <w:t>2</w:t>
      </w:r>
      <w:r w:rsidRPr="00FA4895">
        <w:rPr>
          <w:rFonts w:ascii="Times New Roman" w:hAnsi="Times New Roman" w:cs="Times New Roman"/>
          <w:sz w:val="21"/>
          <w:szCs w:val="21"/>
        </w:rPr>
        <w:t>Q</w:t>
      </w:r>
      <w:r w:rsidR="006E069D">
        <w:rPr>
          <w:rFonts w:ascii="Times New Roman" w:hAnsi="Times New Roman" w:cs="Times New Roman"/>
          <w:sz w:val="21"/>
          <w:szCs w:val="21"/>
        </w:rPr>
        <w:t>1</w:t>
      </w:r>
      <w:r w:rsidRPr="00FA4895">
        <w:rPr>
          <w:rFonts w:ascii="Times New Roman" w:hAnsi="Times New Roman" w:cs="Times New Roman"/>
          <w:sz w:val="21"/>
          <w:szCs w:val="21"/>
        </w:rPr>
        <w:t>.py</w:t>
      </w:r>
    </w:p>
    <w:p w14:paraId="44A105BC" w14:textId="6691D0E9" w:rsidR="00931817" w:rsidRPr="00FA4895" w:rsidRDefault="00931817" w:rsidP="00934FD0">
      <w:pPr>
        <w:pStyle w:val="ListParagraph"/>
        <w:numPr>
          <w:ilvl w:val="0"/>
          <w:numId w:val="4"/>
        </w:numPr>
        <w:autoSpaceDE w:val="0"/>
        <w:autoSpaceDN w:val="0"/>
        <w:adjustRightInd w:val="0"/>
        <w:ind w:left="180" w:hanging="180"/>
        <w:jc w:val="both"/>
        <w:rPr>
          <w:rFonts w:ascii="Times New Roman" w:hAnsi="Times New Roman" w:cs="Times New Roman"/>
          <w:sz w:val="21"/>
          <w:szCs w:val="21"/>
        </w:rPr>
      </w:pPr>
      <w:r w:rsidRPr="00FA4895">
        <w:rPr>
          <w:rFonts w:ascii="Times New Roman" w:hAnsi="Times New Roman" w:cs="Times New Roman"/>
          <w:sz w:val="21"/>
          <w:szCs w:val="21"/>
        </w:rPr>
        <w:t xml:space="preserve">For each </w:t>
      </w:r>
      <w:r w:rsidR="000431DB" w:rsidRPr="00FA4895">
        <w:rPr>
          <w:rFonts w:ascii="Times New Roman" w:hAnsi="Times New Roman" w:cs="Times New Roman"/>
          <w:sz w:val="21"/>
          <w:szCs w:val="21"/>
        </w:rPr>
        <w:t>question</w:t>
      </w:r>
      <w:r w:rsidRPr="00FA4895">
        <w:rPr>
          <w:rFonts w:ascii="Times New Roman" w:hAnsi="Times New Roman" w:cs="Times New Roman"/>
          <w:sz w:val="21"/>
          <w:szCs w:val="21"/>
        </w:rPr>
        <w:t>,</w:t>
      </w:r>
      <w:r w:rsidR="000431DB" w:rsidRPr="00FA4895">
        <w:rPr>
          <w:rFonts w:ascii="Times New Roman" w:hAnsi="Times New Roman" w:cs="Times New Roman"/>
          <w:sz w:val="21"/>
          <w:szCs w:val="21"/>
        </w:rPr>
        <w:t xml:space="preserve"> put </w:t>
      </w:r>
      <w:r w:rsidR="006E069D">
        <w:rPr>
          <w:rFonts w:ascii="Times New Roman" w:hAnsi="Times New Roman" w:cs="Times New Roman"/>
          <w:sz w:val="21"/>
          <w:szCs w:val="21"/>
        </w:rPr>
        <w:t xml:space="preserve">corresponding </w:t>
      </w:r>
      <w:proofErr w:type="spellStart"/>
      <w:r w:rsidR="006E069D">
        <w:rPr>
          <w:rFonts w:ascii="Times New Roman" w:hAnsi="Times New Roman" w:cs="Times New Roman"/>
          <w:sz w:val="21"/>
          <w:szCs w:val="21"/>
        </w:rPr>
        <w:t>asnwers</w:t>
      </w:r>
      <w:proofErr w:type="spellEnd"/>
      <w:r w:rsidR="000431DB" w:rsidRPr="00FA4895">
        <w:rPr>
          <w:rFonts w:ascii="Times New Roman" w:hAnsi="Times New Roman" w:cs="Times New Roman"/>
          <w:sz w:val="21"/>
          <w:szCs w:val="21"/>
        </w:rPr>
        <w:t xml:space="preserve"> in a word document</w:t>
      </w:r>
      <w:r w:rsidRPr="00FA4895">
        <w:rPr>
          <w:rFonts w:ascii="Times New Roman" w:hAnsi="Times New Roman" w:cs="Times New Roman"/>
          <w:sz w:val="21"/>
          <w:szCs w:val="21"/>
        </w:rPr>
        <w:t>.</w:t>
      </w:r>
      <w:r w:rsidR="000431DB" w:rsidRPr="00FA4895">
        <w:rPr>
          <w:rFonts w:ascii="Times New Roman" w:hAnsi="Times New Roman" w:cs="Times New Roman"/>
          <w:sz w:val="21"/>
          <w:szCs w:val="21"/>
        </w:rPr>
        <w:t xml:space="preserve"> Name your word document as </w:t>
      </w:r>
      <w:r w:rsidR="000431DB" w:rsidRPr="00BC6B56">
        <w:rPr>
          <w:rFonts w:ascii="Times New Roman" w:hAnsi="Times New Roman" w:cs="Times New Roman"/>
          <w:b/>
          <w:bCs/>
          <w:sz w:val="21"/>
          <w:szCs w:val="21"/>
        </w:rPr>
        <w:t>IA</w:t>
      </w:r>
      <w:r w:rsidR="006E069D">
        <w:rPr>
          <w:rFonts w:ascii="Times New Roman" w:hAnsi="Times New Roman" w:cs="Times New Roman"/>
          <w:b/>
          <w:bCs/>
          <w:sz w:val="21"/>
          <w:szCs w:val="21"/>
        </w:rPr>
        <w:t>2</w:t>
      </w:r>
      <w:r w:rsidR="000431DB" w:rsidRPr="00BC6B56">
        <w:rPr>
          <w:rFonts w:ascii="Times New Roman" w:hAnsi="Times New Roman" w:cs="Times New Roman"/>
          <w:b/>
          <w:bCs/>
          <w:sz w:val="21"/>
          <w:szCs w:val="21"/>
        </w:rPr>
        <w:t>.doc</w:t>
      </w:r>
      <w:r w:rsidRPr="00FA4895">
        <w:rPr>
          <w:rFonts w:ascii="Times New Roman" w:hAnsi="Times New Roman" w:cs="Times New Roman"/>
          <w:sz w:val="21"/>
          <w:szCs w:val="21"/>
        </w:rPr>
        <w:t xml:space="preserve">  </w:t>
      </w:r>
    </w:p>
    <w:p w14:paraId="7861859A" w14:textId="2AA3E97D" w:rsidR="00931817" w:rsidRPr="00FA4895" w:rsidRDefault="000431DB" w:rsidP="00934FD0">
      <w:pPr>
        <w:pStyle w:val="ListParagraph"/>
        <w:numPr>
          <w:ilvl w:val="0"/>
          <w:numId w:val="4"/>
        </w:numPr>
        <w:autoSpaceDE w:val="0"/>
        <w:autoSpaceDN w:val="0"/>
        <w:adjustRightInd w:val="0"/>
        <w:ind w:left="180" w:hanging="180"/>
        <w:jc w:val="both"/>
        <w:rPr>
          <w:rFonts w:ascii="Times New Roman" w:hAnsi="Times New Roman" w:cs="Times New Roman"/>
          <w:sz w:val="21"/>
          <w:szCs w:val="21"/>
        </w:rPr>
      </w:pPr>
      <w:r w:rsidRPr="00FA4895">
        <w:rPr>
          <w:rFonts w:ascii="Times New Roman" w:hAnsi="Times New Roman" w:cs="Times New Roman"/>
          <w:sz w:val="21"/>
          <w:szCs w:val="21"/>
        </w:rPr>
        <w:t xml:space="preserve">Submit following items into </w:t>
      </w:r>
      <w:proofErr w:type="spellStart"/>
      <w:r w:rsidRPr="00FA4895">
        <w:rPr>
          <w:rFonts w:ascii="Times New Roman" w:hAnsi="Times New Roman" w:cs="Times New Roman"/>
          <w:sz w:val="21"/>
          <w:szCs w:val="21"/>
        </w:rPr>
        <w:t>iCollege</w:t>
      </w:r>
      <w:proofErr w:type="spellEnd"/>
      <w:r w:rsidRPr="00FA4895">
        <w:rPr>
          <w:rFonts w:ascii="Times New Roman" w:hAnsi="Times New Roman" w:cs="Times New Roman"/>
          <w:sz w:val="21"/>
          <w:szCs w:val="21"/>
        </w:rPr>
        <w:t xml:space="preserve"> -&gt; Assessment -&gt; Assignment </w:t>
      </w:r>
      <w:r w:rsidR="001E5B9E">
        <w:rPr>
          <w:rFonts w:ascii="Times New Roman" w:hAnsi="Times New Roman" w:cs="Times New Roman"/>
          <w:sz w:val="21"/>
          <w:szCs w:val="21"/>
        </w:rPr>
        <w:t>2</w:t>
      </w:r>
    </w:p>
    <w:p w14:paraId="298C8BC3" w14:textId="1883DD7B" w:rsidR="000431DB" w:rsidRPr="00FA4895" w:rsidRDefault="000431DB" w:rsidP="00934FD0">
      <w:pPr>
        <w:pStyle w:val="ListParagraph"/>
        <w:numPr>
          <w:ilvl w:val="1"/>
          <w:numId w:val="4"/>
        </w:numPr>
        <w:autoSpaceDE w:val="0"/>
        <w:autoSpaceDN w:val="0"/>
        <w:adjustRightInd w:val="0"/>
        <w:ind w:left="630" w:hanging="180"/>
        <w:jc w:val="both"/>
        <w:rPr>
          <w:rFonts w:ascii="Times New Roman" w:hAnsi="Times New Roman" w:cs="Times New Roman"/>
          <w:sz w:val="21"/>
          <w:szCs w:val="21"/>
        </w:rPr>
      </w:pPr>
      <w:r w:rsidRPr="00FA4895">
        <w:rPr>
          <w:rFonts w:ascii="Times New Roman" w:hAnsi="Times New Roman" w:cs="Times New Roman"/>
          <w:sz w:val="21"/>
          <w:szCs w:val="21"/>
        </w:rPr>
        <w:t>IA</w:t>
      </w:r>
      <w:r w:rsidR="006E069D">
        <w:rPr>
          <w:rFonts w:ascii="Times New Roman" w:hAnsi="Times New Roman" w:cs="Times New Roman"/>
          <w:sz w:val="21"/>
          <w:szCs w:val="21"/>
        </w:rPr>
        <w:t>2</w:t>
      </w:r>
      <w:r w:rsidRPr="00FA4895">
        <w:rPr>
          <w:rFonts w:ascii="Times New Roman" w:hAnsi="Times New Roman" w:cs="Times New Roman"/>
          <w:sz w:val="21"/>
          <w:szCs w:val="21"/>
        </w:rPr>
        <w:t>.doc</w:t>
      </w:r>
    </w:p>
    <w:p w14:paraId="2B7425B4" w14:textId="14E5AA1E" w:rsidR="000431DB" w:rsidRPr="00FA4895" w:rsidRDefault="000431DB" w:rsidP="00934FD0">
      <w:pPr>
        <w:pStyle w:val="ListParagraph"/>
        <w:numPr>
          <w:ilvl w:val="1"/>
          <w:numId w:val="4"/>
        </w:numPr>
        <w:autoSpaceDE w:val="0"/>
        <w:autoSpaceDN w:val="0"/>
        <w:adjustRightInd w:val="0"/>
        <w:ind w:left="630" w:hanging="180"/>
        <w:jc w:val="both"/>
        <w:rPr>
          <w:rFonts w:ascii="Times New Roman" w:hAnsi="Times New Roman" w:cs="Times New Roman"/>
          <w:sz w:val="21"/>
          <w:szCs w:val="21"/>
        </w:rPr>
      </w:pPr>
      <w:r w:rsidRPr="00FA4895">
        <w:rPr>
          <w:rFonts w:ascii="Times New Roman" w:hAnsi="Times New Roman" w:cs="Times New Roman"/>
          <w:sz w:val="21"/>
          <w:szCs w:val="21"/>
        </w:rPr>
        <w:t>IA</w:t>
      </w:r>
      <w:r w:rsidR="006E069D">
        <w:rPr>
          <w:rFonts w:ascii="Times New Roman" w:hAnsi="Times New Roman" w:cs="Times New Roman"/>
          <w:sz w:val="21"/>
          <w:szCs w:val="21"/>
        </w:rPr>
        <w:t>2</w:t>
      </w:r>
      <w:r w:rsidRPr="00FA4895">
        <w:rPr>
          <w:rFonts w:ascii="Times New Roman" w:hAnsi="Times New Roman" w:cs="Times New Roman"/>
          <w:sz w:val="21"/>
          <w:szCs w:val="21"/>
        </w:rPr>
        <w:t>Q1.py</w:t>
      </w:r>
    </w:p>
    <w:p w14:paraId="201B51AD" w14:textId="49FF9F88" w:rsidR="000431DB" w:rsidRPr="00FA4895" w:rsidRDefault="000431DB" w:rsidP="00934FD0">
      <w:pPr>
        <w:pStyle w:val="ListParagraph"/>
        <w:numPr>
          <w:ilvl w:val="1"/>
          <w:numId w:val="4"/>
        </w:numPr>
        <w:autoSpaceDE w:val="0"/>
        <w:autoSpaceDN w:val="0"/>
        <w:adjustRightInd w:val="0"/>
        <w:ind w:left="630" w:hanging="180"/>
        <w:jc w:val="both"/>
        <w:rPr>
          <w:rFonts w:ascii="Times New Roman" w:hAnsi="Times New Roman" w:cs="Times New Roman"/>
          <w:sz w:val="21"/>
          <w:szCs w:val="21"/>
        </w:rPr>
      </w:pPr>
      <w:r w:rsidRPr="00FA4895">
        <w:rPr>
          <w:rFonts w:ascii="Times New Roman" w:hAnsi="Times New Roman" w:cs="Times New Roman"/>
          <w:sz w:val="21"/>
          <w:szCs w:val="21"/>
        </w:rPr>
        <w:t>IA</w:t>
      </w:r>
      <w:r w:rsidR="006E069D">
        <w:rPr>
          <w:rFonts w:ascii="Times New Roman" w:hAnsi="Times New Roman" w:cs="Times New Roman"/>
          <w:sz w:val="21"/>
          <w:szCs w:val="21"/>
        </w:rPr>
        <w:t>2</w:t>
      </w:r>
      <w:r w:rsidRPr="00FA4895">
        <w:rPr>
          <w:rFonts w:ascii="Times New Roman" w:hAnsi="Times New Roman" w:cs="Times New Roman"/>
          <w:sz w:val="21"/>
          <w:szCs w:val="21"/>
        </w:rPr>
        <w:t>Q2.py</w:t>
      </w:r>
    </w:p>
    <w:p w14:paraId="1D27B9F1" w14:textId="7FA552C3" w:rsidR="00931817" w:rsidRDefault="00931817" w:rsidP="00931817">
      <w:pPr>
        <w:autoSpaceDE w:val="0"/>
        <w:autoSpaceDN w:val="0"/>
        <w:adjustRightInd w:val="0"/>
        <w:rPr>
          <w:rFonts w:ascii="Courier New" w:hAnsi="Courier New" w:cs="Courier New"/>
          <w:sz w:val="26"/>
          <w:szCs w:val="26"/>
        </w:rPr>
      </w:pPr>
    </w:p>
    <w:p w14:paraId="0464EC6C" w14:textId="02DE377E" w:rsidR="0047018B" w:rsidRDefault="0047018B" w:rsidP="00931817">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w:t>
      </w:r>
      <w:r w:rsidRPr="0047018B">
        <w:rPr>
          <w:rFonts w:ascii="Times New Roman" w:hAnsi="Times New Roman" w:cs="Times New Roman"/>
          <w:sz w:val="21"/>
          <w:szCs w:val="21"/>
        </w:rPr>
        <w:t>Some Comment</w:t>
      </w:r>
      <w:r>
        <w:rPr>
          <w:rFonts w:ascii="Times New Roman" w:hAnsi="Times New Roman" w:cs="Times New Roman"/>
          <w:sz w:val="21"/>
          <w:szCs w:val="21"/>
        </w:rPr>
        <w:t>s from your instructor]:</w:t>
      </w:r>
    </w:p>
    <w:p w14:paraId="588BE6D8" w14:textId="72E61EF3" w:rsidR="0047018B" w:rsidRPr="0047018B" w:rsidRDefault="0047018B" w:rsidP="00931817">
      <w:pPr>
        <w:autoSpaceDE w:val="0"/>
        <w:autoSpaceDN w:val="0"/>
        <w:adjustRightInd w:val="0"/>
        <w:rPr>
          <w:rFonts w:ascii="Times New Roman" w:hAnsi="Times New Roman" w:cs="Times New Roman"/>
          <w:sz w:val="18"/>
          <w:szCs w:val="18"/>
        </w:rPr>
      </w:pPr>
      <w:r>
        <w:rPr>
          <w:rFonts w:ascii="Times New Roman" w:hAnsi="Times New Roman" w:cs="Times New Roman"/>
          <w:sz w:val="21"/>
          <w:szCs w:val="21"/>
        </w:rPr>
        <w:t xml:space="preserve">I highly recommend you use PyCharm to write following two programs. You can </w:t>
      </w:r>
      <w:r w:rsidR="001E6D08">
        <w:rPr>
          <w:rFonts w:ascii="Times New Roman" w:hAnsi="Times New Roman" w:cs="Times New Roman"/>
          <w:sz w:val="21"/>
          <w:szCs w:val="21"/>
        </w:rPr>
        <w:t>open</w:t>
      </w:r>
      <w:r>
        <w:rPr>
          <w:rFonts w:ascii="Times New Roman" w:hAnsi="Times New Roman" w:cs="Times New Roman"/>
          <w:sz w:val="21"/>
          <w:szCs w:val="21"/>
        </w:rPr>
        <w:t xml:space="preserve"> existing python project and create two new python files IA2Q1.py and IA2Q2.py.</w:t>
      </w:r>
    </w:p>
    <w:p w14:paraId="53F6C596" w14:textId="3D06F72A" w:rsidR="00D40B4E" w:rsidRDefault="00D40B4E" w:rsidP="00D40B4E">
      <w:pPr>
        <w:autoSpaceDE w:val="0"/>
        <w:autoSpaceDN w:val="0"/>
        <w:adjustRightInd w:val="0"/>
        <w:jc w:val="both"/>
        <w:rPr>
          <w:rFonts w:ascii="Times New Roman" w:hAnsi="Times New Roman" w:cs="Times New Roman"/>
        </w:rPr>
      </w:pPr>
    </w:p>
    <w:p w14:paraId="42B27C3E" w14:textId="66A6C680" w:rsidR="00D40B4E" w:rsidRPr="0047018B" w:rsidRDefault="00D40B4E" w:rsidP="0047018B">
      <w:pPr>
        <w:autoSpaceDE w:val="0"/>
        <w:autoSpaceDN w:val="0"/>
        <w:adjustRightInd w:val="0"/>
        <w:jc w:val="both"/>
        <w:rPr>
          <w:rFonts w:ascii="Times New Roman" w:hAnsi="Times New Roman" w:cs="Times New Roman"/>
          <w:b/>
          <w:bCs/>
        </w:rPr>
      </w:pPr>
      <w:r w:rsidRPr="00BC6B56">
        <w:rPr>
          <w:rFonts w:ascii="Times New Roman" w:hAnsi="Times New Roman" w:cs="Times New Roman"/>
          <w:b/>
          <w:bCs/>
        </w:rPr>
        <w:t xml:space="preserve">1. [ Objectives: </w:t>
      </w:r>
      <w:r w:rsidR="001E6D08">
        <w:rPr>
          <w:rFonts w:ascii="Times New Roman" w:hAnsi="Times New Roman" w:cs="Times New Roman"/>
          <w:b/>
          <w:bCs/>
        </w:rPr>
        <w:t xml:space="preserve">2.1, 2.2, 2.3, 2.5, 2.7, 2.10, </w:t>
      </w:r>
      <w:r w:rsidR="0047018B">
        <w:rPr>
          <w:rFonts w:ascii="Times New Roman" w:hAnsi="Times New Roman" w:cs="Times New Roman"/>
          <w:b/>
          <w:bCs/>
        </w:rPr>
        <w:t>2.11</w:t>
      </w:r>
      <w:r w:rsidRPr="00BC6B56">
        <w:rPr>
          <w:rFonts w:ascii="Times New Roman" w:hAnsi="Times New Roman" w:cs="Times New Roman"/>
          <w:b/>
          <w:bCs/>
        </w:rPr>
        <w:t xml:space="preserve"> ]</w:t>
      </w:r>
    </w:p>
    <w:p w14:paraId="093AAF2C" w14:textId="77777777" w:rsidR="00D40B4E" w:rsidRPr="00BC6B56" w:rsidRDefault="00D40B4E" w:rsidP="00D40B4E">
      <w:pPr>
        <w:autoSpaceDE w:val="0"/>
        <w:autoSpaceDN w:val="0"/>
        <w:adjustRightInd w:val="0"/>
        <w:jc w:val="both"/>
        <w:rPr>
          <w:rFonts w:ascii="Times New Roman" w:hAnsi="Times New Roman" w:cs="Times New Roman"/>
          <w:b/>
          <w:bCs/>
        </w:rPr>
      </w:pPr>
    </w:p>
    <w:p w14:paraId="7505E652" w14:textId="7F0840EB" w:rsidR="00D40B4E" w:rsidRDefault="00D40B4E" w:rsidP="00D40B4E">
      <w:pPr>
        <w:autoSpaceDE w:val="0"/>
        <w:autoSpaceDN w:val="0"/>
        <w:adjustRightInd w:val="0"/>
        <w:jc w:val="both"/>
        <w:rPr>
          <w:rFonts w:ascii="Times New Roman" w:hAnsi="Times New Roman" w:cs="Times New Roman"/>
        </w:rPr>
      </w:pPr>
      <w:r>
        <w:rPr>
          <w:rFonts w:ascii="Times New Roman" w:hAnsi="Times New Roman" w:cs="Times New Roman"/>
        </w:rPr>
        <w:t xml:space="preserve">1) </w:t>
      </w:r>
      <w:r w:rsidR="0047018B">
        <w:rPr>
          <w:rFonts w:ascii="Times New Roman" w:hAnsi="Times New Roman" w:cs="Times New Roman"/>
        </w:rPr>
        <w:t>Let us c</w:t>
      </w:r>
      <w:r>
        <w:rPr>
          <w:rFonts w:ascii="Times New Roman" w:hAnsi="Times New Roman" w:cs="Times New Roman"/>
        </w:rPr>
        <w:t>ontinue Exercise 2.5, w</w:t>
      </w:r>
      <w:r w:rsidRPr="00D40B4E">
        <w:rPr>
          <w:rFonts w:ascii="Times New Roman" w:hAnsi="Times New Roman" w:cs="Times New Roman"/>
        </w:rPr>
        <w:t>rite a program that reads in an investment amount, the annual interest rate, and the number of years, and then displays the future investment value using the following formula</w:t>
      </w:r>
      <w:r w:rsidR="0047018B">
        <w:rPr>
          <w:rFonts w:ascii="Times New Roman" w:hAnsi="Times New Roman" w:cs="Times New Roman"/>
        </w:rPr>
        <w:t xml:space="preserve">. Please </w:t>
      </w:r>
      <w:r w:rsidR="001E6D08" w:rsidRPr="001E6D08">
        <w:rPr>
          <w:rFonts w:ascii="Times New Roman" w:hAnsi="Times New Roman" w:cs="Times New Roman"/>
        </w:rPr>
        <w:t xml:space="preserve">display the </w:t>
      </w:r>
      <w:r w:rsidR="001E6D08" w:rsidRPr="00D40B4E">
        <w:rPr>
          <w:rFonts w:ascii="Times New Roman" w:hAnsi="Times New Roman" w:cs="Times New Roman"/>
        </w:rPr>
        <w:t xml:space="preserve">future investment value </w:t>
      </w:r>
      <w:r w:rsidR="001E6D08" w:rsidRPr="001E6D08">
        <w:rPr>
          <w:rFonts w:ascii="Times New Roman" w:hAnsi="Times New Roman" w:cs="Times New Roman"/>
        </w:rPr>
        <w:t>with two digits after the decimal point.</w:t>
      </w:r>
    </w:p>
    <w:p w14:paraId="5B7BC01F" w14:textId="77777777" w:rsidR="001E6D08" w:rsidRPr="00D40B4E" w:rsidRDefault="001E6D08" w:rsidP="00D40B4E">
      <w:pPr>
        <w:autoSpaceDE w:val="0"/>
        <w:autoSpaceDN w:val="0"/>
        <w:adjustRightInd w:val="0"/>
        <w:jc w:val="both"/>
        <w:rPr>
          <w:rFonts w:ascii="Times New Roman" w:hAnsi="Times New Roman" w:cs="Times New Roman"/>
        </w:rPr>
      </w:pPr>
    </w:p>
    <w:p w14:paraId="208F19FE" w14:textId="02EC0CF7" w:rsidR="00D40B4E" w:rsidRDefault="00D40B4E" w:rsidP="00D40B4E">
      <w:pPr>
        <w:jc w:val="center"/>
        <w:rPr>
          <w:rFonts w:ascii="Courier New" w:eastAsia="Times New Roman" w:hAnsi="Courier New" w:cs="Courier New"/>
          <w:color w:val="070707"/>
          <w:sz w:val="20"/>
          <w:szCs w:val="20"/>
          <w:bdr w:val="none" w:sz="0" w:space="0" w:color="auto" w:frame="1"/>
        </w:rPr>
      </w:pPr>
      <w:r>
        <w:rPr>
          <w:rFonts w:ascii="Times New Roman" w:hAnsi="Times New Roman" w:cs="Times New Roman"/>
        </w:rPr>
        <w:t xml:space="preserve"> </w:t>
      </w:r>
      <w:r w:rsidRPr="00D40B4E">
        <w:rPr>
          <w:rFonts w:ascii="Courier New" w:eastAsia="Times New Roman" w:hAnsi="Courier New" w:cs="Courier New"/>
          <w:color w:val="070707"/>
          <w:sz w:val="20"/>
          <w:szCs w:val="20"/>
          <w:bdr w:val="none" w:sz="0" w:space="0" w:color="auto" w:frame="1"/>
        </w:rPr>
        <w:t>futureInvestmentValue=investmentAmount×(1+monthlyInterestRate)</w:t>
      </w:r>
      <w:r w:rsidRPr="00D40B4E">
        <w:rPr>
          <w:rFonts w:ascii="Courier New" w:eastAsia="Times New Roman" w:hAnsi="Courier New" w:cs="Courier New"/>
          <w:color w:val="070707"/>
          <w:sz w:val="20"/>
          <w:szCs w:val="20"/>
          <w:bdr w:val="none" w:sz="0" w:space="0" w:color="auto" w:frame="1"/>
          <w:vertAlign w:val="superscript"/>
        </w:rPr>
        <w:t>numberOfMonths</w:t>
      </w:r>
      <w:r w:rsidRPr="00D40B4E">
        <w:rPr>
          <w:rFonts w:ascii="Courier New" w:eastAsia="Times New Roman" w:hAnsi="Courier New" w:cs="Courier New"/>
          <w:color w:val="070707"/>
          <w:sz w:val="20"/>
          <w:szCs w:val="20"/>
          <w:bdr w:val="none" w:sz="0" w:space="0" w:color="auto" w:frame="1"/>
        </w:rPr>
        <w:t> </w:t>
      </w:r>
    </w:p>
    <w:p w14:paraId="34B9FE9A" w14:textId="77777777" w:rsidR="0047018B" w:rsidRPr="00D40B4E" w:rsidRDefault="0047018B" w:rsidP="00D40B4E">
      <w:pPr>
        <w:jc w:val="center"/>
        <w:rPr>
          <w:rFonts w:ascii="Courier New" w:eastAsia="Times New Roman" w:hAnsi="Courier New" w:cs="Courier New"/>
          <w:color w:val="070707"/>
          <w:sz w:val="18"/>
          <w:szCs w:val="18"/>
        </w:rPr>
      </w:pPr>
    </w:p>
    <w:tbl>
      <w:tblPr>
        <w:tblStyle w:val="TableGrid"/>
        <w:tblW w:w="0" w:type="auto"/>
        <w:tblLook w:val="04A0" w:firstRow="1" w:lastRow="0" w:firstColumn="1" w:lastColumn="0" w:noHBand="0" w:noVBand="1"/>
      </w:tblPr>
      <w:tblGrid>
        <w:gridCol w:w="9350"/>
      </w:tblGrid>
      <w:tr w:rsidR="0047018B" w14:paraId="6E0BDA5F" w14:textId="77777777" w:rsidTr="0047018B">
        <w:tc>
          <w:tcPr>
            <w:tcW w:w="9350" w:type="dxa"/>
          </w:tcPr>
          <w:p w14:paraId="780992C2" w14:textId="77777777" w:rsidR="0047018B" w:rsidRPr="0047018B" w:rsidRDefault="0047018B" w:rsidP="0047018B">
            <w:pPr>
              <w:autoSpaceDE w:val="0"/>
              <w:autoSpaceDN w:val="0"/>
              <w:adjustRightInd w:val="0"/>
              <w:jc w:val="both"/>
              <w:rPr>
                <w:rFonts w:ascii="Courier New" w:hAnsi="Courier New" w:cs="Courier New"/>
                <w:sz w:val="22"/>
                <w:szCs w:val="22"/>
              </w:rPr>
            </w:pPr>
            <w:r w:rsidRPr="0047018B">
              <w:rPr>
                <w:rFonts w:ascii="Courier New" w:hAnsi="Courier New" w:cs="Courier New"/>
                <w:sz w:val="22"/>
                <w:szCs w:val="22"/>
              </w:rPr>
              <w:t>Sample Run:</w:t>
            </w:r>
          </w:p>
          <w:p w14:paraId="22501018" w14:textId="77777777" w:rsidR="0047018B" w:rsidRPr="0047018B" w:rsidRDefault="0047018B" w:rsidP="0047018B">
            <w:pPr>
              <w:autoSpaceDE w:val="0"/>
              <w:autoSpaceDN w:val="0"/>
              <w:adjustRightInd w:val="0"/>
              <w:jc w:val="both"/>
              <w:rPr>
                <w:rFonts w:ascii="Courier New" w:hAnsi="Courier New" w:cs="Courier New"/>
                <w:sz w:val="22"/>
                <w:szCs w:val="22"/>
              </w:rPr>
            </w:pPr>
            <w:r w:rsidRPr="0047018B">
              <w:rPr>
                <w:rFonts w:ascii="Courier New" w:hAnsi="Courier New" w:cs="Courier New"/>
                <w:sz w:val="22"/>
                <w:szCs w:val="22"/>
              </w:rPr>
              <w:t>Enter investment amount: 1000.56</w:t>
            </w:r>
          </w:p>
          <w:p w14:paraId="748626AE" w14:textId="77777777" w:rsidR="0047018B" w:rsidRPr="0047018B" w:rsidRDefault="0047018B" w:rsidP="0047018B">
            <w:pPr>
              <w:autoSpaceDE w:val="0"/>
              <w:autoSpaceDN w:val="0"/>
              <w:adjustRightInd w:val="0"/>
              <w:jc w:val="both"/>
              <w:rPr>
                <w:rFonts w:ascii="Courier New" w:hAnsi="Courier New" w:cs="Courier New"/>
                <w:sz w:val="22"/>
                <w:szCs w:val="22"/>
              </w:rPr>
            </w:pPr>
            <w:r w:rsidRPr="0047018B">
              <w:rPr>
                <w:rFonts w:ascii="Courier New" w:hAnsi="Courier New" w:cs="Courier New"/>
                <w:sz w:val="22"/>
                <w:szCs w:val="22"/>
              </w:rPr>
              <w:t>Enter annual interest rate: 4.25</w:t>
            </w:r>
          </w:p>
          <w:p w14:paraId="5986E9BB" w14:textId="77777777" w:rsidR="0047018B" w:rsidRPr="0047018B" w:rsidRDefault="0047018B" w:rsidP="0047018B">
            <w:pPr>
              <w:autoSpaceDE w:val="0"/>
              <w:autoSpaceDN w:val="0"/>
              <w:adjustRightInd w:val="0"/>
              <w:jc w:val="both"/>
              <w:rPr>
                <w:rFonts w:ascii="Courier New" w:hAnsi="Courier New" w:cs="Courier New"/>
                <w:sz w:val="22"/>
                <w:szCs w:val="22"/>
              </w:rPr>
            </w:pPr>
            <w:r w:rsidRPr="0047018B">
              <w:rPr>
                <w:rFonts w:ascii="Courier New" w:hAnsi="Courier New" w:cs="Courier New"/>
                <w:sz w:val="22"/>
                <w:szCs w:val="22"/>
              </w:rPr>
              <w:t>Enter number of years: 1</w:t>
            </w:r>
          </w:p>
          <w:p w14:paraId="19585D9C" w14:textId="7616C3B9" w:rsidR="0047018B" w:rsidRDefault="001E6D08" w:rsidP="0047018B">
            <w:pPr>
              <w:autoSpaceDE w:val="0"/>
              <w:autoSpaceDN w:val="0"/>
              <w:adjustRightInd w:val="0"/>
              <w:jc w:val="both"/>
              <w:rPr>
                <w:rFonts w:ascii="Times New Roman" w:hAnsi="Times New Roman" w:cs="Times New Roman"/>
              </w:rPr>
            </w:pPr>
            <w:r>
              <w:rPr>
                <w:rFonts w:ascii="Courier New" w:hAnsi="Courier New" w:cs="Courier New"/>
                <w:sz w:val="22"/>
                <w:szCs w:val="22"/>
              </w:rPr>
              <w:t>Future investment</w:t>
            </w:r>
            <w:r w:rsidR="0047018B" w:rsidRPr="0047018B">
              <w:rPr>
                <w:rFonts w:ascii="Courier New" w:hAnsi="Courier New" w:cs="Courier New"/>
                <w:sz w:val="22"/>
                <w:szCs w:val="22"/>
              </w:rPr>
              <w:t xml:space="preserve"> value is 1043.92</w:t>
            </w:r>
          </w:p>
        </w:tc>
      </w:tr>
    </w:tbl>
    <w:p w14:paraId="2EB48923" w14:textId="77777777" w:rsidR="0047018B" w:rsidRPr="0047018B" w:rsidRDefault="0047018B" w:rsidP="0047018B">
      <w:pPr>
        <w:autoSpaceDE w:val="0"/>
        <w:autoSpaceDN w:val="0"/>
        <w:adjustRightInd w:val="0"/>
        <w:jc w:val="both"/>
        <w:rPr>
          <w:rFonts w:ascii="Times New Roman" w:hAnsi="Times New Roman" w:cs="Times New Roman"/>
        </w:rPr>
      </w:pPr>
    </w:p>
    <w:p w14:paraId="2FE2F5EA" w14:textId="0A6B9FD1" w:rsidR="00D40B4E" w:rsidRDefault="00D40B4E" w:rsidP="00D40B4E">
      <w:pPr>
        <w:autoSpaceDE w:val="0"/>
        <w:autoSpaceDN w:val="0"/>
        <w:adjustRightInd w:val="0"/>
        <w:jc w:val="both"/>
        <w:rPr>
          <w:rFonts w:ascii="Times New Roman" w:hAnsi="Times New Roman" w:cs="Times New Roman"/>
        </w:rPr>
      </w:pPr>
      <w:r w:rsidRPr="00D95BE1">
        <w:rPr>
          <w:rFonts w:ascii="Times New Roman" w:hAnsi="Times New Roman" w:cs="Times New Roman"/>
        </w:rPr>
        <w:t xml:space="preserve">A. </w:t>
      </w:r>
      <w:r>
        <w:rPr>
          <w:rFonts w:ascii="Times New Roman" w:hAnsi="Times New Roman" w:cs="Times New Roman"/>
        </w:rPr>
        <w:t>[5 points] W</w:t>
      </w:r>
      <w:r w:rsidRPr="00D95BE1">
        <w:rPr>
          <w:rFonts w:ascii="Times New Roman" w:hAnsi="Times New Roman" w:cs="Times New Roman"/>
        </w:rPr>
        <w:t>hat is(are) the input(s) and output(s)?</w:t>
      </w:r>
    </w:p>
    <w:p w14:paraId="3100E481" w14:textId="77777777" w:rsidR="00D40B4E" w:rsidRPr="00D95BE1" w:rsidRDefault="00D40B4E" w:rsidP="00D40B4E">
      <w:pPr>
        <w:autoSpaceDE w:val="0"/>
        <w:autoSpaceDN w:val="0"/>
        <w:adjustRightInd w:val="0"/>
        <w:jc w:val="both"/>
        <w:rPr>
          <w:rFonts w:ascii="Times New Roman" w:hAnsi="Times New Roman" w:cs="Times New Roman"/>
        </w:rPr>
      </w:pPr>
      <w:r>
        <w:rPr>
          <w:rFonts w:ascii="Times New Roman" w:hAnsi="Times New Roman" w:cs="Times New Roman"/>
        </w:rPr>
        <w:t>B. [5 points] List the steps to get output(s) from input(s)</w:t>
      </w:r>
    </w:p>
    <w:p w14:paraId="0A4B022E" w14:textId="77777777" w:rsidR="00D40B4E" w:rsidRDefault="00D40B4E" w:rsidP="00D40B4E">
      <w:pPr>
        <w:autoSpaceDE w:val="0"/>
        <w:autoSpaceDN w:val="0"/>
        <w:adjustRightInd w:val="0"/>
        <w:jc w:val="both"/>
        <w:rPr>
          <w:rFonts w:ascii="Times New Roman" w:hAnsi="Times New Roman" w:cs="Times New Roman"/>
        </w:rPr>
      </w:pPr>
      <w:r>
        <w:rPr>
          <w:rFonts w:ascii="Times New Roman" w:hAnsi="Times New Roman" w:cs="Times New Roman"/>
        </w:rPr>
        <w:t>B</w:t>
      </w:r>
      <w:r w:rsidRPr="00D95BE1">
        <w:rPr>
          <w:rFonts w:ascii="Times New Roman" w:hAnsi="Times New Roman" w:cs="Times New Roman"/>
        </w:rPr>
        <w:t xml:space="preserve">. </w:t>
      </w:r>
      <w:r>
        <w:rPr>
          <w:rFonts w:ascii="Times New Roman" w:hAnsi="Times New Roman" w:cs="Times New Roman"/>
        </w:rPr>
        <w:t xml:space="preserve">[5 points] </w:t>
      </w:r>
      <w:r w:rsidRPr="00D95BE1">
        <w:rPr>
          <w:rFonts w:ascii="Times New Roman" w:hAnsi="Times New Roman" w:cs="Times New Roman"/>
        </w:rPr>
        <w:t xml:space="preserve">Write your program and </w:t>
      </w:r>
      <w:r>
        <w:rPr>
          <w:rFonts w:ascii="Times New Roman" w:hAnsi="Times New Roman" w:cs="Times New Roman"/>
        </w:rPr>
        <w:t>put</w:t>
      </w:r>
      <w:r w:rsidRPr="00D95BE1">
        <w:rPr>
          <w:rFonts w:ascii="Times New Roman" w:hAnsi="Times New Roman" w:cs="Times New Roman"/>
        </w:rPr>
        <w:t xml:space="preserve"> your source code here.</w:t>
      </w:r>
    </w:p>
    <w:p w14:paraId="7A9F65F7" w14:textId="77777777" w:rsidR="00D40B4E" w:rsidRDefault="00D40B4E" w:rsidP="00D40B4E">
      <w:pPr>
        <w:autoSpaceDE w:val="0"/>
        <w:autoSpaceDN w:val="0"/>
        <w:adjustRightInd w:val="0"/>
        <w:jc w:val="both"/>
        <w:rPr>
          <w:rFonts w:ascii="Times New Roman" w:hAnsi="Times New Roman" w:cs="Times New Roman"/>
        </w:rPr>
      </w:pPr>
      <w:r>
        <w:rPr>
          <w:rFonts w:ascii="Times New Roman" w:hAnsi="Times New Roman" w:cs="Times New Roman"/>
        </w:rPr>
        <w:t>C. [5 points] A screenshot of the output of program</w:t>
      </w:r>
    </w:p>
    <w:p w14:paraId="5017AAF7" w14:textId="77777777" w:rsidR="00D40B4E" w:rsidRPr="00934FD0" w:rsidRDefault="00D40B4E" w:rsidP="00D40B4E">
      <w:pPr>
        <w:autoSpaceDE w:val="0"/>
        <w:autoSpaceDN w:val="0"/>
        <w:adjustRightInd w:val="0"/>
        <w:jc w:val="both"/>
        <w:rPr>
          <w:rFonts w:ascii="Times New Roman" w:hAnsi="Times New Roman" w:cs="Times New Roman"/>
        </w:rPr>
      </w:pPr>
    </w:p>
    <w:p w14:paraId="3706B7D9" w14:textId="77777777" w:rsidR="00D40B4E" w:rsidRDefault="00D40B4E" w:rsidP="00D40B4E">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2) Share with us </w:t>
      </w:r>
      <w:r>
        <w:rPr>
          <w:rFonts w:ascii="Times New Roman" w:hAnsi="Times New Roman" w:cs="Times New Roman"/>
        </w:rPr>
        <w:t>TWO</w:t>
      </w:r>
      <w:r w:rsidRPr="001B024F">
        <w:rPr>
          <w:rFonts w:ascii="Times New Roman" w:hAnsi="Times New Roman" w:cs="Times New Roman"/>
        </w:rPr>
        <w:t xml:space="preserve"> error</w:t>
      </w:r>
      <w:r>
        <w:rPr>
          <w:rFonts w:ascii="Times New Roman" w:hAnsi="Times New Roman" w:cs="Times New Roman"/>
        </w:rPr>
        <w:t>s</w:t>
      </w:r>
      <w:r w:rsidRPr="001B024F">
        <w:rPr>
          <w:rFonts w:ascii="Times New Roman" w:hAnsi="Times New Roman" w:cs="Times New Roman"/>
        </w:rPr>
        <w:t xml:space="preserve"> you </w:t>
      </w:r>
      <w:r>
        <w:rPr>
          <w:rFonts w:ascii="Times New Roman" w:hAnsi="Times New Roman" w:cs="Times New Roman"/>
        </w:rPr>
        <w:t>experienced</w:t>
      </w:r>
      <w:r w:rsidRPr="001B024F">
        <w:rPr>
          <w:rFonts w:ascii="Times New Roman" w:hAnsi="Times New Roman" w:cs="Times New Roman"/>
        </w:rPr>
        <w:t xml:space="preserve"> when writing this program.</w:t>
      </w:r>
    </w:p>
    <w:p w14:paraId="17C7CBD0" w14:textId="77777777" w:rsidR="00D40B4E" w:rsidRPr="001B024F" w:rsidRDefault="00D40B4E" w:rsidP="00D40B4E">
      <w:pPr>
        <w:autoSpaceDE w:val="0"/>
        <w:autoSpaceDN w:val="0"/>
        <w:adjustRightInd w:val="0"/>
        <w:jc w:val="both"/>
        <w:rPr>
          <w:rFonts w:ascii="Times New Roman" w:hAnsi="Times New Roman" w:cs="Times New Roman"/>
        </w:rPr>
      </w:pPr>
      <w:r w:rsidRPr="001B024F">
        <w:rPr>
          <w:rFonts w:ascii="Times New Roman" w:hAnsi="Times New Roman" w:cs="Times New Roman"/>
        </w:rPr>
        <w:t>I . Error 1</w:t>
      </w:r>
    </w:p>
    <w:p w14:paraId="66E2A514" w14:textId="02529661" w:rsidR="00D40B4E" w:rsidRPr="001B024F" w:rsidRDefault="00D40B4E" w:rsidP="00D40B4E">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A. </w:t>
      </w:r>
      <w:r>
        <w:rPr>
          <w:rFonts w:ascii="Times New Roman" w:hAnsi="Times New Roman" w:cs="Times New Roman"/>
        </w:rPr>
        <w:t>[</w:t>
      </w:r>
      <w:r w:rsidR="0054350D">
        <w:rPr>
          <w:rFonts w:ascii="Times New Roman" w:hAnsi="Times New Roman" w:cs="Times New Roman"/>
        </w:rPr>
        <w:t>5</w:t>
      </w:r>
      <w:r>
        <w:rPr>
          <w:rFonts w:ascii="Times New Roman" w:hAnsi="Times New Roman" w:cs="Times New Roman"/>
        </w:rPr>
        <w:t xml:space="preserve"> pts] </w:t>
      </w:r>
      <w:r w:rsidRPr="001B024F">
        <w:rPr>
          <w:rFonts w:ascii="Times New Roman" w:hAnsi="Times New Roman" w:cs="Times New Roman"/>
        </w:rPr>
        <w:t xml:space="preserve">Explain what is the type of the error (syntax, run-time, or logical error)? </w:t>
      </w:r>
      <w:r>
        <w:rPr>
          <w:rFonts w:ascii="Times New Roman" w:hAnsi="Times New Roman" w:cs="Times New Roman"/>
        </w:rPr>
        <w:t xml:space="preserve"> </w:t>
      </w:r>
    </w:p>
    <w:p w14:paraId="1FE3EB26" w14:textId="32462A48" w:rsidR="00D40B4E" w:rsidRPr="001B024F" w:rsidRDefault="00D40B4E" w:rsidP="00D40B4E">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B. </w:t>
      </w:r>
      <w:r>
        <w:rPr>
          <w:rFonts w:ascii="Times New Roman" w:hAnsi="Times New Roman" w:cs="Times New Roman"/>
        </w:rPr>
        <w:t>[</w:t>
      </w:r>
      <w:r w:rsidR="0054350D">
        <w:rPr>
          <w:rFonts w:ascii="Times New Roman" w:hAnsi="Times New Roman" w:cs="Times New Roman"/>
        </w:rPr>
        <w:t>5</w:t>
      </w:r>
      <w:r>
        <w:rPr>
          <w:rFonts w:ascii="Times New Roman" w:hAnsi="Times New Roman" w:cs="Times New Roman"/>
        </w:rPr>
        <w:t xml:space="preserve"> pts] </w:t>
      </w:r>
      <w:r w:rsidRPr="001B024F">
        <w:rPr>
          <w:rFonts w:ascii="Times New Roman" w:hAnsi="Times New Roman" w:cs="Times New Roman"/>
        </w:rPr>
        <w:t xml:space="preserve">How you resolve it? </w:t>
      </w:r>
      <w:r>
        <w:rPr>
          <w:rFonts w:ascii="Times New Roman" w:hAnsi="Times New Roman" w:cs="Times New Roman"/>
        </w:rPr>
        <w:t xml:space="preserve"> </w:t>
      </w:r>
    </w:p>
    <w:p w14:paraId="05C0E674" w14:textId="0CFB0884" w:rsidR="00D40B4E" w:rsidRPr="001B024F" w:rsidRDefault="00D40B4E" w:rsidP="00D40B4E">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C. </w:t>
      </w:r>
      <w:r>
        <w:rPr>
          <w:rFonts w:ascii="Times New Roman" w:hAnsi="Times New Roman" w:cs="Times New Roman"/>
        </w:rPr>
        <w:t>[</w:t>
      </w:r>
      <w:r w:rsidR="0054350D">
        <w:rPr>
          <w:rFonts w:ascii="Times New Roman" w:hAnsi="Times New Roman" w:cs="Times New Roman"/>
        </w:rPr>
        <w:t>5</w:t>
      </w:r>
      <w:r>
        <w:rPr>
          <w:rFonts w:ascii="Times New Roman" w:hAnsi="Times New Roman" w:cs="Times New Roman"/>
        </w:rPr>
        <w:t xml:space="preserve"> pts] </w:t>
      </w:r>
      <w:r w:rsidRPr="001B024F">
        <w:rPr>
          <w:rFonts w:ascii="Times New Roman" w:hAnsi="Times New Roman" w:cs="Times New Roman"/>
        </w:rPr>
        <w:t xml:space="preserve">How much time you spent to resolve it? </w:t>
      </w:r>
      <w:r>
        <w:rPr>
          <w:rFonts w:ascii="Times New Roman" w:hAnsi="Times New Roman" w:cs="Times New Roman"/>
        </w:rPr>
        <w:t xml:space="preserve">3 </w:t>
      </w:r>
      <w:r w:rsidRPr="001B024F">
        <w:rPr>
          <w:rFonts w:ascii="Times New Roman" w:hAnsi="Times New Roman" w:cs="Times New Roman"/>
        </w:rPr>
        <w:t>pts</w:t>
      </w:r>
    </w:p>
    <w:p w14:paraId="545594DB" w14:textId="77777777" w:rsidR="00D40B4E" w:rsidRDefault="00D40B4E" w:rsidP="00D40B4E">
      <w:pPr>
        <w:autoSpaceDE w:val="0"/>
        <w:autoSpaceDN w:val="0"/>
        <w:adjustRightInd w:val="0"/>
        <w:jc w:val="both"/>
        <w:rPr>
          <w:rFonts w:ascii="Times New Roman" w:hAnsi="Times New Roman" w:cs="Times New Roman"/>
        </w:rPr>
      </w:pPr>
    </w:p>
    <w:p w14:paraId="723C6F8B" w14:textId="77777777" w:rsidR="00D40B4E" w:rsidRPr="001B024F" w:rsidRDefault="00D40B4E" w:rsidP="00D40B4E">
      <w:pPr>
        <w:autoSpaceDE w:val="0"/>
        <w:autoSpaceDN w:val="0"/>
        <w:adjustRightInd w:val="0"/>
        <w:jc w:val="both"/>
        <w:rPr>
          <w:rFonts w:ascii="Times New Roman" w:hAnsi="Times New Roman" w:cs="Times New Roman"/>
        </w:rPr>
      </w:pPr>
      <w:r w:rsidRPr="001B024F">
        <w:rPr>
          <w:rFonts w:ascii="Times New Roman" w:hAnsi="Times New Roman" w:cs="Times New Roman"/>
        </w:rPr>
        <w:t>II. Error 2</w:t>
      </w:r>
    </w:p>
    <w:p w14:paraId="13902D79" w14:textId="474F9792" w:rsidR="00D40B4E" w:rsidRPr="001B024F" w:rsidRDefault="00D40B4E" w:rsidP="00D40B4E">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A. </w:t>
      </w:r>
      <w:r>
        <w:rPr>
          <w:rFonts w:ascii="Times New Roman" w:hAnsi="Times New Roman" w:cs="Times New Roman"/>
        </w:rPr>
        <w:t>[</w:t>
      </w:r>
      <w:r w:rsidR="0054350D">
        <w:rPr>
          <w:rFonts w:ascii="Times New Roman" w:hAnsi="Times New Roman" w:cs="Times New Roman"/>
        </w:rPr>
        <w:t>5</w:t>
      </w:r>
      <w:r>
        <w:rPr>
          <w:rFonts w:ascii="Times New Roman" w:hAnsi="Times New Roman" w:cs="Times New Roman"/>
        </w:rPr>
        <w:t xml:space="preserve"> pts] </w:t>
      </w:r>
      <w:r w:rsidRPr="001B024F">
        <w:rPr>
          <w:rFonts w:ascii="Times New Roman" w:hAnsi="Times New Roman" w:cs="Times New Roman"/>
        </w:rPr>
        <w:t xml:space="preserve">Explain what is the type of the error (syntax, run-time, or logical error)? </w:t>
      </w:r>
      <w:r>
        <w:rPr>
          <w:rFonts w:ascii="Times New Roman" w:hAnsi="Times New Roman" w:cs="Times New Roman"/>
        </w:rPr>
        <w:t xml:space="preserve"> </w:t>
      </w:r>
    </w:p>
    <w:p w14:paraId="1D2D25BE" w14:textId="082CC13B" w:rsidR="00D40B4E" w:rsidRPr="001B024F" w:rsidRDefault="00D40B4E" w:rsidP="00D40B4E">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B. </w:t>
      </w:r>
      <w:r>
        <w:rPr>
          <w:rFonts w:ascii="Times New Roman" w:hAnsi="Times New Roman" w:cs="Times New Roman"/>
        </w:rPr>
        <w:t>[</w:t>
      </w:r>
      <w:r w:rsidR="0054350D">
        <w:rPr>
          <w:rFonts w:ascii="Times New Roman" w:hAnsi="Times New Roman" w:cs="Times New Roman"/>
        </w:rPr>
        <w:t>5</w:t>
      </w:r>
      <w:r>
        <w:rPr>
          <w:rFonts w:ascii="Times New Roman" w:hAnsi="Times New Roman" w:cs="Times New Roman"/>
        </w:rPr>
        <w:t xml:space="preserve"> pts] </w:t>
      </w:r>
      <w:r w:rsidRPr="001B024F">
        <w:rPr>
          <w:rFonts w:ascii="Times New Roman" w:hAnsi="Times New Roman" w:cs="Times New Roman"/>
        </w:rPr>
        <w:t xml:space="preserve">How you resolve it? </w:t>
      </w:r>
      <w:r>
        <w:rPr>
          <w:rFonts w:ascii="Times New Roman" w:hAnsi="Times New Roman" w:cs="Times New Roman"/>
        </w:rPr>
        <w:t xml:space="preserve"> </w:t>
      </w:r>
    </w:p>
    <w:p w14:paraId="75D66500" w14:textId="1B332F65" w:rsidR="00931817" w:rsidRPr="00934FD0" w:rsidRDefault="00D40B4E" w:rsidP="00934FD0">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C. </w:t>
      </w:r>
      <w:r>
        <w:rPr>
          <w:rFonts w:ascii="Times New Roman" w:hAnsi="Times New Roman" w:cs="Times New Roman"/>
        </w:rPr>
        <w:t>[</w:t>
      </w:r>
      <w:r w:rsidR="0054350D">
        <w:rPr>
          <w:rFonts w:ascii="Times New Roman" w:hAnsi="Times New Roman" w:cs="Times New Roman"/>
        </w:rPr>
        <w:t>5</w:t>
      </w:r>
      <w:r>
        <w:rPr>
          <w:rFonts w:ascii="Times New Roman" w:hAnsi="Times New Roman" w:cs="Times New Roman"/>
        </w:rPr>
        <w:t xml:space="preserve"> pts] </w:t>
      </w:r>
      <w:r w:rsidRPr="001B024F">
        <w:rPr>
          <w:rFonts w:ascii="Times New Roman" w:hAnsi="Times New Roman" w:cs="Times New Roman"/>
        </w:rPr>
        <w:t xml:space="preserve">How much time you spent to resolve it? </w:t>
      </w:r>
      <w:r>
        <w:rPr>
          <w:rFonts w:ascii="Times New Roman" w:hAnsi="Times New Roman" w:cs="Times New Roman"/>
        </w:rPr>
        <w:t xml:space="preserve"> </w:t>
      </w:r>
    </w:p>
    <w:p w14:paraId="11BD3C8F" w14:textId="22BACA8C" w:rsidR="001E6D08" w:rsidRPr="0047018B" w:rsidRDefault="001E6D08" w:rsidP="001E6D08">
      <w:pPr>
        <w:autoSpaceDE w:val="0"/>
        <w:autoSpaceDN w:val="0"/>
        <w:adjustRightInd w:val="0"/>
        <w:jc w:val="both"/>
        <w:rPr>
          <w:rFonts w:ascii="Times New Roman" w:hAnsi="Times New Roman" w:cs="Times New Roman"/>
          <w:b/>
          <w:bCs/>
        </w:rPr>
      </w:pPr>
      <w:r>
        <w:rPr>
          <w:rFonts w:ascii="Times New Roman" w:hAnsi="Times New Roman" w:cs="Times New Roman"/>
          <w:b/>
          <w:bCs/>
        </w:rPr>
        <w:lastRenderedPageBreak/>
        <w:t>2</w:t>
      </w:r>
      <w:r w:rsidR="0047018B" w:rsidRPr="00BC6B56">
        <w:rPr>
          <w:rFonts w:ascii="Times New Roman" w:hAnsi="Times New Roman" w:cs="Times New Roman"/>
          <w:b/>
          <w:bCs/>
        </w:rPr>
        <w:t xml:space="preserve">. </w:t>
      </w:r>
      <w:r w:rsidRPr="00BC6B56">
        <w:rPr>
          <w:rFonts w:ascii="Times New Roman" w:hAnsi="Times New Roman" w:cs="Times New Roman"/>
          <w:b/>
          <w:bCs/>
        </w:rPr>
        <w:t xml:space="preserve">[ Objectives: </w:t>
      </w:r>
      <w:r>
        <w:rPr>
          <w:rFonts w:ascii="Times New Roman" w:hAnsi="Times New Roman" w:cs="Times New Roman"/>
          <w:b/>
          <w:bCs/>
        </w:rPr>
        <w:t>2.1, 2.2, 2.3, 2.5, 2.7, 2.11</w:t>
      </w:r>
      <w:r w:rsidRPr="00BC6B56">
        <w:rPr>
          <w:rFonts w:ascii="Times New Roman" w:hAnsi="Times New Roman" w:cs="Times New Roman"/>
          <w:b/>
          <w:bCs/>
        </w:rPr>
        <w:t>]</w:t>
      </w:r>
    </w:p>
    <w:p w14:paraId="2BF29349" w14:textId="23C90435" w:rsidR="0047018B" w:rsidRDefault="0047018B" w:rsidP="0047018B">
      <w:pPr>
        <w:autoSpaceDE w:val="0"/>
        <w:autoSpaceDN w:val="0"/>
        <w:adjustRightInd w:val="0"/>
        <w:jc w:val="both"/>
        <w:rPr>
          <w:rFonts w:ascii="Times New Roman" w:hAnsi="Times New Roman" w:cs="Times New Roman"/>
        </w:rPr>
      </w:pPr>
      <w:r>
        <w:rPr>
          <w:rFonts w:ascii="Times New Roman" w:hAnsi="Times New Roman" w:cs="Times New Roman"/>
        </w:rPr>
        <w:t xml:space="preserve">1) </w:t>
      </w:r>
      <w:r w:rsidRPr="006E069D">
        <w:rPr>
          <w:rFonts w:ascii="Times New Roman" w:hAnsi="Times New Roman" w:cs="Times New Roman"/>
        </w:rPr>
        <w:t>Write a program that reads the subtotal and the gratuity rate and computes the gratuity and total. For example, if the user enters 10 for the subtotal and 15 for the gratuity rate</w:t>
      </w:r>
      <w:r>
        <w:rPr>
          <w:rFonts w:ascii="Times New Roman" w:hAnsi="Times New Roman" w:cs="Times New Roman"/>
        </w:rPr>
        <w:t xml:space="preserve"> (we use 0.15 in our program as the gratuity rate)</w:t>
      </w:r>
      <w:r w:rsidRPr="006E069D">
        <w:rPr>
          <w:rFonts w:ascii="Times New Roman" w:hAnsi="Times New Roman" w:cs="Times New Roman"/>
        </w:rPr>
        <w:t>, the program displays 1.5 as the gratuity and 11.5 as the total.</w:t>
      </w:r>
    </w:p>
    <w:p w14:paraId="1409273F" w14:textId="77777777" w:rsidR="0047018B" w:rsidRDefault="0047018B" w:rsidP="0047018B">
      <w:pPr>
        <w:autoSpaceDE w:val="0"/>
        <w:autoSpaceDN w:val="0"/>
        <w:adjustRightInd w:val="0"/>
        <w:jc w:val="both"/>
        <w:rPr>
          <w:rFonts w:ascii="Times New Roman" w:hAnsi="Times New Roman" w:cs="Times New Roman"/>
        </w:rPr>
      </w:pPr>
      <w:r w:rsidRPr="00D95BE1">
        <w:rPr>
          <w:rFonts w:ascii="Times New Roman" w:hAnsi="Times New Roman" w:cs="Times New Roman"/>
        </w:rPr>
        <w:t xml:space="preserve">A. </w:t>
      </w:r>
      <w:r>
        <w:rPr>
          <w:rFonts w:ascii="Times New Roman" w:hAnsi="Times New Roman" w:cs="Times New Roman"/>
        </w:rPr>
        <w:t>[5 points] W</w:t>
      </w:r>
      <w:r w:rsidRPr="00D95BE1">
        <w:rPr>
          <w:rFonts w:ascii="Times New Roman" w:hAnsi="Times New Roman" w:cs="Times New Roman"/>
        </w:rPr>
        <w:t>hat is(are) the input(s) and output(s)?</w:t>
      </w:r>
    </w:p>
    <w:p w14:paraId="3E33598E" w14:textId="77777777" w:rsidR="0047018B" w:rsidRPr="00D95BE1" w:rsidRDefault="0047018B" w:rsidP="0047018B">
      <w:pPr>
        <w:autoSpaceDE w:val="0"/>
        <w:autoSpaceDN w:val="0"/>
        <w:adjustRightInd w:val="0"/>
        <w:jc w:val="both"/>
        <w:rPr>
          <w:rFonts w:ascii="Times New Roman" w:hAnsi="Times New Roman" w:cs="Times New Roman"/>
        </w:rPr>
      </w:pPr>
      <w:r>
        <w:rPr>
          <w:rFonts w:ascii="Times New Roman" w:hAnsi="Times New Roman" w:cs="Times New Roman"/>
        </w:rPr>
        <w:t>B. [5 points] List the steps to get output(s) from input(s)</w:t>
      </w:r>
    </w:p>
    <w:p w14:paraId="52FF62DE" w14:textId="77777777" w:rsidR="0047018B" w:rsidRDefault="0047018B" w:rsidP="0047018B">
      <w:pPr>
        <w:autoSpaceDE w:val="0"/>
        <w:autoSpaceDN w:val="0"/>
        <w:adjustRightInd w:val="0"/>
        <w:jc w:val="both"/>
        <w:rPr>
          <w:rFonts w:ascii="Times New Roman" w:hAnsi="Times New Roman" w:cs="Times New Roman"/>
        </w:rPr>
      </w:pPr>
      <w:r>
        <w:rPr>
          <w:rFonts w:ascii="Times New Roman" w:hAnsi="Times New Roman" w:cs="Times New Roman"/>
        </w:rPr>
        <w:t>B</w:t>
      </w:r>
      <w:r w:rsidRPr="00D95BE1">
        <w:rPr>
          <w:rFonts w:ascii="Times New Roman" w:hAnsi="Times New Roman" w:cs="Times New Roman"/>
        </w:rPr>
        <w:t xml:space="preserve">. </w:t>
      </w:r>
      <w:r>
        <w:rPr>
          <w:rFonts w:ascii="Times New Roman" w:hAnsi="Times New Roman" w:cs="Times New Roman"/>
        </w:rPr>
        <w:t xml:space="preserve">[5 points] </w:t>
      </w:r>
      <w:r w:rsidRPr="00D95BE1">
        <w:rPr>
          <w:rFonts w:ascii="Times New Roman" w:hAnsi="Times New Roman" w:cs="Times New Roman"/>
        </w:rPr>
        <w:t xml:space="preserve">Write your program and </w:t>
      </w:r>
      <w:r>
        <w:rPr>
          <w:rFonts w:ascii="Times New Roman" w:hAnsi="Times New Roman" w:cs="Times New Roman"/>
        </w:rPr>
        <w:t>put</w:t>
      </w:r>
      <w:r w:rsidRPr="00D95BE1">
        <w:rPr>
          <w:rFonts w:ascii="Times New Roman" w:hAnsi="Times New Roman" w:cs="Times New Roman"/>
        </w:rPr>
        <w:t xml:space="preserve"> your source code here.</w:t>
      </w:r>
    </w:p>
    <w:p w14:paraId="2A80C706" w14:textId="77777777" w:rsidR="0047018B" w:rsidRDefault="0047018B" w:rsidP="0047018B">
      <w:pPr>
        <w:autoSpaceDE w:val="0"/>
        <w:autoSpaceDN w:val="0"/>
        <w:adjustRightInd w:val="0"/>
        <w:jc w:val="both"/>
        <w:rPr>
          <w:rFonts w:ascii="Times New Roman" w:hAnsi="Times New Roman" w:cs="Times New Roman"/>
        </w:rPr>
      </w:pPr>
      <w:r>
        <w:rPr>
          <w:rFonts w:ascii="Times New Roman" w:hAnsi="Times New Roman" w:cs="Times New Roman"/>
        </w:rPr>
        <w:t>C. [5 points] A screenshot of the output of program</w:t>
      </w:r>
    </w:p>
    <w:p w14:paraId="29600BFF" w14:textId="77777777" w:rsidR="0047018B" w:rsidRPr="00934FD0" w:rsidRDefault="0047018B" w:rsidP="0047018B">
      <w:pPr>
        <w:autoSpaceDE w:val="0"/>
        <w:autoSpaceDN w:val="0"/>
        <w:adjustRightInd w:val="0"/>
        <w:jc w:val="both"/>
        <w:rPr>
          <w:rFonts w:ascii="Times New Roman" w:hAnsi="Times New Roman" w:cs="Times New Roman"/>
        </w:rPr>
      </w:pPr>
    </w:p>
    <w:p w14:paraId="64B8EECE" w14:textId="77777777" w:rsidR="0047018B" w:rsidRDefault="0047018B" w:rsidP="0047018B">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2) Share with us </w:t>
      </w:r>
      <w:r>
        <w:rPr>
          <w:rFonts w:ascii="Times New Roman" w:hAnsi="Times New Roman" w:cs="Times New Roman"/>
        </w:rPr>
        <w:t>TWO</w:t>
      </w:r>
      <w:r w:rsidRPr="001B024F">
        <w:rPr>
          <w:rFonts w:ascii="Times New Roman" w:hAnsi="Times New Roman" w:cs="Times New Roman"/>
        </w:rPr>
        <w:t xml:space="preserve"> error</w:t>
      </w:r>
      <w:r>
        <w:rPr>
          <w:rFonts w:ascii="Times New Roman" w:hAnsi="Times New Roman" w:cs="Times New Roman"/>
        </w:rPr>
        <w:t>s</w:t>
      </w:r>
      <w:r w:rsidRPr="001B024F">
        <w:rPr>
          <w:rFonts w:ascii="Times New Roman" w:hAnsi="Times New Roman" w:cs="Times New Roman"/>
        </w:rPr>
        <w:t xml:space="preserve"> you </w:t>
      </w:r>
      <w:r>
        <w:rPr>
          <w:rFonts w:ascii="Times New Roman" w:hAnsi="Times New Roman" w:cs="Times New Roman"/>
        </w:rPr>
        <w:t>experienced</w:t>
      </w:r>
      <w:r w:rsidRPr="001B024F">
        <w:rPr>
          <w:rFonts w:ascii="Times New Roman" w:hAnsi="Times New Roman" w:cs="Times New Roman"/>
        </w:rPr>
        <w:t xml:space="preserve"> when writing this program.</w:t>
      </w:r>
    </w:p>
    <w:p w14:paraId="25AE4561" w14:textId="77777777" w:rsidR="0047018B" w:rsidRPr="001B024F" w:rsidRDefault="0047018B" w:rsidP="0047018B">
      <w:pPr>
        <w:autoSpaceDE w:val="0"/>
        <w:autoSpaceDN w:val="0"/>
        <w:adjustRightInd w:val="0"/>
        <w:jc w:val="both"/>
        <w:rPr>
          <w:rFonts w:ascii="Times New Roman" w:hAnsi="Times New Roman" w:cs="Times New Roman"/>
        </w:rPr>
      </w:pPr>
      <w:r w:rsidRPr="001B024F">
        <w:rPr>
          <w:rFonts w:ascii="Times New Roman" w:hAnsi="Times New Roman" w:cs="Times New Roman"/>
        </w:rPr>
        <w:t>I . Error 1</w:t>
      </w:r>
    </w:p>
    <w:p w14:paraId="29A86D56" w14:textId="4C8080AA" w:rsidR="0047018B" w:rsidRPr="001B024F" w:rsidRDefault="0047018B" w:rsidP="0047018B">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A. </w:t>
      </w:r>
      <w:r>
        <w:rPr>
          <w:rFonts w:ascii="Times New Roman" w:hAnsi="Times New Roman" w:cs="Times New Roman"/>
        </w:rPr>
        <w:t>[</w:t>
      </w:r>
      <w:r w:rsidR="0054350D">
        <w:rPr>
          <w:rFonts w:ascii="Times New Roman" w:hAnsi="Times New Roman" w:cs="Times New Roman"/>
        </w:rPr>
        <w:t>5</w:t>
      </w:r>
      <w:r>
        <w:rPr>
          <w:rFonts w:ascii="Times New Roman" w:hAnsi="Times New Roman" w:cs="Times New Roman"/>
        </w:rPr>
        <w:t xml:space="preserve"> pts] </w:t>
      </w:r>
      <w:r w:rsidRPr="001B024F">
        <w:rPr>
          <w:rFonts w:ascii="Times New Roman" w:hAnsi="Times New Roman" w:cs="Times New Roman"/>
        </w:rPr>
        <w:t xml:space="preserve">Explain what is the type of the error (syntax, run-time, or logical error)? </w:t>
      </w:r>
      <w:r>
        <w:rPr>
          <w:rFonts w:ascii="Times New Roman" w:hAnsi="Times New Roman" w:cs="Times New Roman"/>
        </w:rPr>
        <w:t xml:space="preserve"> </w:t>
      </w:r>
    </w:p>
    <w:p w14:paraId="3D774094" w14:textId="15C3DD68" w:rsidR="0047018B" w:rsidRPr="001B024F" w:rsidRDefault="0047018B" w:rsidP="0047018B">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B. </w:t>
      </w:r>
      <w:r>
        <w:rPr>
          <w:rFonts w:ascii="Times New Roman" w:hAnsi="Times New Roman" w:cs="Times New Roman"/>
        </w:rPr>
        <w:t>[</w:t>
      </w:r>
      <w:r w:rsidR="0054350D">
        <w:rPr>
          <w:rFonts w:ascii="Times New Roman" w:hAnsi="Times New Roman" w:cs="Times New Roman"/>
        </w:rPr>
        <w:t>5</w:t>
      </w:r>
      <w:r>
        <w:rPr>
          <w:rFonts w:ascii="Times New Roman" w:hAnsi="Times New Roman" w:cs="Times New Roman"/>
        </w:rPr>
        <w:t xml:space="preserve"> pts] </w:t>
      </w:r>
      <w:r w:rsidRPr="001B024F">
        <w:rPr>
          <w:rFonts w:ascii="Times New Roman" w:hAnsi="Times New Roman" w:cs="Times New Roman"/>
        </w:rPr>
        <w:t xml:space="preserve">How you resolve it? </w:t>
      </w:r>
      <w:r>
        <w:rPr>
          <w:rFonts w:ascii="Times New Roman" w:hAnsi="Times New Roman" w:cs="Times New Roman"/>
        </w:rPr>
        <w:t xml:space="preserve"> </w:t>
      </w:r>
    </w:p>
    <w:p w14:paraId="22F53A6B" w14:textId="3C66B12A" w:rsidR="0047018B" w:rsidRPr="001B024F" w:rsidRDefault="0047018B" w:rsidP="0047018B">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C. </w:t>
      </w:r>
      <w:r>
        <w:rPr>
          <w:rFonts w:ascii="Times New Roman" w:hAnsi="Times New Roman" w:cs="Times New Roman"/>
        </w:rPr>
        <w:t>[</w:t>
      </w:r>
      <w:r w:rsidR="0054350D">
        <w:rPr>
          <w:rFonts w:ascii="Times New Roman" w:hAnsi="Times New Roman" w:cs="Times New Roman"/>
        </w:rPr>
        <w:t>5</w:t>
      </w:r>
      <w:r>
        <w:rPr>
          <w:rFonts w:ascii="Times New Roman" w:hAnsi="Times New Roman" w:cs="Times New Roman"/>
        </w:rPr>
        <w:t xml:space="preserve"> pts] </w:t>
      </w:r>
      <w:r w:rsidRPr="001B024F">
        <w:rPr>
          <w:rFonts w:ascii="Times New Roman" w:hAnsi="Times New Roman" w:cs="Times New Roman"/>
        </w:rPr>
        <w:t xml:space="preserve">How much time you spent to resolve it? </w:t>
      </w:r>
      <w:r>
        <w:rPr>
          <w:rFonts w:ascii="Times New Roman" w:hAnsi="Times New Roman" w:cs="Times New Roman"/>
        </w:rPr>
        <w:t xml:space="preserve">3 </w:t>
      </w:r>
      <w:r w:rsidRPr="001B024F">
        <w:rPr>
          <w:rFonts w:ascii="Times New Roman" w:hAnsi="Times New Roman" w:cs="Times New Roman"/>
        </w:rPr>
        <w:t>pts</w:t>
      </w:r>
    </w:p>
    <w:p w14:paraId="34CEEDBE" w14:textId="77777777" w:rsidR="0047018B" w:rsidRDefault="0047018B" w:rsidP="0047018B">
      <w:pPr>
        <w:autoSpaceDE w:val="0"/>
        <w:autoSpaceDN w:val="0"/>
        <w:adjustRightInd w:val="0"/>
        <w:jc w:val="both"/>
        <w:rPr>
          <w:rFonts w:ascii="Times New Roman" w:hAnsi="Times New Roman" w:cs="Times New Roman"/>
        </w:rPr>
      </w:pPr>
    </w:p>
    <w:p w14:paraId="018367D2" w14:textId="77777777" w:rsidR="0047018B" w:rsidRPr="001B024F" w:rsidRDefault="0047018B" w:rsidP="0047018B">
      <w:pPr>
        <w:autoSpaceDE w:val="0"/>
        <w:autoSpaceDN w:val="0"/>
        <w:adjustRightInd w:val="0"/>
        <w:jc w:val="both"/>
        <w:rPr>
          <w:rFonts w:ascii="Times New Roman" w:hAnsi="Times New Roman" w:cs="Times New Roman"/>
        </w:rPr>
      </w:pPr>
      <w:r w:rsidRPr="001B024F">
        <w:rPr>
          <w:rFonts w:ascii="Times New Roman" w:hAnsi="Times New Roman" w:cs="Times New Roman"/>
        </w:rPr>
        <w:t>II. Error 2</w:t>
      </w:r>
    </w:p>
    <w:p w14:paraId="293295F1" w14:textId="1491BD9A" w:rsidR="0047018B" w:rsidRPr="001B024F" w:rsidRDefault="0047018B" w:rsidP="0047018B">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A. </w:t>
      </w:r>
      <w:r>
        <w:rPr>
          <w:rFonts w:ascii="Times New Roman" w:hAnsi="Times New Roman" w:cs="Times New Roman"/>
        </w:rPr>
        <w:t>[</w:t>
      </w:r>
      <w:r w:rsidR="0054350D">
        <w:rPr>
          <w:rFonts w:ascii="Times New Roman" w:hAnsi="Times New Roman" w:cs="Times New Roman"/>
        </w:rPr>
        <w:t>5</w:t>
      </w:r>
      <w:r>
        <w:rPr>
          <w:rFonts w:ascii="Times New Roman" w:hAnsi="Times New Roman" w:cs="Times New Roman"/>
        </w:rPr>
        <w:t xml:space="preserve"> pts] </w:t>
      </w:r>
      <w:r w:rsidRPr="001B024F">
        <w:rPr>
          <w:rFonts w:ascii="Times New Roman" w:hAnsi="Times New Roman" w:cs="Times New Roman"/>
        </w:rPr>
        <w:t xml:space="preserve">Explain what is the type of the error (syntax, run-time, or logical error)? </w:t>
      </w:r>
      <w:r>
        <w:rPr>
          <w:rFonts w:ascii="Times New Roman" w:hAnsi="Times New Roman" w:cs="Times New Roman"/>
        </w:rPr>
        <w:t xml:space="preserve"> </w:t>
      </w:r>
    </w:p>
    <w:p w14:paraId="14AF104D" w14:textId="0AA219A2" w:rsidR="0047018B" w:rsidRPr="001B024F" w:rsidRDefault="0047018B" w:rsidP="0047018B">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B. </w:t>
      </w:r>
      <w:r>
        <w:rPr>
          <w:rFonts w:ascii="Times New Roman" w:hAnsi="Times New Roman" w:cs="Times New Roman"/>
        </w:rPr>
        <w:t>[</w:t>
      </w:r>
      <w:r w:rsidR="0054350D">
        <w:rPr>
          <w:rFonts w:ascii="Times New Roman" w:hAnsi="Times New Roman" w:cs="Times New Roman"/>
        </w:rPr>
        <w:t>5</w:t>
      </w:r>
      <w:r>
        <w:rPr>
          <w:rFonts w:ascii="Times New Roman" w:hAnsi="Times New Roman" w:cs="Times New Roman"/>
        </w:rPr>
        <w:t xml:space="preserve"> pts] </w:t>
      </w:r>
      <w:r w:rsidRPr="001B024F">
        <w:rPr>
          <w:rFonts w:ascii="Times New Roman" w:hAnsi="Times New Roman" w:cs="Times New Roman"/>
        </w:rPr>
        <w:t xml:space="preserve">How you resolve it? </w:t>
      </w:r>
      <w:r>
        <w:rPr>
          <w:rFonts w:ascii="Times New Roman" w:hAnsi="Times New Roman" w:cs="Times New Roman"/>
        </w:rPr>
        <w:t xml:space="preserve"> </w:t>
      </w:r>
    </w:p>
    <w:p w14:paraId="1B111F79" w14:textId="1F5F3236" w:rsidR="0047018B" w:rsidRDefault="0047018B" w:rsidP="0047018B">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C. </w:t>
      </w:r>
      <w:r>
        <w:rPr>
          <w:rFonts w:ascii="Times New Roman" w:hAnsi="Times New Roman" w:cs="Times New Roman"/>
        </w:rPr>
        <w:t>[</w:t>
      </w:r>
      <w:r w:rsidR="0054350D">
        <w:rPr>
          <w:rFonts w:ascii="Times New Roman" w:hAnsi="Times New Roman" w:cs="Times New Roman"/>
        </w:rPr>
        <w:t>5</w:t>
      </w:r>
      <w:r>
        <w:rPr>
          <w:rFonts w:ascii="Times New Roman" w:hAnsi="Times New Roman" w:cs="Times New Roman"/>
        </w:rPr>
        <w:t xml:space="preserve"> pts] </w:t>
      </w:r>
      <w:r w:rsidRPr="001B024F">
        <w:rPr>
          <w:rFonts w:ascii="Times New Roman" w:hAnsi="Times New Roman" w:cs="Times New Roman"/>
        </w:rPr>
        <w:t xml:space="preserve">How much time you spent to resolve it? </w:t>
      </w:r>
      <w:r>
        <w:rPr>
          <w:rFonts w:ascii="Times New Roman" w:hAnsi="Times New Roman" w:cs="Times New Roman"/>
        </w:rPr>
        <w:t xml:space="preserve"> </w:t>
      </w:r>
    </w:p>
    <w:p w14:paraId="3CEDB76C" w14:textId="77777777" w:rsidR="00931817" w:rsidRPr="00934FD0" w:rsidRDefault="00931817" w:rsidP="00934FD0">
      <w:pPr>
        <w:autoSpaceDE w:val="0"/>
        <w:autoSpaceDN w:val="0"/>
        <w:adjustRightInd w:val="0"/>
        <w:jc w:val="both"/>
        <w:rPr>
          <w:rFonts w:ascii="Times New Roman" w:hAnsi="Times New Roman" w:cs="Times New Roman"/>
        </w:rPr>
      </w:pPr>
    </w:p>
    <w:p w14:paraId="701B0017" w14:textId="02FEAFA7" w:rsidR="00931817" w:rsidRDefault="00931817" w:rsidP="00FA4895">
      <w:pPr>
        <w:autoSpaceDE w:val="0"/>
        <w:autoSpaceDN w:val="0"/>
        <w:adjustRightInd w:val="0"/>
        <w:jc w:val="both"/>
        <w:rPr>
          <w:rFonts w:ascii="Times New Roman" w:hAnsi="Times New Roman" w:cs="Times New Roman"/>
          <w:i/>
          <w:iCs/>
        </w:rPr>
      </w:pPr>
    </w:p>
    <w:p w14:paraId="5407F5BF" w14:textId="716FCA8D" w:rsidR="00BD4366" w:rsidRPr="00BC6B56" w:rsidRDefault="00BD4366" w:rsidP="00FA4895">
      <w:pPr>
        <w:autoSpaceDE w:val="0"/>
        <w:autoSpaceDN w:val="0"/>
        <w:adjustRightInd w:val="0"/>
        <w:jc w:val="both"/>
        <w:rPr>
          <w:rFonts w:ascii="Times New Roman" w:hAnsi="Times New Roman" w:cs="Times New Roman"/>
          <w:b/>
          <w:bCs/>
          <w:i/>
          <w:iCs/>
        </w:rPr>
      </w:pPr>
      <w:r w:rsidRPr="00BC6B56">
        <w:rPr>
          <w:rFonts w:ascii="Times New Roman" w:hAnsi="Times New Roman" w:cs="Times New Roman"/>
          <w:b/>
          <w:bCs/>
          <w:i/>
          <w:iCs/>
        </w:rPr>
        <w:t>Objectives:</w:t>
      </w:r>
    </w:p>
    <w:p w14:paraId="68BA86B9" w14:textId="77777777" w:rsidR="00BD4366" w:rsidRDefault="00BD4366" w:rsidP="00FA4895">
      <w:pPr>
        <w:autoSpaceDE w:val="0"/>
        <w:autoSpaceDN w:val="0"/>
        <w:adjustRightInd w:val="0"/>
        <w:jc w:val="both"/>
        <w:rPr>
          <w:rFonts w:ascii="Times New Roman" w:hAnsi="Times New Roman" w:cs="Times New Roman"/>
          <w:i/>
          <w:iCs/>
        </w:rPr>
      </w:pPr>
    </w:p>
    <w:p w14:paraId="097009E3" w14:textId="77777777" w:rsidR="00BD4366" w:rsidRDefault="00BD4366" w:rsidP="00BD4366">
      <w:r>
        <w:t>Week 1</w:t>
      </w:r>
    </w:p>
    <w:p w14:paraId="2A381226" w14:textId="77777777" w:rsidR="00BD4366" w:rsidRDefault="00BD4366" w:rsidP="00BD4366"/>
    <w:p w14:paraId="441CF6A0" w14:textId="77777777" w:rsidR="00BD4366" w:rsidRDefault="00BD4366" w:rsidP="00BD4366">
      <w:r>
        <w:t>---Chapter 1--</w:t>
      </w:r>
    </w:p>
    <w:p w14:paraId="262E2228" w14:textId="7341ABD0" w:rsidR="00BD4366" w:rsidRDefault="001B024F" w:rsidP="001B024F">
      <w:pPr>
        <w:pStyle w:val="ListParagraph"/>
      </w:pPr>
      <w:r>
        <w:t xml:space="preserve">1.1 </w:t>
      </w:r>
      <w:r w:rsidR="00BD4366">
        <w:t>To explain and describe the concepts of computer hardware, programs, and operating systems  (§1.2 -1.4)</w:t>
      </w:r>
    </w:p>
    <w:p w14:paraId="52E11DB0" w14:textId="5F57B322" w:rsidR="00BD4366" w:rsidRDefault="001B024F" w:rsidP="001B024F">
      <w:pPr>
        <w:pStyle w:val="ListParagraph"/>
      </w:pPr>
      <w:r>
        <w:t xml:space="preserve">1.2 </w:t>
      </w:r>
      <w:r w:rsidR="00BD4366">
        <w:t>To describe the history of Python (§1.5)</w:t>
      </w:r>
    </w:p>
    <w:p w14:paraId="213CDBE1" w14:textId="6CEE1303" w:rsidR="00BD4366" w:rsidRDefault="001B024F" w:rsidP="001B024F">
      <w:pPr>
        <w:pStyle w:val="ListParagraph"/>
      </w:pPr>
      <w:r>
        <w:t xml:space="preserve">1.3 </w:t>
      </w:r>
      <w:r w:rsidR="00BD4366">
        <w:t>To explain the basic syntax of a Python program (§1.6)</w:t>
      </w:r>
    </w:p>
    <w:p w14:paraId="36CC12A4" w14:textId="1082EBD6" w:rsidR="00BD4366" w:rsidRDefault="001B024F" w:rsidP="001B024F">
      <w:pPr>
        <w:pStyle w:val="ListParagraph"/>
      </w:pPr>
      <w:r>
        <w:t xml:space="preserve">1.4 </w:t>
      </w:r>
      <w:r w:rsidR="00BD4366">
        <w:t>To write and run a simple Python program  (§1.6)</w:t>
      </w:r>
    </w:p>
    <w:p w14:paraId="236A756A" w14:textId="77777777" w:rsidR="00BD4366" w:rsidRDefault="00BD4366" w:rsidP="00BD4366"/>
    <w:p w14:paraId="462738C7" w14:textId="77777777" w:rsidR="00BD4366" w:rsidRDefault="00BD4366" w:rsidP="00BD4366">
      <w:r>
        <w:t>Week 2</w:t>
      </w:r>
    </w:p>
    <w:p w14:paraId="69B9F8E4" w14:textId="77777777" w:rsidR="00BD4366" w:rsidRDefault="00BD4366" w:rsidP="00BD4366"/>
    <w:p w14:paraId="1E8E316D" w14:textId="77777777" w:rsidR="00BD4366" w:rsidRDefault="00BD4366" w:rsidP="00BD4366">
      <w:r>
        <w:t>--- Chapter 1---</w:t>
      </w:r>
    </w:p>
    <w:p w14:paraId="500AD9F8" w14:textId="06EA80DD" w:rsidR="00BD4366" w:rsidRDefault="001B024F" w:rsidP="001B024F">
      <w:pPr>
        <w:pStyle w:val="ListParagraph"/>
      </w:pPr>
      <w:r>
        <w:t xml:space="preserve">1.5 </w:t>
      </w:r>
      <w:r w:rsidR="00BD4366">
        <w:t>To use sound programming style and document programs properly (§1.7).</w:t>
      </w:r>
    </w:p>
    <w:p w14:paraId="4B58E1D9" w14:textId="7C7C40F1" w:rsidR="00BD4366" w:rsidRDefault="001B024F" w:rsidP="001B024F">
      <w:pPr>
        <w:pStyle w:val="ListParagraph"/>
      </w:pPr>
      <w:r>
        <w:t xml:space="preserve">1.6 </w:t>
      </w:r>
      <w:r w:rsidR="00BD4366">
        <w:t>To explain the differences between syntax errors, runtime errors, and logic errors (§1.8).</w:t>
      </w:r>
    </w:p>
    <w:p w14:paraId="2BDD2B1C" w14:textId="77777777" w:rsidR="00BD4366" w:rsidRDefault="00BD4366" w:rsidP="00BD4366"/>
    <w:p w14:paraId="5ECB8C83" w14:textId="77777777" w:rsidR="00BD4366" w:rsidRDefault="00BD4366" w:rsidP="00BD4366">
      <w:r>
        <w:t>--- Chapter 2---</w:t>
      </w:r>
    </w:p>
    <w:p w14:paraId="41DA7866" w14:textId="568A916F" w:rsidR="00BD4366" w:rsidRDefault="001B024F" w:rsidP="001B024F">
      <w:pPr>
        <w:pStyle w:val="ListParagraph"/>
      </w:pPr>
      <w:r>
        <w:t xml:space="preserve">2.1 </w:t>
      </w:r>
      <w:r w:rsidR="00BD4366">
        <w:t>To write programs that perform simple computations  (§2.2)</w:t>
      </w:r>
    </w:p>
    <w:p w14:paraId="0B63DC1E" w14:textId="77777777" w:rsidR="001E6D08" w:rsidRDefault="001E6D08" w:rsidP="001B024F">
      <w:pPr>
        <w:pStyle w:val="ListParagraph"/>
      </w:pPr>
    </w:p>
    <w:p w14:paraId="7549AFBA" w14:textId="28DC8F6C" w:rsidR="00BD4366" w:rsidRDefault="001B024F" w:rsidP="001B024F">
      <w:pPr>
        <w:pStyle w:val="ListParagraph"/>
      </w:pPr>
      <w:r>
        <w:t xml:space="preserve">2.2 </w:t>
      </w:r>
      <w:r w:rsidR="00BD4366">
        <w:t>To obtain input from a program’s user by using the input function and to convert strings to numbers using the int and float functions  (§2.3)</w:t>
      </w:r>
    </w:p>
    <w:p w14:paraId="26E76822" w14:textId="757912DC" w:rsidR="00BD4366" w:rsidRDefault="001B024F" w:rsidP="001B024F">
      <w:pPr>
        <w:pStyle w:val="ListParagraph"/>
      </w:pPr>
      <w:r>
        <w:t xml:space="preserve">2.3 </w:t>
      </w:r>
      <w:r w:rsidR="00BD4366">
        <w:t>To use identifiers to name elements such as variables and functions (§2.4)</w:t>
      </w:r>
    </w:p>
    <w:p w14:paraId="1692BA0B" w14:textId="77777777" w:rsidR="00BD4366" w:rsidRDefault="00BD4366" w:rsidP="001B024F">
      <w:pPr>
        <w:pStyle w:val="ListParagraph"/>
      </w:pPr>
      <w:r>
        <w:lastRenderedPageBreak/>
        <w:t>To assign data to variables  (§2.5)</w:t>
      </w:r>
    </w:p>
    <w:p w14:paraId="15F7FBBC" w14:textId="6D7B38F4" w:rsidR="00BD4366" w:rsidRDefault="001B024F" w:rsidP="001B024F">
      <w:pPr>
        <w:pStyle w:val="ListParagraph"/>
      </w:pPr>
      <w:r>
        <w:t xml:space="preserve">2.4 </w:t>
      </w:r>
      <w:r w:rsidR="00BD4366">
        <w:t>To define named constants (§2.7)</w:t>
      </w:r>
    </w:p>
    <w:p w14:paraId="65811690" w14:textId="79678CC4" w:rsidR="00BD4366" w:rsidRDefault="001B024F" w:rsidP="001B024F">
      <w:pPr>
        <w:pStyle w:val="ListParagraph"/>
      </w:pPr>
      <w:r>
        <w:t xml:space="preserve">2.5 </w:t>
      </w:r>
      <w:r w:rsidR="00BD4366">
        <w:t>To use the operators +, −, *, /, //, %, and ** (§2.8)</w:t>
      </w:r>
    </w:p>
    <w:p w14:paraId="244B8627" w14:textId="7A609B75" w:rsidR="00BD4366" w:rsidRDefault="001B024F" w:rsidP="001B024F">
      <w:pPr>
        <w:pStyle w:val="ListParagraph"/>
      </w:pPr>
      <w:r>
        <w:t xml:space="preserve">2.6 </w:t>
      </w:r>
      <w:r w:rsidR="00BD4366">
        <w:t>To program using division and remainder operators (§2.9)</w:t>
      </w:r>
    </w:p>
    <w:p w14:paraId="006658F8" w14:textId="11001D8E" w:rsidR="00BD4366" w:rsidRDefault="001B024F" w:rsidP="001B024F">
      <w:pPr>
        <w:pStyle w:val="ListParagraph"/>
      </w:pPr>
      <w:r>
        <w:t xml:space="preserve">2.7 </w:t>
      </w:r>
      <w:r w:rsidR="00BD4366">
        <w:t>To write and evaluate numeric expressions (§2.10)</w:t>
      </w:r>
    </w:p>
    <w:p w14:paraId="4C7A7BF8" w14:textId="01D148BF" w:rsidR="001E6D08" w:rsidRDefault="001E6D08" w:rsidP="001B024F">
      <w:pPr>
        <w:pStyle w:val="ListParagraph"/>
      </w:pPr>
    </w:p>
    <w:p w14:paraId="4496ADC9" w14:textId="04A6A1D9" w:rsidR="001E6D08" w:rsidRDefault="001E6D08" w:rsidP="001E6D08">
      <w:r>
        <w:t>Week 3</w:t>
      </w:r>
    </w:p>
    <w:p w14:paraId="54E0868D" w14:textId="77777777" w:rsidR="001E6D08" w:rsidRDefault="001E6D08" w:rsidP="001B024F">
      <w:pPr>
        <w:pStyle w:val="ListParagraph"/>
      </w:pPr>
    </w:p>
    <w:p w14:paraId="1E786534" w14:textId="77777777" w:rsidR="001E6D08" w:rsidRPr="001E6D08" w:rsidRDefault="001E6D08" w:rsidP="001E6D08">
      <w:r w:rsidRPr="001E6D08">
        <w:t>--- Chapter 2 ---</w:t>
      </w:r>
    </w:p>
    <w:p w14:paraId="0BCF37E9" w14:textId="77777777" w:rsidR="001E6D08" w:rsidRPr="001E6D08" w:rsidRDefault="001E6D08" w:rsidP="001E6D08">
      <w:pPr>
        <w:pStyle w:val="ListParagraph"/>
      </w:pPr>
      <w:r w:rsidRPr="001E6D08">
        <w:t>2.9 To use augmented assignment operators to simplify coding (§2.11)</w:t>
      </w:r>
    </w:p>
    <w:p w14:paraId="27A0AC14" w14:textId="77777777" w:rsidR="001E6D08" w:rsidRPr="001E6D08" w:rsidRDefault="001E6D08" w:rsidP="001E6D08">
      <w:pPr>
        <w:pStyle w:val="ListParagraph"/>
      </w:pPr>
      <w:r w:rsidRPr="001E6D08">
        <w:t xml:space="preserve">2.10 To perform numeric type conversion and rounding with the round function (§2.12) </w:t>
      </w:r>
    </w:p>
    <w:p w14:paraId="59F64B36" w14:textId="77777777" w:rsidR="001E6D08" w:rsidRPr="001E6D08" w:rsidRDefault="001E6D08" w:rsidP="001E6D08">
      <w:pPr>
        <w:pStyle w:val="ListParagraph"/>
      </w:pPr>
      <w:r w:rsidRPr="001E6D08">
        <w:t>2.11 To describe the software development process and apply it to develop the loan payment program  (§2.14)</w:t>
      </w:r>
    </w:p>
    <w:p w14:paraId="27C1613F" w14:textId="77777777" w:rsidR="001E6D08" w:rsidRDefault="001E6D08" w:rsidP="001B024F">
      <w:pPr>
        <w:pStyle w:val="ListParagraph"/>
      </w:pPr>
    </w:p>
    <w:p w14:paraId="684A6776" w14:textId="77777777" w:rsidR="00BD4366" w:rsidRPr="00FA4895" w:rsidRDefault="00BD4366" w:rsidP="00FA4895">
      <w:pPr>
        <w:autoSpaceDE w:val="0"/>
        <w:autoSpaceDN w:val="0"/>
        <w:adjustRightInd w:val="0"/>
        <w:jc w:val="both"/>
        <w:rPr>
          <w:rFonts w:ascii="Times New Roman" w:hAnsi="Times New Roman" w:cs="Times New Roman"/>
          <w:i/>
          <w:iCs/>
        </w:rPr>
      </w:pPr>
    </w:p>
    <w:sectPr w:rsidR="00BD4366" w:rsidRPr="00FA4895" w:rsidSect="00041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B64CD8"/>
    <w:multiLevelType w:val="hybridMultilevel"/>
    <w:tmpl w:val="FAAC259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32269"/>
    <w:multiLevelType w:val="hybridMultilevel"/>
    <w:tmpl w:val="3F96B10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E1EA5"/>
    <w:multiLevelType w:val="hybridMultilevel"/>
    <w:tmpl w:val="B840F1CC"/>
    <w:lvl w:ilvl="0" w:tplc="B52AB2C0">
      <w:start w:val="1"/>
      <w:numFmt w:val="bullet"/>
      <w:lvlText w:val="•"/>
      <w:lvlJc w:val="left"/>
      <w:pPr>
        <w:tabs>
          <w:tab w:val="num" w:pos="720"/>
        </w:tabs>
        <w:ind w:left="720" w:hanging="360"/>
      </w:pPr>
      <w:rPr>
        <w:rFonts w:ascii="Arial" w:hAnsi="Arial" w:hint="default"/>
      </w:rPr>
    </w:lvl>
    <w:lvl w:ilvl="1" w:tplc="120CB39A" w:tentative="1">
      <w:start w:val="1"/>
      <w:numFmt w:val="bullet"/>
      <w:lvlText w:val="•"/>
      <w:lvlJc w:val="left"/>
      <w:pPr>
        <w:tabs>
          <w:tab w:val="num" w:pos="1440"/>
        </w:tabs>
        <w:ind w:left="1440" w:hanging="360"/>
      </w:pPr>
      <w:rPr>
        <w:rFonts w:ascii="Arial" w:hAnsi="Arial" w:hint="default"/>
      </w:rPr>
    </w:lvl>
    <w:lvl w:ilvl="2" w:tplc="C7D0F5E4" w:tentative="1">
      <w:start w:val="1"/>
      <w:numFmt w:val="bullet"/>
      <w:lvlText w:val="•"/>
      <w:lvlJc w:val="left"/>
      <w:pPr>
        <w:tabs>
          <w:tab w:val="num" w:pos="2160"/>
        </w:tabs>
        <w:ind w:left="2160" w:hanging="360"/>
      </w:pPr>
      <w:rPr>
        <w:rFonts w:ascii="Arial" w:hAnsi="Arial" w:hint="default"/>
      </w:rPr>
    </w:lvl>
    <w:lvl w:ilvl="3" w:tplc="C290C5AA" w:tentative="1">
      <w:start w:val="1"/>
      <w:numFmt w:val="bullet"/>
      <w:lvlText w:val="•"/>
      <w:lvlJc w:val="left"/>
      <w:pPr>
        <w:tabs>
          <w:tab w:val="num" w:pos="2880"/>
        </w:tabs>
        <w:ind w:left="2880" w:hanging="360"/>
      </w:pPr>
      <w:rPr>
        <w:rFonts w:ascii="Arial" w:hAnsi="Arial" w:hint="default"/>
      </w:rPr>
    </w:lvl>
    <w:lvl w:ilvl="4" w:tplc="B386D1A6" w:tentative="1">
      <w:start w:val="1"/>
      <w:numFmt w:val="bullet"/>
      <w:lvlText w:val="•"/>
      <w:lvlJc w:val="left"/>
      <w:pPr>
        <w:tabs>
          <w:tab w:val="num" w:pos="3600"/>
        </w:tabs>
        <w:ind w:left="3600" w:hanging="360"/>
      </w:pPr>
      <w:rPr>
        <w:rFonts w:ascii="Arial" w:hAnsi="Arial" w:hint="default"/>
      </w:rPr>
    </w:lvl>
    <w:lvl w:ilvl="5" w:tplc="70F612B6" w:tentative="1">
      <w:start w:val="1"/>
      <w:numFmt w:val="bullet"/>
      <w:lvlText w:val="•"/>
      <w:lvlJc w:val="left"/>
      <w:pPr>
        <w:tabs>
          <w:tab w:val="num" w:pos="4320"/>
        </w:tabs>
        <w:ind w:left="4320" w:hanging="360"/>
      </w:pPr>
      <w:rPr>
        <w:rFonts w:ascii="Arial" w:hAnsi="Arial" w:hint="default"/>
      </w:rPr>
    </w:lvl>
    <w:lvl w:ilvl="6" w:tplc="58868ECA" w:tentative="1">
      <w:start w:val="1"/>
      <w:numFmt w:val="bullet"/>
      <w:lvlText w:val="•"/>
      <w:lvlJc w:val="left"/>
      <w:pPr>
        <w:tabs>
          <w:tab w:val="num" w:pos="5040"/>
        </w:tabs>
        <w:ind w:left="5040" w:hanging="360"/>
      </w:pPr>
      <w:rPr>
        <w:rFonts w:ascii="Arial" w:hAnsi="Arial" w:hint="default"/>
      </w:rPr>
    </w:lvl>
    <w:lvl w:ilvl="7" w:tplc="6B089F76" w:tentative="1">
      <w:start w:val="1"/>
      <w:numFmt w:val="bullet"/>
      <w:lvlText w:val="•"/>
      <w:lvlJc w:val="left"/>
      <w:pPr>
        <w:tabs>
          <w:tab w:val="num" w:pos="5760"/>
        </w:tabs>
        <w:ind w:left="5760" w:hanging="360"/>
      </w:pPr>
      <w:rPr>
        <w:rFonts w:ascii="Arial" w:hAnsi="Arial" w:hint="default"/>
      </w:rPr>
    </w:lvl>
    <w:lvl w:ilvl="8" w:tplc="DAC421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27257DC"/>
    <w:multiLevelType w:val="hybridMultilevel"/>
    <w:tmpl w:val="5B729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DC7482"/>
    <w:multiLevelType w:val="hybridMultilevel"/>
    <w:tmpl w:val="3BE42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842619">
    <w:abstractNumId w:val="0"/>
  </w:num>
  <w:num w:numId="2" w16cid:durableId="1417288972">
    <w:abstractNumId w:val="1"/>
  </w:num>
  <w:num w:numId="3" w16cid:durableId="799806488">
    <w:abstractNumId w:val="2"/>
  </w:num>
  <w:num w:numId="4" w16cid:durableId="1761177536">
    <w:abstractNumId w:val="7"/>
  </w:num>
  <w:num w:numId="5" w16cid:durableId="336615637">
    <w:abstractNumId w:val="6"/>
  </w:num>
  <w:num w:numId="6" w16cid:durableId="2042053871">
    <w:abstractNumId w:val="4"/>
  </w:num>
  <w:num w:numId="7" w16cid:durableId="311836793">
    <w:abstractNumId w:val="3"/>
  </w:num>
  <w:num w:numId="8" w16cid:durableId="1708067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17"/>
    <w:rsid w:val="000105BE"/>
    <w:rsid w:val="00040C71"/>
    <w:rsid w:val="0004168F"/>
    <w:rsid w:val="000431DB"/>
    <w:rsid w:val="000525B8"/>
    <w:rsid w:val="000F6248"/>
    <w:rsid w:val="00173909"/>
    <w:rsid w:val="001B024F"/>
    <w:rsid w:val="001D2877"/>
    <w:rsid w:val="001E5B9E"/>
    <w:rsid w:val="001E6D08"/>
    <w:rsid w:val="0047018B"/>
    <w:rsid w:val="004F7B59"/>
    <w:rsid w:val="0054350D"/>
    <w:rsid w:val="005F14B8"/>
    <w:rsid w:val="006E069D"/>
    <w:rsid w:val="006E4FC0"/>
    <w:rsid w:val="00800B31"/>
    <w:rsid w:val="0081086D"/>
    <w:rsid w:val="00931817"/>
    <w:rsid w:val="00934FD0"/>
    <w:rsid w:val="009953BE"/>
    <w:rsid w:val="00AE7655"/>
    <w:rsid w:val="00B05865"/>
    <w:rsid w:val="00BC6B56"/>
    <w:rsid w:val="00BD4366"/>
    <w:rsid w:val="00D40B4E"/>
    <w:rsid w:val="00DE1951"/>
    <w:rsid w:val="00FA4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83FF99"/>
  <w15:chartTrackingRefBased/>
  <w15:docId w15:val="{784E8053-4E36-4F49-9BD5-9800E0A1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1DB"/>
    <w:pPr>
      <w:ind w:left="720"/>
      <w:contextualSpacing/>
    </w:pPr>
  </w:style>
  <w:style w:type="character" w:styleId="PlaceholderText">
    <w:name w:val="Placeholder Text"/>
    <w:basedOn w:val="DefaultParagraphFont"/>
    <w:uiPriority w:val="99"/>
    <w:semiHidden/>
    <w:rsid w:val="00934FD0"/>
    <w:rPr>
      <w:color w:val="808080"/>
    </w:rPr>
  </w:style>
  <w:style w:type="paragraph" w:styleId="NormalWeb">
    <w:name w:val="Normal (Web)"/>
    <w:basedOn w:val="Normal"/>
    <w:uiPriority w:val="99"/>
    <w:semiHidden/>
    <w:unhideWhenUsed/>
    <w:rsid w:val="00D40B4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40B4E"/>
  </w:style>
  <w:style w:type="table" w:styleId="TableGrid">
    <w:name w:val="Table Grid"/>
    <w:basedOn w:val="TableNormal"/>
    <w:uiPriority w:val="39"/>
    <w:rsid w:val="004701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568936">
      <w:bodyDiv w:val="1"/>
      <w:marLeft w:val="0"/>
      <w:marRight w:val="0"/>
      <w:marTop w:val="0"/>
      <w:marBottom w:val="0"/>
      <w:divBdr>
        <w:top w:val="none" w:sz="0" w:space="0" w:color="auto"/>
        <w:left w:val="none" w:sz="0" w:space="0" w:color="auto"/>
        <w:bottom w:val="none" w:sz="0" w:space="0" w:color="auto"/>
        <w:right w:val="none" w:sz="0" w:space="0" w:color="auto"/>
      </w:divBdr>
    </w:div>
    <w:div w:id="732504204">
      <w:bodyDiv w:val="1"/>
      <w:marLeft w:val="0"/>
      <w:marRight w:val="0"/>
      <w:marTop w:val="0"/>
      <w:marBottom w:val="0"/>
      <w:divBdr>
        <w:top w:val="none" w:sz="0" w:space="0" w:color="auto"/>
        <w:left w:val="none" w:sz="0" w:space="0" w:color="auto"/>
        <w:bottom w:val="none" w:sz="0" w:space="0" w:color="auto"/>
        <w:right w:val="none" w:sz="0" w:space="0" w:color="auto"/>
      </w:divBdr>
    </w:div>
    <w:div w:id="1071346839">
      <w:bodyDiv w:val="1"/>
      <w:marLeft w:val="0"/>
      <w:marRight w:val="0"/>
      <w:marTop w:val="0"/>
      <w:marBottom w:val="0"/>
      <w:divBdr>
        <w:top w:val="none" w:sz="0" w:space="0" w:color="auto"/>
        <w:left w:val="none" w:sz="0" w:space="0" w:color="auto"/>
        <w:bottom w:val="none" w:sz="0" w:space="0" w:color="auto"/>
        <w:right w:val="none" w:sz="0" w:space="0" w:color="auto"/>
      </w:divBdr>
      <w:divsChild>
        <w:div w:id="1318922541">
          <w:marLeft w:val="360"/>
          <w:marRight w:val="0"/>
          <w:marTop w:val="200"/>
          <w:marBottom w:val="0"/>
          <w:divBdr>
            <w:top w:val="none" w:sz="0" w:space="0" w:color="auto"/>
            <w:left w:val="none" w:sz="0" w:space="0" w:color="auto"/>
            <w:bottom w:val="none" w:sz="0" w:space="0" w:color="auto"/>
            <w:right w:val="none" w:sz="0" w:space="0" w:color="auto"/>
          </w:divBdr>
        </w:div>
      </w:divsChild>
    </w:div>
    <w:div w:id="202069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Yuan Long</cp:lastModifiedBy>
  <cp:revision>9</cp:revision>
  <dcterms:created xsi:type="dcterms:W3CDTF">2021-09-09T15:54:00Z</dcterms:created>
  <dcterms:modified xsi:type="dcterms:W3CDTF">2022-09-06T06:34:00Z</dcterms:modified>
</cp:coreProperties>
</file>