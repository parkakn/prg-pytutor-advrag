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36A1" w14:textId="7A73FA7C" w:rsidR="00000000" w:rsidRPr="00BC6B56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BC6B56">
        <w:rPr>
          <w:rFonts w:ascii="Courier New" w:hAnsi="Courier New" w:cs="Courier New"/>
          <w:b/>
          <w:bCs/>
        </w:rPr>
        <w:t>CIS 3260 – Introduction to Programming</w:t>
      </w:r>
    </w:p>
    <w:p w14:paraId="4E5D4EE6" w14:textId="56A0D887" w:rsidR="00931817" w:rsidRPr="000431DB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0431DB">
        <w:rPr>
          <w:rFonts w:ascii="Courier New" w:hAnsi="Courier New" w:cs="Courier New"/>
          <w:b/>
          <w:bCs/>
        </w:rPr>
        <w:t>Individual Assignment 1</w:t>
      </w:r>
    </w:p>
    <w:p w14:paraId="739F87A2" w14:textId="43F0C6A3" w:rsidR="00931817" w:rsidRPr="000431DB" w:rsidRDefault="00873044" w:rsidP="00931817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B92D61C" w14:textId="2B2CC8AB" w:rsidR="00931817" w:rsidRPr="00931817" w:rsidRDefault="00931817" w:rsidP="00931817">
      <w:pPr>
        <w:rPr>
          <w:rFonts w:ascii="Courier New" w:hAnsi="Courier New" w:cs="Courier New"/>
        </w:rPr>
      </w:pPr>
    </w:p>
    <w:p w14:paraId="644150D9" w14:textId="215869AE" w:rsidR="00931817" w:rsidRPr="00FA4895" w:rsidRDefault="00931817" w:rsidP="000431DB">
      <w:pPr>
        <w:autoSpaceDE w:val="0"/>
        <w:autoSpaceDN w:val="0"/>
        <w:adjustRightInd w:val="0"/>
        <w:spacing w:line="180" w:lineRule="exact"/>
        <w:rPr>
          <w:rFonts w:ascii="Times New Roman" w:hAnsi="Times New Roman" w:cs="Times New Roman"/>
          <w:b/>
          <w:bCs/>
          <w:sz w:val="21"/>
          <w:szCs w:val="21"/>
        </w:rPr>
      </w:pPr>
      <w:r w:rsidRPr="00FA4895">
        <w:rPr>
          <w:rFonts w:ascii="Times New Roman" w:hAnsi="Times New Roman" w:cs="Times New Roman"/>
          <w:b/>
          <w:bCs/>
          <w:sz w:val="21"/>
          <w:szCs w:val="21"/>
        </w:rPr>
        <w:t>Submission:</w:t>
      </w:r>
    </w:p>
    <w:p w14:paraId="6B61A663" w14:textId="143E406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 xml:space="preserve">Add your </w:t>
      </w:r>
      <w:r w:rsidR="000431DB" w:rsidRPr="00FA4895">
        <w:rPr>
          <w:rFonts w:ascii="Times New Roman" w:hAnsi="Times New Roman" w:cs="Times New Roman"/>
          <w:sz w:val="21"/>
          <w:szCs w:val="21"/>
        </w:rPr>
        <w:t xml:space="preserve">full </w:t>
      </w:r>
      <w:r w:rsidRPr="00FA4895">
        <w:rPr>
          <w:rFonts w:ascii="Times New Roman" w:hAnsi="Times New Roman" w:cs="Times New Roman"/>
          <w:sz w:val="21"/>
          <w:szCs w:val="21"/>
        </w:rPr>
        <w:t xml:space="preserve">name and email address as comments on top of each python program. Add appropriate comments at other locations </w:t>
      </w:r>
      <w:r w:rsidR="000431DB" w:rsidRPr="00FA4895">
        <w:rPr>
          <w:rFonts w:ascii="Times New Roman" w:hAnsi="Times New Roman" w:cs="Times New Roman"/>
          <w:sz w:val="21"/>
          <w:szCs w:val="21"/>
        </w:rPr>
        <w:t xml:space="preserve">of your python programs </w:t>
      </w:r>
      <w:r w:rsidRPr="00FA4895">
        <w:rPr>
          <w:rFonts w:ascii="Times New Roman" w:hAnsi="Times New Roman" w:cs="Times New Roman"/>
          <w:sz w:val="21"/>
          <w:szCs w:val="21"/>
        </w:rPr>
        <w:t xml:space="preserve">for readability.  </w:t>
      </w:r>
    </w:p>
    <w:p w14:paraId="638BADD4" w14:textId="59E4E7A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>Name your python program as IA1Q#.py. For example, for question #1, your program should have a name IA1Q1.py</w:t>
      </w:r>
    </w:p>
    <w:p w14:paraId="44A105BC" w14:textId="2F28721F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 xml:space="preserve">For each </w:t>
      </w:r>
      <w:r w:rsidR="000431DB" w:rsidRPr="00FA4895">
        <w:rPr>
          <w:rFonts w:ascii="Times New Roman" w:hAnsi="Times New Roman" w:cs="Times New Roman"/>
          <w:sz w:val="21"/>
          <w:szCs w:val="21"/>
        </w:rPr>
        <w:t>question</w:t>
      </w:r>
      <w:r w:rsidRPr="00FA4895">
        <w:rPr>
          <w:rFonts w:ascii="Times New Roman" w:hAnsi="Times New Roman" w:cs="Times New Roman"/>
          <w:sz w:val="21"/>
          <w:szCs w:val="21"/>
        </w:rPr>
        <w:t>,</w:t>
      </w:r>
      <w:r w:rsidR="000431DB" w:rsidRPr="00FA4895">
        <w:rPr>
          <w:rFonts w:ascii="Times New Roman" w:hAnsi="Times New Roman" w:cs="Times New Roman"/>
          <w:sz w:val="21"/>
          <w:szCs w:val="21"/>
        </w:rPr>
        <w:t xml:space="preserve"> put the source code (must be texts, screenshot not accepted), </w:t>
      </w:r>
      <w:r w:rsidRPr="00FA4895">
        <w:rPr>
          <w:rFonts w:ascii="Times New Roman" w:hAnsi="Times New Roman" w:cs="Times New Roman"/>
          <w:sz w:val="21"/>
          <w:szCs w:val="21"/>
        </w:rPr>
        <w:t xml:space="preserve">a screenshot of the output, </w:t>
      </w:r>
      <w:r w:rsidR="000431DB" w:rsidRPr="00FA4895">
        <w:rPr>
          <w:rFonts w:ascii="Times New Roman" w:hAnsi="Times New Roman" w:cs="Times New Roman"/>
          <w:sz w:val="21"/>
          <w:szCs w:val="21"/>
        </w:rPr>
        <w:t xml:space="preserve">and experience with </w:t>
      </w:r>
      <w:r w:rsidR="00934FD0" w:rsidRPr="00FA4895">
        <w:rPr>
          <w:rFonts w:ascii="Times New Roman" w:hAnsi="Times New Roman" w:cs="Times New Roman"/>
          <w:sz w:val="21"/>
          <w:szCs w:val="21"/>
        </w:rPr>
        <w:t xml:space="preserve">programming </w:t>
      </w:r>
      <w:r w:rsidR="000431DB" w:rsidRPr="00FA4895">
        <w:rPr>
          <w:rFonts w:ascii="Times New Roman" w:hAnsi="Times New Roman" w:cs="Times New Roman"/>
          <w:sz w:val="21"/>
          <w:szCs w:val="21"/>
        </w:rPr>
        <w:t>errors in a word document</w:t>
      </w:r>
      <w:r w:rsidRPr="00FA4895">
        <w:rPr>
          <w:rFonts w:ascii="Times New Roman" w:hAnsi="Times New Roman" w:cs="Times New Roman"/>
          <w:sz w:val="21"/>
          <w:szCs w:val="21"/>
        </w:rPr>
        <w:t>.</w:t>
      </w:r>
      <w:r w:rsidR="000431DB" w:rsidRPr="00FA4895">
        <w:rPr>
          <w:rFonts w:ascii="Times New Roman" w:hAnsi="Times New Roman" w:cs="Times New Roman"/>
          <w:sz w:val="21"/>
          <w:szCs w:val="21"/>
        </w:rPr>
        <w:t xml:space="preserve"> Name your word document as </w:t>
      </w:r>
      <w:r w:rsidR="000431DB" w:rsidRPr="00BC6B56">
        <w:rPr>
          <w:rFonts w:ascii="Times New Roman" w:hAnsi="Times New Roman" w:cs="Times New Roman"/>
          <w:b/>
          <w:bCs/>
          <w:sz w:val="21"/>
          <w:szCs w:val="21"/>
        </w:rPr>
        <w:t>IA1.doc</w:t>
      </w:r>
      <w:r w:rsidRPr="00FA4895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7861859A" w14:textId="5D5ACA13" w:rsidR="00931817" w:rsidRPr="00FA4895" w:rsidRDefault="000431DB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 xml:space="preserve">Submit following items into </w:t>
      </w:r>
      <w:proofErr w:type="spellStart"/>
      <w:r w:rsidRPr="00FA4895">
        <w:rPr>
          <w:rFonts w:ascii="Times New Roman" w:hAnsi="Times New Roman" w:cs="Times New Roman"/>
          <w:sz w:val="21"/>
          <w:szCs w:val="21"/>
        </w:rPr>
        <w:t>iCollege</w:t>
      </w:r>
      <w:proofErr w:type="spellEnd"/>
      <w:r w:rsidRPr="00FA4895">
        <w:rPr>
          <w:rFonts w:ascii="Times New Roman" w:hAnsi="Times New Roman" w:cs="Times New Roman"/>
          <w:sz w:val="21"/>
          <w:szCs w:val="21"/>
        </w:rPr>
        <w:t xml:space="preserve"> -&gt; Assessment -&gt; Assignment 1</w:t>
      </w:r>
    </w:p>
    <w:p w14:paraId="298C8BC3" w14:textId="7D40F1BA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>IA1.doc</w:t>
      </w:r>
    </w:p>
    <w:p w14:paraId="2B7425B4" w14:textId="072135D8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>IA1Q1.py</w:t>
      </w:r>
    </w:p>
    <w:p w14:paraId="201B51AD" w14:textId="31D754E0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>IA1Q2.py</w:t>
      </w:r>
    </w:p>
    <w:p w14:paraId="2CDFE2A1" w14:textId="6EDECFFA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rFonts w:ascii="Times New Roman" w:hAnsi="Times New Roman" w:cs="Times New Roman"/>
          <w:sz w:val="21"/>
          <w:szCs w:val="21"/>
        </w:rPr>
      </w:pPr>
      <w:r w:rsidRPr="00FA4895">
        <w:rPr>
          <w:rFonts w:ascii="Times New Roman" w:hAnsi="Times New Roman" w:cs="Times New Roman"/>
          <w:sz w:val="21"/>
          <w:szCs w:val="21"/>
        </w:rPr>
        <w:t>IA1Q3.py</w:t>
      </w:r>
    </w:p>
    <w:p w14:paraId="014A5A54" w14:textId="77777777" w:rsidR="00931817" w:rsidRDefault="00931817" w:rsidP="0093181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677AD408" w14:textId="77777777" w:rsidR="00AE3F2D" w:rsidRDefault="00AE3F2D" w:rsidP="00AE3F2D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</w:t>
      </w:r>
      <w:r w:rsidRPr="0047018B">
        <w:rPr>
          <w:rFonts w:ascii="Times New Roman" w:hAnsi="Times New Roman" w:cs="Times New Roman"/>
          <w:sz w:val="21"/>
          <w:szCs w:val="21"/>
        </w:rPr>
        <w:t>Some Comment</w:t>
      </w:r>
      <w:r>
        <w:rPr>
          <w:rFonts w:ascii="Times New Roman" w:hAnsi="Times New Roman" w:cs="Times New Roman"/>
          <w:sz w:val="21"/>
          <w:szCs w:val="21"/>
        </w:rPr>
        <w:t>s from your instructor]:</w:t>
      </w:r>
    </w:p>
    <w:p w14:paraId="6E252E31" w14:textId="77777777" w:rsidR="00AE3F2D" w:rsidRDefault="00AE3F2D" w:rsidP="00AE3F2D">
      <w:p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 highly recommend you use PyCharm to write following two programs. You can open existing python project and create two new python files IA3Q1.py, IA3Q2.py and IA3Q3.py.</w:t>
      </w:r>
    </w:p>
    <w:p w14:paraId="572365FC" w14:textId="77777777" w:rsidR="00AE3F2D" w:rsidRPr="0047018B" w:rsidRDefault="00AE3F2D" w:rsidP="00AE3F2D">
      <w:pPr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</w:p>
    <w:p w14:paraId="1D27B9F1" w14:textId="77777777" w:rsidR="00931817" w:rsidRPr="000431DB" w:rsidRDefault="00931817" w:rsidP="0093181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1157A88" w14:textId="7E0818D2" w:rsidR="00FA4895" w:rsidRPr="00BC6B56" w:rsidRDefault="00934FD0" w:rsidP="00FA48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BC6B56">
        <w:rPr>
          <w:rFonts w:ascii="Times New Roman" w:hAnsi="Times New Roman" w:cs="Times New Roman"/>
          <w:b/>
          <w:bCs/>
        </w:rPr>
        <w:t xml:space="preserve">1. </w:t>
      </w:r>
      <w:r w:rsidR="00FA4895" w:rsidRPr="00BC6B56">
        <w:rPr>
          <w:rFonts w:ascii="Times New Roman" w:hAnsi="Times New Roman" w:cs="Times New Roman"/>
          <w:b/>
          <w:bCs/>
        </w:rPr>
        <w:t>[ Objectives: 1.4,1.5,1.6</w:t>
      </w:r>
      <w:r w:rsidR="001B024F" w:rsidRPr="00BC6B56">
        <w:rPr>
          <w:rFonts w:ascii="Times New Roman" w:hAnsi="Times New Roman" w:cs="Times New Roman"/>
          <w:b/>
          <w:bCs/>
        </w:rPr>
        <w:t xml:space="preserve"> </w:t>
      </w:r>
      <w:r w:rsidR="00FA4895" w:rsidRPr="00BC6B56">
        <w:rPr>
          <w:rFonts w:ascii="Times New Roman" w:hAnsi="Times New Roman" w:cs="Times New Roman"/>
          <w:b/>
          <w:bCs/>
        </w:rPr>
        <w:t>]</w:t>
      </w:r>
    </w:p>
    <w:p w14:paraId="34AB8643" w14:textId="46159310" w:rsidR="002B03C9" w:rsidRPr="002B03C9" w:rsidRDefault="001B024F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[</w:t>
      </w:r>
      <w:r w:rsidR="004F7B5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pts] </w:t>
      </w:r>
      <w:r w:rsidR="002B03C9" w:rsidRPr="002B03C9">
        <w:rPr>
          <w:rFonts w:ascii="Times New Roman" w:hAnsi="Times New Roman" w:cs="Times New Roman"/>
        </w:rPr>
        <w:t>Write a program that displays "</w:t>
      </w:r>
      <w:r w:rsidR="00632692">
        <w:rPr>
          <w:rFonts w:ascii="Times New Roman" w:hAnsi="Times New Roman" w:cs="Times New Roman"/>
        </w:rPr>
        <w:t>Welcome to CIS3260</w:t>
      </w:r>
      <w:r w:rsidR="002B03C9" w:rsidRPr="002B03C9">
        <w:rPr>
          <w:rFonts w:ascii="Times New Roman" w:hAnsi="Times New Roman" w:cs="Times New Roman"/>
        </w:rPr>
        <w:t>”, "</w:t>
      </w:r>
      <w:r w:rsidR="00632692">
        <w:rPr>
          <w:rFonts w:ascii="Times New Roman" w:hAnsi="Times New Roman" w:cs="Times New Roman"/>
        </w:rPr>
        <w:t>I love Python</w:t>
      </w:r>
      <w:r w:rsidR="002B03C9" w:rsidRPr="002B03C9">
        <w:rPr>
          <w:rFonts w:ascii="Times New Roman" w:hAnsi="Times New Roman" w:cs="Times New Roman"/>
        </w:rPr>
        <w:t>"</w:t>
      </w:r>
      <w:r w:rsidR="00632692">
        <w:rPr>
          <w:rFonts w:ascii="Times New Roman" w:hAnsi="Times New Roman" w:cs="Times New Roman"/>
        </w:rPr>
        <w:t xml:space="preserve">, </w:t>
      </w:r>
      <w:r w:rsidR="00632692" w:rsidRPr="002B03C9">
        <w:rPr>
          <w:rFonts w:ascii="Times New Roman" w:hAnsi="Times New Roman" w:cs="Times New Roman"/>
        </w:rPr>
        <w:t>"</w:t>
      </w:r>
      <w:r w:rsidR="00632692">
        <w:rPr>
          <w:rFonts w:ascii="Times New Roman" w:hAnsi="Times New Roman" w:cs="Times New Roman"/>
        </w:rPr>
        <w:t>This is my first chat bot</w:t>
      </w:r>
      <w:r w:rsidR="00632692" w:rsidRPr="002B03C9">
        <w:rPr>
          <w:rFonts w:ascii="Times New Roman" w:hAnsi="Times New Roman" w:cs="Times New Roman"/>
        </w:rPr>
        <w:t>"</w:t>
      </w:r>
      <w:r w:rsidR="002B03C9" w:rsidRPr="002B03C9">
        <w:rPr>
          <w:rFonts w:ascii="Times New Roman" w:hAnsi="Times New Roman" w:cs="Times New Roman"/>
        </w:rPr>
        <w:t xml:space="preserve"> on </w:t>
      </w:r>
      <w:r w:rsidR="00632692">
        <w:rPr>
          <w:rFonts w:ascii="Times New Roman" w:hAnsi="Times New Roman" w:cs="Times New Roman"/>
        </w:rPr>
        <w:t>three</w:t>
      </w:r>
      <w:r w:rsidR="002B03C9" w:rsidRPr="002B03C9">
        <w:rPr>
          <w:rFonts w:ascii="Times New Roman" w:hAnsi="Times New Roman" w:cs="Times New Roman"/>
        </w:rPr>
        <w:t xml:space="preserve"> different lines.  </w:t>
      </w:r>
    </w:p>
    <w:p w14:paraId="77DB2695" w14:textId="77777777" w:rsidR="00931817" w:rsidRPr="00934FD0" w:rsidRDefault="00931817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BDF2F2A" w14:textId="3D5B4D0C" w:rsidR="001B024F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2) </w:t>
      </w:r>
      <w:r w:rsidR="00931817" w:rsidRPr="001B024F">
        <w:rPr>
          <w:rFonts w:ascii="Times New Roman" w:hAnsi="Times New Roman" w:cs="Times New Roman"/>
        </w:rPr>
        <w:t xml:space="preserve">Share with us one error you </w:t>
      </w:r>
      <w:r>
        <w:rPr>
          <w:rFonts w:ascii="Times New Roman" w:hAnsi="Times New Roman" w:cs="Times New Roman"/>
        </w:rPr>
        <w:t>experienced</w:t>
      </w:r>
      <w:r w:rsidR="00931817" w:rsidRPr="001B024F">
        <w:rPr>
          <w:rFonts w:ascii="Times New Roman" w:hAnsi="Times New Roman" w:cs="Times New Roman"/>
        </w:rPr>
        <w:t xml:space="preserve"> when </w:t>
      </w:r>
      <w:r w:rsidR="00934FD0" w:rsidRPr="001B024F">
        <w:rPr>
          <w:rFonts w:ascii="Times New Roman" w:hAnsi="Times New Roman" w:cs="Times New Roman"/>
        </w:rPr>
        <w:t>writing</w:t>
      </w:r>
      <w:r w:rsidR="00931817" w:rsidRPr="001B024F">
        <w:rPr>
          <w:rFonts w:ascii="Times New Roman" w:hAnsi="Times New Roman" w:cs="Times New Roman"/>
        </w:rPr>
        <w:t xml:space="preserve"> t</w:t>
      </w:r>
      <w:r w:rsidR="00934FD0" w:rsidRPr="001B024F">
        <w:rPr>
          <w:rFonts w:ascii="Times New Roman" w:hAnsi="Times New Roman" w:cs="Times New Roman"/>
        </w:rPr>
        <w:t>his</w:t>
      </w:r>
      <w:r w:rsidR="00931817" w:rsidRPr="001B024F">
        <w:rPr>
          <w:rFonts w:ascii="Times New Roman" w:hAnsi="Times New Roman" w:cs="Times New Roman"/>
        </w:rPr>
        <w:t xml:space="preserve"> program.</w:t>
      </w:r>
      <w:r w:rsidR="00AE3F2D">
        <w:rPr>
          <w:rFonts w:ascii="Times New Roman" w:hAnsi="Times New Roman" w:cs="Times New Roman"/>
        </w:rPr>
        <w:t xml:space="preserve"> </w:t>
      </w:r>
      <w:r w:rsidR="00AE3F2D" w:rsidRPr="00AE3F2D">
        <w:rPr>
          <w:rFonts w:ascii="Times New Roman" w:hAnsi="Times New Roman" w:cs="Times New Roman"/>
        </w:rPr>
        <w:t>[It is common to experience errors. I will be surprised if you do not see any errors. In case this happens, you can make some errors by yourself.]</w:t>
      </w:r>
    </w:p>
    <w:p w14:paraId="25A9E126" w14:textId="77777777" w:rsidR="00AE3F2D" w:rsidRPr="001B024F" w:rsidRDefault="00AE3F2D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1B10162" w14:textId="733C1D92" w:rsidR="001B024F" w:rsidRPr="001B024F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[5 pts] </w:t>
      </w:r>
      <w:r w:rsidR="00934FD0" w:rsidRPr="001B024F">
        <w:rPr>
          <w:rFonts w:ascii="Times New Roman" w:hAnsi="Times New Roman" w:cs="Times New Roman"/>
        </w:rPr>
        <w:t xml:space="preserve">Explain what is the type of the error (syntax, run-time, or logical error)? </w:t>
      </w:r>
      <w:r>
        <w:rPr>
          <w:rFonts w:ascii="Times New Roman" w:hAnsi="Times New Roman" w:cs="Times New Roman"/>
        </w:rPr>
        <w:t xml:space="preserve"> </w:t>
      </w:r>
    </w:p>
    <w:p w14:paraId="72099138" w14:textId="3686689B" w:rsidR="001B024F" w:rsidRPr="001B024F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 xml:space="preserve">[5 pts] </w:t>
      </w:r>
      <w:r w:rsidRPr="001B024F">
        <w:rPr>
          <w:rFonts w:ascii="Times New Roman" w:hAnsi="Times New Roman" w:cs="Times New Roman"/>
        </w:rPr>
        <w:t>How</w:t>
      </w:r>
      <w:r w:rsidR="00934FD0" w:rsidRPr="001B024F">
        <w:rPr>
          <w:rFonts w:ascii="Times New Roman" w:hAnsi="Times New Roman" w:cs="Times New Roman"/>
        </w:rPr>
        <w:t xml:space="preserve"> you resolve it? </w:t>
      </w:r>
      <w:r>
        <w:rPr>
          <w:rFonts w:ascii="Times New Roman" w:hAnsi="Times New Roman" w:cs="Times New Roman"/>
        </w:rPr>
        <w:t xml:space="preserve"> </w:t>
      </w:r>
    </w:p>
    <w:p w14:paraId="2D64246E" w14:textId="742EC8C3" w:rsidR="00931817" w:rsidRPr="001B024F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 xml:space="preserve">[5 pts] </w:t>
      </w:r>
      <w:r w:rsidRPr="001B024F">
        <w:rPr>
          <w:rFonts w:ascii="Times New Roman" w:hAnsi="Times New Roman" w:cs="Times New Roman"/>
        </w:rPr>
        <w:t>How</w:t>
      </w:r>
      <w:r w:rsidR="00934FD0" w:rsidRPr="001B024F">
        <w:rPr>
          <w:rFonts w:ascii="Times New Roman" w:hAnsi="Times New Roman" w:cs="Times New Roman"/>
        </w:rPr>
        <w:t xml:space="preserve"> much time you spent to resolve it?</w:t>
      </w:r>
      <w:r w:rsidRPr="001B0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5D66500" w14:textId="72921304" w:rsidR="00931817" w:rsidRPr="00934FD0" w:rsidRDefault="00934FD0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934FD0">
        <w:rPr>
          <w:rFonts w:ascii="Times New Roman" w:hAnsi="Times New Roman" w:cs="Times New Roman"/>
        </w:rPr>
        <w:t xml:space="preserve"> </w:t>
      </w:r>
    </w:p>
    <w:p w14:paraId="3CEDB76C" w14:textId="77777777" w:rsidR="00931817" w:rsidRPr="00934FD0" w:rsidRDefault="00931817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2423983" w14:textId="17AD3118" w:rsidR="00FA4895" w:rsidRPr="00BC6B56" w:rsidRDefault="00934FD0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BC6B56">
        <w:rPr>
          <w:rFonts w:ascii="Times New Roman" w:hAnsi="Times New Roman" w:cs="Times New Roman"/>
          <w:b/>
          <w:bCs/>
        </w:rPr>
        <w:t xml:space="preserve">2. </w:t>
      </w:r>
      <w:r w:rsidR="00FA4895" w:rsidRPr="00BC6B56">
        <w:rPr>
          <w:rFonts w:ascii="Times New Roman" w:hAnsi="Times New Roman" w:cs="Times New Roman"/>
          <w:b/>
          <w:bCs/>
        </w:rPr>
        <w:t>[ Objectives: 1.4,1.5,1.6</w:t>
      </w:r>
      <w:r w:rsidR="001B024F" w:rsidRPr="00BC6B56">
        <w:rPr>
          <w:rFonts w:ascii="Times New Roman" w:hAnsi="Times New Roman" w:cs="Times New Roman"/>
          <w:b/>
          <w:bCs/>
        </w:rPr>
        <w:t xml:space="preserve">,2.6,2.7 </w:t>
      </w:r>
      <w:r w:rsidR="00FA4895" w:rsidRPr="00BC6B56">
        <w:rPr>
          <w:rFonts w:ascii="Times New Roman" w:hAnsi="Times New Roman" w:cs="Times New Roman"/>
          <w:b/>
          <w:bCs/>
        </w:rPr>
        <w:t>]</w:t>
      </w:r>
    </w:p>
    <w:p w14:paraId="06A27EFB" w14:textId="5FD12957" w:rsidR="00931817" w:rsidRPr="00934FD0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[</w:t>
      </w:r>
      <w:r w:rsidR="004F7B5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pts] </w:t>
      </w:r>
      <w:r w:rsidR="00931817" w:rsidRPr="00934FD0">
        <w:rPr>
          <w:rFonts w:ascii="Times New Roman" w:hAnsi="Times New Roman" w:cs="Times New Roman"/>
        </w:rPr>
        <w:t xml:space="preserve">Write a program that displays the result of </w:t>
      </w:r>
      <w:r w:rsidR="00934FD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10*</m:t>
            </m:r>
            <m:r>
              <w:rPr>
                <w:rFonts w:ascii="Cambria Math" w:hAnsi="Cambria Math" w:cs="Times New Roman"/>
              </w:rPr>
              <m:t>3+</m:t>
            </m:r>
            <m:r>
              <w:rPr>
                <w:rFonts w:ascii="Cambria Math" w:hAnsi="Cambria Math" w:cs="Times New Roman"/>
              </w:rPr>
              <m:t>2.5×3</m:t>
            </m:r>
          </m:num>
          <m:den>
            <m:r>
              <w:rPr>
                <w:rFonts w:ascii="Cambria Math" w:hAnsi="Cambria Math" w:cs="Times New Roman"/>
              </w:rPr>
              <m:t>32.6-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</w:rPr>
                  <m:t>9</m:t>
                </m:r>
              </m:den>
            </m:f>
          </m:den>
        </m:f>
      </m:oMath>
    </w:p>
    <w:p w14:paraId="0DC01739" w14:textId="1D47A506" w:rsidR="00934FD0" w:rsidRPr="00934FD0" w:rsidRDefault="00934FD0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C8D01CE" w14:textId="77777777" w:rsidR="00AE3F2D" w:rsidRPr="001B024F" w:rsidRDefault="001B024F" w:rsidP="00AE3F2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2) Share with us one error you </w:t>
      </w:r>
      <w:r>
        <w:rPr>
          <w:rFonts w:ascii="Times New Roman" w:hAnsi="Times New Roman" w:cs="Times New Roman"/>
        </w:rPr>
        <w:t>experienced</w:t>
      </w:r>
      <w:r w:rsidRPr="001B024F">
        <w:rPr>
          <w:rFonts w:ascii="Times New Roman" w:hAnsi="Times New Roman" w:cs="Times New Roman"/>
        </w:rPr>
        <w:t xml:space="preserve"> when writing this program.</w:t>
      </w:r>
      <w:r w:rsidR="00AE3F2D">
        <w:rPr>
          <w:rFonts w:ascii="Times New Roman" w:hAnsi="Times New Roman" w:cs="Times New Roman"/>
        </w:rPr>
        <w:t xml:space="preserve"> </w:t>
      </w:r>
      <w:r w:rsidR="00AE3F2D" w:rsidRPr="00AE3F2D">
        <w:rPr>
          <w:rFonts w:ascii="Times New Roman" w:hAnsi="Times New Roman" w:cs="Times New Roman"/>
        </w:rPr>
        <w:t>[ It is common to experience errors. I will be surprised if you do not see any errors. In case this happens, you can make some errors by yourself.]</w:t>
      </w:r>
    </w:p>
    <w:p w14:paraId="5D166B68" w14:textId="088AFE27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0234A0D" w14:textId="04DFA995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[5 pts] </w:t>
      </w:r>
      <w:r w:rsidRPr="001B024F">
        <w:rPr>
          <w:rFonts w:ascii="Times New Roman" w:hAnsi="Times New Roman" w:cs="Times New Roman"/>
        </w:rPr>
        <w:t>Explain what is the type of the error (syntax, run-time, or logical error)?</w:t>
      </w:r>
    </w:p>
    <w:p w14:paraId="24DCAECA" w14:textId="571AB01B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 xml:space="preserve">[5 pts] </w:t>
      </w:r>
      <w:r w:rsidRPr="001B024F">
        <w:rPr>
          <w:rFonts w:ascii="Times New Roman" w:hAnsi="Times New Roman" w:cs="Times New Roman"/>
        </w:rPr>
        <w:t xml:space="preserve">How you resolve it? </w:t>
      </w:r>
    </w:p>
    <w:p w14:paraId="412A3B99" w14:textId="72DC0C11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 xml:space="preserve">[5 pts] </w:t>
      </w:r>
      <w:r w:rsidRPr="001B024F">
        <w:rPr>
          <w:rFonts w:ascii="Times New Roman" w:hAnsi="Times New Roman" w:cs="Times New Roman"/>
        </w:rPr>
        <w:t xml:space="preserve">How much time you spent to resolve it? </w:t>
      </w:r>
    </w:p>
    <w:p w14:paraId="22EE275F" w14:textId="77777777" w:rsidR="00931817" w:rsidRPr="00934FD0" w:rsidRDefault="00931817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9A8E3A6" w14:textId="77777777" w:rsidR="00FA4895" w:rsidRPr="00BC6B56" w:rsidRDefault="00934FD0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  <w:r w:rsidRPr="00BC6B56">
        <w:rPr>
          <w:rFonts w:ascii="Times New Roman" w:hAnsi="Times New Roman" w:cs="Times New Roman"/>
          <w:b/>
          <w:bCs/>
        </w:rPr>
        <w:t xml:space="preserve">3. </w:t>
      </w:r>
      <w:r w:rsidR="00FA4895" w:rsidRPr="00BC6B56">
        <w:rPr>
          <w:rFonts w:ascii="Times New Roman" w:hAnsi="Times New Roman" w:cs="Times New Roman"/>
          <w:b/>
          <w:bCs/>
        </w:rPr>
        <w:t>[Objectives: 2.2,2.4,2.6,2.8]</w:t>
      </w:r>
    </w:p>
    <w:p w14:paraId="23E7AB92" w14:textId="77777777" w:rsidR="002B03C9" w:rsidRPr="002B03C9" w:rsidRDefault="001B024F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[22 pts] </w:t>
      </w:r>
      <w:r w:rsidR="002B03C9" w:rsidRPr="002B03C9">
        <w:rPr>
          <w:rFonts w:ascii="Times New Roman" w:hAnsi="Times New Roman" w:cs="Times New Roman"/>
        </w:rPr>
        <w:t>Average velocity is defined as the change of distance divided by the time taken to make the change, as shown in the following formula:</w:t>
      </w:r>
    </w:p>
    <w:p w14:paraId="09ADD1F0" w14:textId="77777777" w:rsidR="002B03C9" w:rsidRPr="002B03C9" w:rsidRDefault="002B03C9" w:rsidP="002B03C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  <w:r w:rsidRPr="002B03C9">
        <w:rPr>
          <w:rFonts w:ascii="Times New Roman" w:hAnsi="Times New Roman" w:cs="Times New Roman"/>
          <w:b/>
          <w:bCs/>
        </w:rPr>
        <w:t>v = (d1 - d0) / t</w:t>
      </w:r>
    </w:p>
    <w:p w14:paraId="6C5BAC1E" w14:textId="77777777" w:rsidR="002B03C9" w:rsidRPr="002B03C9" w:rsidRDefault="002B03C9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3C9">
        <w:rPr>
          <w:rFonts w:ascii="Times New Roman" w:hAnsi="Times New Roman" w:cs="Times New Roman"/>
        </w:rPr>
        <w:t>Here, d0 is the starting distance in meters, d1 is the ending distance in meters, and t is the time span in seconds.</w:t>
      </w:r>
    </w:p>
    <w:p w14:paraId="13E6E320" w14:textId="77777777" w:rsidR="002B03C9" w:rsidRPr="002B03C9" w:rsidRDefault="002B03C9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2FF448A" w14:textId="060EF170" w:rsidR="001B024F" w:rsidRDefault="002B03C9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03C9">
        <w:rPr>
          <w:rFonts w:ascii="Times New Roman" w:hAnsi="Times New Roman" w:cs="Times New Roman"/>
        </w:rPr>
        <w:t>Write a program that reads the starting distance, ending distance and time span, and then display the average velocity.</w:t>
      </w:r>
    </w:p>
    <w:p w14:paraId="0650F7DC" w14:textId="6B415FCD" w:rsidR="002B03C9" w:rsidRDefault="002B03C9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605341B" w14:textId="77777777" w:rsidR="002B03C9" w:rsidRDefault="002B03C9" w:rsidP="002B03C9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6D7AA7F" w14:textId="25C7E4C4" w:rsidR="004F7B59" w:rsidRDefault="004F7B59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3C9" w14:paraId="71550C8E" w14:textId="77777777" w:rsidTr="00446AD8">
        <w:tc>
          <w:tcPr>
            <w:tcW w:w="9350" w:type="dxa"/>
          </w:tcPr>
          <w:p w14:paraId="0CDC6BD1" w14:textId="77777777" w:rsidR="002B03C9" w:rsidRPr="0047018B" w:rsidRDefault="002B03C9" w:rsidP="00446A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47018B">
              <w:rPr>
                <w:rFonts w:ascii="Courier New" w:hAnsi="Courier New" w:cs="Courier New"/>
                <w:sz w:val="22"/>
                <w:szCs w:val="22"/>
              </w:rPr>
              <w:t>Sample Run:</w:t>
            </w:r>
          </w:p>
          <w:p w14:paraId="7F20F748" w14:textId="77777777" w:rsidR="002B03C9" w:rsidRPr="00911357" w:rsidRDefault="002B03C9" w:rsidP="00446A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11357">
              <w:rPr>
                <w:rFonts w:ascii="Courier New" w:hAnsi="Courier New" w:cs="Courier New"/>
                <w:sz w:val="22"/>
                <w:szCs w:val="22"/>
              </w:rPr>
              <w:t>Enter the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6F6C91">
              <w:rPr>
                <w:rFonts w:ascii="Courier New" w:hAnsi="Courier New" w:cs="Courier New"/>
                <w:sz w:val="22"/>
                <w:szCs w:val="22"/>
              </w:rPr>
              <w:t xml:space="preserve">starting </w:t>
            </w:r>
            <w:r>
              <w:rPr>
                <w:rFonts w:ascii="Courier New" w:hAnsi="Courier New" w:cs="Courier New"/>
                <w:sz w:val="22"/>
                <w:szCs w:val="22"/>
              </w:rPr>
              <w:t>distance</w:t>
            </w:r>
            <w:r w:rsidRPr="00911357">
              <w:rPr>
                <w:rFonts w:ascii="Courier New" w:hAnsi="Courier New" w:cs="Courier New"/>
                <w:sz w:val="22"/>
                <w:szCs w:val="22"/>
              </w:rPr>
              <w:t>: 5</w:t>
            </w:r>
          </w:p>
          <w:p w14:paraId="2EBB7480" w14:textId="77777777" w:rsidR="002B03C9" w:rsidRDefault="002B03C9" w:rsidP="00446A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11357">
              <w:rPr>
                <w:rFonts w:ascii="Courier New" w:hAnsi="Courier New" w:cs="Courier New"/>
                <w:sz w:val="22"/>
                <w:szCs w:val="22"/>
              </w:rPr>
              <w:t xml:space="preserve">Enter the </w:t>
            </w:r>
            <w:r w:rsidRPr="006F6C91">
              <w:rPr>
                <w:rFonts w:ascii="Courier New" w:hAnsi="Courier New" w:cs="Courier New"/>
                <w:sz w:val="22"/>
                <w:szCs w:val="22"/>
              </w:rPr>
              <w:t xml:space="preserve">ending </w:t>
            </w:r>
            <w:r>
              <w:rPr>
                <w:rFonts w:ascii="Courier New" w:hAnsi="Courier New" w:cs="Courier New"/>
                <w:sz w:val="22"/>
                <w:szCs w:val="22"/>
              </w:rPr>
              <w:t>distance</w:t>
            </w:r>
            <w:r w:rsidRPr="00911357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r>
              <w:rPr>
                <w:rFonts w:ascii="Courier New" w:hAnsi="Courier New" w:cs="Courier New"/>
                <w:sz w:val="22"/>
                <w:szCs w:val="22"/>
              </w:rPr>
              <w:t>25</w:t>
            </w:r>
          </w:p>
          <w:p w14:paraId="68712957" w14:textId="77777777" w:rsidR="002B03C9" w:rsidRPr="00911357" w:rsidRDefault="002B03C9" w:rsidP="00446A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11357">
              <w:rPr>
                <w:rFonts w:ascii="Courier New" w:hAnsi="Courier New" w:cs="Courier New"/>
                <w:sz w:val="22"/>
                <w:szCs w:val="22"/>
              </w:rPr>
              <w:t xml:space="preserve">Enter the </w:t>
            </w:r>
            <w:r w:rsidRPr="006F6C91">
              <w:rPr>
                <w:rFonts w:ascii="Courier New" w:hAnsi="Courier New" w:cs="Courier New"/>
                <w:sz w:val="22"/>
                <w:szCs w:val="22"/>
              </w:rPr>
              <w:t xml:space="preserve">ending </w:t>
            </w:r>
            <w:r>
              <w:rPr>
                <w:rFonts w:ascii="Courier New" w:hAnsi="Courier New" w:cs="Courier New"/>
                <w:sz w:val="22"/>
                <w:szCs w:val="22"/>
              </w:rPr>
              <w:t>time</w:t>
            </w:r>
            <w:r w:rsidRPr="00911357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>20</w:t>
            </w:r>
          </w:p>
          <w:p w14:paraId="584BDC73" w14:textId="1C7263FE" w:rsidR="002B03C9" w:rsidRPr="00911357" w:rsidRDefault="002B03C9" w:rsidP="00446AD8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911357">
              <w:rPr>
                <w:rFonts w:ascii="Courier New" w:hAnsi="Courier New" w:cs="Courier New"/>
                <w:sz w:val="22"/>
                <w:szCs w:val="22"/>
              </w:rPr>
              <w:t xml:space="preserve">The </w:t>
            </w:r>
            <w:r>
              <w:rPr>
                <w:rFonts w:ascii="Courier New" w:hAnsi="Courier New" w:cs="Courier New"/>
                <w:sz w:val="22"/>
                <w:szCs w:val="22"/>
              </w:rPr>
              <w:t>average velocity</w:t>
            </w:r>
            <w:r w:rsidRPr="00911357">
              <w:rPr>
                <w:rFonts w:ascii="Courier New" w:hAnsi="Courier New" w:cs="Courier New"/>
                <w:sz w:val="22"/>
                <w:szCs w:val="22"/>
              </w:rPr>
              <w:t xml:space="preserve"> is </w:t>
            </w:r>
            <w:r w:rsidR="001E3FBF">
              <w:rPr>
                <w:rFonts w:ascii="Courier New" w:hAnsi="Courier New" w:cs="Courier New"/>
                <w:sz w:val="22"/>
                <w:szCs w:val="22"/>
              </w:rPr>
              <w:t>1</w:t>
            </w:r>
            <w:r w:rsidR="005E1FCB">
              <w:rPr>
                <w:rFonts w:ascii="Courier New" w:hAnsi="Courier New" w:cs="Courier New"/>
                <w:sz w:val="22"/>
                <w:szCs w:val="22"/>
              </w:rPr>
              <w:t>.0</w:t>
            </w:r>
          </w:p>
        </w:tc>
      </w:tr>
    </w:tbl>
    <w:p w14:paraId="009FF0F3" w14:textId="77777777" w:rsidR="002B03C9" w:rsidRDefault="002B03C9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C1DE0DC" w14:textId="77777777" w:rsidR="004F7B59" w:rsidRDefault="004F7B59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FA817F3" w14:textId="14EE476E" w:rsidR="00AE3F2D" w:rsidRPr="001B024F" w:rsidRDefault="001B024F" w:rsidP="00AE3F2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2) Share with us </w:t>
      </w:r>
      <w:r>
        <w:rPr>
          <w:rFonts w:ascii="Times New Roman" w:hAnsi="Times New Roman" w:cs="Times New Roman"/>
        </w:rPr>
        <w:t>TWO</w:t>
      </w:r>
      <w:r w:rsidRPr="001B024F">
        <w:rPr>
          <w:rFonts w:ascii="Times New Roman" w:hAnsi="Times New Roman" w:cs="Times New Roman"/>
        </w:rPr>
        <w:t xml:space="preserve"> error</w:t>
      </w:r>
      <w:r>
        <w:rPr>
          <w:rFonts w:ascii="Times New Roman" w:hAnsi="Times New Roman" w:cs="Times New Roman"/>
        </w:rPr>
        <w:t>s</w:t>
      </w:r>
      <w:r w:rsidRPr="001B024F">
        <w:rPr>
          <w:rFonts w:ascii="Times New Roman" w:hAnsi="Times New Roman" w:cs="Times New Roman"/>
        </w:rPr>
        <w:t xml:space="preserve"> you </w:t>
      </w:r>
      <w:r>
        <w:rPr>
          <w:rFonts w:ascii="Times New Roman" w:hAnsi="Times New Roman" w:cs="Times New Roman"/>
        </w:rPr>
        <w:t>experienced</w:t>
      </w:r>
      <w:r w:rsidRPr="001B024F">
        <w:rPr>
          <w:rFonts w:ascii="Times New Roman" w:hAnsi="Times New Roman" w:cs="Times New Roman"/>
        </w:rPr>
        <w:t xml:space="preserve"> when writing this program.</w:t>
      </w:r>
      <w:r w:rsidR="00AE3F2D">
        <w:rPr>
          <w:rFonts w:ascii="Times New Roman" w:hAnsi="Times New Roman" w:cs="Times New Roman"/>
        </w:rPr>
        <w:t xml:space="preserve"> </w:t>
      </w:r>
      <w:r w:rsidR="00AE3F2D" w:rsidRPr="00AE3F2D">
        <w:rPr>
          <w:rFonts w:ascii="Times New Roman" w:hAnsi="Times New Roman" w:cs="Times New Roman"/>
        </w:rPr>
        <w:t>[It is common to experience errors. I will be surprised if you do not see any errors. In case this happens, you can make some errors by yourself.]</w:t>
      </w:r>
    </w:p>
    <w:p w14:paraId="3D0A20EA" w14:textId="0EAB76CF" w:rsid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5F3E071" w14:textId="55FFFECA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>I . Error 1</w:t>
      </w:r>
    </w:p>
    <w:p w14:paraId="489D95F0" w14:textId="0BB27B6E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[3 pts] </w:t>
      </w:r>
      <w:r w:rsidRPr="001B024F">
        <w:rPr>
          <w:rFonts w:ascii="Times New Roman" w:hAnsi="Times New Roman" w:cs="Times New Roman"/>
        </w:rPr>
        <w:t xml:space="preserve">Explain what is the type of the error (syntax, run-time, or logical error)? </w:t>
      </w:r>
      <w:r>
        <w:rPr>
          <w:rFonts w:ascii="Times New Roman" w:hAnsi="Times New Roman" w:cs="Times New Roman"/>
        </w:rPr>
        <w:t xml:space="preserve"> </w:t>
      </w:r>
    </w:p>
    <w:p w14:paraId="608DE55D" w14:textId="051BA3E9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 xml:space="preserve">[3 pts] </w:t>
      </w:r>
      <w:r w:rsidRPr="001B024F">
        <w:rPr>
          <w:rFonts w:ascii="Times New Roman" w:hAnsi="Times New Roman" w:cs="Times New Roman"/>
        </w:rPr>
        <w:t xml:space="preserve">How you resolve it? </w:t>
      </w:r>
      <w:r>
        <w:rPr>
          <w:rFonts w:ascii="Times New Roman" w:hAnsi="Times New Roman" w:cs="Times New Roman"/>
        </w:rPr>
        <w:t xml:space="preserve"> </w:t>
      </w:r>
    </w:p>
    <w:p w14:paraId="3EA4FE12" w14:textId="5103C19F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 xml:space="preserve">[3 pts] </w:t>
      </w:r>
      <w:r w:rsidRPr="001B024F">
        <w:rPr>
          <w:rFonts w:ascii="Times New Roman" w:hAnsi="Times New Roman" w:cs="Times New Roman"/>
        </w:rPr>
        <w:t xml:space="preserve">How much time you spent to resolve it? </w:t>
      </w:r>
    </w:p>
    <w:p w14:paraId="78645B29" w14:textId="0795772E" w:rsidR="001B024F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C09E519" w14:textId="10512F31" w:rsidR="001B024F" w:rsidRPr="001B024F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>II. Error 2</w:t>
      </w:r>
    </w:p>
    <w:p w14:paraId="4D43DC7E" w14:textId="5B96A21C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 xml:space="preserve">[3 pts] </w:t>
      </w:r>
      <w:r w:rsidRPr="001B024F">
        <w:rPr>
          <w:rFonts w:ascii="Times New Roman" w:hAnsi="Times New Roman" w:cs="Times New Roman"/>
        </w:rPr>
        <w:t xml:space="preserve">Explain what is the type of the error (syntax, run-time, or logical error)? </w:t>
      </w:r>
      <w:r>
        <w:rPr>
          <w:rFonts w:ascii="Times New Roman" w:hAnsi="Times New Roman" w:cs="Times New Roman"/>
        </w:rPr>
        <w:t xml:space="preserve"> </w:t>
      </w:r>
    </w:p>
    <w:p w14:paraId="3F6EA810" w14:textId="747897AC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B. </w:t>
      </w:r>
      <w:r>
        <w:rPr>
          <w:rFonts w:ascii="Times New Roman" w:hAnsi="Times New Roman" w:cs="Times New Roman"/>
        </w:rPr>
        <w:t xml:space="preserve">[3 pts] </w:t>
      </w:r>
      <w:r w:rsidRPr="001B024F">
        <w:rPr>
          <w:rFonts w:ascii="Times New Roman" w:hAnsi="Times New Roman" w:cs="Times New Roman"/>
        </w:rPr>
        <w:t xml:space="preserve">How you resolve it? </w:t>
      </w:r>
      <w:r>
        <w:rPr>
          <w:rFonts w:ascii="Times New Roman" w:hAnsi="Times New Roman" w:cs="Times New Roman"/>
        </w:rPr>
        <w:t xml:space="preserve"> </w:t>
      </w:r>
    </w:p>
    <w:p w14:paraId="133242EF" w14:textId="5D322A07" w:rsidR="001B024F" w:rsidRPr="001B024F" w:rsidRDefault="001B024F" w:rsidP="001B024F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B024F"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 xml:space="preserve">[3 pts] </w:t>
      </w:r>
      <w:r w:rsidRPr="001B024F">
        <w:rPr>
          <w:rFonts w:ascii="Times New Roman" w:hAnsi="Times New Roman" w:cs="Times New Roman"/>
        </w:rPr>
        <w:t xml:space="preserve">How much time you spent to resolve it? </w:t>
      </w:r>
      <w:r>
        <w:rPr>
          <w:rFonts w:ascii="Times New Roman" w:hAnsi="Times New Roman" w:cs="Times New Roman"/>
        </w:rPr>
        <w:t xml:space="preserve"> </w:t>
      </w:r>
    </w:p>
    <w:p w14:paraId="518DF02D" w14:textId="77777777" w:rsidR="001B024F" w:rsidRPr="00934FD0" w:rsidRDefault="001B024F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062B0F0" w14:textId="627FF9C0" w:rsidR="00931817" w:rsidRPr="00934FD0" w:rsidRDefault="00931817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52AA60D" w14:textId="77777777" w:rsidR="00931817" w:rsidRPr="00934FD0" w:rsidRDefault="00931817" w:rsidP="00934FD0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01B0017" w14:textId="1AF6D23B" w:rsidR="00931817" w:rsidRDefault="001B024F" w:rsidP="00FA48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</w:p>
    <w:p w14:paraId="5407F5BF" w14:textId="716FCA8D" w:rsidR="00BD4366" w:rsidRPr="00BC6B56" w:rsidRDefault="00BD4366" w:rsidP="00FA48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i/>
          <w:iCs/>
        </w:rPr>
      </w:pPr>
      <w:r w:rsidRPr="00BC6B56">
        <w:rPr>
          <w:rFonts w:ascii="Times New Roman" w:hAnsi="Times New Roman" w:cs="Times New Roman"/>
          <w:b/>
          <w:bCs/>
          <w:i/>
          <w:iCs/>
        </w:rPr>
        <w:t>Objectives:</w:t>
      </w:r>
    </w:p>
    <w:p w14:paraId="68BA86B9" w14:textId="77777777" w:rsidR="00BD4366" w:rsidRDefault="00BD4366" w:rsidP="00FA48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p w14:paraId="097009E3" w14:textId="77777777" w:rsidR="00BD4366" w:rsidRDefault="00BD4366" w:rsidP="00BD4366">
      <w:r>
        <w:t>Week 1</w:t>
      </w:r>
    </w:p>
    <w:p w14:paraId="2A381226" w14:textId="77777777" w:rsidR="00BD4366" w:rsidRDefault="00BD4366" w:rsidP="00BD4366"/>
    <w:p w14:paraId="441CF6A0" w14:textId="77777777" w:rsidR="00BD4366" w:rsidRDefault="00BD4366" w:rsidP="00BD4366">
      <w:r>
        <w:t>---Chapter 1--</w:t>
      </w:r>
    </w:p>
    <w:p w14:paraId="262E2228" w14:textId="7341ABD0" w:rsidR="00BD4366" w:rsidRDefault="001B024F" w:rsidP="001B024F">
      <w:pPr>
        <w:pStyle w:val="ListParagraph"/>
      </w:pPr>
      <w:r>
        <w:t xml:space="preserve">1.1 </w:t>
      </w:r>
      <w:r w:rsidR="00BD4366">
        <w:t>To explain and describe the concepts of computer hardware, programs, and operating systems  (§1.2 -1.4)</w:t>
      </w:r>
    </w:p>
    <w:p w14:paraId="52E11DB0" w14:textId="5F57B322" w:rsidR="00BD4366" w:rsidRDefault="001B024F" w:rsidP="001B024F">
      <w:pPr>
        <w:pStyle w:val="ListParagraph"/>
      </w:pPr>
      <w:r>
        <w:t xml:space="preserve">1.2 </w:t>
      </w:r>
      <w:r w:rsidR="00BD4366">
        <w:t>To describe the history of Python (§1.5)</w:t>
      </w:r>
    </w:p>
    <w:p w14:paraId="213CDBE1" w14:textId="6CEE1303" w:rsidR="00BD4366" w:rsidRDefault="001B024F" w:rsidP="001B024F">
      <w:pPr>
        <w:pStyle w:val="ListParagraph"/>
      </w:pPr>
      <w:r>
        <w:t xml:space="preserve">1.3 </w:t>
      </w:r>
      <w:r w:rsidR="00BD4366">
        <w:t>To explain the basic syntax of a Python program (§1.6)</w:t>
      </w:r>
    </w:p>
    <w:p w14:paraId="36CC12A4" w14:textId="1082EBD6" w:rsidR="00BD4366" w:rsidRDefault="001B024F" w:rsidP="001B024F">
      <w:pPr>
        <w:pStyle w:val="ListParagraph"/>
      </w:pPr>
      <w:r>
        <w:t xml:space="preserve">1.4 </w:t>
      </w:r>
      <w:r w:rsidR="00BD4366">
        <w:t>To write and run a simple Python program  (§1.6)</w:t>
      </w:r>
    </w:p>
    <w:p w14:paraId="236A756A" w14:textId="77777777" w:rsidR="00BD4366" w:rsidRDefault="00BD4366" w:rsidP="00BD4366"/>
    <w:p w14:paraId="462738C7" w14:textId="77777777" w:rsidR="00BD4366" w:rsidRDefault="00BD4366" w:rsidP="00BD4366">
      <w:r>
        <w:lastRenderedPageBreak/>
        <w:t>Week 2</w:t>
      </w:r>
    </w:p>
    <w:p w14:paraId="69B9F8E4" w14:textId="77777777" w:rsidR="00BD4366" w:rsidRDefault="00BD4366" w:rsidP="00BD4366"/>
    <w:p w14:paraId="1E8E316D" w14:textId="77777777" w:rsidR="00BD4366" w:rsidRDefault="00BD4366" w:rsidP="00BD4366">
      <w:r>
        <w:t>--- Chapter 1---</w:t>
      </w:r>
    </w:p>
    <w:p w14:paraId="500AD9F8" w14:textId="06EA80DD" w:rsidR="00BD4366" w:rsidRDefault="001B024F" w:rsidP="001B024F">
      <w:pPr>
        <w:pStyle w:val="ListParagraph"/>
      </w:pPr>
      <w:r>
        <w:t xml:space="preserve">1.5 </w:t>
      </w:r>
      <w:r w:rsidR="00BD4366">
        <w:t>To use sound programming style and document programs properly (§1.7).</w:t>
      </w:r>
    </w:p>
    <w:p w14:paraId="4B58E1D9" w14:textId="7C7C40F1" w:rsidR="00BD4366" w:rsidRDefault="001B024F" w:rsidP="001B024F">
      <w:pPr>
        <w:pStyle w:val="ListParagraph"/>
      </w:pPr>
      <w:r>
        <w:t xml:space="preserve">1.6 </w:t>
      </w:r>
      <w:r w:rsidR="00BD4366">
        <w:t>To explain the differences between syntax errors, runtime errors, and logic errors (§1.8).</w:t>
      </w:r>
    </w:p>
    <w:p w14:paraId="2BDD2B1C" w14:textId="77777777" w:rsidR="00BD4366" w:rsidRDefault="00BD4366" w:rsidP="00BD4366"/>
    <w:p w14:paraId="5ECB8C83" w14:textId="77777777" w:rsidR="00BD4366" w:rsidRDefault="00BD4366" w:rsidP="00BD4366">
      <w:r>
        <w:t>--- Chapter 2---</w:t>
      </w:r>
    </w:p>
    <w:p w14:paraId="41DA7866" w14:textId="6907A08C" w:rsidR="00BD4366" w:rsidRDefault="001B024F" w:rsidP="001B024F">
      <w:pPr>
        <w:pStyle w:val="ListParagraph"/>
      </w:pPr>
      <w:r>
        <w:t xml:space="preserve">2.1 </w:t>
      </w:r>
      <w:r w:rsidR="00BD4366">
        <w:t>To write programs that perform simple computations  (§2.2)</w:t>
      </w:r>
    </w:p>
    <w:p w14:paraId="7549AFBA" w14:textId="28DC8F6C" w:rsidR="00BD4366" w:rsidRDefault="001B024F" w:rsidP="001B024F">
      <w:pPr>
        <w:pStyle w:val="ListParagraph"/>
      </w:pPr>
      <w:r>
        <w:t xml:space="preserve">2.2 </w:t>
      </w:r>
      <w:r w:rsidR="00BD4366">
        <w:t>To obtain input from a program’s user by using the input function and to convert strings to numbers using the int and float functions  (§2.3)</w:t>
      </w:r>
    </w:p>
    <w:p w14:paraId="26E76822" w14:textId="757912DC" w:rsidR="00BD4366" w:rsidRDefault="001B024F" w:rsidP="001B024F">
      <w:pPr>
        <w:pStyle w:val="ListParagraph"/>
      </w:pPr>
      <w:r>
        <w:t xml:space="preserve">2.3 </w:t>
      </w:r>
      <w:r w:rsidR="00BD4366">
        <w:t>To use identifiers to name elements such as variables and functions (§2.4)</w:t>
      </w:r>
    </w:p>
    <w:p w14:paraId="1692BA0B" w14:textId="77777777" w:rsidR="00BD4366" w:rsidRDefault="00BD4366" w:rsidP="001B024F">
      <w:pPr>
        <w:pStyle w:val="ListParagraph"/>
      </w:pPr>
      <w:r>
        <w:t>To assign data to variables  (§2.5)</w:t>
      </w:r>
    </w:p>
    <w:p w14:paraId="15F7FBBC" w14:textId="6D7B38F4" w:rsidR="00BD4366" w:rsidRDefault="001B024F" w:rsidP="001B024F">
      <w:pPr>
        <w:pStyle w:val="ListParagraph"/>
      </w:pPr>
      <w:r>
        <w:t xml:space="preserve">2.4 </w:t>
      </w:r>
      <w:r w:rsidR="00BD4366">
        <w:t>To define named constants (§2.7)</w:t>
      </w:r>
    </w:p>
    <w:p w14:paraId="65811690" w14:textId="79678CC4" w:rsidR="00BD4366" w:rsidRDefault="001B024F" w:rsidP="001B024F">
      <w:pPr>
        <w:pStyle w:val="ListParagraph"/>
      </w:pPr>
      <w:r>
        <w:t xml:space="preserve">2.5 </w:t>
      </w:r>
      <w:r w:rsidR="00BD4366">
        <w:t>To use the operators +, −, *, /, //, %, and ** (§2.8)</w:t>
      </w:r>
    </w:p>
    <w:p w14:paraId="244B8627" w14:textId="7A609B75" w:rsidR="00BD4366" w:rsidRDefault="001B024F" w:rsidP="001B024F">
      <w:pPr>
        <w:pStyle w:val="ListParagraph"/>
      </w:pPr>
      <w:r>
        <w:t xml:space="preserve">2.6 </w:t>
      </w:r>
      <w:r w:rsidR="00BD4366">
        <w:t>To program using division and remainder operators (§2.9)</w:t>
      </w:r>
    </w:p>
    <w:p w14:paraId="006658F8" w14:textId="2FFA3A1A" w:rsidR="00BD4366" w:rsidRDefault="001B024F" w:rsidP="001B024F">
      <w:pPr>
        <w:pStyle w:val="ListParagraph"/>
      </w:pPr>
      <w:r>
        <w:t xml:space="preserve">2.7 </w:t>
      </w:r>
      <w:r w:rsidR="00BD4366">
        <w:t>To write and evaluate numeric expressions (§2.10)</w:t>
      </w:r>
    </w:p>
    <w:p w14:paraId="684A6776" w14:textId="77777777" w:rsidR="00BD4366" w:rsidRPr="00FA4895" w:rsidRDefault="00BD4366" w:rsidP="00FA489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</w:rPr>
      </w:pPr>
    </w:p>
    <w:sectPr w:rsidR="00BD4366" w:rsidRPr="00FA489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B64CD8"/>
    <w:multiLevelType w:val="hybridMultilevel"/>
    <w:tmpl w:val="FAAC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32269"/>
    <w:multiLevelType w:val="hybridMultilevel"/>
    <w:tmpl w:val="3F96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257DC"/>
    <w:multiLevelType w:val="hybridMultilevel"/>
    <w:tmpl w:val="5B72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C7482"/>
    <w:multiLevelType w:val="hybridMultilevel"/>
    <w:tmpl w:val="3BE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0469">
    <w:abstractNumId w:val="0"/>
  </w:num>
  <w:num w:numId="2" w16cid:durableId="1040320015">
    <w:abstractNumId w:val="1"/>
  </w:num>
  <w:num w:numId="3" w16cid:durableId="1197504464">
    <w:abstractNumId w:val="2"/>
  </w:num>
  <w:num w:numId="4" w16cid:durableId="940379808">
    <w:abstractNumId w:val="6"/>
  </w:num>
  <w:num w:numId="5" w16cid:durableId="791216454">
    <w:abstractNumId w:val="5"/>
  </w:num>
  <w:num w:numId="6" w16cid:durableId="1186137689">
    <w:abstractNumId w:val="4"/>
  </w:num>
  <w:num w:numId="7" w16cid:durableId="2084640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17"/>
    <w:rsid w:val="0004168F"/>
    <w:rsid w:val="000431DB"/>
    <w:rsid w:val="000525B8"/>
    <w:rsid w:val="000F6248"/>
    <w:rsid w:val="00173909"/>
    <w:rsid w:val="001B024F"/>
    <w:rsid w:val="001D2877"/>
    <w:rsid w:val="001E3FBF"/>
    <w:rsid w:val="002B03C9"/>
    <w:rsid w:val="002F2638"/>
    <w:rsid w:val="003E453C"/>
    <w:rsid w:val="003F7B14"/>
    <w:rsid w:val="004F7B59"/>
    <w:rsid w:val="00513A08"/>
    <w:rsid w:val="005E1FCB"/>
    <w:rsid w:val="00632692"/>
    <w:rsid w:val="00792E14"/>
    <w:rsid w:val="00800B31"/>
    <w:rsid w:val="00873044"/>
    <w:rsid w:val="00931817"/>
    <w:rsid w:val="00934FD0"/>
    <w:rsid w:val="009953BE"/>
    <w:rsid w:val="00AE3F2D"/>
    <w:rsid w:val="00AE7655"/>
    <w:rsid w:val="00B05865"/>
    <w:rsid w:val="00BA2C6D"/>
    <w:rsid w:val="00BC6B56"/>
    <w:rsid w:val="00BD4366"/>
    <w:rsid w:val="00C97620"/>
    <w:rsid w:val="00DE1951"/>
    <w:rsid w:val="00FA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3FF99"/>
  <w15:chartTrackingRefBased/>
  <w15:docId w15:val="{784E8053-4E36-4F49-9BD5-9800E0A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FD0"/>
    <w:rPr>
      <w:color w:val="808080"/>
    </w:rPr>
  </w:style>
  <w:style w:type="table" w:styleId="TableGrid">
    <w:name w:val="Table Grid"/>
    <w:basedOn w:val="TableNormal"/>
    <w:uiPriority w:val="39"/>
    <w:rsid w:val="002B03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17</cp:revision>
  <dcterms:created xsi:type="dcterms:W3CDTF">2021-08-27T21:25:00Z</dcterms:created>
  <dcterms:modified xsi:type="dcterms:W3CDTF">2023-08-29T22:41:00Z</dcterms:modified>
</cp:coreProperties>
</file>